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B40" w:rsidRPr="00A46308" w:rsidRDefault="004F406A" w:rsidP="003C3B40">
      <w:pPr>
        <w:ind w:firstLine="288"/>
        <w:jc w:val="center"/>
        <w:rPr>
          <w:rFonts w:ascii="Times New Roman" w:hAnsi="Times New Roman"/>
          <w:b/>
          <w:sz w:val="28"/>
          <w:szCs w:val="28"/>
        </w:rPr>
      </w:pPr>
      <w:r w:rsidRPr="004F406A">
        <w:rPr>
          <w:noProof/>
          <w:lang w:val="en-US" w:eastAsia="en-US"/>
        </w:rPr>
        <w:pict>
          <v:group id="_x0000_s1141" style="position:absolute;left:0;text-align:left;margin-left:-13.65pt;margin-top:-42pt;width:502.85pt;height:729pt;z-index:251657728" coordorigin="1728,1296" coordsize="9216,14400">
            <v:shape id="_x0000_s1142" style="position:absolute;left:10074;top:14245;width:748;height:871" coordsize="555,585" path="m405,135r-15,30l375,150,345,135r-45,l240,135r-60,45l150,240r-15,60l150,360r30,45l285,480r45,15l360,495r30,-15l420,465r15,15l480,495r30,15l540,525r15,15l540,540r-45,30l435,585r-45,l330,555,240,510,150,435,75,375,45,315,15,255,,210,,165,15,120,60,45,105,15,165,r45,l270,15r60,15l360,60r30,30l405,135xe" fillcolor="gray">
              <v:path arrowok="t"/>
            </v:shape>
            <v:shape id="_x0000_s1143" style="position:absolute;left:9587;top:14781;width:790;height:781" coordsize="585,525" path="m150,390r15,-15l150,360,135,330r,-45l135,225r45,-45l255,135r45,-15l360,135r45,30l495,270r15,60l510,360r-30,15l480,390r15,30l510,465r15,30l540,510r,15l555,525r15,-45l585,435r,-60l570,330,525,225,450,135,375,75,315,30,255,,210,,165,,120,,45,60,15,90,,150r,45l15,270r15,45l60,360r45,15l150,390xe" fillcolor="gray">
              <v:path arrowok="t"/>
            </v:shape>
            <v:shape id="_x0000_s1144" style="position:absolute;left:9628;top:14268;width:1134;height:1227" coordsize="840,825" path="m840,825r-45,l720,810r-60,l615,825r,-15l600,810r15,-30l600,750,570,660,510,540,435,450,360,390,270,330,180,300r-60,l75,315r-30,l45,315,30,285,45,210r,-15l15,120,,30,,15,,,,,30,r90,30l180,45r30,l270,30r45,l315,60r,15l300,120r,60l330,270r60,90l450,435r105,60l660,570r105,30l795,600r15,l825,600r,15l810,660r15,60l840,780r,45xe" fillcolor="gray">
              <v:path arrowok="t"/>
            </v:shape>
            <v:shape id="_x0000_s1145" style="position:absolute;left:10074;top:1898;width:748;height:871" coordsize="555,585" path="m405,435l390,420r-15,15l345,450r-45,l240,450,180,405,150,330,135,270r15,-45l180,180,285,90,330,75r30,15l390,105r30,15l435,90,480,75,510,60,540,45r15,l540,45,495,15,435,,390,,330,15,240,75r-90,60l75,210,45,270,15,330,,375r,45l15,465r45,75l105,570r60,15l210,585r60,-15l330,555r30,-45l390,480r15,-45xe" fillcolor="gray">
              <v:path arrowok="t"/>
            </v:shape>
            <v:shape id="_x0000_s1146" style="position:absolute;left:9587;top:1452;width:790;height:782" coordsize="585,525" path="m150,135r15,l150,165r-15,30l135,240r,45l180,345r75,45l300,390r60,l405,345r90,-90l510,195r,-30l480,150r,-30l495,105,510,60,525,15,540,r,l555,r15,45l585,90r,60l570,195,525,300r-75,90l375,450r-60,30l255,510r-45,15l165,525,120,510,45,465,15,420,,375,,315,15,255,30,210,60,165r45,-15l150,135xe" fillcolor="gray">
              <v:path arrowok="t"/>
            </v:shape>
            <v:shape id="_x0000_s1147" style="position:absolute;left:9628;top:1520;width:1134;height:1227" coordsize="840,825" path="m840,l795,,720,15r-60,l615,r,l600,15r15,30l600,60,570,165,510,270,435,375r-75,60l270,480r-90,45l120,525,75,510,45,495r,l30,540r15,75l45,630,15,705,,795r,15l,825r,l30,810r90,-15l180,780r30,l270,795r45,-15l315,765r,-15l300,690r,-45l330,540r60,-75l450,390,555,315,660,255,765,225r30,-15l810,225r15,-15l825,210,810,165r15,-60l840,45,840,xe" fillcolor="gray">
              <v:path arrowok="t"/>
            </v:shape>
            <v:shape id="_x0000_s1148" style="position:absolute;left:1870;top:14245;width:728;height:871" coordsize="540,585" path="m150,135r,30l165,150r30,-15l240,135r60,l360,180r45,60l420,300r-30,60l375,405,270,480r-60,15l180,495,165,480,135,465r-30,15l75,495,30,510,,525r,15l,540r60,30l105,585r45,l210,555,315,510r90,-75l465,375r45,-60l540,255r,-45l540,165r,-45l480,45,435,15,390,,330,,270,15,225,30,180,60,150,90r,45xe" fillcolor="gray">
              <v:path arrowok="t"/>
            </v:shape>
            <v:shape id="_x0000_s1149" style="position:absolute;left:2295;top:14781;width:790;height:781" coordsize="585,525" path="m450,390l420,375r15,-15l450,330r15,-45l450,225,405,180,345,135,285,120r-60,15l180,165,105,270,75,330r15,30l105,375r,15l105,420,75,465,60,495r,15l60,525r-30,l15,480,,435,,375,15,330,75,225r75,-90l210,75,270,30,330,r45,l420,r45,l540,60r45,30l585,150r,45l585,270r-15,45l525,360r-30,15l450,390xe" fillcolor="gray">
              <v:path arrowok="t"/>
            </v:shape>
            <v:shape id="_x0000_s1150" style="position:absolute;left:1910;top:14268;width:1154;height:1227" coordsize="855,825" path="m15,825r45,l120,810r60,l225,825r15,-15l240,810r,-30l240,750r30,-90l345,540r75,-90l480,390r90,-60l675,300r45,l780,315r15,l810,315r15,-30l810,210r,-15l825,120,855,30r,-15l855,,840,,825,,735,30,660,45r-30,l570,30r-15,l525,30r,30l540,75r15,45l540,180r-30,90l450,360r-60,75l300,495,180,570,90,600r-45,l30,600r,l15,615r15,45l30,720,,780r15,45xe" fillcolor="gray">
              <v:path arrowok="t"/>
            </v:shape>
            <v:shape id="_x0000_s1151" style="position:absolute;left:1870;top:1898;width:728;height:871" coordsize="540,585" path="m150,435r,-15l165,435r30,15l240,450r60,l360,405r45,-75l420,270,390,225,375,180,270,90,210,75,180,90r-15,15l135,120,105,90,75,75,30,60,,45r,l,45,60,15,105,r45,l210,15,315,75r90,60l465,210r45,60l540,330r,45l540,420r,45l480,540r-45,30l390,585r-60,l270,570,225,555,180,510,150,480r,-45xe" fillcolor="gray">
              <v:path arrowok="t"/>
            </v:shape>
            <v:shape id="_x0000_s1152" style="position:absolute;left:2295;top:1452;width:790;height:782" coordsize="585,525" path="m450,135r-30,l435,165r15,30l465,240r-15,45l405,345r-60,45l285,390r-60,l180,345,105,255,75,195,90,165r15,-15l105,120r,-15l75,60,60,15,60,r,l30,,15,45,,90r,60l15,195,75,300r75,90l210,450r60,30l330,510r45,15l420,525r45,-15l540,465r45,-45l585,375r,-60l585,255,570,210,525,165,495,150,450,135xe" fillcolor="gray">
              <v:path arrowok="t"/>
            </v:shape>
            <v:shape id="_x0000_s1153" style="position:absolute;left:1910;top:1520;width:1154;height:1227" coordsize="855,825" path="m15,l60,r60,15l180,15,225,r15,l240,15r,30l240,60r30,105l345,270r75,105l480,435r90,45l675,525r45,l780,510r15,-15l810,495r15,45l810,615r,15l825,705r30,90l855,810r,15l840,825,825,810,735,795,660,780r-30,l570,795r-15,l525,780r,-15l540,750r15,-60l540,645,510,540,450,465,390,390,300,315,180,255,90,225,45,210,30,225r,-15l15,210,30,165r,-60l,45,15,xe" fillcolor="gray">
              <v:path arrowok="t"/>
            </v:shape>
            <v:shape id="_x0000_s1154" style="position:absolute;left:9647;top:14335;width:427;height:446" coordsize="315,300" path="m45,180l30,210r,45l60,255r60,-15l195,255r45,15l300,300r15,l315,300,300,285,270,240,165,150,75,60,45,15r-15,l,,,15,15,60r15,45l45,150r,15l45,180xe">
              <v:path arrowok="t"/>
            </v:shape>
            <v:shape id="_x0000_s1155" style="position:absolute;left:9810;top:14870;width:324;height:134" coordsize="240,90" path="m240,60l180,15,105,,45,,,30,,45,15,75r,15l45,75,90,45r45,l180,45r45,30l240,75r,-15xe">
              <v:path arrowok="t"/>
            </v:shape>
            <v:shape id="_x0000_s1156" style="position:absolute;left:9608;top:14848;width:142;height:357" coordsize="105,240" path="m30,15l15,60,,105r,60l15,225r15,15l30,240r,-15l30,210,45,135,60,90,90,45,105,30,75,15,60,,30,15xe">
              <v:path arrowok="t"/>
            </v:shape>
            <v:shape id="_x0000_s1157" style="position:absolute;left:10255;top:15205;width:62;height:290" coordsize="45,195" path="m30,15r,30l15,90,,105r15,15l30,180r15,15l45,180,30,120r,-15l45,75r,-45l30,r,l30,15xe">
              <v:path arrowok="t"/>
            </v:shape>
            <v:shape id="_x0000_s1158" style="position:absolute;left:10317;top:15049;width:404;height:423" coordsize="300,285" path="m15,r,15l60,45r90,90l240,225r45,30l300,285r-15,l255,285,195,255r-45,l120,270r-15,l105,255r,-45l75,150,45,75,15,15,,,15,xe">
              <v:path arrowok="t"/>
            </v:shape>
            <v:shape id="_x0000_s1159" style="position:absolute;left:10499;top:15004;width:303;height:67" coordsize="225,45" path="m210,15l165,,150,,120,,90,15r-60,l15,,,15,15,30,60,45r45,l165,45,225,30,210,15xe">
              <v:path arrowok="t"/>
            </v:shape>
            <v:shape id="_x0000_s1160" style="position:absolute;left:10113;top:14423;width:122;height:380" coordsize="90,255" path="m90,255l45,195,,135,,60,,30,15,15,45,,60,r,15l60,30,45,75r,60l60,195r30,45l90,255r,xe">
              <v:path arrowok="t"/>
            </v:shape>
            <v:shape id="_x0000_s1161" style="position:absolute;left:10296;top:14312;width:283;height:133" coordsize="210,90" path="m,90l,75,30,45,60,15,90,r45,15l195,60r15,15l210,75r,15l180,75r-30,l120,75r-45,l30,90,,90xe">
              <v:path arrowok="t"/>
            </v:shape>
            <v:shape id="_x0000_s1162" style="position:absolute;left:9647;top:2211;width:427;height:446" coordsize="315,300" path="m45,135l30,90r,-30l60,60r60,15l195,60,240,45,300,15,315,r,15l300,30,270,60,165,165,75,255,45,285,30,300,,300r,l15,255,30,210,45,165r,-15l45,135xe">
              <v:path arrowok="t"/>
            </v:shape>
            <v:shape id="_x0000_s1163" style="position:absolute;left:9810;top:2010;width:324;height:134" coordsize="240,90" path="m240,15l180,60,105,90r-60,l,60,,45,15,15,15,,45,,90,30r45,15l180,45,225,15r15,l240,15xe">
              <v:path arrowok="t"/>
            </v:shape>
            <v:shape id="_x0000_s1164" style="position:absolute;left:9608;top:1809;width:142;height:335" coordsize="105,225" path="m30,225l15,180,,120,,60,15,15,30,r,l30,r,30l45,105r15,45l90,180r15,15l75,225r-15,l30,225xe">
              <v:path arrowok="t"/>
            </v:shape>
            <v:shape id="_x0000_s1165" style="position:absolute;left:10255;top:1520;width:62;height:289" coordsize="45,195" path="m30,165r,-30l15,105,,90,15,60,30,,45,r,15l30,75r,15l45,120r,45l30,180r,15l30,165xe">
              <v:path arrowok="t"/>
            </v:shape>
            <v:shape id="_x0000_s1166" style="position:absolute;left:10317;top:1542;width:404;height:423" coordsize="300,285" path="m15,285r,-15l60,240r90,-90l240,45,285,15,300,,285,,255,,195,15r-45,l120,,105,r,15l105,75,75,135,45,210,15,255,,285r15,xe">
              <v:path arrowok="t"/>
            </v:shape>
            <v:shape id="_x0000_s1167" style="position:absolute;left:10499;top:1943;width:303;height:67" coordsize="225,45" path="m210,15l165,45r-15,l120,30,90,15,30,30r-15,l,30,,15r15,l60,r45,l165,r60,15l225,15r-15,xe">
              <v:path arrowok="t"/>
            </v:shape>
            <v:shape id="_x0000_s1168" style="position:absolute;left:10113;top:2211;width:122;height:380" coordsize="90,255" path="m90,l45,45,,120r,75l,210r15,30l45,255,60,240r,l60,225,45,165r,-60l60,45,90,r,l90,xe">
              <v:path arrowok="t"/>
            </v:shape>
            <v:shape id="_x0000_s1169" style="position:absolute;left:10296;top:2547;width:283;height:133" coordsize="210,90" path="m,15l,30,30,60,60,75,90,90,135,75,195,45,210,30r,-15l210,15,180,30r-30,l120,30,75,15,30,,,15xe">
              <v:path arrowok="t"/>
            </v:shape>
            <v:shape id="_x0000_s1170" style="position:absolute;left:2598;top:14335;width:427;height:446" coordsize="315,300" path="m285,180r15,30l300,255r-30,l210,240r-75,15l75,270,15,300,,300r,l15,285,60,240r90,-90l240,60,285,15r15,l315,r,15l300,60r,45l270,150r,15l285,180xe">
              <v:path arrowok="t"/>
            </v:shape>
            <v:shape id="_x0000_s1171" style="position:absolute;left:2559;top:14870;width:303;height:134" coordsize="225,90" path="m,60l60,15,120,r60,l225,30r,15l225,75,210,90,180,75,135,45r-45,l45,45,,75r,l,60xe">
              <v:path arrowok="t"/>
            </v:shape>
            <v:shape id="_x0000_s1172" style="position:absolute;left:2943;top:14848;width:142;height:357" coordsize="105,240" path="m60,15l90,60r15,45l105,165,90,225,60,240r,l60,225r,-15l45,135r,-45l15,45,,30,15,15,30,,60,15xe">
              <v:path arrowok="t"/>
            </v:shape>
            <v:shape id="_x0000_s1173" style="position:absolute;left:2355;top:15205;width:62;height:290" coordsize="45,195" path="m15,15r,30l30,90r15,15l45,120,15,180r,15l,180,15,120r,-15l,75,15,30,15,r,15xe">
              <v:path arrowok="t"/>
            </v:shape>
            <v:shape id="_x0000_s1174" style="position:absolute;left:1971;top:15049;width:405;height:423" coordsize="300,285" path="m285,l270,15,225,45r-90,90l45,225,15,255,,285r,l30,285r75,-30l135,255r30,15l180,270r,-15l180,210r30,-60l255,75,285,15,300,,285,xe">
              <v:path arrowok="t"/>
            </v:shape>
            <v:shape id="_x0000_s1175" style="position:absolute;left:1891;top:15004;width:282;height:67" coordsize="210,45" path="m15,15l45,,60,,90,r45,15l180,15,195,r15,15l195,30,150,45r-45,l45,45,,30,15,15xe">
              <v:path arrowok="t"/>
            </v:shape>
            <v:shape id="_x0000_s1176" style="position:absolute;left:2437;top:14423;width:122;height:380" coordsize="90,255" path="m15,255l45,195,90,135r,-75l90,30,75,15,60,,45,,30,15,45,30,60,75,45,135,30,195,,240r,15l15,255xe">
              <v:path arrowok="t"/>
            </v:shape>
            <v:shape id="_x0000_s1177" style="position:absolute;left:2093;top:14312;width:283;height:133" coordsize="210,90" path="m210,90r,-15l180,45,165,15,120,,75,15,15,60,,75r,l15,90,30,75r45,l90,75r45,l180,90r30,xe">
              <v:path arrowok="t"/>
            </v:shape>
            <v:shape id="_x0000_s1178" style="position:absolute;left:2598;top:2211;width:427;height:446" coordsize="315,300" path="m285,135l300,90r,-30l270,60,210,75,135,60,75,45,15,15,,,,15,15,30,60,60r90,105l240,255r45,30l300,300r15,l315,300,300,255r,-45l270,165r,-15l285,135xe">
              <v:path arrowok="t"/>
            </v:shape>
            <v:shape id="_x0000_s1179" style="position:absolute;left:2559;top:2010;width:303;height:134" coordsize="225,90" path="m,15l60,60r60,30l180,90,225,60r,-15l225,15,210,,180,,135,30,90,45r-45,l,15r,l,15xe">
              <v:path arrowok="t"/>
            </v:shape>
            <v:shape id="_x0000_s1180" style="position:absolute;left:2943;top:1809;width:142;height:335" coordsize="105,225" path="m60,225l90,180r15,-60l105,60,90,15,60,r,l60,r,30l45,105r,45l15,180,,195r15,30l30,225r30,xe">
              <v:path arrowok="t"/>
            </v:shape>
            <v:shape id="_x0000_s1181" style="position:absolute;left:2355;top:1520;width:62;height:289" coordsize="45,195" path="m15,165r,-30l30,105,45,90r,-30l15,,,15,15,75r,15l,120r15,45l15,180r,15l15,165xe">
              <v:path arrowok="t"/>
            </v:shape>
            <v:shape id="_x0000_s1182" style="position:absolute;left:1971;top:1542;width:405;height:423" coordsize="300,285" path="m285,285l270,270,225,240,135,150,45,45,15,15,,,,,30,r75,15l135,15,165,r15,l180,15r,60l210,135r45,75l285,255r15,30l285,285xe">
              <v:path arrowok="t"/>
            </v:shape>
            <v:shape id="_x0000_s1183" style="position:absolute;left:1891;top:1943;width:282;height:67" coordsize="210,45" path="m15,15l45,45r15,l90,30,135,15r45,15l195,30r15,l210,15r-15,l150,,105,,45,,,15r,l15,15xe">
              <v:path arrowok="t"/>
            </v:shape>
            <v:shape id="_x0000_s1184" style="position:absolute;left:2437;top:2211;width:122;height:380" coordsize="90,255" path="m15,l45,45r45,75l90,195r,15l75,240,60,255,45,240r-15,l45,225,60,165,45,105,30,45,,,,,15,xe">
              <v:path arrowok="t"/>
            </v:shape>
            <v:shape id="_x0000_s1185" style="position:absolute;left:2093;top:2547;width:283;height:133" coordsize="210,90" path="m210,15r,15l180,60,165,75,120,90,75,75,15,45,,30,,15r15,l30,30r45,l90,30,135,15,180,r30,15xe">
              <v:path arrowok="t"/>
            </v:shape>
            <v:shape id="_x0000_s1186" style="position:absolute;left:10296;top:2077;width:506;height:12860" coordsize="375,8641" path="m330,255l315,165,285,105,225,60,180,45r-60,l90,75,60,105,45,150r,45l75,225r15,30l135,255r60,-15l225,210,210,165,195,150r-15,l165,150r-30,30l165,195r,15l150,210,120,195,90,165r15,-15l120,120r15,-15l180,105r30,l240,135r15,30l255,210r,30l225,270r-45,30l135,300r-45,l45,255,15,225,,180,15,105,60,45,120,r60,l255,15r60,45l360,150r15,60l375,270r,8101l375,8431r-15,60l315,8581r-60,45l180,8641r-60,-15l60,8596,15,8536,,8461r15,-45l45,8371r45,-30l135,8326r45,15l225,8356r30,45l255,8431r,45l240,8506r-30,15l180,8536r-45,l120,8521r-15,-30l90,8476r30,-30l150,8416r15,15l165,8446r-30,15l165,8491r15,l195,8491r15,-15l225,8431r-30,-45l135,8371r-45,15l75,8401r-30,45l45,8491r15,30l90,8551r30,30l180,8596r45,-15l285,8536r30,-60l330,8371r,-8116xe" fillcolor="#b09870">
              <v:path arrowok="t"/>
            </v:shape>
            <v:shape id="_x0000_s1187" style="position:absolute;left:2448;top:14976;width:7777;height:558" coordsize="5761,375" path="m270,375r-60,l150,360,75,315,15,255,,195,15,120,45,60,105,30,180,r45,15l270,45r30,45l315,135r-15,60l285,225r-45,15l210,270r-45,l135,240,120,225,105,180r,-45l120,120r30,-15l165,105r30,15l225,150r-15,30l195,165,180,135r-30,30l150,180r,30l165,225r45,l255,195r15,-45l255,105,240,75,195,45r-45,l120,60,75,90,60,135,45,180r15,60l105,285r60,30l270,330r5221,l5581,315r60,-30l5686,240r30,-60l5701,135,5671,90,5641,60,5596,45r-45,l5521,75r-30,30l5491,150r15,45l5536,225r45,l5596,210r,-30l5596,165r-30,-30l5551,165r-15,15l5536,150r15,-30l5581,105r15,l5626,120r15,15l5641,180r,45l5611,240r-30,30l5536,270r-30,-30l5461,225r-15,-30l5446,135r,-45l5476,45r45,-30l5566,r75,30l5716,60r30,60l5761,195r-15,60l5686,315r-90,45l5536,375r-60,l270,375xe" fillcolor="#b09870">
              <v:path arrowok="t"/>
            </v:shape>
            <v:shape id="_x0000_s1188" style="position:absolute;left:1872;top:2160;width:506;height:12860" coordsize="375,8641" path="m60,255r,-90l105,105,150,60,210,45r45,l300,75r30,30l330,150r,45l315,225r-30,30l240,255,195,240,165,210r,-45l180,150r30,l225,150r15,30l225,195r-15,15l240,210r30,-15l285,165r,-15l255,120,240,105r-30,l165,105r-30,30l120,165r,45l120,240r30,30l195,300r45,l285,300r45,-45l375,225r,-45l360,105,315,45,255,,195,,120,15,60,60,30,150,,210r,60l,8371r,60l30,8491r30,90l120,8626r75,15l255,8626r60,-30l360,8536r15,-75l375,8416r-45,-45l285,8341r-45,-15l195,8341r-45,15l120,8401r,30l120,8476r15,30l165,8521r45,15l240,8536r15,-15l285,8491r,-15l270,8446r-30,-30l210,8431r15,15l240,8461r-15,30l210,8491r-30,l165,8476r,-45l195,8386r45,-15l285,8386r30,15l330,8446r,45l330,8521r-30,30l255,8581r-45,15l150,8581r-45,-45l60,8476r,-105l60,255xe" fillcolor="#b09870">
              <v:path arrowok="t"/>
            </v:shape>
            <v:shape id="_x0000_s1189" style="position:absolute;left:2448;top:1480;width:7777;height:536" coordsize="5761,360" path="m270,45l165,60,105,90,60,135,45,195r15,45l75,285r45,15l150,315r45,l240,300r15,-30l270,225,255,165,210,150r-45,l150,165r,30l150,210r30,15l195,210r15,-15l225,210r-30,45l165,270,150,255r-30,l105,225r,-30l120,150r15,-15l165,105r45,l240,120r45,30l300,180r15,45l300,285r-30,45l225,345r-45,15l105,345,45,300,15,240,,180,15,105,75,60,150,15,210,r60,l5476,r60,l5596,15r90,45l5746,105r15,75l5746,240r-30,60l5641,345r-75,15l5521,345r-45,-15l5446,285r,-60l5446,180r15,-30l5506,120r30,-15l5581,105r30,30l5641,150r,45l5641,225r-15,30l5596,255r-15,15l5551,255r-15,-45l5536,195r15,15l5566,225r30,-15l5596,195r,-30l5581,150r-45,l5506,165r-15,60l5491,270r30,30l5551,315r45,l5641,300r30,-15l5701,240r15,-45l5686,135,5641,90,5581,60,5491,45,270,45xe" fillcolor="#b09870">
              <v:path arrowok="t"/>
            </v:shape>
            <v:shape id="_x0000_s1190" style="position:absolute;left:10053;top:14736;width:425;height:447" coordsize="315,300" path="m300,45l315,30,300,15,270,,255,15,,255r,15l,300r15,l45,300,300,45xe" fillcolor="#b09870">
              <v:path arrowok="t"/>
            </v:shape>
            <v:shape id="_x0000_s1191" style="position:absolute;left:10053;top:1809;width:425;height:447" coordsize="315,300" path="m300,270r15,15l300,300r-30,l255,300,,60,,30,,15,15,,45,15,300,270xe" fillcolor="#b09870">
              <v:path arrowok="t"/>
            </v:shape>
            <v:shape id="_x0000_s1192" style="position:absolute;left:2214;top:14736;width:405;height:447" coordsize="300,300" path="m,45l,30,,15,30,,45,15,300,255r,15l300,300r-15,l255,300,,45xe" fillcolor="#b09870">
              <v:path arrowok="t"/>
            </v:shape>
            <v:shape id="_x0000_s1193" style="position:absolute;left:2214;top:1809;width:405;height:447" coordsize="300,300" path="m,270r,15l,300r30,l45,300,300,60r,-30l300,15,285,,255,15,,270xe" fillcolor="#b09870">
              <v:path arrowok="t"/>
            </v:shape>
            <v:shape id="_x0000_s1194" style="position:absolute;left:10884;top:1296;width:60;height:14400" coordsize="45,9676" path="m,60l45,r,9676l,9631,,60xe" fillcolor="#b0b0b0">
              <v:path arrowok="t"/>
            </v:shape>
            <v:shape id="_x0000_s1195" style="position:absolute;left:1728;top:15629;width:9216;height:67" coordsize="6826,45" path="m45,l,45r6826,l6781,,45,xe" fillcolor="#b0b0b0">
              <v:path arrowok="t"/>
            </v:shape>
            <v:shape id="_x0000_s1196" style="position:absolute;left:1728;top:1296;width:60;height:14400" coordsize="45,9676" path="m45,60l,,,9676r45,-45l45,60xe" fillcolor="#b0b0b0">
              <v:path arrowok="t"/>
            </v:shape>
            <v:shape id="_x0000_s1197" style="position:absolute;left:1728;top:1296;width:9216;height:89" coordsize="6826,60" path="m45,60l,,6826,r-45,60l45,60xe" fillcolor="#b0b0b0">
              <v:path arrowok="t"/>
            </v:shape>
          </v:group>
        </w:pict>
      </w:r>
      <w:r w:rsidR="003C3B40" w:rsidRPr="00A46308">
        <w:rPr>
          <w:rFonts w:ascii="Times New Roman" w:hAnsi="Times New Roman"/>
          <w:b/>
          <w:sz w:val="28"/>
          <w:szCs w:val="28"/>
        </w:rPr>
        <w:t>TRƯỜNG ĐẠI HỌC BÁCH KHOA HÀ NỘI</w:t>
      </w:r>
    </w:p>
    <w:p w:rsidR="003C3B40" w:rsidRPr="00246EBF" w:rsidRDefault="003C3B40" w:rsidP="003C3B40">
      <w:pPr>
        <w:spacing w:before="60"/>
        <w:ind w:firstLine="288"/>
        <w:jc w:val="center"/>
        <w:rPr>
          <w:rFonts w:ascii="Times New Roman" w:hAnsi="Times New Roman"/>
          <w:b/>
          <w:sz w:val="28"/>
          <w:szCs w:val="28"/>
        </w:rPr>
      </w:pPr>
      <w:r w:rsidRPr="00246EBF">
        <w:rPr>
          <w:rFonts w:ascii="Times New Roman" w:hAnsi="Times New Roman"/>
          <w:b/>
          <w:sz w:val="28"/>
          <w:szCs w:val="28"/>
        </w:rPr>
        <w:t>VIỆN CÔNG NGHỆ THÔNG TIN VÀ TRUYỀN THÔNG</w:t>
      </w:r>
    </w:p>
    <w:p w:rsidR="003C3B40" w:rsidRPr="003C3B40" w:rsidRDefault="00DD0DFC" w:rsidP="008614B8">
      <w:pPr>
        <w:spacing w:after="0" w:line="360" w:lineRule="auto"/>
        <w:jc w:val="center"/>
        <w:rPr>
          <w:b/>
          <w:sz w:val="40"/>
          <w:szCs w:val="26"/>
        </w:rPr>
      </w:pPr>
      <w:r>
        <w:rPr>
          <w:b/>
          <w:noProof/>
          <w:sz w:val="40"/>
          <w:szCs w:val="26"/>
          <w:lang w:val="en-US" w:eastAsia="en-US"/>
        </w:rPr>
        <w:drawing>
          <wp:anchor distT="0" distB="0" distL="114300" distR="114300" simplePos="0" relativeHeight="251656704" behindDoc="0" locked="0" layoutInCell="1" allowOverlap="1">
            <wp:simplePos x="0" y="0"/>
            <wp:positionH relativeFrom="column">
              <wp:posOffset>2438400</wp:posOffset>
            </wp:positionH>
            <wp:positionV relativeFrom="paragraph">
              <wp:posOffset>123190</wp:posOffset>
            </wp:positionV>
            <wp:extent cx="1288415" cy="1762125"/>
            <wp:effectExtent l="19050" t="0" r="6985" b="0"/>
            <wp:wrapSquare wrapText="bothSides"/>
            <wp:docPr id="42" name="Picture 59" descr="H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UT"/>
                    <pic:cNvPicPr>
                      <a:picLocks noChangeAspect="1" noChangeArrowheads="1"/>
                    </pic:cNvPicPr>
                  </pic:nvPicPr>
                  <pic:blipFill>
                    <a:blip r:embed="rId8"/>
                    <a:srcRect/>
                    <a:stretch>
                      <a:fillRect/>
                    </a:stretch>
                  </pic:blipFill>
                  <pic:spPr bwMode="auto">
                    <a:xfrm>
                      <a:off x="0" y="0"/>
                      <a:ext cx="1288415" cy="1762125"/>
                    </a:xfrm>
                    <a:prstGeom prst="rect">
                      <a:avLst/>
                    </a:prstGeom>
                    <a:noFill/>
                    <a:ln w="9525">
                      <a:noFill/>
                      <a:miter lim="800000"/>
                      <a:headEnd/>
                      <a:tailEnd/>
                    </a:ln>
                  </pic:spPr>
                </pic:pic>
              </a:graphicData>
            </a:graphic>
          </wp:anchor>
        </w:drawing>
      </w:r>
      <w:r w:rsidR="007D47F8" w:rsidRPr="003C3B40">
        <w:rPr>
          <w:b/>
          <w:sz w:val="40"/>
          <w:szCs w:val="26"/>
        </w:rPr>
        <w:tab/>
      </w:r>
    </w:p>
    <w:p w:rsidR="003C3B40" w:rsidRPr="00FB3AFC" w:rsidRDefault="003C3B40" w:rsidP="003C3B40">
      <w:pPr>
        <w:jc w:val="center"/>
        <w:rPr>
          <w:b/>
          <w:sz w:val="36"/>
          <w:szCs w:val="26"/>
        </w:rPr>
      </w:pPr>
    </w:p>
    <w:p w:rsidR="003C3B40" w:rsidRPr="00FB3AFC" w:rsidRDefault="003C3B40" w:rsidP="003C3B40">
      <w:pPr>
        <w:jc w:val="center"/>
        <w:rPr>
          <w:b/>
          <w:sz w:val="36"/>
          <w:szCs w:val="26"/>
        </w:rPr>
      </w:pPr>
    </w:p>
    <w:p w:rsidR="003C3B40" w:rsidRPr="00FB3AFC" w:rsidRDefault="003C3B40" w:rsidP="003C3B40">
      <w:pPr>
        <w:jc w:val="center"/>
        <w:rPr>
          <w:b/>
          <w:sz w:val="36"/>
          <w:szCs w:val="26"/>
        </w:rPr>
      </w:pPr>
    </w:p>
    <w:p w:rsidR="003C3B40" w:rsidRPr="00FB3AFC" w:rsidRDefault="003C3B40" w:rsidP="003C3B40">
      <w:pPr>
        <w:jc w:val="center"/>
        <w:rPr>
          <w:b/>
          <w:sz w:val="36"/>
          <w:szCs w:val="26"/>
        </w:rPr>
      </w:pPr>
    </w:p>
    <w:p w:rsidR="003C3B40" w:rsidRPr="00FB3AFC" w:rsidRDefault="003C3B40" w:rsidP="003C3B40">
      <w:pPr>
        <w:jc w:val="center"/>
        <w:rPr>
          <w:b/>
          <w:sz w:val="36"/>
          <w:szCs w:val="26"/>
        </w:rPr>
      </w:pPr>
      <w:r w:rsidRPr="00FB3AFC">
        <w:rPr>
          <w:b/>
          <w:sz w:val="36"/>
          <w:szCs w:val="26"/>
        </w:rPr>
        <w:tab/>
      </w:r>
      <w:r w:rsidRPr="00246EBF">
        <w:rPr>
          <w:b/>
          <w:sz w:val="36"/>
          <w:szCs w:val="26"/>
        </w:rPr>
        <w:t>BÀI TẬP L</w:t>
      </w:r>
      <w:r w:rsidRPr="00FB3AFC">
        <w:rPr>
          <w:b/>
          <w:sz w:val="36"/>
          <w:szCs w:val="26"/>
        </w:rPr>
        <w:t>ỚN</w:t>
      </w:r>
    </w:p>
    <w:p w:rsidR="003C3B40" w:rsidRPr="00FB3AFC" w:rsidRDefault="003C3B40" w:rsidP="003C3B40">
      <w:pPr>
        <w:jc w:val="center"/>
        <w:rPr>
          <w:b/>
          <w:sz w:val="52"/>
          <w:szCs w:val="26"/>
        </w:rPr>
      </w:pPr>
      <w:r w:rsidRPr="00FB3AFC">
        <w:rPr>
          <w:b/>
          <w:sz w:val="52"/>
          <w:szCs w:val="26"/>
        </w:rPr>
        <w:tab/>
        <w:t>XỬ LÍ ẢNH</w:t>
      </w:r>
    </w:p>
    <w:p w:rsidR="00DD0DFC" w:rsidRPr="00197F55" w:rsidRDefault="00DD0DFC" w:rsidP="00DD0DFC">
      <w:pPr>
        <w:spacing w:after="0"/>
        <w:jc w:val="center"/>
        <w:rPr>
          <w:sz w:val="40"/>
          <w:szCs w:val="26"/>
        </w:rPr>
      </w:pPr>
      <w:r w:rsidRPr="00FB3AFC">
        <w:rPr>
          <w:b/>
          <w:sz w:val="40"/>
          <w:szCs w:val="26"/>
        </w:rPr>
        <w:tab/>
      </w:r>
      <w:r w:rsidR="003C3B40" w:rsidRPr="00197F55">
        <w:rPr>
          <w:b/>
          <w:sz w:val="40"/>
          <w:szCs w:val="26"/>
        </w:rPr>
        <w:t>Đ</w:t>
      </w:r>
      <w:r w:rsidR="009B6349" w:rsidRPr="00197F55">
        <w:rPr>
          <w:b/>
          <w:sz w:val="40"/>
          <w:szCs w:val="26"/>
        </w:rPr>
        <w:t>Ề</w:t>
      </w:r>
      <w:r w:rsidR="003C3B40" w:rsidRPr="00197F55">
        <w:rPr>
          <w:b/>
          <w:sz w:val="40"/>
          <w:szCs w:val="26"/>
        </w:rPr>
        <w:t xml:space="preserve"> </w:t>
      </w:r>
      <w:r w:rsidR="005F73D7" w:rsidRPr="00197F55">
        <w:rPr>
          <w:b/>
          <w:sz w:val="40"/>
          <w:szCs w:val="26"/>
        </w:rPr>
        <w:t>36</w:t>
      </w:r>
      <w:r w:rsidR="003C3B40" w:rsidRPr="00197F55">
        <w:rPr>
          <w:b/>
          <w:sz w:val="40"/>
          <w:szCs w:val="26"/>
        </w:rPr>
        <w:t xml:space="preserve">: </w:t>
      </w:r>
      <w:r w:rsidRPr="00DD0DFC">
        <w:rPr>
          <w:sz w:val="40"/>
          <w:szCs w:val="26"/>
        </w:rPr>
        <w:t xml:space="preserve">Tìm hiểu các đặc trưng sinh trắc ảnh khuôn </w:t>
      </w:r>
      <w:r w:rsidRPr="00197F55">
        <w:rPr>
          <w:sz w:val="40"/>
          <w:szCs w:val="26"/>
        </w:rPr>
        <w:tab/>
      </w:r>
      <w:r w:rsidRPr="00DD0DFC">
        <w:rPr>
          <w:sz w:val="40"/>
          <w:szCs w:val="26"/>
        </w:rPr>
        <w:t xml:space="preserve">mặt, nghiên cứu ứng dụng của phép biến đổi KL và </w:t>
      </w:r>
      <w:r w:rsidRPr="00197F55">
        <w:rPr>
          <w:sz w:val="40"/>
          <w:szCs w:val="26"/>
        </w:rPr>
        <w:tab/>
      </w:r>
      <w:r w:rsidRPr="00DD0DFC">
        <w:rPr>
          <w:sz w:val="40"/>
          <w:szCs w:val="26"/>
        </w:rPr>
        <w:t xml:space="preserve">phân tích thành các thành phần chính (PCA) </w:t>
      </w:r>
    </w:p>
    <w:p w:rsidR="00DD0DFC" w:rsidRPr="00197F55" w:rsidRDefault="00DD0DFC" w:rsidP="00DD0DFC">
      <w:pPr>
        <w:spacing w:after="0"/>
        <w:jc w:val="center"/>
        <w:rPr>
          <w:sz w:val="40"/>
          <w:szCs w:val="26"/>
        </w:rPr>
      </w:pPr>
      <w:r w:rsidRPr="00DD0DFC">
        <w:rPr>
          <w:sz w:val="40"/>
          <w:szCs w:val="26"/>
        </w:rPr>
        <w:t xml:space="preserve">trong trích chọn đặc trưng khuôn mặt </w:t>
      </w:r>
    </w:p>
    <w:p w:rsidR="003C3B40" w:rsidRPr="00441B19" w:rsidRDefault="00441B19" w:rsidP="00DD0DFC">
      <w:pPr>
        <w:jc w:val="center"/>
        <w:rPr>
          <w:sz w:val="40"/>
          <w:szCs w:val="26"/>
          <w:lang w:val="en-US"/>
        </w:rPr>
      </w:pPr>
      <w:r>
        <w:rPr>
          <w:sz w:val="40"/>
          <w:szCs w:val="26"/>
        </w:rPr>
        <w:t>(Face Feature Extraction)</w:t>
      </w:r>
    </w:p>
    <w:p w:rsidR="003C3B40" w:rsidRDefault="003C3B40" w:rsidP="003C3B40">
      <w:pPr>
        <w:rPr>
          <w:rFonts w:asciiTheme="majorHAnsi" w:hAnsiTheme="majorHAnsi" w:cstheme="majorHAnsi"/>
          <w:b/>
          <w:sz w:val="32"/>
          <w:szCs w:val="26"/>
          <w:lang w:val="en-US"/>
        </w:rPr>
      </w:pPr>
      <w:r>
        <w:rPr>
          <w:b/>
          <w:sz w:val="32"/>
          <w:szCs w:val="26"/>
          <w:lang w:val="en-US"/>
        </w:rPr>
        <w:tab/>
      </w:r>
      <w:r w:rsidRPr="00246EBF">
        <w:rPr>
          <w:rFonts w:asciiTheme="majorHAnsi" w:hAnsiTheme="majorHAnsi" w:cstheme="majorHAnsi"/>
          <w:b/>
          <w:sz w:val="32"/>
          <w:szCs w:val="26"/>
          <w:lang w:val="en-US"/>
        </w:rPr>
        <w:t>Giáo viên hướng dẫn</w:t>
      </w:r>
      <w:r w:rsidRPr="00246EBF">
        <w:rPr>
          <w:rFonts w:asciiTheme="majorHAnsi" w:hAnsiTheme="majorHAnsi" w:cstheme="majorHAnsi"/>
          <w:b/>
          <w:sz w:val="32"/>
          <w:szCs w:val="26"/>
          <w:lang w:val="en-US"/>
        </w:rPr>
        <w:tab/>
      </w:r>
      <w:r w:rsidRPr="00246EBF">
        <w:rPr>
          <w:rFonts w:asciiTheme="majorHAnsi" w:hAnsiTheme="majorHAnsi" w:cstheme="majorHAnsi"/>
          <w:b/>
          <w:sz w:val="32"/>
          <w:szCs w:val="26"/>
          <w:lang w:val="en-US"/>
        </w:rPr>
        <w:tab/>
        <w:t xml:space="preserve">: PGS.TS.Nguyễn </w:t>
      </w:r>
      <w:r>
        <w:rPr>
          <w:rFonts w:asciiTheme="majorHAnsi" w:hAnsiTheme="majorHAnsi" w:cstheme="majorHAnsi"/>
          <w:b/>
          <w:sz w:val="32"/>
          <w:szCs w:val="26"/>
          <w:lang w:val="en-US"/>
        </w:rPr>
        <w:t>Thị Hoàng Lan</w:t>
      </w:r>
    </w:p>
    <w:p w:rsidR="003C3B40" w:rsidRDefault="003C3B40" w:rsidP="003C3B40">
      <w:pPr>
        <w:rPr>
          <w:rFonts w:asciiTheme="majorHAnsi" w:hAnsiTheme="majorHAnsi" w:cstheme="majorHAnsi"/>
          <w:b/>
          <w:sz w:val="32"/>
          <w:szCs w:val="26"/>
          <w:lang w:val="en-US"/>
        </w:rPr>
      </w:pPr>
      <w:r>
        <w:rPr>
          <w:rFonts w:asciiTheme="majorHAnsi" w:hAnsiTheme="majorHAnsi" w:cstheme="majorHAnsi"/>
          <w:b/>
          <w:sz w:val="32"/>
          <w:szCs w:val="26"/>
          <w:lang w:val="en-US"/>
        </w:rPr>
        <w:tab/>
        <w:t>Sinh viên</w:t>
      </w: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t xml:space="preserve">: </w:t>
      </w:r>
      <w:r w:rsidR="00FB3AFC">
        <w:rPr>
          <w:rFonts w:asciiTheme="majorHAnsi" w:hAnsiTheme="majorHAnsi" w:cstheme="majorHAnsi"/>
          <w:b/>
          <w:sz w:val="32"/>
          <w:szCs w:val="26"/>
          <w:lang w:val="en-US"/>
        </w:rPr>
        <w:t>Vũ Thành Trung</w:t>
      </w:r>
      <w:r>
        <w:rPr>
          <w:rFonts w:asciiTheme="majorHAnsi" w:hAnsiTheme="majorHAnsi" w:cstheme="majorHAnsi"/>
          <w:b/>
          <w:sz w:val="32"/>
          <w:szCs w:val="26"/>
          <w:lang w:val="en-US"/>
        </w:rPr>
        <w:t xml:space="preserve"> – 2007</w:t>
      </w:r>
      <w:r w:rsidR="00FB3AFC">
        <w:rPr>
          <w:rFonts w:asciiTheme="majorHAnsi" w:hAnsiTheme="majorHAnsi" w:cstheme="majorHAnsi"/>
          <w:b/>
          <w:sz w:val="32"/>
          <w:szCs w:val="26"/>
          <w:lang w:val="en-US"/>
        </w:rPr>
        <w:t>3070</w:t>
      </w:r>
    </w:p>
    <w:p w:rsidR="003C3B40" w:rsidRDefault="003C3B40" w:rsidP="003C3B40">
      <w:pPr>
        <w:rPr>
          <w:rFonts w:asciiTheme="majorHAnsi" w:hAnsiTheme="majorHAnsi" w:cstheme="majorHAnsi"/>
          <w:b/>
          <w:sz w:val="32"/>
          <w:szCs w:val="26"/>
          <w:lang w:val="en-US"/>
        </w:rPr>
      </w:pP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t xml:space="preserve">  </w:t>
      </w:r>
      <w:r w:rsidR="00FB3AFC">
        <w:rPr>
          <w:rFonts w:asciiTheme="majorHAnsi" w:hAnsiTheme="majorHAnsi" w:cstheme="majorHAnsi"/>
          <w:b/>
          <w:sz w:val="32"/>
          <w:szCs w:val="26"/>
          <w:lang w:val="en-US"/>
        </w:rPr>
        <w:t>Nguyễn Hồng Phúc</w:t>
      </w:r>
      <w:r>
        <w:rPr>
          <w:rFonts w:asciiTheme="majorHAnsi" w:hAnsiTheme="majorHAnsi" w:cstheme="majorHAnsi"/>
          <w:b/>
          <w:sz w:val="32"/>
          <w:szCs w:val="26"/>
          <w:lang w:val="en-US"/>
        </w:rPr>
        <w:t xml:space="preserve"> – 2007</w:t>
      </w:r>
      <w:r w:rsidR="00FB3AFC">
        <w:rPr>
          <w:rFonts w:asciiTheme="majorHAnsi" w:hAnsiTheme="majorHAnsi" w:cstheme="majorHAnsi"/>
          <w:b/>
          <w:sz w:val="32"/>
          <w:szCs w:val="26"/>
          <w:lang w:val="en-US"/>
        </w:rPr>
        <w:t>2236</w:t>
      </w:r>
    </w:p>
    <w:p w:rsidR="003C3B40" w:rsidRDefault="003C3B40" w:rsidP="003C3B40">
      <w:pPr>
        <w:rPr>
          <w:rFonts w:asciiTheme="majorHAnsi" w:hAnsiTheme="majorHAnsi" w:cstheme="majorHAnsi"/>
          <w:b/>
          <w:sz w:val="32"/>
          <w:szCs w:val="26"/>
          <w:lang w:val="en-US"/>
        </w:rPr>
      </w:pP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t xml:space="preserve">  Trần Đình Cường - 2007</w:t>
      </w:r>
    </w:p>
    <w:p w:rsidR="003C3B40" w:rsidRDefault="003C3B40" w:rsidP="003C3B40">
      <w:pPr>
        <w:rPr>
          <w:rFonts w:asciiTheme="majorHAnsi" w:hAnsiTheme="majorHAnsi" w:cstheme="majorHAnsi"/>
          <w:b/>
          <w:sz w:val="32"/>
          <w:szCs w:val="26"/>
          <w:lang w:val="en-US"/>
        </w:rPr>
      </w:pPr>
      <w:r>
        <w:rPr>
          <w:rFonts w:asciiTheme="majorHAnsi" w:hAnsiTheme="majorHAnsi" w:cstheme="majorHAnsi"/>
          <w:b/>
          <w:sz w:val="32"/>
          <w:szCs w:val="26"/>
          <w:lang w:val="en-US"/>
        </w:rPr>
        <w:tab/>
        <w:t>Lớp</w:t>
      </w: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r>
      <w:r>
        <w:rPr>
          <w:rFonts w:asciiTheme="majorHAnsi" w:hAnsiTheme="majorHAnsi" w:cstheme="majorHAnsi"/>
          <w:b/>
          <w:sz w:val="32"/>
          <w:szCs w:val="26"/>
          <w:lang w:val="en-US"/>
        </w:rPr>
        <w:tab/>
        <w:t>: Truyền thông &amp; Mạng K52</w:t>
      </w:r>
    </w:p>
    <w:p w:rsidR="00DD0DFC" w:rsidRDefault="00DD0DFC" w:rsidP="003C3B40">
      <w:pPr>
        <w:jc w:val="center"/>
        <w:rPr>
          <w:rFonts w:asciiTheme="majorHAnsi" w:hAnsiTheme="majorHAnsi" w:cstheme="majorHAnsi"/>
          <w:sz w:val="32"/>
          <w:szCs w:val="26"/>
          <w:lang w:val="en-US"/>
        </w:rPr>
      </w:pPr>
    </w:p>
    <w:p w:rsidR="003C3B40" w:rsidRPr="003C3B40" w:rsidRDefault="003C3B40" w:rsidP="003C3B40">
      <w:pPr>
        <w:jc w:val="center"/>
        <w:rPr>
          <w:rFonts w:asciiTheme="majorHAnsi" w:hAnsiTheme="majorHAnsi" w:cstheme="majorHAnsi"/>
          <w:sz w:val="32"/>
          <w:szCs w:val="26"/>
          <w:lang w:val="en-US"/>
        </w:rPr>
      </w:pPr>
      <w:r w:rsidRPr="003C3B40">
        <w:rPr>
          <w:rFonts w:asciiTheme="majorHAnsi" w:hAnsiTheme="majorHAnsi" w:cstheme="majorHAnsi"/>
          <w:sz w:val="32"/>
          <w:szCs w:val="26"/>
          <w:lang w:val="en-US"/>
        </w:rPr>
        <w:t>Hà nội, tháng 5/2011</w:t>
      </w:r>
    </w:p>
    <w:p w:rsidR="003C3B40" w:rsidRDefault="003C3B40" w:rsidP="003C3B40">
      <w:pPr>
        <w:rPr>
          <w:rFonts w:asciiTheme="majorHAnsi" w:hAnsiTheme="majorHAnsi" w:cstheme="majorHAnsi"/>
          <w:b/>
          <w:sz w:val="32"/>
          <w:szCs w:val="26"/>
          <w:lang w:val="en-US"/>
        </w:rPr>
      </w:pPr>
    </w:p>
    <w:p w:rsidR="007B66DF" w:rsidRDefault="00F93CEA" w:rsidP="008614B8">
      <w:pPr>
        <w:spacing w:after="0" w:line="360" w:lineRule="auto"/>
        <w:jc w:val="center"/>
        <w:rPr>
          <w:b/>
          <w:sz w:val="40"/>
          <w:szCs w:val="26"/>
          <w:lang w:val="en-US"/>
        </w:rPr>
      </w:pPr>
      <w:r>
        <w:rPr>
          <w:b/>
          <w:sz w:val="40"/>
          <w:szCs w:val="26"/>
          <w:lang w:val="en-US"/>
        </w:rPr>
        <w:lastRenderedPageBreak/>
        <w:t>MỤC LỤC</w:t>
      </w:r>
    </w:p>
    <w:p w:rsidR="00B232D5" w:rsidRDefault="004F406A">
      <w:pPr>
        <w:pStyle w:val="TOC1"/>
        <w:rPr>
          <w:noProof/>
        </w:rPr>
      </w:pPr>
      <w:r>
        <w:rPr>
          <w:sz w:val="24"/>
          <w:szCs w:val="26"/>
        </w:rPr>
        <w:fldChar w:fldCharType="begin"/>
      </w:r>
      <w:r w:rsidR="007A6523">
        <w:rPr>
          <w:sz w:val="24"/>
          <w:szCs w:val="26"/>
        </w:rPr>
        <w:instrText xml:space="preserve"> TOC \o "1-4" \h \z \u </w:instrText>
      </w:r>
      <w:r>
        <w:rPr>
          <w:sz w:val="24"/>
          <w:szCs w:val="26"/>
        </w:rPr>
        <w:fldChar w:fldCharType="separate"/>
      </w:r>
      <w:hyperlink w:anchor="_Toc292878402" w:history="1">
        <w:r w:rsidR="00B232D5" w:rsidRPr="00B232D5">
          <w:rPr>
            <w:rStyle w:val="Hyperlink"/>
            <w:b/>
            <w:noProof/>
            <w:lang w:val="en-US"/>
          </w:rPr>
          <w:t>MỞ ĐẦU</w:t>
        </w:r>
        <w:r w:rsidR="00B232D5">
          <w:rPr>
            <w:noProof/>
            <w:webHidden/>
          </w:rPr>
          <w:tab/>
        </w:r>
        <w:r>
          <w:rPr>
            <w:noProof/>
            <w:webHidden/>
          </w:rPr>
          <w:fldChar w:fldCharType="begin"/>
        </w:r>
        <w:r w:rsidR="00B232D5">
          <w:rPr>
            <w:noProof/>
            <w:webHidden/>
          </w:rPr>
          <w:instrText xml:space="preserve"> PAGEREF _Toc292878402 \h </w:instrText>
        </w:r>
        <w:r>
          <w:rPr>
            <w:noProof/>
            <w:webHidden/>
          </w:rPr>
        </w:r>
        <w:r>
          <w:rPr>
            <w:noProof/>
            <w:webHidden/>
          </w:rPr>
          <w:fldChar w:fldCharType="separate"/>
        </w:r>
        <w:r w:rsidR="00B232D5">
          <w:rPr>
            <w:noProof/>
            <w:webHidden/>
          </w:rPr>
          <w:t>3</w:t>
        </w:r>
        <w:r>
          <w:rPr>
            <w:noProof/>
            <w:webHidden/>
          </w:rPr>
          <w:fldChar w:fldCharType="end"/>
        </w:r>
      </w:hyperlink>
    </w:p>
    <w:p w:rsidR="00B232D5" w:rsidRDefault="004F406A">
      <w:pPr>
        <w:pStyle w:val="TOC1"/>
        <w:rPr>
          <w:noProof/>
        </w:rPr>
      </w:pPr>
      <w:hyperlink w:anchor="_Toc292878403" w:history="1">
        <w:r w:rsidR="00B232D5" w:rsidRPr="0049419A">
          <w:rPr>
            <w:rStyle w:val="Hyperlink"/>
            <w:b/>
            <w:noProof/>
            <w:lang w:val="en-US"/>
          </w:rPr>
          <w:t>I.</w:t>
        </w:r>
        <w:r w:rsidR="00B232D5">
          <w:rPr>
            <w:noProof/>
          </w:rPr>
          <w:tab/>
        </w:r>
        <w:r w:rsidR="00B232D5" w:rsidRPr="0049419A">
          <w:rPr>
            <w:rStyle w:val="Hyperlink"/>
            <w:b/>
            <w:noProof/>
            <w:lang w:val="en-US"/>
          </w:rPr>
          <w:t>Đặc trưng sinh trắc ảnh khuôn mặt</w:t>
        </w:r>
        <w:r w:rsidR="00B232D5">
          <w:rPr>
            <w:noProof/>
            <w:webHidden/>
          </w:rPr>
          <w:tab/>
        </w:r>
        <w:r>
          <w:rPr>
            <w:noProof/>
            <w:webHidden/>
          </w:rPr>
          <w:fldChar w:fldCharType="begin"/>
        </w:r>
        <w:r w:rsidR="00B232D5">
          <w:rPr>
            <w:noProof/>
            <w:webHidden/>
          </w:rPr>
          <w:instrText xml:space="preserve"> PAGEREF _Toc292878403 \h </w:instrText>
        </w:r>
        <w:r>
          <w:rPr>
            <w:noProof/>
            <w:webHidden/>
          </w:rPr>
        </w:r>
        <w:r>
          <w:rPr>
            <w:noProof/>
            <w:webHidden/>
          </w:rPr>
          <w:fldChar w:fldCharType="separate"/>
        </w:r>
        <w:r w:rsidR="00B232D5">
          <w:rPr>
            <w:noProof/>
            <w:webHidden/>
          </w:rPr>
          <w:t>4</w:t>
        </w:r>
        <w:r>
          <w:rPr>
            <w:noProof/>
            <w:webHidden/>
          </w:rPr>
          <w:fldChar w:fldCharType="end"/>
        </w:r>
      </w:hyperlink>
    </w:p>
    <w:p w:rsidR="00B232D5" w:rsidRDefault="004F406A">
      <w:pPr>
        <w:pStyle w:val="TOC2"/>
        <w:rPr>
          <w:noProof/>
        </w:rPr>
      </w:pPr>
      <w:hyperlink w:anchor="_Toc292878404" w:history="1">
        <w:r w:rsidR="00B232D5" w:rsidRPr="0049419A">
          <w:rPr>
            <w:rStyle w:val="Hyperlink"/>
            <w:b/>
            <w:i/>
            <w:noProof/>
            <w:lang w:val="en-US"/>
          </w:rPr>
          <w:t>1.</w:t>
        </w:r>
        <w:r w:rsidR="00B232D5">
          <w:rPr>
            <w:noProof/>
          </w:rPr>
          <w:tab/>
        </w:r>
        <w:r w:rsidR="00B232D5" w:rsidRPr="0049419A">
          <w:rPr>
            <w:rStyle w:val="Hyperlink"/>
            <w:b/>
            <w:i/>
            <w:noProof/>
            <w:lang w:val="en-US"/>
          </w:rPr>
          <w:t>Tổng quan về sinh trắc học và công nghệ sinh trắc học</w:t>
        </w:r>
        <w:r w:rsidR="00B232D5">
          <w:rPr>
            <w:noProof/>
            <w:webHidden/>
          </w:rPr>
          <w:tab/>
        </w:r>
        <w:r>
          <w:rPr>
            <w:noProof/>
            <w:webHidden/>
          </w:rPr>
          <w:fldChar w:fldCharType="begin"/>
        </w:r>
        <w:r w:rsidR="00B232D5">
          <w:rPr>
            <w:noProof/>
            <w:webHidden/>
          </w:rPr>
          <w:instrText xml:space="preserve"> PAGEREF _Toc292878404 \h </w:instrText>
        </w:r>
        <w:r>
          <w:rPr>
            <w:noProof/>
            <w:webHidden/>
          </w:rPr>
        </w:r>
        <w:r>
          <w:rPr>
            <w:noProof/>
            <w:webHidden/>
          </w:rPr>
          <w:fldChar w:fldCharType="separate"/>
        </w:r>
        <w:r w:rsidR="00B232D5">
          <w:rPr>
            <w:noProof/>
            <w:webHidden/>
          </w:rPr>
          <w:t>4</w:t>
        </w:r>
        <w:r>
          <w:rPr>
            <w:noProof/>
            <w:webHidden/>
          </w:rPr>
          <w:fldChar w:fldCharType="end"/>
        </w:r>
      </w:hyperlink>
    </w:p>
    <w:p w:rsidR="00B232D5" w:rsidRDefault="004F406A">
      <w:pPr>
        <w:pStyle w:val="TOC3"/>
        <w:tabs>
          <w:tab w:val="left" w:pos="1100"/>
          <w:tab w:val="right" w:leader="dot" w:pos="9016"/>
        </w:tabs>
        <w:rPr>
          <w:noProof/>
        </w:rPr>
      </w:pPr>
      <w:hyperlink w:anchor="_Toc292878405" w:history="1">
        <w:r w:rsidR="00B232D5" w:rsidRPr="0049419A">
          <w:rPr>
            <w:rStyle w:val="Hyperlink"/>
            <w:i/>
            <w:noProof/>
            <w:lang w:val="en-US"/>
          </w:rPr>
          <w:t>1.1.</w:t>
        </w:r>
        <w:r w:rsidR="00B232D5">
          <w:rPr>
            <w:noProof/>
          </w:rPr>
          <w:tab/>
        </w:r>
        <w:r w:rsidR="00B232D5" w:rsidRPr="0049419A">
          <w:rPr>
            <w:rStyle w:val="Hyperlink"/>
            <w:i/>
            <w:noProof/>
            <w:lang w:val="en-US"/>
          </w:rPr>
          <w:t>Công nghệ sinh trắc học</w:t>
        </w:r>
        <w:r w:rsidR="00B232D5">
          <w:rPr>
            <w:noProof/>
            <w:webHidden/>
          </w:rPr>
          <w:tab/>
        </w:r>
        <w:r>
          <w:rPr>
            <w:noProof/>
            <w:webHidden/>
          </w:rPr>
          <w:fldChar w:fldCharType="begin"/>
        </w:r>
        <w:r w:rsidR="00B232D5">
          <w:rPr>
            <w:noProof/>
            <w:webHidden/>
          </w:rPr>
          <w:instrText xml:space="preserve"> PAGEREF _Toc292878405 \h </w:instrText>
        </w:r>
        <w:r>
          <w:rPr>
            <w:noProof/>
            <w:webHidden/>
          </w:rPr>
        </w:r>
        <w:r>
          <w:rPr>
            <w:noProof/>
            <w:webHidden/>
          </w:rPr>
          <w:fldChar w:fldCharType="separate"/>
        </w:r>
        <w:r w:rsidR="00B232D5">
          <w:rPr>
            <w:noProof/>
            <w:webHidden/>
          </w:rPr>
          <w:t>4</w:t>
        </w:r>
        <w:r>
          <w:rPr>
            <w:noProof/>
            <w:webHidden/>
          </w:rPr>
          <w:fldChar w:fldCharType="end"/>
        </w:r>
      </w:hyperlink>
    </w:p>
    <w:p w:rsidR="00B232D5" w:rsidRDefault="004F406A">
      <w:pPr>
        <w:pStyle w:val="TOC3"/>
        <w:tabs>
          <w:tab w:val="left" w:pos="1100"/>
          <w:tab w:val="right" w:leader="dot" w:pos="9016"/>
        </w:tabs>
        <w:rPr>
          <w:noProof/>
        </w:rPr>
      </w:pPr>
      <w:hyperlink w:anchor="_Toc292878406" w:history="1">
        <w:r w:rsidR="00B232D5" w:rsidRPr="0049419A">
          <w:rPr>
            <w:rStyle w:val="Hyperlink"/>
            <w:i/>
            <w:noProof/>
          </w:rPr>
          <w:t>1.2.</w:t>
        </w:r>
        <w:r w:rsidR="00B232D5">
          <w:rPr>
            <w:noProof/>
          </w:rPr>
          <w:tab/>
        </w:r>
        <w:r w:rsidR="00B232D5" w:rsidRPr="0049419A">
          <w:rPr>
            <w:rStyle w:val="Hyperlink"/>
            <w:i/>
            <w:noProof/>
          </w:rPr>
          <w:t>Cấu trúc hệ thống sinh trắc học</w:t>
        </w:r>
        <w:r w:rsidR="00B232D5">
          <w:rPr>
            <w:noProof/>
            <w:webHidden/>
          </w:rPr>
          <w:tab/>
        </w:r>
        <w:r>
          <w:rPr>
            <w:noProof/>
            <w:webHidden/>
          </w:rPr>
          <w:fldChar w:fldCharType="begin"/>
        </w:r>
        <w:r w:rsidR="00B232D5">
          <w:rPr>
            <w:noProof/>
            <w:webHidden/>
          </w:rPr>
          <w:instrText xml:space="preserve"> PAGEREF _Toc292878406 \h </w:instrText>
        </w:r>
        <w:r>
          <w:rPr>
            <w:noProof/>
            <w:webHidden/>
          </w:rPr>
        </w:r>
        <w:r>
          <w:rPr>
            <w:noProof/>
            <w:webHidden/>
          </w:rPr>
          <w:fldChar w:fldCharType="separate"/>
        </w:r>
        <w:r w:rsidR="00B232D5">
          <w:rPr>
            <w:noProof/>
            <w:webHidden/>
          </w:rPr>
          <w:t>5</w:t>
        </w:r>
        <w:r>
          <w:rPr>
            <w:noProof/>
            <w:webHidden/>
          </w:rPr>
          <w:fldChar w:fldCharType="end"/>
        </w:r>
      </w:hyperlink>
    </w:p>
    <w:p w:rsidR="00B232D5" w:rsidRDefault="004F406A">
      <w:pPr>
        <w:pStyle w:val="TOC3"/>
        <w:tabs>
          <w:tab w:val="left" w:pos="1100"/>
          <w:tab w:val="right" w:leader="dot" w:pos="9016"/>
        </w:tabs>
        <w:rPr>
          <w:noProof/>
        </w:rPr>
      </w:pPr>
      <w:hyperlink w:anchor="_Toc292878407" w:history="1">
        <w:r w:rsidR="00B232D5" w:rsidRPr="0049419A">
          <w:rPr>
            <w:rStyle w:val="Hyperlink"/>
            <w:i/>
            <w:noProof/>
          </w:rPr>
          <w:t>1.3.</w:t>
        </w:r>
        <w:r w:rsidR="00B232D5">
          <w:rPr>
            <w:noProof/>
          </w:rPr>
          <w:tab/>
        </w:r>
        <w:r w:rsidR="00B232D5" w:rsidRPr="0049419A">
          <w:rPr>
            <w:rStyle w:val="Hyperlink"/>
            <w:i/>
            <w:noProof/>
          </w:rPr>
          <w:t>Ứng dụng của hệ thống sinh trắc học</w:t>
        </w:r>
        <w:r w:rsidR="00B232D5">
          <w:rPr>
            <w:noProof/>
            <w:webHidden/>
          </w:rPr>
          <w:tab/>
        </w:r>
        <w:r>
          <w:rPr>
            <w:noProof/>
            <w:webHidden/>
          </w:rPr>
          <w:fldChar w:fldCharType="begin"/>
        </w:r>
        <w:r w:rsidR="00B232D5">
          <w:rPr>
            <w:noProof/>
            <w:webHidden/>
          </w:rPr>
          <w:instrText xml:space="preserve"> PAGEREF _Toc292878407 \h </w:instrText>
        </w:r>
        <w:r>
          <w:rPr>
            <w:noProof/>
            <w:webHidden/>
          </w:rPr>
        </w:r>
        <w:r>
          <w:rPr>
            <w:noProof/>
            <w:webHidden/>
          </w:rPr>
          <w:fldChar w:fldCharType="separate"/>
        </w:r>
        <w:r w:rsidR="00B232D5">
          <w:rPr>
            <w:noProof/>
            <w:webHidden/>
          </w:rPr>
          <w:t>7</w:t>
        </w:r>
        <w:r>
          <w:rPr>
            <w:noProof/>
            <w:webHidden/>
          </w:rPr>
          <w:fldChar w:fldCharType="end"/>
        </w:r>
      </w:hyperlink>
    </w:p>
    <w:p w:rsidR="00B232D5" w:rsidRDefault="004F406A">
      <w:pPr>
        <w:pStyle w:val="TOC2"/>
        <w:rPr>
          <w:noProof/>
        </w:rPr>
      </w:pPr>
      <w:hyperlink w:anchor="_Toc292878408" w:history="1">
        <w:r w:rsidR="00B232D5" w:rsidRPr="0049419A">
          <w:rPr>
            <w:rStyle w:val="Hyperlink"/>
            <w:b/>
            <w:i/>
            <w:noProof/>
          </w:rPr>
          <w:t>2.</w:t>
        </w:r>
        <w:r w:rsidR="00B232D5">
          <w:rPr>
            <w:noProof/>
          </w:rPr>
          <w:tab/>
        </w:r>
        <w:r w:rsidR="00B232D5" w:rsidRPr="0049419A">
          <w:rPr>
            <w:rStyle w:val="Hyperlink"/>
            <w:b/>
            <w:i/>
            <w:noProof/>
          </w:rPr>
          <w:t>Đặc trưng sinh trắc khuôn mặt người</w:t>
        </w:r>
        <w:r w:rsidR="00B232D5">
          <w:rPr>
            <w:noProof/>
            <w:webHidden/>
          </w:rPr>
          <w:tab/>
        </w:r>
        <w:r>
          <w:rPr>
            <w:noProof/>
            <w:webHidden/>
          </w:rPr>
          <w:fldChar w:fldCharType="begin"/>
        </w:r>
        <w:r w:rsidR="00B232D5">
          <w:rPr>
            <w:noProof/>
            <w:webHidden/>
          </w:rPr>
          <w:instrText xml:space="preserve"> PAGEREF _Toc292878408 \h </w:instrText>
        </w:r>
        <w:r>
          <w:rPr>
            <w:noProof/>
            <w:webHidden/>
          </w:rPr>
        </w:r>
        <w:r>
          <w:rPr>
            <w:noProof/>
            <w:webHidden/>
          </w:rPr>
          <w:fldChar w:fldCharType="separate"/>
        </w:r>
        <w:r w:rsidR="00B232D5">
          <w:rPr>
            <w:noProof/>
            <w:webHidden/>
          </w:rPr>
          <w:t>10</w:t>
        </w:r>
        <w:r>
          <w:rPr>
            <w:noProof/>
            <w:webHidden/>
          </w:rPr>
          <w:fldChar w:fldCharType="end"/>
        </w:r>
      </w:hyperlink>
    </w:p>
    <w:p w:rsidR="00B232D5" w:rsidRDefault="004F406A">
      <w:pPr>
        <w:pStyle w:val="TOC3"/>
        <w:tabs>
          <w:tab w:val="left" w:pos="1100"/>
          <w:tab w:val="right" w:leader="dot" w:pos="9016"/>
        </w:tabs>
        <w:rPr>
          <w:noProof/>
        </w:rPr>
      </w:pPr>
      <w:hyperlink w:anchor="_Toc292878409" w:history="1">
        <w:r w:rsidR="00B232D5" w:rsidRPr="0049419A">
          <w:rPr>
            <w:rStyle w:val="Hyperlink"/>
            <w:i/>
            <w:noProof/>
          </w:rPr>
          <w:t>2.1.</w:t>
        </w:r>
        <w:r w:rsidR="00B232D5">
          <w:rPr>
            <w:noProof/>
          </w:rPr>
          <w:tab/>
        </w:r>
        <w:r w:rsidR="00B232D5" w:rsidRPr="0049419A">
          <w:rPr>
            <w:rStyle w:val="Hyperlink"/>
            <w:i/>
            <w:noProof/>
          </w:rPr>
          <w:t>Các đặc trưng sinh trắc khuôn mặt</w:t>
        </w:r>
        <w:r w:rsidR="00B232D5">
          <w:rPr>
            <w:noProof/>
            <w:webHidden/>
          </w:rPr>
          <w:tab/>
        </w:r>
        <w:r>
          <w:rPr>
            <w:noProof/>
            <w:webHidden/>
          </w:rPr>
          <w:fldChar w:fldCharType="begin"/>
        </w:r>
        <w:r w:rsidR="00B232D5">
          <w:rPr>
            <w:noProof/>
            <w:webHidden/>
          </w:rPr>
          <w:instrText xml:space="preserve"> PAGEREF _Toc292878409 \h </w:instrText>
        </w:r>
        <w:r>
          <w:rPr>
            <w:noProof/>
            <w:webHidden/>
          </w:rPr>
        </w:r>
        <w:r>
          <w:rPr>
            <w:noProof/>
            <w:webHidden/>
          </w:rPr>
          <w:fldChar w:fldCharType="separate"/>
        </w:r>
        <w:r w:rsidR="00B232D5">
          <w:rPr>
            <w:noProof/>
            <w:webHidden/>
          </w:rPr>
          <w:t>10</w:t>
        </w:r>
        <w:r>
          <w:rPr>
            <w:noProof/>
            <w:webHidden/>
          </w:rPr>
          <w:fldChar w:fldCharType="end"/>
        </w:r>
      </w:hyperlink>
    </w:p>
    <w:p w:rsidR="00B232D5" w:rsidRDefault="004F406A">
      <w:pPr>
        <w:pStyle w:val="TOC3"/>
        <w:tabs>
          <w:tab w:val="left" w:pos="1100"/>
          <w:tab w:val="right" w:leader="dot" w:pos="9016"/>
        </w:tabs>
        <w:rPr>
          <w:noProof/>
        </w:rPr>
      </w:pPr>
      <w:hyperlink w:anchor="_Toc292878410" w:history="1">
        <w:r w:rsidR="00B232D5" w:rsidRPr="0049419A">
          <w:rPr>
            <w:rStyle w:val="Hyperlink"/>
            <w:i/>
            <w:noProof/>
            <w:lang w:val="en-US"/>
          </w:rPr>
          <w:t>2.2.</w:t>
        </w:r>
        <w:r w:rsidR="00B232D5">
          <w:rPr>
            <w:noProof/>
          </w:rPr>
          <w:tab/>
        </w:r>
        <w:r w:rsidR="00B232D5" w:rsidRPr="0049419A">
          <w:rPr>
            <w:rStyle w:val="Hyperlink"/>
            <w:i/>
            <w:noProof/>
            <w:lang w:val="en-US"/>
          </w:rPr>
          <w:t>Các phương pháp xác định đặc trưng sinh trắc ảnh khuôn mặt người</w:t>
        </w:r>
        <w:r w:rsidR="00B232D5">
          <w:rPr>
            <w:noProof/>
            <w:webHidden/>
          </w:rPr>
          <w:tab/>
        </w:r>
        <w:r>
          <w:rPr>
            <w:noProof/>
            <w:webHidden/>
          </w:rPr>
          <w:fldChar w:fldCharType="begin"/>
        </w:r>
        <w:r w:rsidR="00B232D5">
          <w:rPr>
            <w:noProof/>
            <w:webHidden/>
          </w:rPr>
          <w:instrText xml:space="preserve"> PAGEREF _Toc292878410 \h </w:instrText>
        </w:r>
        <w:r>
          <w:rPr>
            <w:noProof/>
            <w:webHidden/>
          </w:rPr>
        </w:r>
        <w:r>
          <w:rPr>
            <w:noProof/>
            <w:webHidden/>
          </w:rPr>
          <w:fldChar w:fldCharType="separate"/>
        </w:r>
        <w:r w:rsidR="00B232D5">
          <w:rPr>
            <w:noProof/>
            <w:webHidden/>
          </w:rPr>
          <w:t>11</w:t>
        </w:r>
        <w:r>
          <w:rPr>
            <w:noProof/>
            <w:webHidden/>
          </w:rPr>
          <w:fldChar w:fldCharType="end"/>
        </w:r>
      </w:hyperlink>
    </w:p>
    <w:p w:rsidR="00B232D5" w:rsidRDefault="004F406A">
      <w:pPr>
        <w:pStyle w:val="TOC4"/>
        <w:tabs>
          <w:tab w:val="left" w:pos="1540"/>
          <w:tab w:val="right" w:leader="dot" w:pos="9016"/>
        </w:tabs>
        <w:rPr>
          <w:noProof/>
        </w:rPr>
      </w:pPr>
      <w:hyperlink w:anchor="_Toc292878411" w:history="1">
        <w:r w:rsidR="00B232D5" w:rsidRPr="0049419A">
          <w:rPr>
            <w:rStyle w:val="Hyperlink"/>
            <w:b/>
            <w:noProof/>
            <w:lang w:val="en-US"/>
          </w:rPr>
          <w:t>2.2.1.</w:t>
        </w:r>
        <w:r w:rsidR="00B232D5">
          <w:rPr>
            <w:noProof/>
          </w:rPr>
          <w:tab/>
        </w:r>
        <w:r w:rsidR="00B232D5" w:rsidRPr="0049419A">
          <w:rPr>
            <w:rStyle w:val="Hyperlink"/>
            <w:b/>
            <w:noProof/>
            <w:lang w:val="en-US"/>
          </w:rPr>
          <w:t>Phương pháp tiếp cận bằng màu da (Skin Color Approaches Model)</w:t>
        </w:r>
        <w:r w:rsidR="00B232D5">
          <w:rPr>
            <w:noProof/>
            <w:webHidden/>
          </w:rPr>
          <w:tab/>
        </w:r>
        <w:r>
          <w:rPr>
            <w:noProof/>
            <w:webHidden/>
          </w:rPr>
          <w:fldChar w:fldCharType="begin"/>
        </w:r>
        <w:r w:rsidR="00B232D5">
          <w:rPr>
            <w:noProof/>
            <w:webHidden/>
          </w:rPr>
          <w:instrText xml:space="preserve"> PAGEREF _Toc292878411 \h </w:instrText>
        </w:r>
        <w:r>
          <w:rPr>
            <w:noProof/>
            <w:webHidden/>
          </w:rPr>
        </w:r>
        <w:r>
          <w:rPr>
            <w:noProof/>
            <w:webHidden/>
          </w:rPr>
          <w:fldChar w:fldCharType="separate"/>
        </w:r>
        <w:r w:rsidR="00B232D5">
          <w:rPr>
            <w:noProof/>
            <w:webHidden/>
          </w:rPr>
          <w:t>11</w:t>
        </w:r>
        <w:r>
          <w:rPr>
            <w:noProof/>
            <w:webHidden/>
          </w:rPr>
          <w:fldChar w:fldCharType="end"/>
        </w:r>
      </w:hyperlink>
    </w:p>
    <w:p w:rsidR="00B232D5" w:rsidRDefault="004F406A">
      <w:pPr>
        <w:pStyle w:val="TOC4"/>
        <w:tabs>
          <w:tab w:val="left" w:pos="1540"/>
          <w:tab w:val="right" w:leader="dot" w:pos="9016"/>
        </w:tabs>
        <w:rPr>
          <w:noProof/>
        </w:rPr>
      </w:pPr>
      <w:hyperlink w:anchor="_Toc292878412" w:history="1">
        <w:r w:rsidR="00B232D5" w:rsidRPr="0049419A">
          <w:rPr>
            <w:rStyle w:val="Hyperlink"/>
            <w:b/>
            <w:noProof/>
            <w:lang w:val="en-US"/>
          </w:rPr>
          <w:t>2.2.2.</w:t>
        </w:r>
        <w:r w:rsidR="00B232D5">
          <w:rPr>
            <w:noProof/>
          </w:rPr>
          <w:tab/>
        </w:r>
        <w:r w:rsidR="00B232D5" w:rsidRPr="0049419A">
          <w:rPr>
            <w:rStyle w:val="Hyperlink"/>
            <w:b/>
            <w:noProof/>
            <w:lang w:val="en-US"/>
          </w:rPr>
          <w:t>Phương pháp tiếp cận phân tách, trích chọn đặc trưng khuôn mặt (Classification Approaches Model)</w:t>
        </w:r>
        <w:r w:rsidR="00B232D5">
          <w:rPr>
            <w:noProof/>
            <w:webHidden/>
          </w:rPr>
          <w:tab/>
        </w:r>
        <w:r>
          <w:rPr>
            <w:noProof/>
            <w:webHidden/>
          </w:rPr>
          <w:fldChar w:fldCharType="begin"/>
        </w:r>
        <w:r w:rsidR="00B232D5">
          <w:rPr>
            <w:noProof/>
            <w:webHidden/>
          </w:rPr>
          <w:instrText xml:space="preserve"> PAGEREF _Toc292878412 \h </w:instrText>
        </w:r>
        <w:r>
          <w:rPr>
            <w:noProof/>
            <w:webHidden/>
          </w:rPr>
        </w:r>
        <w:r>
          <w:rPr>
            <w:noProof/>
            <w:webHidden/>
          </w:rPr>
          <w:fldChar w:fldCharType="separate"/>
        </w:r>
        <w:r w:rsidR="00B232D5">
          <w:rPr>
            <w:noProof/>
            <w:webHidden/>
          </w:rPr>
          <w:t>14</w:t>
        </w:r>
        <w:r>
          <w:rPr>
            <w:noProof/>
            <w:webHidden/>
          </w:rPr>
          <w:fldChar w:fldCharType="end"/>
        </w:r>
      </w:hyperlink>
    </w:p>
    <w:p w:rsidR="00B232D5" w:rsidRDefault="004F406A">
      <w:pPr>
        <w:pStyle w:val="TOC4"/>
        <w:tabs>
          <w:tab w:val="left" w:pos="1540"/>
          <w:tab w:val="right" w:leader="dot" w:pos="9016"/>
        </w:tabs>
        <w:rPr>
          <w:noProof/>
        </w:rPr>
      </w:pPr>
      <w:hyperlink w:anchor="_Toc292878413" w:history="1">
        <w:r w:rsidR="00B232D5" w:rsidRPr="0049419A">
          <w:rPr>
            <w:rStyle w:val="Hyperlink"/>
            <w:b/>
            <w:noProof/>
          </w:rPr>
          <w:t>2.2.3.</w:t>
        </w:r>
        <w:r w:rsidR="00B232D5">
          <w:rPr>
            <w:noProof/>
          </w:rPr>
          <w:tab/>
        </w:r>
        <w:r w:rsidR="00B232D5" w:rsidRPr="0049419A">
          <w:rPr>
            <w:rStyle w:val="Hyperlink"/>
            <w:b/>
            <w:noProof/>
          </w:rPr>
          <w:t>Phương pháp tiếp cận theo mô</w:t>
        </w:r>
        <w:r w:rsidR="00B232D5" w:rsidRPr="0049419A">
          <w:rPr>
            <w:rStyle w:val="Hyperlink"/>
            <w:b/>
            <w:noProof/>
            <w:lang w:val="en-US"/>
          </w:rPr>
          <w:t xml:space="preserve"> hình</w:t>
        </w:r>
        <w:r w:rsidR="00B232D5" w:rsidRPr="0049419A">
          <w:rPr>
            <w:rStyle w:val="Hyperlink"/>
            <w:b/>
            <w:noProof/>
          </w:rPr>
          <w:t xml:space="preserve"> đường viền linh hoạt (Active Shape Model)</w:t>
        </w:r>
        <w:r w:rsidR="00B232D5">
          <w:rPr>
            <w:noProof/>
            <w:webHidden/>
          </w:rPr>
          <w:tab/>
        </w:r>
        <w:r w:rsidR="00B232D5">
          <w:rPr>
            <w:noProof/>
            <w:webHidden/>
            <w:lang w:val="en-US"/>
          </w:rPr>
          <w:tab/>
        </w:r>
        <w:r w:rsidR="00B232D5">
          <w:rPr>
            <w:noProof/>
            <w:webHidden/>
            <w:lang w:val="en-US"/>
          </w:rPr>
          <w:tab/>
        </w:r>
        <w:r>
          <w:rPr>
            <w:noProof/>
            <w:webHidden/>
          </w:rPr>
          <w:fldChar w:fldCharType="begin"/>
        </w:r>
        <w:r w:rsidR="00B232D5">
          <w:rPr>
            <w:noProof/>
            <w:webHidden/>
          </w:rPr>
          <w:instrText xml:space="preserve"> PAGEREF _Toc292878413 \h </w:instrText>
        </w:r>
        <w:r>
          <w:rPr>
            <w:noProof/>
            <w:webHidden/>
          </w:rPr>
        </w:r>
        <w:r>
          <w:rPr>
            <w:noProof/>
            <w:webHidden/>
          </w:rPr>
          <w:fldChar w:fldCharType="separate"/>
        </w:r>
        <w:r w:rsidR="00B232D5">
          <w:rPr>
            <w:noProof/>
            <w:webHidden/>
          </w:rPr>
          <w:t>18</w:t>
        </w:r>
        <w:r>
          <w:rPr>
            <w:noProof/>
            <w:webHidden/>
          </w:rPr>
          <w:fldChar w:fldCharType="end"/>
        </w:r>
      </w:hyperlink>
    </w:p>
    <w:p w:rsidR="00B232D5" w:rsidRDefault="004F406A">
      <w:pPr>
        <w:pStyle w:val="TOC4"/>
        <w:tabs>
          <w:tab w:val="left" w:pos="1540"/>
          <w:tab w:val="right" w:leader="dot" w:pos="9016"/>
        </w:tabs>
        <w:rPr>
          <w:noProof/>
        </w:rPr>
      </w:pPr>
      <w:hyperlink w:anchor="_Toc292878414" w:history="1">
        <w:r w:rsidR="00B232D5" w:rsidRPr="0049419A">
          <w:rPr>
            <w:rStyle w:val="Hyperlink"/>
            <w:b/>
            <w:noProof/>
            <w:lang w:val="en-US"/>
          </w:rPr>
          <w:t>2.2.4.</w:t>
        </w:r>
        <w:r w:rsidR="00B232D5">
          <w:rPr>
            <w:noProof/>
          </w:rPr>
          <w:tab/>
        </w:r>
        <w:r w:rsidR="00B232D5" w:rsidRPr="0049419A">
          <w:rPr>
            <w:rStyle w:val="Hyperlink"/>
            <w:b/>
            <w:noProof/>
            <w:lang w:val="en-US"/>
          </w:rPr>
          <w:t>Phương pháp tiếp cận theo mô hình xuất hiện linh hoạt (Active Appearance Model)</w:t>
        </w:r>
        <w:r w:rsidR="00B232D5">
          <w:rPr>
            <w:noProof/>
            <w:webHidden/>
          </w:rPr>
          <w:tab/>
        </w:r>
        <w:r w:rsidR="00B232D5">
          <w:rPr>
            <w:noProof/>
            <w:webHidden/>
            <w:lang w:val="en-US"/>
          </w:rPr>
          <w:tab/>
        </w:r>
        <w:r>
          <w:rPr>
            <w:noProof/>
            <w:webHidden/>
          </w:rPr>
          <w:fldChar w:fldCharType="begin"/>
        </w:r>
        <w:r w:rsidR="00B232D5">
          <w:rPr>
            <w:noProof/>
            <w:webHidden/>
          </w:rPr>
          <w:instrText xml:space="preserve"> PAGEREF _Toc292878414 \h </w:instrText>
        </w:r>
        <w:r>
          <w:rPr>
            <w:noProof/>
            <w:webHidden/>
          </w:rPr>
        </w:r>
        <w:r>
          <w:rPr>
            <w:noProof/>
            <w:webHidden/>
          </w:rPr>
          <w:fldChar w:fldCharType="separate"/>
        </w:r>
        <w:r w:rsidR="00B232D5">
          <w:rPr>
            <w:noProof/>
            <w:webHidden/>
          </w:rPr>
          <w:t>19</w:t>
        </w:r>
        <w:r>
          <w:rPr>
            <w:noProof/>
            <w:webHidden/>
          </w:rPr>
          <w:fldChar w:fldCharType="end"/>
        </w:r>
      </w:hyperlink>
    </w:p>
    <w:p w:rsidR="00B232D5" w:rsidRDefault="004F406A">
      <w:pPr>
        <w:pStyle w:val="TOC1"/>
        <w:rPr>
          <w:noProof/>
        </w:rPr>
      </w:pPr>
      <w:hyperlink w:anchor="_Toc292878415" w:history="1">
        <w:r w:rsidR="00B232D5" w:rsidRPr="0049419A">
          <w:rPr>
            <w:rStyle w:val="Hyperlink"/>
            <w:b/>
            <w:noProof/>
          </w:rPr>
          <w:t>II.</w:t>
        </w:r>
        <w:r w:rsidR="00B232D5">
          <w:rPr>
            <w:noProof/>
          </w:rPr>
          <w:tab/>
        </w:r>
        <w:r w:rsidR="00B232D5" w:rsidRPr="0049419A">
          <w:rPr>
            <w:rStyle w:val="Hyperlink"/>
            <w:b/>
            <w:noProof/>
            <w:lang w:val="en-US"/>
          </w:rPr>
          <w:t>N</w:t>
        </w:r>
        <w:r w:rsidR="00B232D5" w:rsidRPr="0049419A">
          <w:rPr>
            <w:rStyle w:val="Hyperlink"/>
            <w:b/>
            <w:noProof/>
          </w:rPr>
          <w:t>ghiên cứu ứng dụng của phép biến đổi KL và phân tích thành các thành phần chính (PCA) trong trích chọn đặc trưng khuôn mặt</w:t>
        </w:r>
        <w:r w:rsidR="00B232D5">
          <w:rPr>
            <w:noProof/>
            <w:webHidden/>
          </w:rPr>
          <w:tab/>
        </w:r>
        <w:r>
          <w:rPr>
            <w:noProof/>
            <w:webHidden/>
          </w:rPr>
          <w:fldChar w:fldCharType="begin"/>
        </w:r>
        <w:r w:rsidR="00B232D5">
          <w:rPr>
            <w:noProof/>
            <w:webHidden/>
          </w:rPr>
          <w:instrText xml:space="preserve"> PAGEREF _Toc292878415 \h </w:instrText>
        </w:r>
        <w:r>
          <w:rPr>
            <w:noProof/>
            <w:webHidden/>
          </w:rPr>
        </w:r>
        <w:r>
          <w:rPr>
            <w:noProof/>
            <w:webHidden/>
          </w:rPr>
          <w:fldChar w:fldCharType="separate"/>
        </w:r>
        <w:r w:rsidR="00B232D5">
          <w:rPr>
            <w:noProof/>
            <w:webHidden/>
          </w:rPr>
          <w:t>21</w:t>
        </w:r>
        <w:r>
          <w:rPr>
            <w:noProof/>
            <w:webHidden/>
          </w:rPr>
          <w:fldChar w:fldCharType="end"/>
        </w:r>
      </w:hyperlink>
    </w:p>
    <w:p w:rsidR="00B232D5" w:rsidRDefault="004F406A">
      <w:pPr>
        <w:pStyle w:val="TOC2"/>
        <w:rPr>
          <w:noProof/>
        </w:rPr>
      </w:pPr>
      <w:hyperlink w:anchor="_Toc292878416" w:history="1">
        <w:r w:rsidR="00B232D5" w:rsidRPr="0049419A">
          <w:rPr>
            <w:rStyle w:val="Hyperlink"/>
            <w:b/>
            <w:i/>
            <w:noProof/>
          </w:rPr>
          <w:t>1.</w:t>
        </w:r>
        <w:r w:rsidR="00B232D5">
          <w:rPr>
            <w:noProof/>
          </w:rPr>
          <w:tab/>
        </w:r>
        <w:r w:rsidR="00B232D5" w:rsidRPr="0049419A">
          <w:rPr>
            <w:rStyle w:val="Hyperlink"/>
            <w:b/>
            <w:i/>
            <w:noProof/>
          </w:rPr>
          <w:t>Cơ sở lí thuyết</w:t>
        </w:r>
        <w:r w:rsidR="00B232D5">
          <w:rPr>
            <w:noProof/>
            <w:webHidden/>
          </w:rPr>
          <w:tab/>
        </w:r>
        <w:r>
          <w:rPr>
            <w:noProof/>
            <w:webHidden/>
          </w:rPr>
          <w:fldChar w:fldCharType="begin"/>
        </w:r>
        <w:r w:rsidR="00B232D5">
          <w:rPr>
            <w:noProof/>
            <w:webHidden/>
          </w:rPr>
          <w:instrText xml:space="preserve"> PAGEREF _Toc292878416 \h </w:instrText>
        </w:r>
        <w:r>
          <w:rPr>
            <w:noProof/>
            <w:webHidden/>
          </w:rPr>
        </w:r>
        <w:r>
          <w:rPr>
            <w:noProof/>
            <w:webHidden/>
          </w:rPr>
          <w:fldChar w:fldCharType="separate"/>
        </w:r>
        <w:r w:rsidR="00B232D5">
          <w:rPr>
            <w:noProof/>
            <w:webHidden/>
          </w:rPr>
          <w:t>21</w:t>
        </w:r>
        <w:r>
          <w:rPr>
            <w:noProof/>
            <w:webHidden/>
          </w:rPr>
          <w:fldChar w:fldCharType="end"/>
        </w:r>
      </w:hyperlink>
    </w:p>
    <w:p w:rsidR="00B232D5" w:rsidRDefault="004F406A">
      <w:pPr>
        <w:pStyle w:val="TOC3"/>
        <w:tabs>
          <w:tab w:val="left" w:pos="1100"/>
          <w:tab w:val="right" w:leader="dot" w:pos="9016"/>
        </w:tabs>
        <w:rPr>
          <w:noProof/>
        </w:rPr>
      </w:pPr>
      <w:hyperlink w:anchor="_Toc292878417" w:history="1">
        <w:r w:rsidR="00B232D5" w:rsidRPr="0049419A">
          <w:rPr>
            <w:rStyle w:val="Hyperlink"/>
            <w:i/>
            <w:noProof/>
            <w:lang w:val="en-US"/>
          </w:rPr>
          <w:t>1.1.</w:t>
        </w:r>
        <w:r w:rsidR="00B232D5">
          <w:rPr>
            <w:noProof/>
          </w:rPr>
          <w:tab/>
        </w:r>
        <w:r w:rsidR="00B232D5" w:rsidRPr="0049419A">
          <w:rPr>
            <w:rStyle w:val="Hyperlink"/>
            <w:i/>
            <w:noProof/>
            <w:lang w:val="en-US"/>
          </w:rPr>
          <w:t>Phép biến đổi KL</w:t>
        </w:r>
        <w:r w:rsidR="00B232D5">
          <w:rPr>
            <w:noProof/>
            <w:webHidden/>
          </w:rPr>
          <w:tab/>
        </w:r>
        <w:r>
          <w:rPr>
            <w:noProof/>
            <w:webHidden/>
          </w:rPr>
          <w:fldChar w:fldCharType="begin"/>
        </w:r>
        <w:r w:rsidR="00B232D5">
          <w:rPr>
            <w:noProof/>
            <w:webHidden/>
          </w:rPr>
          <w:instrText xml:space="preserve"> PAGEREF _Toc292878417 \h </w:instrText>
        </w:r>
        <w:r>
          <w:rPr>
            <w:noProof/>
            <w:webHidden/>
          </w:rPr>
        </w:r>
        <w:r>
          <w:rPr>
            <w:noProof/>
            <w:webHidden/>
          </w:rPr>
          <w:fldChar w:fldCharType="separate"/>
        </w:r>
        <w:r w:rsidR="00B232D5">
          <w:rPr>
            <w:noProof/>
            <w:webHidden/>
          </w:rPr>
          <w:t>21</w:t>
        </w:r>
        <w:r>
          <w:rPr>
            <w:noProof/>
            <w:webHidden/>
          </w:rPr>
          <w:fldChar w:fldCharType="end"/>
        </w:r>
      </w:hyperlink>
    </w:p>
    <w:p w:rsidR="00B232D5" w:rsidRDefault="004F406A">
      <w:pPr>
        <w:pStyle w:val="TOC4"/>
        <w:tabs>
          <w:tab w:val="left" w:pos="1540"/>
          <w:tab w:val="right" w:leader="dot" w:pos="9016"/>
        </w:tabs>
        <w:rPr>
          <w:noProof/>
        </w:rPr>
      </w:pPr>
      <w:hyperlink w:anchor="_Toc292878418" w:history="1">
        <w:r w:rsidR="00B232D5" w:rsidRPr="0049419A">
          <w:rPr>
            <w:rStyle w:val="Hyperlink"/>
            <w:b/>
            <w:noProof/>
            <w:lang w:val="en-US"/>
          </w:rPr>
          <w:t>1.1.1.</w:t>
        </w:r>
        <w:r w:rsidR="00B232D5">
          <w:rPr>
            <w:noProof/>
          </w:rPr>
          <w:tab/>
        </w:r>
        <w:r w:rsidR="00B232D5" w:rsidRPr="0049419A">
          <w:rPr>
            <w:rStyle w:val="Hyperlink"/>
            <w:b/>
            <w:noProof/>
            <w:lang w:val="en-US"/>
          </w:rPr>
          <w:t>Cơ sở lí thuyết</w:t>
        </w:r>
        <w:r w:rsidR="00B232D5">
          <w:rPr>
            <w:noProof/>
            <w:webHidden/>
          </w:rPr>
          <w:tab/>
        </w:r>
        <w:r>
          <w:rPr>
            <w:noProof/>
            <w:webHidden/>
          </w:rPr>
          <w:fldChar w:fldCharType="begin"/>
        </w:r>
        <w:r w:rsidR="00B232D5">
          <w:rPr>
            <w:noProof/>
            <w:webHidden/>
          </w:rPr>
          <w:instrText xml:space="preserve"> PAGEREF _Toc292878418 \h </w:instrText>
        </w:r>
        <w:r>
          <w:rPr>
            <w:noProof/>
            <w:webHidden/>
          </w:rPr>
        </w:r>
        <w:r>
          <w:rPr>
            <w:noProof/>
            <w:webHidden/>
          </w:rPr>
          <w:fldChar w:fldCharType="separate"/>
        </w:r>
        <w:r w:rsidR="00B232D5">
          <w:rPr>
            <w:noProof/>
            <w:webHidden/>
          </w:rPr>
          <w:t>21</w:t>
        </w:r>
        <w:r>
          <w:rPr>
            <w:noProof/>
            <w:webHidden/>
          </w:rPr>
          <w:fldChar w:fldCharType="end"/>
        </w:r>
      </w:hyperlink>
    </w:p>
    <w:p w:rsidR="00B232D5" w:rsidRDefault="004F406A">
      <w:pPr>
        <w:pStyle w:val="TOC4"/>
        <w:tabs>
          <w:tab w:val="left" w:pos="1540"/>
          <w:tab w:val="right" w:leader="dot" w:pos="9016"/>
        </w:tabs>
        <w:rPr>
          <w:noProof/>
        </w:rPr>
      </w:pPr>
      <w:hyperlink w:anchor="_Toc292878419" w:history="1">
        <w:r w:rsidR="00B232D5" w:rsidRPr="0049419A">
          <w:rPr>
            <w:rStyle w:val="Hyperlink"/>
            <w:b/>
            <w:noProof/>
            <w:lang w:val="en-US"/>
          </w:rPr>
          <w:t>1.1.2.</w:t>
        </w:r>
        <w:r w:rsidR="00B232D5">
          <w:rPr>
            <w:noProof/>
          </w:rPr>
          <w:tab/>
        </w:r>
        <w:r w:rsidR="00B232D5" w:rsidRPr="0049419A">
          <w:rPr>
            <w:rStyle w:val="Hyperlink"/>
            <w:b/>
            <w:noProof/>
            <w:lang w:val="en-US"/>
          </w:rPr>
          <w:t>Biến đổi KL</w:t>
        </w:r>
        <w:r w:rsidR="00B232D5">
          <w:rPr>
            <w:noProof/>
            <w:webHidden/>
          </w:rPr>
          <w:tab/>
        </w:r>
        <w:r>
          <w:rPr>
            <w:noProof/>
            <w:webHidden/>
          </w:rPr>
          <w:fldChar w:fldCharType="begin"/>
        </w:r>
        <w:r w:rsidR="00B232D5">
          <w:rPr>
            <w:noProof/>
            <w:webHidden/>
          </w:rPr>
          <w:instrText xml:space="preserve"> PAGEREF _Toc292878419 \h </w:instrText>
        </w:r>
        <w:r>
          <w:rPr>
            <w:noProof/>
            <w:webHidden/>
          </w:rPr>
        </w:r>
        <w:r>
          <w:rPr>
            <w:noProof/>
            <w:webHidden/>
          </w:rPr>
          <w:fldChar w:fldCharType="separate"/>
        </w:r>
        <w:r w:rsidR="00B232D5">
          <w:rPr>
            <w:noProof/>
            <w:webHidden/>
          </w:rPr>
          <w:t>23</w:t>
        </w:r>
        <w:r>
          <w:rPr>
            <w:noProof/>
            <w:webHidden/>
          </w:rPr>
          <w:fldChar w:fldCharType="end"/>
        </w:r>
      </w:hyperlink>
    </w:p>
    <w:p w:rsidR="00B232D5" w:rsidRDefault="004F406A">
      <w:pPr>
        <w:pStyle w:val="TOC3"/>
        <w:tabs>
          <w:tab w:val="left" w:pos="1100"/>
          <w:tab w:val="right" w:leader="dot" w:pos="9016"/>
        </w:tabs>
        <w:rPr>
          <w:noProof/>
        </w:rPr>
      </w:pPr>
      <w:hyperlink w:anchor="_Toc292878420" w:history="1">
        <w:r w:rsidR="00B232D5" w:rsidRPr="0049419A">
          <w:rPr>
            <w:rStyle w:val="Hyperlink"/>
            <w:i/>
            <w:noProof/>
            <w:lang w:val="fr-FR"/>
          </w:rPr>
          <w:t>1.2.</w:t>
        </w:r>
        <w:r w:rsidR="00B232D5">
          <w:rPr>
            <w:noProof/>
          </w:rPr>
          <w:tab/>
        </w:r>
        <w:r w:rsidR="00B232D5" w:rsidRPr="0049419A">
          <w:rPr>
            <w:rStyle w:val="Hyperlink"/>
            <w:i/>
            <w:noProof/>
            <w:lang w:val="fr-FR"/>
          </w:rPr>
          <w:t>Phân tích các thành phần chính PCA</w:t>
        </w:r>
        <w:r w:rsidR="00B232D5">
          <w:rPr>
            <w:noProof/>
            <w:webHidden/>
          </w:rPr>
          <w:tab/>
        </w:r>
        <w:r>
          <w:rPr>
            <w:noProof/>
            <w:webHidden/>
          </w:rPr>
          <w:fldChar w:fldCharType="begin"/>
        </w:r>
        <w:r w:rsidR="00B232D5">
          <w:rPr>
            <w:noProof/>
            <w:webHidden/>
          </w:rPr>
          <w:instrText xml:space="preserve"> PAGEREF _Toc292878420 \h </w:instrText>
        </w:r>
        <w:r>
          <w:rPr>
            <w:noProof/>
            <w:webHidden/>
          </w:rPr>
        </w:r>
        <w:r>
          <w:rPr>
            <w:noProof/>
            <w:webHidden/>
          </w:rPr>
          <w:fldChar w:fldCharType="separate"/>
        </w:r>
        <w:r w:rsidR="00B232D5">
          <w:rPr>
            <w:noProof/>
            <w:webHidden/>
          </w:rPr>
          <w:t>24</w:t>
        </w:r>
        <w:r>
          <w:rPr>
            <w:noProof/>
            <w:webHidden/>
          </w:rPr>
          <w:fldChar w:fldCharType="end"/>
        </w:r>
      </w:hyperlink>
    </w:p>
    <w:p w:rsidR="00B232D5" w:rsidRDefault="004F406A">
      <w:pPr>
        <w:pStyle w:val="TOC4"/>
        <w:tabs>
          <w:tab w:val="left" w:pos="1540"/>
          <w:tab w:val="right" w:leader="dot" w:pos="9016"/>
        </w:tabs>
        <w:rPr>
          <w:noProof/>
        </w:rPr>
      </w:pPr>
      <w:hyperlink w:anchor="_Toc292878421" w:history="1">
        <w:r w:rsidR="00B232D5" w:rsidRPr="0049419A">
          <w:rPr>
            <w:rStyle w:val="Hyperlink"/>
            <w:b/>
            <w:noProof/>
            <w:lang w:val="fr-FR"/>
          </w:rPr>
          <w:t>1.2.1.</w:t>
        </w:r>
        <w:r w:rsidR="00B232D5">
          <w:rPr>
            <w:noProof/>
          </w:rPr>
          <w:tab/>
        </w:r>
        <w:r w:rsidR="00B232D5" w:rsidRPr="0049419A">
          <w:rPr>
            <w:rStyle w:val="Hyperlink"/>
            <w:b/>
            <w:noProof/>
            <w:lang w:val="fr-FR"/>
          </w:rPr>
          <w:t>Lí thuyết biến đổi PCA</w:t>
        </w:r>
        <w:r w:rsidR="00B232D5">
          <w:rPr>
            <w:noProof/>
            <w:webHidden/>
          </w:rPr>
          <w:tab/>
        </w:r>
        <w:r>
          <w:rPr>
            <w:noProof/>
            <w:webHidden/>
          </w:rPr>
          <w:fldChar w:fldCharType="begin"/>
        </w:r>
        <w:r w:rsidR="00B232D5">
          <w:rPr>
            <w:noProof/>
            <w:webHidden/>
          </w:rPr>
          <w:instrText xml:space="preserve"> PAGEREF _Toc292878421 \h </w:instrText>
        </w:r>
        <w:r>
          <w:rPr>
            <w:noProof/>
            <w:webHidden/>
          </w:rPr>
        </w:r>
        <w:r>
          <w:rPr>
            <w:noProof/>
            <w:webHidden/>
          </w:rPr>
          <w:fldChar w:fldCharType="separate"/>
        </w:r>
        <w:r w:rsidR="00B232D5">
          <w:rPr>
            <w:noProof/>
            <w:webHidden/>
          </w:rPr>
          <w:t>24</w:t>
        </w:r>
        <w:r>
          <w:rPr>
            <w:noProof/>
            <w:webHidden/>
          </w:rPr>
          <w:fldChar w:fldCharType="end"/>
        </w:r>
      </w:hyperlink>
    </w:p>
    <w:p w:rsidR="00B232D5" w:rsidRDefault="004F406A">
      <w:pPr>
        <w:pStyle w:val="TOC4"/>
        <w:tabs>
          <w:tab w:val="left" w:pos="1540"/>
          <w:tab w:val="right" w:leader="dot" w:pos="9016"/>
        </w:tabs>
        <w:rPr>
          <w:noProof/>
        </w:rPr>
      </w:pPr>
      <w:hyperlink w:anchor="_Toc292878422" w:history="1">
        <w:r w:rsidR="00B232D5" w:rsidRPr="0049419A">
          <w:rPr>
            <w:rStyle w:val="Hyperlink"/>
            <w:b/>
            <w:noProof/>
            <w:lang w:val="fr-FR"/>
          </w:rPr>
          <w:t>1.2.2.</w:t>
        </w:r>
        <w:r w:rsidR="00B232D5">
          <w:rPr>
            <w:noProof/>
          </w:rPr>
          <w:tab/>
        </w:r>
        <w:r w:rsidR="00B232D5" w:rsidRPr="0049419A">
          <w:rPr>
            <w:rStyle w:val="Hyperlink"/>
            <w:b/>
            <w:noProof/>
            <w:lang w:val="fr-FR"/>
          </w:rPr>
          <w:t>Giải bài toán PCA</w:t>
        </w:r>
        <w:r w:rsidR="00B232D5">
          <w:rPr>
            <w:noProof/>
            <w:webHidden/>
          </w:rPr>
          <w:tab/>
        </w:r>
        <w:r>
          <w:rPr>
            <w:noProof/>
            <w:webHidden/>
          </w:rPr>
          <w:fldChar w:fldCharType="begin"/>
        </w:r>
        <w:r w:rsidR="00B232D5">
          <w:rPr>
            <w:noProof/>
            <w:webHidden/>
          </w:rPr>
          <w:instrText xml:space="preserve"> PAGEREF _Toc292878422 \h </w:instrText>
        </w:r>
        <w:r>
          <w:rPr>
            <w:noProof/>
            <w:webHidden/>
          </w:rPr>
        </w:r>
        <w:r>
          <w:rPr>
            <w:noProof/>
            <w:webHidden/>
          </w:rPr>
          <w:fldChar w:fldCharType="separate"/>
        </w:r>
        <w:r w:rsidR="00B232D5">
          <w:rPr>
            <w:noProof/>
            <w:webHidden/>
          </w:rPr>
          <w:t>29</w:t>
        </w:r>
        <w:r>
          <w:rPr>
            <w:noProof/>
            <w:webHidden/>
          </w:rPr>
          <w:fldChar w:fldCharType="end"/>
        </w:r>
      </w:hyperlink>
    </w:p>
    <w:p w:rsidR="00B232D5" w:rsidRDefault="004F406A">
      <w:pPr>
        <w:pStyle w:val="TOC2"/>
        <w:rPr>
          <w:noProof/>
        </w:rPr>
      </w:pPr>
      <w:hyperlink w:anchor="_Toc292878423" w:history="1">
        <w:r w:rsidR="00B232D5" w:rsidRPr="0049419A">
          <w:rPr>
            <w:rStyle w:val="Hyperlink"/>
            <w:b/>
            <w:i/>
            <w:noProof/>
          </w:rPr>
          <w:t>2.</w:t>
        </w:r>
        <w:r w:rsidR="00B232D5">
          <w:rPr>
            <w:noProof/>
          </w:rPr>
          <w:tab/>
        </w:r>
        <w:r w:rsidR="00B232D5" w:rsidRPr="0049419A">
          <w:rPr>
            <w:rStyle w:val="Hyperlink"/>
            <w:b/>
            <w:i/>
            <w:noProof/>
          </w:rPr>
          <w:t>Ứng dụng nhận dạng khuôn mặt bằng phương pháp PCA</w:t>
        </w:r>
        <w:r w:rsidR="00B232D5">
          <w:rPr>
            <w:noProof/>
            <w:webHidden/>
          </w:rPr>
          <w:tab/>
        </w:r>
        <w:r>
          <w:rPr>
            <w:noProof/>
            <w:webHidden/>
          </w:rPr>
          <w:fldChar w:fldCharType="begin"/>
        </w:r>
        <w:r w:rsidR="00B232D5">
          <w:rPr>
            <w:noProof/>
            <w:webHidden/>
          </w:rPr>
          <w:instrText xml:space="preserve"> PAGEREF _Toc292878423 \h </w:instrText>
        </w:r>
        <w:r>
          <w:rPr>
            <w:noProof/>
            <w:webHidden/>
          </w:rPr>
        </w:r>
        <w:r>
          <w:rPr>
            <w:noProof/>
            <w:webHidden/>
          </w:rPr>
          <w:fldChar w:fldCharType="separate"/>
        </w:r>
        <w:r w:rsidR="00B232D5">
          <w:rPr>
            <w:noProof/>
            <w:webHidden/>
          </w:rPr>
          <w:t>30</w:t>
        </w:r>
        <w:r>
          <w:rPr>
            <w:noProof/>
            <w:webHidden/>
          </w:rPr>
          <w:fldChar w:fldCharType="end"/>
        </w:r>
      </w:hyperlink>
    </w:p>
    <w:p w:rsidR="00B232D5" w:rsidRDefault="004F406A">
      <w:pPr>
        <w:pStyle w:val="TOC3"/>
        <w:tabs>
          <w:tab w:val="left" w:pos="1100"/>
          <w:tab w:val="right" w:leader="dot" w:pos="9016"/>
        </w:tabs>
        <w:rPr>
          <w:noProof/>
        </w:rPr>
      </w:pPr>
      <w:hyperlink w:anchor="_Toc292878424" w:history="1">
        <w:r w:rsidR="00B232D5" w:rsidRPr="0049419A">
          <w:rPr>
            <w:rStyle w:val="Hyperlink"/>
            <w:i/>
            <w:noProof/>
            <w:lang w:val="en-US"/>
          </w:rPr>
          <w:t>2.1.</w:t>
        </w:r>
        <w:r w:rsidR="00B232D5">
          <w:rPr>
            <w:noProof/>
          </w:rPr>
          <w:tab/>
        </w:r>
        <w:r w:rsidR="00B232D5" w:rsidRPr="0049419A">
          <w:rPr>
            <w:rStyle w:val="Hyperlink"/>
            <w:i/>
            <w:noProof/>
            <w:lang w:val="en-US"/>
          </w:rPr>
          <w:t>Mục tiêu</w:t>
        </w:r>
        <w:r w:rsidR="00B232D5">
          <w:rPr>
            <w:noProof/>
            <w:webHidden/>
          </w:rPr>
          <w:tab/>
        </w:r>
        <w:r>
          <w:rPr>
            <w:noProof/>
            <w:webHidden/>
          </w:rPr>
          <w:fldChar w:fldCharType="begin"/>
        </w:r>
        <w:r w:rsidR="00B232D5">
          <w:rPr>
            <w:noProof/>
            <w:webHidden/>
          </w:rPr>
          <w:instrText xml:space="preserve"> PAGEREF _Toc292878424 \h </w:instrText>
        </w:r>
        <w:r>
          <w:rPr>
            <w:noProof/>
            <w:webHidden/>
          </w:rPr>
        </w:r>
        <w:r>
          <w:rPr>
            <w:noProof/>
            <w:webHidden/>
          </w:rPr>
          <w:fldChar w:fldCharType="separate"/>
        </w:r>
        <w:r w:rsidR="00B232D5">
          <w:rPr>
            <w:noProof/>
            <w:webHidden/>
          </w:rPr>
          <w:t>30</w:t>
        </w:r>
        <w:r>
          <w:rPr>
            <w:noProof/>
            <w:webHidden/>
          </w:rPr>
          <w:fldChar w:fldCharType="end"/>
        </w:r>
      </w:hyperlink>
    </w:p>
    <w:p w:rsidR="00B232D5" w:rsidRDefault="004F406A">
      <w:pPr>
        <w:pStyle w:val="TOC3"/>
        <w:tabs>
          <w:tab w:val="left" w:pos="1100"/>
          <w:tab w:val="right" w:leader="dot" w:pos="9016"/>
        </w:tabs>
        <w:rPr>
          <w:noProof/>
        </w:rPr>
      </w:pPr>
      <w:hyperlink w:anchor="_Toc292878425" w:history="1">
        <w:r w:rsidR="00B232D5" w:rsidRPr="0049419A">
          <w:rPr>
            <w:rStyle w:val="Hyperlink"/>
            <w:i/>
            <w:noProof/>
            <w:lang w:val="en-US"/>
          </w:rPr>
          <w:t>2.2.</w:t>
        </w:r>
        <w:r w:rsidR="00B232D5">
          <w:rPr>
            <w:noProof/>
          </w:rPr>
          <w:tab/>
        </w:r>
        <w:r w:rsidR="00B232D5" w:rsidRPr="0049419A">
          <w:rPr>
            <w:rStyle w:val="Hyperlink"/>
            <w:i/>
            <w:noProof/>
            <w:lang w:val="en-US"/>
          </w:rPr>
          <w:t>Môi trường</w:t>
        </w:r>
        <w:r w:rsidR="00B232D5">
          <w:rPr>
            <w:noProof/>
            <w:webHidden/>
          </w:rPr>
          <w:tab/>
        </w:r>
        <w:r>
          <w:rPr>
            <w:noProof/>
            <w:webHidden/>
          </w:rPr>
          <w:fldChar w:fldCharType="begin"/>
        </w:r>
        <w:r w:rsidR="00B232D5">
          <w:rPr>
            <w:noProof/>
            <w:webHidden/>
          </w:rPr>
          <w:instrText xml:space="preserve"> PAGEREF _Toc292878425 \h </w:instrText>
        </w:r>
        <w:r>
          <w:rPr>
            <w:noProof/>
            <w:webHidden/>
          </w:rPr>
        </w:r>
        <w:r>
          <w:rPr>
            <w:noProof/>
            <w:webHidden/>
          </w:rPr>
          <w:fldChar w:fldCharType="separate"/>
        </w:r>
        <w:r w:rsidR="00B232D5">
          <w:rPr>
            <w:noProof/>
            <w:webHidden/>
          </w:rPr>
          <w:t>30</w:t>
        </w:r>
        <w:r>
          <w:rPr>
            <w:noProof/>
            <w:webHidden/>
          </w:rPr>
          <w:fldChar w:fldCharType="end"/>
        </w:r>
      </w:hyperlink>
    </w:p>
    <w:p w:rsidR="00B232D5" w:rsidRDefault="004F406A">
      <w:pPr>
        <w:pStyle w:val="TOC3"/>
        <w:tabs>
          <w:tab w:val="left" w:pos="1100"/>
          <w:tab w:val="right" w:leader="dot" w:pos="9016"/>
        </w:tabs>
        <w:rPr>
          <w:noProof/>
        </w:rPr>
      </w:pPr>
      <w:hyperlink w:anchor="_Toc292878426" w:history="1">
        <w:r w:rsidR="00B232D5" w:rsidRPr="0049419A">
          <w:rPr>
            <w:rStyle w:val="Hyperlink"/>
            <w:i/>
            <w:noProof/>
            <w:lang w:val="en-US"/>
          </w:rPr>
          <w:t>2.3.</w:t>
        </w:r>
        <w:r w:rsidR="00B232D5">
          <w:rPr>
            <w:noProof/>
          </w:rPr>
          <w:tab/>
        </w:r>
        <w:r w:rsidR="00B232D5" w:rsidRPr="0049419A">
          <w:rPr>
            <w:rStyle w:val="Hyperlink"/>
            <w:i/>
            <w:noProof/>
            <w:lang w:val="en-US"/>
          </w:rPr>
          <w:t>Phân tích</w:t>
        </w:r>
        <w:r w:rsidR="00B232D5">
          <w:rPr>
            <w:noProof/>
            <w:webHidden/>
          </w:rPr>
          <w:tab/>
        </w:r>
        <w:r>
          <w:rPr>
            <w:noProof/>
            <w:webHidden/>
          </w:rPr>
          <w:fldChar w:fldCharType="begin"/>
        </w:r>
        <w:r w:rsidR="00B232D5">
          <w:rPr>
            <w:noProof/>
            <w:webHidden/>
          </w:rPr>
          <w:instrText xml:space="preserve"> PAGEREF _Toc292878426 \h </w:instrText>
        </w:r>
        <w:r>
          <w:rPr>
            <w:noProof/>
            <w:webHidden/>
          </w:rPr>
        </w:r>
        <w:r>
          <w:rPr>
            <w:noProof/>
            <w:webHidden/>
          </w:rPr>
          <w:fldChar w:fldCharType="separate"/>
        </w:r>
        <w:r w:rsidR="00B232D5">
          <w:rPr>
            <w:noProof/>
            <w:webHidden/>
          </w:rPr>
          <w:t>30</w:t>
        </w:r>
        <w:r>
          <w:rPr>
            <w:noProof/>
            <w:webHidden/>
          </w:rPr>
          <w:fldChar w:fldCharType="end"/>
        </w:r>
      </w:hyperlink>
    </w:p>
    <w:p w:rsidR="00B232D5" w:rsidRDefault="004F406A">
      <w:pPr>
        <w:pStyle w:val="TOC3"/>
        <w:tabs>
          <w:tab w:val="left" w:pos="1100"/>
          <w:tab w:val="right" w:leader="dot" w:pos="9016"/>
        </w:tabs>
        <w:rPr>
          <w:noProof/>
        </w:rPr>
      </w:pPr>
      <w:hyperlink w:anchor="_Toc292878427" w:history="1">
        <w:r w:rsidR="00B232D5" w:rsidRPr="0049419A">
          <w:rPr>
            <w:rStyle w:val="Hyperlink"/>
            <w:i/>
            <w:noProof/>
            <w:lang w:val="en-US"/>
          </w:rPr>
          <w:t>2.4.</w:t>
        </w:r>
        <w:r w:rsidR="00B232D5">
          <w:rPr>
            <w:noProof/>
          </w:rPr>
          <w:tab/>
        </w:r>
        <w:r w:rsidR="00B232D5" w:rsidRPr="0049419A">
          <w:rPr>
            <w:rStyle w:val="Hyperlink"/>
            <w:i/>
            <w:noProof/>
            <w:lang w:val="en-US"/>
          </w:rPr>
          <w:t>Triển khai và kết quả</w:t>
        </w:r>
        <w:r w:rsidR="00B232D5">
          <w:rPr>
            <w:noProof/>
            <w:webHidden/>
          </w:rPr>
          <w:tab/>
        </w:r>
        <w:r>
          <w:rPr>
            <w:noProof/>
            <w:webHidden/>
          </w:rPr>
          <w:fldChar w:fldCharType="begin"/>
        </w:r>
        <w:r w:rsidR="00B232D5">
          <w:rPr>
            <w:noProof/>
            <w:webHidden/>
          </w:rPr>
          <w:instrText xml:space="preserve"> PAGEREF _Toc292878427 \h </w:instrText>
        </w:r>
        <w:r>
          <w:rPr>
            <w:noProof/>
            <w:webHidden/>
          </w:rPr>
        </w:r>
        <w:r>
          <w:rPr>
            <w:noProof/>
            <w:webHidden/>
          </w:rPr>
          <w:fldChar w:fldCharType="separate"/>
        </w:r>
        <w:r w:rsidR="00B232D5">
          <w:rPr>
            <w:noProof/>
            <w:webHidden/>
          </w:rPr>
          <w:t>36</w:t>
        </w:r>
        <w:r>
          <w:rPr>
            <w:noProof/>
            <w:webHidden/>
          </w:rPr>
          <w:fldChar w:fldCharType="end"/>
        </w:r>
      </w:hyperlink>
    </w:p>
    <w:p w:rsidR="00B232D5" w:rsidRDefault="004F406A">
      <w:pPr>
        <w:pStyle w:val="TOC1"/>
        <w:rPr>
          <w:noProof/>
        </w:rPr>
      </w:pPr>
      <w:hyperlink w:anchor="_Toc292878428" w:history="1">
        <w:r w:rsidR="00B232D5" w:rsidRPr="0049419A">
          <w:rPr>
            <w:rStyle w:val="Hyperlink"/>
            <w:b/>
            <w:noProof/>
            <w:lang w:val="en-US"/>
          </w:rPr>
          <w:t>KẾT LUẬN</w:t>
        </w:r>
        <w:r w:rsidR="00B232D5">
          <w:rPr>
            <w:noProof/>
            <w:webHidden/>
          </w:rPr>
          <w:tab/>
        </w:r>
        <w:r>
          <w:rPr>
            <w:noProof/>
            <w:webHidden/>
          </w:rPr>
          <w:fldChar w:fldCharType="begin"/>
        </w:r>
        <w:r w:rsidR="00B232D5">
          <w:rPr>
            <w:noProof/>
            <w:webHidden/>
          </w:rPr>
          <w:instrText xml:space="preserve"> PAGEREF _Toc292878428 \h </w:instrText>
        </w:r>
        <w:r>
          <w:rPr>
            <w:noProof/>
            <w:webHidden/>
          </w:rPr>
        </w:r>
        <w:r>
          <w:rPr>
            <w:noProof/>
            <w:webHidden/>
          </w:rPr>
          <w:fldChar w:fldCharType="separate"/>
        </w:r>
        <w:r w:rsidR="00B232D5">
          <w:rPr>
            <w:noProof/>
            <w:webHidden/>
          </w:rPr>
          <w:t>41</w:t>
        </w:r>
        <w:r>
          <w:rPr>
            <w:noProof/>
            <w:webHidden/>
          </w:rPr>
          <w:fldChar w:fldCharType="end"/>
        </w:r>
      </w:hyperlink>
    </w:p>
    <w:p w:rsidR="00B232D5" w:rsidRDefault="004F406A">
      <w:pPr>
        <w:pStyle w:val="TOC1"/>
        <w:rPr>
          <w:noProof/>
        </w:rPr>
      </w:pPr>
      <w:hyperlink w:anchor="_Toc292878429" w:history="1">
        <w:r w:rsidR="00B232D5" w:rsidRPr="0049419A">
          <w:rPr>
            <w:rStyle w:val="Hyperlink"/>
            <w:b/>
            <w:noProof/>
            <w:lang w:val="en-US"/>
          </w:rPr>
          <w:t>TÀI LIỆU THAM KHẢO</w:t>
        </w:r>
        <w:r w:rsidR="00B232D5">
          <w:rPr>
            <w:noProof/>
            <w:webHidden/>
          </w:rPr>
          <w:tab/>
        </w:r>
        <w:r>
          <w:rPr>
            <w:noProof/>
            <w:webHidden/>
          </w:rPr>
          <w:fldChar w:fldCharType="begin"/>
        </w:r>
        <w:r w:rsidR="00B232D5">
          <w:rPr>
            <w:noProof/>
            <w:webHidden/>
          </w:rPr>
          <w:instrText xml:space="preserve"> PAGEREF _Toc292878429 \h </w:instrText>
        </w:r>
        <w:r>
          <w:rPr>
            <w:noProof/>
            <w:webHidden/>
          </w:rPr>
        </w:r>
        <w:r>
          <w:rPr>
            <w:noProof/>
            <w:webHidden/>
          </w:rPr>
          <w:fldChar w:fldCharType="separate"/>
        </w:r>
        <w:r w:rsidR="00B232D5">
          <w:rPr>
            <w:noProof/>
            <w:webHidden/>
          </w:rPr>
          <w:t>42</w:t>
        </w:r>
        <w:r>
          <w:rPr>
            <w:noProof/>
            <w:webHidden/>
          </w:rPr>
          <w:fldChar w:fldCharType="end"/>
        </w:r>
      </w:hyperlink>
    </w:p>
    <w:p w:rsidR="00F93CEA" w:rsidRDefault="004F406A" w:rsidP="00F85E9E">
      <w:pPr>
        <w:pStyle w:val="TOC1"/>
        <w:rPr>
          <w:b/>
          <w:sz w:val="40"/>
          <w:szCs w:val="26"/>
          <w:lang w:val="en-US"/>
        </w:rPr>
      </w:pPr>
      <w:hyperlink w:anchor="_Toc292878430" w:history="1">
        <w:r w:rsidR="00B232D5" w:rsidRPr="0049419A">
          <w:rPr>
            <w:rStyle w:val="Hyperlink"/>
            <w:rFonts w:asciiTheme="majorHAnsi" w:hAnsiTheme="majorHAnsi" w:cstheme="majorHAnsi"/>
            <w:b/>
            <w:noProof/>
            <w:lang w:val="en-US"/>
          </w:rPr>
          <w:t>PHÂN CÔNG CÔNG VIỆC</w:t>
        </w:r>
        <w:r w:rsidR="00B232D5">
          <w:rPr>
            <w:noProof/>
            <w:webHidden/>
          </w:rPr>
          <w:tab/>
        </w:r>
        <w:r>
          <w:rPr>
            <w:noProof/>
            <w:webHidden/>
          </w:rPr>
          <w:fldChar w:fldCharType="begin"/>
        </w:r>
        <w:r w:rsidR="00B232D5">
          <w:rPr>
            <w:noProof/>
            <w:webHidden/>
          </w:rPr>
          <w:instrText xml:space="preserve"> PAGEREF _Toc292878430 \h </w:instrText>
        </w:r>
        <w:r>
          <w:rPr>
            <w:noProof/>
            <w:webHidden/>
          </w:rPr>
        </w:r>
        <w:r>
          <w:rPr>
            <w:noProof/>
            <w:webHidden/>
          </w:rPr>
          <w:fldChar w:fldCharType="separate"/>
        </w:r>
        <w:r w:rsidR="00B232D5">
          <w:rPr>
            <w:noProof/>
            <w:webHidden/>
          </w:rPr>
          <w:t>44</w:t>
        </w:r>
        <w:r>
          <w:rPr>
            <w:noProof/>
            <w:webHidden/>
          </w:rPr>
          <w:fldChar w:fldCharType="end"/>
        </w:r>
      </w:hyperlink>
      <w:r>
        <w:rPr>
          <w:sz w:val="24"/>
          <w:szCs w:val="26"/>
        </w:rPr>
        <w:fldChar w:fldCharType="end"/>
      </w:r>
      <w:r w:rsidR="00F93CEA">
        <w:rPr>
          <w:b/>
          <w:sz w:val="40"/>
          <w:szCs w:val="26"/>
          <w:lang w:val="en-US"/>
        </w:rPr>
        <w:br w:type="page"/>
      </w:r>
    </w:p>
    <w:p w:rsidR="005B71AD" w:rsidRPr="007A6523" w:rsidRDefault="007A6523" w:rsidP="0060117C">
      <w:pPr>
        <w:pStyle w:val="Heading1"/>
        <w:spacing w:after="240"/>
        <w:jc w:val="center"/>
        <w:rPr>
          <w:b w:val="0"/>
          <w:color w:val="auto"/>
          <w:sz w:val="40"/>
          <w:szCs w:val="26"/>
          <w:lang w:val="en-US"/>
        </w:rPr>
      </w:pPr>
      <w:r>
        <w:rPr>
          <w:color w:val="auto"/>
          <w:sz w:val="40"/>
          <w:szCs w:val="26"/>
          <w:lang w:val="en-US"/>
        </w:rPr>
        <w:lastRenderedPageBreak/>
        <w:tab/>
      </w:r>
      <w:bookmarkStart w:id="0" w:name="_Toc292878402"/>
      <w:r w:rsidR="00F87F14" w:rsidRPr="007A6523">
        <w:rPr>
          <w:color w:val="auto"/>
          <w:sz w:val="40"/>
          <w:szCs w:val="26"/>
          <w:lang w:val="en-US"/>
        </w:rPr>
        <w:t>MỞ ĐẦU</w:t>
      </w:r>
      <w:bookmarkEnd w:id="0"/>
    </w:p>
    <w:p w:rsidR="00F87F14" w:rsidRDefault="008614B8" w:rsidP="00F54221">
      <w:pPr>
        <w:spacing w:after="0" w:line="360" w:lineRule="auto"/>
        <w:ind w:left="567" w:firstLine="426"/>
        <w:jc w:val="both"/>
        <w:rPr>
          <w:sz w:val="26"/>
          <w:szCs w:val="26"/>
          <w:lang w:val="en-US"/>
        </w:rPr>
      </w:pPr>
      <w:r>
        <w:rPr>
          <w:sz w:val="26"/>
          <w:szCs w:val="26"/>
          <w:lang w:val="en-US"/>
        </w:rPr>
        <w:t xml:space="preserve">Trong cuộc sống hiện đại, khi khoa học công nghệ ngày càng phát triển, nhiều vấn đề khó khăn trong </w:t>
      </w:r>
      <w:r w:rsidR="004A570D">
        <w:rPr>
          <w:sz w:val="26"/>
          <w:szCs w:val="26"/>
          <w:lang w:val="en-US"/>
        </w:rPr>
        <w:t>các</w:t>
      </w:r>
      <w:r>
        <w:rPr>
          <w:sz w:val="26"/>
          <w:szCs w:val="26"/>
          <w:lang w:val="en-US"/>
        </w:rPr>
        <w:t xml:space="preserve"> lĩnh vực của xã hội loài người đã được máy móc giải quyết triệt để.</w:t>
      </w:r>
      <w:r w:rsidR="00484F76">
        <w:rPr>
          <w:sz w:val="26"/>
          <w:szCs w:val="26"/>
          <w:lang w:val="en-US"/>
        </w:rPr>
        <w:t xml:space="preserve"> Chúng ta có thể kể đến như công nghệ xử lí ảnh rất hiện đại đã giúp ích rất nhiều trong nhiều khía cạnh như nghiên cứu khoa học, phát triển công nghệ, chụp hình, lưu trữ, truyền thông... Như vậy, việc tập trung tìm hiểu, nghiên cứu các công nghệ xử lí ảnh hiện đại là hết sức quan trọng.</w:t>
      </w:r>
    </w:p>
    <w:p w:rsidR="00484F76" w:rsidRDefault="00561233" w:rsidP="00F54221">
      <w:pPr>
        <w:spacing w:after="0" w:line="360" w:lineRule="auto"/>
        <w:ind w:left="567" w:firstLine="426"/>
        <w:jc w:val="both"/>
        <w:rPr>
          <w:sz w:val="26"/>
          <w:szCs w:val="26"/>
          <w:lang w:val="en-US"/>
        </w:rPr>
      </w:pPr>
      <w:r>
        <w:rPr>
          <w:sz w:val="26"/>
          <w:szCs w:val="26"/>
          <w:lang w:val="en-US"/>
        </w:rPr>
        <w:t xml:space="preserve">Ngày nay, các nước phát triển đang dần mang ứng dụng của công nghệ xử lí ảnh (ảnh số) đi sâu vào đời sống, kết hợp với nhiều ngành khoa học khác để đưa ra những giải pháp mang tính cách mạng. Một trong số đó là việc kết hợp giữa sinh học và khoa học công nghệ trong xử lí ảnh, xây dựng một bộ môn nghiên cứu mới: sinh trắc học. Các ứng dụng của sinh trắc học trong cuộc sống như: nhận dạng, phát hiện đối tượng (con người), các hệ thống giám sát thông minh, các hệ thống thẻ, hộ chiếu sinh trắc hết sức hiện đại. Sau quá trình tìm hiểu, chúng em đã quyết định lựa chọn tiểu luận môn học Xử lí ảnh với đề tài: </w:t>
      </w:r>
      <w:r w:rsidRPr="00561233">
        <w:rPr>
          <w:sz w:val="26"/>
          <w:szCs w:val="26"/>
        </w:rPr>
        <w:t>các đặc trưng sinh trắc ảnh khuôn mặ</w:t>
      </w:r>
      <w:r>
        <w:rPr>
          <w:sz w:val="26"/>
          <w:szCs w:val="26"/>
        </w:rPr>
        <w:t>t</w:t>
      </w:r>
      <w:r>
        <w:rPr>
          <w:sz w:val="26"/>
          <w:szCs w:val="26"/>
          <w:lang w:val="en-US"/>
        </w:rPr>
        <w:t>;</w:t>
      </w:r>
      <w:r w:rsidRPr="00561233">
        <w:rPr>
          <w:sz w:val="26"/>
          <w:szCs w:val="26"/>
        </w:rPr>
        <w:t xml:space="preserve"> nghiên cứu ứng dụng</w:t>
      </w:r>
      <w:r>
        <w:rPr>
          <w:sz w:val="26"/>
          <w:szCs w:val="26"/>
          <w:lang w:val="en-US"/>
        </w:rPr>
        <w:t xml:space="preserve"> </w:t>
      </w:r>
      <w:r w:rsidRPr="00561233">
        <w:rPr>
          <w:sz w:val="26"/>
          <w:szCs w:val="26"/>
        </w:rPr>
        <w:t>của phép biến đổi KL và phân tích thành các thành phần chính (PCA) trong trích</w:t>
      </w:r>
      <w:r>
        <w:rPr>
          <w:sz w:val="26"/>
          <w:szCs w:val="26"/>
          <w:lang w:val="en-US"/>
        </w:rPr>
        <w:t xml:space="preserve"> </w:t>
      </w:r>
      <w:r w:rsidRPr="00561233">
        <w:rPr>
          <w:sz w:val="26"/>
          <w:szCs w:val="26"/>
        </w:rPr>
        <w:t>chọn đặc trưng khuôn mặt (Face Feature Extraction)</w:t>
      </w:r>
      <w:r>
        <w:rPr>
          <w:sz w:val="26"/>
          <w:szCs w:val="26"/>
          <w:lang w:val="en-US"/>
        </w:rPr>
        <w:t>. Đây là mảng nghiên cứu rất mới, đòi hỏi việc tìm hiểu nguyên lí cũng như những ứng dụng đã được triển khai hiện nay dựa trên sinh trắc học.</w:t>
      </w:r>
    </w:p>
    <w:p w:rsidR="00561233" w:rsidRDefault="00561233" w:rsidP="00F54221">
      <w:pPr>
        <w:spacing w:after="0" w:line="360" w:lineRule="auto"/>
        <w:ind w:left="567" w:firstLine="426"/>
        <w:jc w:val="both"/>
        <w:rPr>
          <w:sz w:val="26"/>
          <w:szCs w:val="26"/>
          <w:lang w:val="en-US"/>
        </w:rPr>
      </w:pPr>
      <w:r>
        <w:rPr>
          <w:sz w:val="26"/>
          <w:szCs w:val="26"/>
          <w:lang w:val="en-US"/>
        </w:rPr>
        <w:t xml:space="preserve">Trong suốt quá trình thực hiện, chúng em đã rất nỗ lực tìm hiểu kiến thức </w:t>
      </w:r>
      <w:r w:rsidR="00630E76">
        <w:rPr>
          <w:sz w:val="26"/>
          <w:szCs w:val="26"/>
          <w:lang w:val="en-US"/>
        </w:rPr>
        <w:t>để hoàn thành bài tiểu luận tốt nhất. Tuy nhiên, với phạm vi một bài tiểu luận, báo cáo chắc chắn không thể tránh khỏi thiếu xót, sơ xuất. Chúng em xin chân thành cảm ơn sự hướng dẫn, giúp đỡ nhiệt tình của PGS.TS.Nguyễn Thị Hoàng Lan để hoàn thành bài tiểu luận này.</w:t>
      </w:r>
    </w:p>
    <w:p w:rsidR="00630E76" w:rsidRPr="00630E76" w:rsidRDefault="00630E76" w:rsidP="00630E76">
      <w:pPr>
        <w:spacing w:after="0" w:line="360" w:lineRule="auto"/>
        <w:jc w:val="right"/>
        <w:rPr>
          <w:i/>
          <w:sz w:val="26"/>
          <w:szCs w:val="26"/>
          <w:lang w:val="en-US"/>
        </w:rPr>
      </w:pPr>
      <w:r w:rsidRPr="00630E76">
        <w:rPr>
          <w:i/>
          <w:sz w:val="26"/>
          <w:szCs w:val="26"/>
          <w:lang w:val="en-US"/>
        </w:rPr>
        <w:t>Nhóm sinh viên</w:t>
      </w:r>
    </w:p>
    <w:p w:rsidR="00124987" w:rsidRDefault="00124987">
      <w:pPr>
        <w:rPr>
          <w:sz w:val="26"/>
          <w:szCs w:val="26"/>
          <w:lang w:val="en-US"/>
        </w:rPr>
      </w:pPr>
      <w:r>
        <w:rPr>
          <w:sz w:val="26"/>
          <w:szCs w:val="26"/>
          <w:lang w:val="en-US"/>
        </w:rPr>
        <w:br w:type="page"/>
      </w:r>
    </w:p>
    <w:p w:rsidR="00561233" w:rsidRPr="00631BF9" w:rsidRDefault="00F6756A" w:rsidP="007A6523">
      <w:pPr>
        <w:pStyle w:val="ListParagraph"/>
        <w:numPr>
          <w:ilvl w:val="0"/>
          <w:numId w:val="1"/>
        </w:numPr>
        <w:spacing w:after="0" w:line="360" w:lineRule="auto"/>
        <w:ind w:left="426" w:hanging="425"/>
        <w:outlineLvl w:val="0"/>
        <w:rPr>
          <w:b/>
          <w:sz w:val="28"/>
          <w:szCs w:val="26"/>
          <w:lang w:val="en-US"/>
        </w:rPr>
      </w:pPr>
      <w:bookmarkStart w:id="1" w:name="_Toc292878403"/>
      <w:r w:rsidRPr="00631BF9">
        <w:rPr>
          <w:b/>
          <w:sz w:val="28"/>
          <w:szCs w:val="26"/>
          <w:lang w:val="en-US"/>
        </w:rPr>
        <w:lastRenderedPageBreak/>
        <w:t>Đặc trưng sinh trắc ảnh khuôn mặt</w:t>
      </w:r>
      <w:bookmarkEnd w:id="1"/>
    </w:p>
    <w:p w:rsidR="000F0973" w:rsidRPr="00631BF9" w:rsidRDefault="000F0973" w:rsidP="007A6523">
      <w:pPr>
        <w:pStyle w:val="ListParagraph"/>
        <w:numPr>
          <w:ilvl w:val="0"/>
          <w:numId w:val="2"/>
        </w:numPr>
        <w:spacing w:after="0" w:line="360" w:lineRule="auto"/>
        <w:ind w:left="851" w:hanging="425"/>
        <w:outlineLvl w:val="1"/>
        <w:rPr>
          <w:b/>
          <w:i/>
          <w:sz w:val="26"/>
          <w:szCs w:val="26"/>
          <w:lang w:val="en-US"/>
        </w:rPr>
      </w:pPr>
      <w:bookmarkStart w:id="2" w:name="_Toc292878404"/>
      <w:r w:rsidRPr="00631BF9">
        <w:rPr>
          <w:b/>
          <w:i/>
          <w:sz w:val="26"/>
          <w:szCs w:val="26"/>
          <w:lang w:val="en-US"/>
        </w:rPr>
        <w:t>Tổng quan về sinh trắc học</w:t>
      </w:r>
      <w:r w:rsidR="0088361F" w:rsidRPr="00631BF9">
        <w:rPr>
          <w:b/>
          <w:i/>
          <w:sz w:val="26"/>
          <w:szCs w:val="26"/>
          <w:lang w:val="en-US"/>
        </w:rPr>
        <w:t xml:space="preserve"> và công nghệ sinh trắc học</w:t>
      </w:r>
      <w:bookmarkEnd w:id="2"/>
    </w:p>
    <w:p w:rsidR="0088361F" w:rsidRPr="00631BF9" w:rsidRDefault="0088361F" w:rsidP="007A6523">
      <w:pPr>
        <w:pStyle w:val="ListParagraph"/>
        <w:numPr>
          <w:ilvl w:val="1"/>
          <w:numId w:val="2"/>
        </w:numPr>
        <w:spacing w:after="0" w:line="360" w:lineRule="auto"/>
        <w:outlineLvl w:val="2"/>
        <w:rPr>
          <w:i/>
          <w:sz w:val="26"/>
          <w:szCs w:val="26"/>
          <w:lang w:val="en-US"/>
        </w:rPr>
      </w:pPr>
      <w:bookmarkStart w:id="3" w:name="_Toc292878405"/>
      <w:r w:rsidRPr="00631BF9">
        <w:rPr>
          <w:i/>
          <w:sz w:val="26"/>
          <w:szCs w:val="26"/>
          <w:lang w:val="en-US"/>
        </w:rPr>
        <w:t>Công nghệ sinh trắc học</w:t>
      </w:r>
      <w:bookmarkEnd w:id="3"/>
    </w:p>
    <w:p w:rsidR="00B741D5" w:rsidRDefault="00957DF7" w:rsidP="00751367">
      <w:pPr>
        <w:pStyle w:val="ListParagraph"/>
        <w:spacing w:after="0" w:line="360" w:lineRule="auto"/>
        <w:ind w:left="1571"/>
        <w:jc w:val="both"/>
        <w:rPr>
          <w:sz w:val="26"/>
          <w:szCs w:val="26"/>
          <w:lang w:val="en-US"/>
        </w:rPr>
      </w:pPr>
      <w:r>
        <w:rPr>
          <w:sz w:val="26"/>
          <w:szCs w:val="26"/>
          <w:lang w:val="en-US"/>
        </w:rPr>
        <w:tab/>
      </w:r>
      <w:r w:rsidR="00B741D5">
        <w:rPr>
          <w:sz w:val="26"/>
          <w:szCs w:val="26"/>
          <w:lang w:val="en-US"/>
        </w:rPr>
        <w:t xml:space="preserve">Như chúng ta đã biết, con người khi sinh ra </w:t>
      </w:r>
      <w:r w:rsidR="00734AA0">
        <w:rPr>
          <w:sz w:val="26"/>
          <w:szCs w:val="26"/>
          <w:lang w:val="en-US"/>
        </w:rPr>
        <w:t>đã có</w:t>
      </w:r>
      <w:r w:rsidR="00B741D5">
        <w:rPr>
          <w:sz w:val="26"/>
          <w:szCs w:val="26"/>
          <w:lang w:val="en-US"/>
        </w:rPr>
        <w:t xml:space="preserve"> những đặc điểm sinh học tự nhiên riêng biệt phân biệt giữa người này với người kia, rất khó có thể trùng lặp. Các đặc điểm đó có thể bị thay đổi trong cuộc sống </w:t>
      </w:r>
      <w:r w:rsidR="003D50C6">
        <w:rPr>
          <w:sz w:val="26"/>
          <w:szCs w:val="26"/>
          <w:lang w:val="en-US"/>
        </w:rPr>
        <w:t>trừ</w:t>
      </w:r>
      <w:r w:rsidR="00B741D5">
        <w:rPr>
          <w:sz w:val="26"/>
          <w:szCs w:val="26"/>
          <w:lang w:val="en-US"/>
        </w:rPr>
        <w:t xml:space="preserve"> những tác động khách quan hoặc chủ quan như: tai nạn, tổn thương, phẫu thuật chỉnh hình... Chính bởi yếu tố riêng biệt đó, các </w:t>
      </w:r>
      <w:r w:rsidR="00CC1A9F">
        <w:rPr>
          <w:sz w:val="26"/>
          <w:szCs w:val="26"/>
          <w:lang w:val="en-US"/>
        </w:rPr>
        <w:t xml:space="preserve">nhà khoa học tập trung nghiên cứu, tìm hiểu </w:t>
      </w:r>
      <w:r w:rsidR="00B741D5">
        <w:rPr>
          <w:sz w:val="26"/>
          <w:szCs w:val="26"/>
          <w:lang w:val="en-US"/>
        </w:rPr>
        <w:t>đặc trưng sinh trắc của con ngườ</w:t>
      </w:r>
      <w:r w:rsidR="00CC1A9F">
        <w:rPr>
          <w:sz w:val="26"/>
          <w:szCs w:val="26"/>
          <w:lang w:val="en-US"/>
        </w:rPr>
        <w:t xml:space="preserve">i </w:t>
      </w:r>
      <w:r w:rsidR="00B741D5">
        <w:rPr>
          <w:sz w:val="26"/>
          <w:szCs w:val="26"/>
          <w:lang w:val="en-US"/>
        </w:rPr>
        <w:t>và áp dụng vào các biện pháp giúp nhận dạng, xác định danh tính của mỗi người.</w:t>
      </w:r>
    </w:p>
    <w:p w:rsidR="00B741D5" w:rsidRDefault="00B82291" w:rsidP="00751367">
      <w:pPr>
        <w:pStyle w:val="ListParagraph"/>
        <w:spacing w:after="0" w:line="360" w:lineRule="auto"/>
        <w:ind w:left="1571"/>
        <w:jc w:val="both"/>
        <w:rPr>
          <w:sz w:val="26"/>
          <w:szCs w:val="26"/>
          <w:lang w:val="en-US"/>
        </w:rPr>
      </w:pPr>
      <w:r>
        <w:rPr>
          <w:sz w:val="26"/>
          <w:szCs w:val="26"/>
          <w:lang w:val="en-US"/>
        </w:rPr>
        <w:t>Các đặc trưng sinh trắc được chia làm hai loại:</w:t>
      </w:r>
    </w:p>
    <w:p w:rsidR="00B82291" w:rsidRDefault="00B82291" w:rsidP="00751367">
      <w:pPr>
        <w:pStyle w:val="ListParagraph"/>
        <w:numPr>
          <w:ilvl w:val="0"/>
          <w:numId w:val="4"/>
        </w:numPr>
        <w:spacing w:after="0" w:line="360" w:lineRule="auto"/>
        <w:jc w:val="both"/>
        <w:rPr>
          <w:sz w:val="26"/>
          <w:szCs w:val="26"/>
          <w:lang w:val="en-US"/>
        </w:rPr>
      </w:pPr>
      <w:r w:rsidRPr="00B82291">
        <w:rPr>
          <w:sz w:val="26"/>
          <w:szCs w:val="26"/>
        </w:rPr>
        <w:t>Đặc trưng sinh lý: là các đặc trưng liên quan đến hình dạng, cấu tạo của cơ thể, ví dụ vân tay, khuôn mặt, vân lòng bàn tay, tĩnh mạch ngón tay, tĩnh mạch lòng bàn tay, tròng mắt, hình dạng tay, tai, cấu tạo răng, mùi cơ thể, ADN...</w:t>
      </w:r>
    </w:p>
    <w:p w:rsidR="00B82291" w:rsidRDefault="00B82291" w:rsidP="00751367">
      <w:pPr>
        <w:pStyle w:val="ListParagraph"/>
        <w:numPr>
          <w:ilvl w:val="0"/>
          <w:numId w:val="4"/>
        </w:numPr>
        <w:spacing w:after="0" w:line="360" w:lineRule="auto"/>
        <w:jc w:val="both"/>
        <w:rPr>
          <w:sz w:val="26"/>
          <w:szCs w:val="26"/>
          <w:lang w:val="en-US"/>
        </w:rPr>
      </w:pPr>
      <w:r w:rsidRPr="00B82291">
        <w:rPr>
          <w:sz w:val="26"/>
          <w:szCs w:val="26"/>
        </w:rPr>
        <w:t>Đặc trưng hành vi: là các đặc trưng liên quan đến hành động, ví dụ dáng đi, giọng nói, chữ ký, hình thức gõ phím…</w:t>
      </w:r>
    </w:p>
    <w:p w:rsidR="00F36EB2" w:rsidRDefault="00F36EB2" w:rsidP="00F36EB2">
      <w:pPr>
        <w:pStyle w:val="ListParagraph"/>
        <w:spacing w:after="0" w:line="360" w:lineRule="auto"/>
        <w:ind w:left="1931"/>
        <w:jc w:val="center"/>
        <w:rPr>
          <w:sz w:val="26"/>
          <w:szCs w:val="26"/>
          <w:lang w:val="en-US"/>
        </w:rPr>
      </w:pPr>
      <w:r>
        <w:rPr>
          <w:noProof/>
          <w:sz w:val="26"/>
          <w:szCs w:val="26"/>
          <w:lang w:val="en-US" w:eastAsia="en-US"/>
        </w:rPr>
        <w:drawing>
          <wp:inline distT="0" distB="0" distL="0" distR="0">
            <wp:extent cx="3895725" cy="3695700"/>
            <wp:effectExtent l="19050" t="0" r="9525" b="0"/>
            <wp:docPr id="2" name="Picture 2" descr="C:\Users\Thangbeomerock\Desktop\sinhtrachoc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gbeomerock\Desktop\sinhtrachoc02.jpg"/>
                    <pic:cNvPicPr>
                      <a:picLocks noChangeAspect="1" noChangeArrowheads="1"/>
                    </pic:cNvPicPr>
                  </pic:nvPicPr>
                  <pic:blipFill>
                    <a:blip r:embed="rId9"/>
                    <a:srcRect/>
                    <a:stretch>
                      <a:fillRect/>
                    </a:stretch>
                  </pic:blipFill>
                  <pic:spPr bwMode="auto">
                    <a:xfrm>
                      <a:off x="0" y="0"/>
                      <a:ext cx="3895725" cy="3695700"/>
                    </a:xfrm>
                    <a:prstGeom prst="rect">
                      <a:avLst/>
                    </a:prstGeom>
                    <a:noFill/>
                    <a:ln w="9525">
                      <a:noFill/>
                      <a:miter lim="800000"/>
                      <a:headEnd/>
                      <a:tailEnd/>
                    </a:ln>
                  </pic:spPr>
                </pic:pic>
              </a:graphicData>
            </a:graphic>
          </wp:inline>
        </w:drawing>
      </w:r>
    </w:p>
    <w:p w:rsidR="002C0687" w:rsidRDefault="002C0687" w:rsidP="00F36EB2">
      <w:pPr>
        <w:pStyle w:val="ListParagraph"/>
        <w:spacing w:after="0" w:line="360" w:lineRule="auto"/>
        <w:ind w:left="1931"/>
        <w:jc w:val="center"/>
        <w:rPr>
          <w:sz w:val="26"/>
          <w:szCs w:val="26"/>
          <w:lang w:val="en-US"/>
        </w:rPr>
      </w:pPr>
      <w:r>
        <w:rPr>
          <w:sz w:val="26"/>
          <w:szCs w:val="26"/>
          <w:lang w:val="en-US"/>
        </w:rPr>
        <w:lastRenderedPageBreak/>
        <w:t>Hình 1- Những đặc trưng sinh trắc học chính của con người</w:t>
      </w:r>
    </w:p>
    <w:p w:rsidR="00B82291" w:rsidRPr="00963D46" w:rsidRDefault="00B70A4C" w:rsidP="00751367">
      <w:pPr>
        <w:pStyle w:val="ListParagraph"/>
        <w:spacing w:after="0" w:line="360" w:lineRule="auto"/>
        <w:ind w:left="1560"/>
        <w:jc w:val="both"/>
        <w:rPr>
          <w:sz w:val="26"/>
          <w:szCs w:val="26"/>
        </w:rPr>
      </w:pPr>
      <w:r w:rsidRPr="00B70A4C">
        <w:rPr>
          <w:sz w:val="26"/>
          <w:szCs w:val="26"/>
        </w:rPr>
        <w:t>Công nghệ sinh trắc học (biometric)</w:t>
      </w:r>
      <w:r w:rsidR="005577DA">
        <w:rPr>
          <w:sz w:val="26"/>
          <w:szCs w:val="26"/>
          <w:lang w:val="en-US"/>
        </w:rPr>
        <w:t xml:space="preserve"> [10]</w:t>
      </w:r>
      <w:r w:rsidRPr="00B70A4C">
        <w:rPr>
          <w:sz w:val="26"/>
          <w:szCs w:val="26"/>
        </w:rPr>
        <w:t xml:space="preserve"> là công nghệ sử dụng các thuộc tính vật lý hoặc các mẫu hành vi, các đặc điểm sinh học đặc trưng như mẫu vân tay, mẫu võng mạc mắ</w:t>
      </w:r>
      <w:r w:rsidR="00A40AFB">
        <w:rPr>
          <w:sz w:val="26"/>
          <w:szCs w:val="26"/>
        </w:rPr>
        <w:t xml:space="preserve">t, </w:t>
      </w:r>
      <w:r w:rsidR="00A40AFB">
        <w:rPr>
          <w:sz w:val="26"/>
          <w:szCs w:val="26"/>
          <w:lang w:val="en-US"/>
        </w:rPr>
        <w:t>gi</w:t>
      </w:r>
      <w:r w:rsidRPr="00B70A4C">
        <w:rPr>
          <w:sz w:val="26"/>
          <w:szCs w:val="26"/>
        </w:rPr>
        <w:t>ọ</w:t>
      </w:r>
      <w:r w:rsidR="00CB6B0B">
        <w:rPr>
          <w:sz w:val="26"/>
          <w:szCs w:val="26"/>
        </w:rPr>
        <w:t>ng nói, khu</w:t>
      </w:r>
      <w:r w:rsidR="00CB6B0B">
        <w:rPr>
          <w:sz w:val="26"/>
          <w:szCs w:val="26"/>
          <w:lang w:val="en-US"/>
        </w:rPr>
        <w:t>ô</w:t>
      </w:r>
      <w:r w:rsidRPr="00B70A4C">
        <w:rPr>
          <w:sz w:val="26"/>
          <w:szCs w:val="26"/>
        </w:rPr>
        <w:t>n mặt, dáng đi...để nhận diện ra cá thể người là duy nhất tồn tại trong một cơ sở dữ liệu. Công nghệ sinh trắc học được áp dụng phổ biến và lâu đời nhất là công nghệ nhận dạng dấu vân tay (hình thức điểm chỉ dấu vân tay) bởi vì dấu vân tay được nhận biết như là một đặc điểm quan trọng để phân biệt giữa người này và người khác. Ngày nay với sự phát triển không ngừng của công nghệ thông tin, công nghệ sinh trắc học ngày càng được nghiên cứu mở rộng và phát triên lên tầm cao mới đáp ứng được các yêu cầu ngày càng cao về bảo mật, an toàn dữ liệu mà các phương pháp thông thường khác không thể thực hiện được.</w:t>
      </w:r>
      <w:r w:rsidR="00B82291" w:rsidRPr="00B82291">
        <w:rPr>
          <w:sz w:val="26"/>
          <w:szCs w:val="26"/>
        </w:rPr>
        <w:t> </w:t>
      </w:r>
      <w:r w:rsidRPr="00B70A4C">
        <w:rPr>
          <w:sz w:val="26"/>
          <w:szCs w:val="26"/>
        </w:rPr>
        <w:t>Với nhu cầu bảo mật ngày càng cao của các ứng dụng như kiểm soát truy nhập, kiểm soát vào ra, kiểm soát xuất nhập cảnh… nhận dạng sinh trắc học đã chứng minh tiềm năng   ứng dụng trong các hệ thống quản lý nhân dạng số lượng lớn.</w:t>
      </w:r>
      <w:r w:rsidR="00210EBB" w:rsidRPr="00210EBB">
        <w:rPr>
          <w:sz w:val="26"/>
          <w:szCs w:val="26"/>
        </w:rPr>
        <w:t xml:space="preserve"> </w:t>
      </w:r>
    </w:p>
    <w:p w:rsidR="00751367" w:rsidRPr="00963D46" w:rsidRDefault="00751367" w:rsidP="00B70A4C">
      <w:pPr>
        <w:pStyle w:val="ListParagraph"/>
        <w:spacing w:after="0" w:line="360" w:lineRule="auto"/>
        <w:ind w:left="1560"/>
        <w:rPr>
          <w:sz w:val="26"/>
          <w:szCs w:val="26"/>
        </w:rPr>
      </w:pPr>
    </w:p>
    <w:p w:rsidR="0088361F" w:rsidRPr="00963D46" w:rsidRDefault="0088361F" w:rsidP="007A6523">
      <w:pPr>
        <w:pStyle w:val="ListParagraph"/>
        <w:numPr>
          <w:ilvl w:val="1"/>
          <w:numId w:val="2"/>
        </w:numPr>
        <w:spacing w:after="0" w:line="360" w:lineRule="auto"/>
        <w:outlineLvl w:val="2"/>
        <w:rPr>
          <w:i/>
          <w:sz w:val="26"/>
          <w:szCs w:val="26"/>
        </w:rPr>
      </w:pPr>
      <w:bookmarkStart w:id="4" w:name="_Toc292878406"/>
      <w:r w:rsidRPr="00963D46">
        <w:rPr>
          <w:i/>
          <w:sz w:val="26"/>
          <w:szCs w:val="26"/>
        </w:rPr>
        <w:t>Cấu trúc hệ thống sinh trắc học</w:t>
      </w:r>
      <w:bookmarkEnd w:id="4"/>
    </w:p>
    <w:p w:rsidR="00D85311" w:rsidRPr="00963D46" w:rsidRDefault="00AE1CCD" w:rsidP="00E60942">
      <w:pPr>
        <w:pStyle w:val="ListParagraph"/>
        <w:spacing w:after="0" w:line="360" w:lineRule="auto"/>
        <w:ind w:left="1571"/>
        <w:jc w:val="both"/>
        <w:rPr>
          <w:sz w:val="26"/>
          <w:szCs w:val="26"/>
        </w:rPr>
      </w:pPr>
      <w:r w:rsidRPr="00963D46">
        <w:rPr>
          <w:sz w:val="26"/>
          <w:szCs w:val="26"/>
        </w:rPr>
        <w:t xml:space="preserve">Dựa vào những đặc điểm sinh trắc học của con người, các hệ thống nhận dạng sinh trắc học ra đời nhằm giải quyết nhiều vấn đề có liên quan tới bảo mật, an ninh, khoa học hay các nhu cầu khác trong cuộc sống. </w:t>
      </w:r>
      <w:r w:rsidR="003B6596" w:rsidRPr="003B6596">
        <w:rPr>
          <w:sz w:val="26"/>
          <w:szCs w:val="26"/>
        </w:rPr>
        <w:t>Cấu tạo cơ bản của một hệ thống nhận dạng sinh trắc học bao gồm các thành phần sau:</w:t>
      </w:r>
    </w:p>
    <w:p w:rsidR="003B6596" w:rsidRDefault="003B6596" w:rsidP="00D85311">
      <w:pPr>
        <w:pStyle w:val="ListParagraph"/>
        <w:spacing w:after="0" w:line="360" w:lineRule="auto"/>
        <w:ind w:left="1571"/>
        <w:rPr>
          <w:sz w:val="26"/>
          <w:szCs w:val="26"/>
          <w:lang w:val="en-US"/>
        </w:rPr>
      </w:pPr>
      <w:r>
        <w:rPr>
          <w:noProof/>
          <w:sz w:val="26"/>
          <w:szCs w:val="26"/>
          <w:lang w:val="en-US" w:eastAsia="en-US"/>
        </w:rPr>
        <w:drawing>
          <wp:inline distT="0" distB="0" distL="0" distR="0">
            <wp:extent cx="4676775" cy="2021164"/>
            <wp:effectExtent l="19050" t="0" r="9525" b="0"/>
            <wp:docPr id="1" name="Picture 1" descr="C:\Users\Thangbeomerock\Desktop\sinhtrachoc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angbeomerock\Desktop\sinhtrachoc04.jpg"/>
                    <pic:cNvPicPr>
                      <a:picLocks noChangeAspect="1" noChangeArrowheads="1"/>
                    </pic:cNvPicPr>
                  </pic:nvPicPr>
                  <pic:blipFill>
                    <a:blip r:embed="rId10"/>
                    <a:srcRect/>
                    <a:stretch>
                      <a:fillRect/>
                    </a:stretch>
                  </pic:blipFill>
                  <pic:spPr bwMode="auto">
                    <a:xfrm>
                      <a:off x="0" y="0"/>
                      <a:ext cx="4676775" cy="2021164"/>
                    </a:xfrm>
                    <a:prstGeom prst="rect">
                      <a:avLst/>
                    </a:prstGeom>
                    <a:noFill/>
                    <a:ln w="9525">
                      <a:noFill/>
                      <a:miter lim="800000"/>
                      <a:headEnd/>
                      <a:tailEnd/>
                    </a:ln>
                  </pic:spPr>
                </pic:pic>
              </a:graphicData>
            </a:graphic>
          </wp:inline>
        </w:drawing>
      </w:r>
    </w:p>
    <w:p w:rsidR="002C0687" w:rsidRDefault="002C0687" w:rsidP="002C0687">
      <w:pPr>
        <w:pStyle w:val="ListParagraph"/>
        <w:spacing w:after="0" w:line="360" w:lineRule="auto"/>
        <w:ind w:left="1571"/>
        <w:jc w:val="center"/>
        <w:rPr>
          <w:sz w:val="26"/>
          <w:szCs w:val="26"/>
          <w:lang w:val="en-US"/>
        </w:rPr>
      </w:pPr>
      <w:r>
        <w:rPr>
          <w:sz w:val="26"/>
          <w:szCs w:val="26"/>
          <w:lang w:val="en-US"/>
        </w:rPr>
        <w:lastRenderedPageBreak/>
        <w:t>Hình 2 – Sơ đồ tổ chức của một hệ thống sinh trắc học</w:t>
      </w:r>
    </w:p>
    <w:p w:rsidR="003B6596" w:rsidRDefault="003B6596" w:rsidP="00D85311">
      <w:pPr>
        <w:pStyle w:val="ListParagraph"/>
        <w:spacing w:after="0" w:line="360" w:lineRule="auto"/>
        <w:ind w:left="1571"/>
        <w:rPr>
          <w:sz w:val="26"/>
          <w:szCs w:val="26"/>
          <w:lang w:val="en-US"/>
        </w:rPr>
      </w:pPr>
    </w:p>
    <w:p w:rsidR="003B6596" w:rsidRPr="003B6596" w:rsidRDefault="003B6596" w:rsidP="00E60942">
      <w:pPr>
        <w:pStyle w:val="ListParagraph"/>
        <w:numPr>
          <w:ilvl w:val="0"/>
          <w:numId w:val="4"/>
        </w:numPr>
        <w:spacing w:after="0" w:line="360" w:lineRule="auto"/>
        <w:jc w:val="both"/>
        <w:rPr>
          <w:sz w:val="26"/>
          <w:szCs w:val="26"/>
        </w:rPr>
      </w:pPr>
      <w:r w:rsidRPr="003B6596">
        <w:rPr>
          <w:sz w:val="26"/>
          <w:szCs w:val="26"/>
        </w:rPr>
        <w:t>Thiết bị thu nhận đặc trưng (sensor): đây là thiết bị tương tác với người dùng nhằm thu nhận các đặc điểm sinh trắc của người đó. Một số loại thiết bị thu nhận điển hình gồm camera nhằm chụp ảnh khuôn mặt, tròng mắt, hình dáng tai; micro dùng thu âm giọng nói; thiết bị thu nhận vân tay; thiết bị thu nhận tĩnh mạch; thiết bị thu nhận ADN…</w:t>
      </w:r>
    </w:p>
    <w:p w:rsidR="003B6596" w:rsidRPr="003B6596" w:rsidRDefault="003B6596" w:rsidP="00E60942">
      <w:pPr>
        <w:pStyle w:val="ListParagraph"/>
        <w:numPr>
          <w:ilvl w:val="0"/>
          <w:numId w:val="4"/>
        </w:numPr>
        <w:spacing w:after="0" w:line="360" w:lineRule="auto"/>
        <w:jc w:val="both"/>
        <w:rPr>
          <w:sz w:val="26"/>
          <w:szCs w:val="26"/>
        </w:rPr>
      </w:pPr>
      <w:r w:rsidRPr="003B6596">
        <w:rPr>
          <w:sz w:val="26"/>
          <w:szCs w:val="26"/>
        </w:rPr>
        <w:t>Xử lý: đây là khối nhằm trích và chọn ra các đặc trưng riêng biệt của người và lưu lại thành các mẫu. Mỗi người có một mẫu riêng, chính sự duy nhất của mỗi đặc trưng sinh trắc của mỗi người được thể hiện ở sự duy nhất của mẫu tạo ra này. Nếu là lần đầu tiên người sử dụng đăng ký với hệ thống, mẫu tạo ra sẽ được cập nhật vào cơ sở dữ liệu mẫu. Nếu là những lần đăng nhập sau, mẫu này sẽ được so sánh với các mẫu có sẵn để xác định danh tính của người có mẫu đó.</w:t>
      </w:r>
    </w:p>
    <w:p w:rsidR="003B6596" w:rsidRPr="003B6596" w:rsidRDefault="003B6596" w:rsidP="00E60942">
      <w:pPr>
        <w:pStyle w:val="ListParagraph"/>
        <w:numPr>
          <w:ilvl w:val="0"/>
          <w:numId w:val="4"/>
        </w:numPr>
        <w:spacing w:after="0" w:line="360" w:lineRule="auto"/>
        <w:jc w:val="both"/>
        <w:rPr>
          <w:sz w:val="26"/>
          <w:szCs w:val="26"/>
        </w:rPr>
      </w:pPr>
      <w:r w:rsidRPr="003B6596">
        <w:rPr>
          <w:sz w:val="26"/>
          <w:szCs w:val="26"/>
        </w:rPr>
        <w:t>Cơ sở dữ liệu mẫu: lưu trữ dữ liệu về các mẫu sinh trắc của các cá nhân nhằm phục vụ cho việc đối sánh.</w:t>
      </w:r>
    </w:p>
    <w:p w:rsidR="003B6596" w:rsidRPr="00BE5A95" w:rsidRDefault="003B6596" w:rsidP="00E60942">
      <w:pPr>
        <w:pStyle w:val="ListParagraph"/>
        <w:numPr>
          <w:ilvl w:val="0"/>
          <w:numId w:val="4"/>
        </w:numPr>
        <w:spacing w:after="0" w:line="360" w:lineRule="auto"/>
        <w:jc w:val="both"/>
        <w:rPr>
          <w:sz w:val="26"/>
          <w:szCs w:val="26"/>
        </w:rPr>
      </w:pPr>
      <w:r w:rsidRPr="003B6596">
        <w:rPr>
          <w:sz w:val="26"/>
          <w:szCs w:val="26"/>
        </w:rPr>
        <w:t>So sánh và ra quyết định: từ mẫu của người vừa thu thập được, mẫu này sẽ được so sánh với các mẫu có sẵn trong cơ sở dữ liệu để xác định xem mẫu này trùng với mẫu lưu sẵn nào. Nếu việc so sánh cho thấy có một mẫu trùng hợp, hệ thống sẽ ra quyết định dựa trên việc xác thực được danh tính của mẫu mới thu nhận.</w:t>
      </w:r>
    </w:p>
    <w:p w:rsidR="00BE5A95" w:rsidRPr="00963D46" w:rsidRDefault="00BE5A95" w:rsidP="00E60942">
      <w:pPr>
        <w:pStyle w:val="ListParagraph"/>
        <w:spacing w:after="0" w:line="360" w:lineRule="auto"/>
        <w:ind w:left="1701"/>
        <w:jc w:val="both"/>
        <w:rPr>
          <w:sz w:val="26"/>
          <w:szCs w:val="26"/>
        </w:rPr>
      </w:pPr>
      <w:r w:rsidRPr="00BE5A95">
        <w:rPr>
          <w:sz w:val="26"/>
          <w:szCs w:val="26"/>
        </w:rPr>
        <w:t>Các hệ thống nhận dạng sinh trắc học đem đến một giải pháp an toàn hơn cho các ứng dụng bảo mật vì các đặc trưng sinh trắc là:</w:t>
      </w:r>
    </w:p>
    <w:p w:rsidR="00BE5A95" w:rsidRPr="00BE5A95" w:rsidRDefault="00BE5A95" w:rsidP="00E60942">
      <w:pPr>
        <w:pStyle w:val="ListParagraph"/>
        <w:numPr>
          <w:ilvl w:val="0"/>
          <w:numId w:val="4"/>
        </w:numPr>
        <w:spacing w:after="0" w:line="360" w:lineRule="auto"/>
        <w:ind w:left="2127" w:hanging="426"/>
        <w:jc w:val="both"/>
        <w:rPr>
          <w:sz w:val="26"/>
          <w:szCs w:val="26"/>
        </w:rPr>
      </w:pPr>
      <w:r w:rsidRPr="00963D46">
        <w:rPr>
          <w:sz w:val="26"/>
          <w:szCs w:val="26"/>
        </w:rPr>
        <w:t>D</w:t>
      </w:r>
      <w:r w:rsidRPr="00BE5A95">
        <w:rPr>
          <w:sz w:val="26"/>
          <w:szCs w:val="26"/>
        </w:rPr>
        <w:t>uy nhất: nguyên tắc cơ bản để xây dựng các hệ thống nhận dạng sinh trắc học là tính duy nhất của các đặc trưng đó. Tùy theo những đặc trưng sinh trắc khác nhau mà tính duy nhất của hệ thống khác nhau. Ví dụ về lý thuyết hiện nay, đặc trưng về tròng mắt có thể phân biệt được 1078 người khác nhau.</w:t>
      </w:r>
    </w:p>
    <w:p w:rsidR="00BE5A95" w:rsidRPr="00BE5A95" w:rsidRDefault="00BE5A95" w:rsidP="00E60942">
      <w:pPr>
        <w:pStyle w:val="ListParagraph"/>
        <w:numPr>
          <w:ilvl w:val="0"/>
          <w:numId w:val="4"/>
        </w:numPr>
        <w:spacing w:after="0" w:line="360" w:lineRule="auto"/>
        <w:ind w:left="2127" w:hanging="426"/>
        <w:jc w:val="both"/>
        <w:rPr>
          <w:sz w:val="26"/>
          <w:szCs w:val="26"/>
        </w:rPr>
      </w:pPr>
      <w:r w:rsidRPr="00BE5A95">
        <w:rPr>
          <w:sz w:val="26"/>
          <w:szCs w:val="26"/>
        </w:rPr>
        <w:lastRenderedPageBreak/>
        <w:t>Không thể chia sẻ: các đặc trưng sinh trắc là thuộc tính riêng gắn liền với mỗi cá nhân, vì vậy không thể chia sẻ việc sử dụng các đặc trưng đó với người khác như có thể chia sẻ việc sử dụng mật khẩu hoặc thẻ.</w:t>
      </w:r>
    </w:p>
    <w:p w:rsidR="00BE5A95" w:rsidRPr="00BE5A95" w:rsidRDefault="00BE5A95" w:rsidP="00E60942">
      <w:pPr>
        <w:pStyle w:val="ListParagraph"/>
        <w:numPr>
          <w:ilvl w:val="0"/>
          <w:numId w:val="4"/>
        </w:numPr>
        <w:spacing w:after="0" w:line="360" w:lineRule="auto"/>
        <w:ind w:left="2127" w:hanging="426"/>
        <w:jc w:val="both"/>
        <w:rPr>
          <w:sz w:val="26"/>
          <w:szCs w:val="26"/>
        </w:rPr>
      </w:pPr>
      <w:r w:rsidRPr="00BE5A95">
        <w:rPr>
          <w:sz w:val="26"/>
          <w:szCs w:val="26"/>
        </w:rPr>
        <w:t>Không thể sao chép: các đặc trưng sinh trắc gần như không thể bị sao chép, đặc biệt là với các công nghệ mới đảm bảo đặc trưng đang được thu nhận là từ một người sống, không phải từ một bản sao chép.</w:t>
      </w:r>
    </w:p>
    <w:p w:rsidR="00BE5A95" w:rsidRPr="00F277EA" w:rsidRDefault="00BE5A95" w:rsidP="00E60942">
      <w:pPr>
        <w:pStyle w:val="ListParagraph"/>
        <w:numPr>
          <w:ilvl w:val="0"/>
          <w:numId w:val="4"/>
        </w:numPr>
        <w:spacing w:after="0" w:line="360" w:lineRule="auto"/>
        <w:ind w:left="2127" w:hanging="426"/>
        <w:jc w:val="both"/>
        <w:rPr>
          <w:sz w:val="26"/>
          <w:szCs w:val="26"/>
        </w:rPr>
      </w:pPr>
      <w:r w:rsidRPr="00BE5A95">
        <w:rPr>
          <w:sz w:val="26"/>
          <w:szCs w:val="26"/>
        </w:rPr>
        <w:t> Không thể mất: ngoại trừ những trường hợp tai nạn, các đặc trưng sinh trắc không thể bị mất đi.</w:t>
      </w:r>
    </w:p>
    <w:p w:rsidR="00F277EA" w:rsidRPr="00F277EA" w:rsidRDefault="00F277EA" w:rsidP="00E60942">
      <w:pPr>
        <w:pStyle w:val="ListParagraph"/>
        <w:spacing w:after="0" w:line="360" w:lineRule="auto"/>
        <w:ind w:left="1701"/>
        <w:jc w:val="both"/>
        <w:rPr>
          <w:sz w:val="26"/>
          <w:szCs w:val="26"/>
        </w:rPr>
      </w:pPr>
      <w:r w:rsidRPr="00210EBB">
        <w:rPr>
          <w:sz w:val="26"/>
          <w:szCs w:val="26"/>
        </w:rPr>
        <w:t xml:space="preserve">Qua những đặc điểm như trên, việc nhận dạng sinh trắc học một mặt nâng cao tính bảo mật. giảm thiểu gian lận, loại bỏ các vấn đề liên quan đến việc quên hoặc mất mật khẩu, thẻ tín dụng, thẻ ATM… Mặt khác, nó cũng cho phép quản lý, giám sát tự động hành vi của con người: ai làm việc đó, ở đâu và khi nào. </w:t>
      </w:r>
      <w:r>
        <w:rPr>
          <w:sz w:val="26"/>
          <w:szCs w:val="26"/>
        </w:rPr>
        <w:t>Ng</w:t>
      </w:r>
      <w:r w:rsidRPr="00751367">
        <w:rPr>
          <w:sz w:val="26"/>
          <w:szCs w:val="26"/>
        </w:rPr>
        <w:t>oài ra, v</w:t>
      </w:r>
      <w:r w:rsidRPr="00210EBB">
        <w:rPr>
          <w:sz w:val="26"/>
          <w:szCs w:val="26"/>
        </w:rPr>
        <w:t>ới khả năng dễ dàng tích hợp với các hệ thống khác, các hệ thống nhận dạng sinh trắc học đang ngày càng được áp dụng nhiều hơn, cũng như được đầu tư nghiên cứu nhiều hơn nhằm tăng tính bảo mật, ổn định và thân thiện với người dùng.</w:t>
      </w:r>
    </w:p>
    <w:p w:rsidR="00F277EA" w:rsidRPr="00BE5A95" w:rsidRDefault="00F277EA" w:rsidP="00F277EA">
      <w:pPr>
        <w:pStyle w:val="ListParagraph"/>
        <w:spacing w:after="0" w:line="360" w:lineRule="auto"/>
        <w:ind w:left="1701"/>
        <w:rPr>
          <w:sz w:val="26"/>
          <w:szCs w:val="26"/>
        </w:rPr>
      </w:pPr>
    </w:p>
    <w:p w:rsidR="0088361F" w:rsidRPr="00631BF9" w:rsidRDefault="0088361F" w:rsidP="007A6523">
      <w:pPr>
        <w:pStyle w:val="ListParagraph"/>
        <w:numPr>
          <w:ilvl w:val="1"/>
          <w:numId w:val="2"/>
        </w:numPr>
        <w:spacing w:after="0" w:line="360" w:lineRule="auto"/>
        <w:outlineLvl w:val="2"/>
        <w:rPr>
          <w:i/>
          <w:sz w:val="26"/>
          <w:szCs w:val="26"/>
        </w:rPr>
      </w:pPr>
      <w:bookmarkStart w:id="5" w:name="_Toc292878407"/>
      <w:r w:rsidRPr="00631BF9">
        <w:rPr>
          <w:i/>
          <w:sz w:val="26"/>
          <w:szCs w:val="26"/>
        </w:rPr>
        <w:t>Ứng dụng của hệ thống sinh trắc học</w:t>
      </w:r>
      <w:bookmarkEnd w:id="5"/>
    </w:p>
    <w:p w:rsidR="00BE5A95" w:rsidRPr="00963D46" w:rsidRDefault="006A2812" w:rsidP="00E60942">
      <w:pPr>
        <w:pStyle w:val="ListParagraph"/>
        <w:spacing w:after="0" w:line="360" w:lineRule="auto"/>
        <w:ind w:left="1571"/>
        <w:jc w:val="both"/>
        <w:rPr>
          <w:sz w:val="26"/>
          <w:szCs w:val="26"/>
        </w:rPr>
      </w:pPr>
      <w:r>
        <w:rPr>
          <w:sz w:val="26"/>
          <w:szCs w:val="26"/>
          <w:lang w:val="en-US"/>
        </w:rPr>
        <w:tab/>
      </w:r>
      <w:r w:rsidR="00CB1615" w:rsidRPr="00CB1615">
        <w:rPr>
          <w:sz w:val="26"/>
          <w:szCs w:val="26"/>
        </w:rPr>
        <w:t>Với các ưu điểm về tính an toàn, tiện lợi so với các phương pháp xác thực truyền thống, các hệ thống sinh trắc đang ngày càng trở nên phổ biến đối với các ứng dụng cần xác thực danh tính của người sử dụng.Các ứng dụng của nhận dạng sinh trắc học rất đa dạng, được áp dụng rộng rãi trong cả các hoạt động của chính phủ cũng như các công ty, tổ chức thương mại, bao gồm từ việc quản lý nhân công, quản lý khách hàng, quản lý vào ra, tới quản lý xuất nhập cảnh, quản lý tội phạm… Theo International Biometric Group, các ứng dụng của nhận dạng sinh trắc học có thể được liệt kê như sau</w:t>
      </w:r>
      <w:r w:rsidR="005577DA" w:rsidRPr="005577DA">
        <w:rPr>
          <w:sz w:val="26"/>
          <w:szCs w:val="26"/>
        </w:rPr>
        <w:t xml:space="preserve"> [</w:t>
      </w:r>
      <w:r w:rsidR="005577DA" w:rsidRPr="00BD5534">
        <w:rPr>
          <w:sz w:val="26"/>
          <w:szCs w:val="26"/>
        </w:rPr>
        <w:t>10]</w:t>
      </w:r>
      <w:r w:rsidR="00CB1615" w:rsidRPr="00CB1615">
        <w:rPr>
          <w:sz w:val="26"/>
          <w:szCs w:val="26"/>
        </w:rPr>
        <w:t>:</w:t>
      </w:r>
    </w:p>
    <w:p w:rsidR="00CD493C" w:rsidRPr="00CD493C" w:rsidRDefault="00CD493C" w:rsidP="00E60942">
      <w:pPr>
        <w:pStyle w:val="ListParagraph"/>
        <w:numPr>
          <w:ilvl w:val="0"/>
          <w:numId w:val="4"/>
        </w:numPr>
        <w:spacing w:after="0" w:line="360" w:lineRule="auto"/>
        <w:jc w:val="both"/>
        <w:rPr>
          <w:sz w:val="26"/>
          <w:szCs w:val="26"/>
        </w:rPr>
      </w:pPr>
      <w:r w:rsidRPr="00F910C9">
        <w:rPr>
          <w:sz w:val="26"/>
          <w:szCs w:val="26"/>
        </w:rPr>
        <w:lastRenderedPageBreak/>
        <w:t>T</w:t>
      </w:r>
      <w:r w:rsidRPr="00CD493C">
        <w:rPr>
          <w:sz w:val="26"/>
          <w:szCs w:val="26"/>
        </w:rPr>
        <w:t>hi hành pháp luật: công nghệ nhận dạng sinh trắc học đã được sử dụng từ lâu như một phương tiện an toàn để xác thực danh tính của tội phạm. Một trong các ứng dụng này là thu thập vân tay tại hiện trường các vụ án, so sánh với các mẫu vân tay có sẵn trong cơ sở dữ liệu để xác định danh tính của người cần điều tra. Hiện nay, cơ sở dữ liệu vân tay lớn nhất thuộc về Cục điều tra liên bang Mỹ FBI với khoảng 70 triệu mẫ</w:t>
      </w:r>
      <w:r w:rsidR="00FB2F80">
        <w:rPr>
          <w:sz w:val="26"/>
          <w:szCs w:val="26"/>
        </w:rPr>
        <w:t>u vân tay</w:t>
      </w:r>
      <w:r w:rsidR="00FB2F80" w:rsidRPr="00FB2F80">
        <w:rPr>
          <w:sz w:val="26"/>
          <w:szCs w:val="26"/>
        </w:rPr>
        <w:t xml:space="preserve">; quản lý công văn, hợp đồng (sử dụng công nghệ nhận dạng vân tay); </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t>Giám sát: các hệ thống nhận dạng sinh trắc học được sử dụng để tự động định vị, theo dõi và định danh người trong một khu vực nhất định. Hiện nay, các hệ thống này bao gồm một số camera giám sát kết hợp với các đặc trưng sinh trắc để giám sát. Khuôn mặt là đặc trưng sinh trắc được sử dụng nhiều nhất trong loại này. Những hệ thống giám sát gần đây nhất đã có thể xác định được danh tính của người từ khoảng cách 200m sử dụng khuôn mặt. Tròng mắt cũng đang được ứng dụng để xác định danh tính từ khoảng cách xa. So với khuôn mặt, tròng mắt cho độ chính xác cao hơn nhưng vì kích thước nhỏ nên việc thu nhận tròng mắt yêu cầu khoảng cách gần hơn. Những hệ thống gần đây đã cho phép nhận dạng người sử dụng tròng mắt từ khoảng cách 15m.</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t xml:space="preserve">Xuất nhập cảnh: việc tự động hóa và tăng cường an ninh trong việc xác thực danh tính của người xuất nhập cảnh đang ngày càng được quan tâm khi số lượng người xuất nhập cảnh đang tăng lên nhanh chóng. Hiện nay, hộ chiếu điện tử đã trở thành một tiêu chuẩn quốc tế ICAO và được áp dụng rộng rãi tại hơn 70 nước bao gồm Mỹ, Liên minh Châu Âu (Anh, Pháp, Đức, Italia, Hà Lan…), Úc, Hàn Quốc, Singapore… </w:t>
      </w:r>
      <w:r w:rsidR="00FB2F80" w:rsidRPr="00FB2F80">
        <w:rPr>
          <w:sz w:val="26"/>
          <w:szCs w:val="26"/>
        </w:rPr>
        <w:t xml:space="preserve">Hộ chiếu điện tử (e-Passport - sử dụng công nghệ nhận dạng vân tay, nhận dạng mặt người) </w:t>
      </w:r>
      <w:r w:rsidRPr="00CD493C">
        <w:rPr>
          <w:sz w:val="26"/>
          <w:szCs w:val="26"/>
        </w:rPr>
        <w:t>là một loại thẻ thông minh có bộ nhớ lưu trữ các thông tin về đặc trưng sinh trắc của cá nhân có thể bao gồm vân tay, khuôn mặt, tròng mắt.</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lastRenderedPageBreak/>
        <w:t>Chống gian lận: công nghệ nhận dạng sinh trắc học có thể được sử dụng trong các ứng dụng công cộng nhằm kiểm soát việc một cá nhân hưởng lợi từ việc đăng ký nhiều danh tính khác nhau. Hiện nay, liên hiệp quốc đã và đang sử dụng vân tay để kiểm soát việc trợ cấp lương thực tránh trường hợp một người có thể gian lận trong việc nhận trợ cấp nhiều lần khi khai báo nhiều danh tính khác nhau.</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t>Khách du lịch tin cậy: các ứng dụng này cho phép khách du lịch đăng ký các đặc trưng sinh trắc như vân tay, tròng mắt với chương trình giúp cho những lần du lịch tiếp theo đơn giản, nhanh chóng hơn nhiều khi chỉ phải kiểm tra nhân dạng tại các kios, điển hình như chi nhánh Disneyland ở Florida và Hồng Kông đã thực hiện đưa nhận dạng vân tay vào việc bán vé.</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t>Quản lý vào ra: công nghệ nhận dạng sinh trắc học có thể được sử dụng nhằm xác định hoặc xác thực nhân dạng của người được quyền vào ra ở những khu vực cụ thể</w:t>
      </w:r>
      <w:r w:rsidR="00FB2F80" w:rsidRPr="00FB2F80">
        <w:rPr>
          <w:sz w:val="26"/>
          <w:szCs w:val="26"/>
        </w:rPr>
        <w:t xml:space="preserve">; </w:t>
      </w:r>
      <w:r w:rsidR="00A20F6E" w:rsidRPr="00A20F6E">
        <w:rPr>
          <w:sz w:val="26"/>
          <w:szCs w:val="26"/>
        </w:rPr>
        <w:t>h</w:t>
      </w:r>
      <w:r w:rsidR="00FB2F80" w:rsidRPr="00FB2F80">
        <w:rPr>
          <w:sz w:val="26"/>
          <w:szCs w:val="26"/>
        </w:rPr>
        <w:t>ệ thống điều khiển truy cập: là hệ thống xác thực cho phép truy cập tới các khu vực hoặc nguồn tài nguyên (tài khoản ngân hàng, máy tính và mạng máy tính, website, cửa ra vào...); AFIS (Automated Fingerprint Identification System - Hệ thống nhận dạng vân tay tự động)...</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t>Quản lý nhân công: vân tay đã được sử dụng rất phổ biến trong việc quản lý thời gian đi, thời gian đến, giám sát sự có mặt củ</w:t>
      </w:r>
      <w:r w:rsidR="00FB2F80">
        <w:rPr>
          <w:sz w:val="26"/>
          <w:szCs w:val="26"/>
        </w:rPr>
        <w:t>a nhân công</w:t>
      </w:r>
      <w:r w:rsidR="00FB2F80" w:rsidRPr="00FB2F80">
        <w:rPr>
          <w:sz w:val="26"/>
          <w:szCs w:val="26"/>
        </w:rPr>
        <w:t>; chấm công và tính lương (trong các nhà máy xí nghiệp - sử dụng công nghệ nhận dạng vân tay)</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t xml:space="preserve">Quản lý khách hàng: các ứng dụng loại này cần xác thực danh tính của khách hàng trước khi thực hiện các giao dịch. Thay cho các phương thức truyền thống như mật khẩu, số PIN, thẻ, chữ ký, khách hàng có thể sử dụng các đặc trưng sinh trắc để xác thực danh tính của mình một cách nhanh chóng, thuận tiện và an toàn. Rất nhiều các ngân hàng trên thế giới đã đưa nhận dạng vân tay, khuôn mặt, tròng mắt và tĩnh mạch lòng bàn tay vào việc thực hiện các giao </w:t>
      </w:r>
      <w:r w:rsidRPr="00CD493C">
        <w:rPr>
          <w:sz w:val="26"/>
          <w:szCs w:val="26"/>
        </w:rPr>
        <w:lastRenderedPageBreak/>
        <w:t>dịch vớ</w:t>
      </w:r>
      <w:r w:rsidR="00FB2F80">
        <w:rPr>
          <w:sz w:val="26"/>
          <w:szCs w:val="26"/>
        </w:rPr>
        <w:t>i khách hàng</w:t>
      </w:r>
      <w:r w:rsidR="00FB2F80" w:rsidRPr="00FB2F80">
        <w:rPr>
          <w:sz w:val="26"/>
          <w:szCs w:val="26"/>
        </w:rPr>
        <w:t>; thanh toán ngân hàng; cây trả tiền tự động ATM...</w:t>
      </w:r>
    </w:p>
    <w:p w:rsidR="00CD493C" w:rsidRPr="00CD493C" w:rsidRDefault="00CD493C" w:rsidP="00E60942">
      <w:pPr>
        <w:pStyle w:val="ListParagraph"/>
        <w:numPr>
          <w:ilvl w:val="0"/>
          <w:numId w:val="4"/>
        </w:numPr>
        <w:spacing w:after="0" w:line="360" w:lineRule="auto"/>
        <w:jc w:val="both"/>
        <w:rPr>
          <w:sz w:val="26"/>
          <w:szCs w:val="26"/>
        </w:rPr>
      </w:pPr>
      <w:r w:rsidRPr="00CD493C">
        <w:rPr>
          <w:sz w:val="26"/>
          <w:szCs w:val="26"/>
        </w:rPr>
        <w:t>Bảo vệ tài sản: các ứng dụng này cho phép người dùng bảo vệ các thông tin, tài sản trước những người sử dụng khác. Ví dụ bao gồm dùng vân tay để truy cập vào máy tính xách tay, dùng vân tay thay cho khóa tủ, hoặc dùng giọng nói để khởi độ</w:t>
      </w:r>
      <w:r w:rsidR="00FB2F80">
        <w:rPr>
          <w:sz w:val="26"/>
          <w:szCs w:val="26"/>
        </w:rPr>
        <w:t>ng xe ôtô</w:t>
      </w:r>
      <w:r w:rsidR="00FB2F80" w:rsidRPr="00FB2F80">
        <w:rPr>
          <w:sz w:val="26"/>
          <w:szCs w:val="26"/>
        </w:rPr>
        <w:t xml:space="preserve">; </w:t>
      </w:r>
      <w:r w:rsidR="00FB2F80" w:rsidRPr="00A20F6E">
        <w:rPr>
          <w:sz w:val="26"/>
          <w:szCs w:val="26"/>
        </w:rPr>
        <w:t>a</w:t>
      </w:r>
      <w:r w:rsidR="00FB2F80" w:rsidRPr="00FB2F80">
        <w:rPr>
          <w:sz w:val="26"/>
          <w:szCs w:val="26"/>
        </w:rPr>
        <w:t>n ninh giám sát siêu thị, cửa hàng, tiệm vàng, tòa nhà cao tầng (hệ thống camera giám sát mặt người)</w:t>
      </w:r>
    </w:p>
    <w:p w:rsidR="00CD493C" w:rsidRPr="00963D46" w:rsidRDefault="00CD493C" w:rsidP="00E60942">
      <w:pPr>
        <w:pStyle w:val="ListParagraph"/>
        <w:spacing w:after="0" w:line="360" w:lineRule="auto"/>
        <w:ind w:left="1560"/>
        <w:jc w:val="both"/>
        <w:rPr>
          <w:sz w:val="26"/>
          <w:szCs w:val="26"/>
        </w:rPr>
      </w:pPr>
      <w:r w:rsidRPr="00CD493C">
        <w:rPr>
          <w:sz w:val="26"/>
          <w:szCs w:val="26"/>
        </w:rPr>
        <w:t>Các ứng dụng trên đã cho thấy công nghệ nhận dạng sinh trắc học thường được sử dụng yêu cầu tính bảo mật, hiệu năng và tiện lợi. Với sự đa dạng của các ứng dụng, các hệ thống nhận dạng sinh trắc học đang phát triển nhanh chóng. Theo số liệu từ tổ chức International Biometric Group, doanh thu của các hệ thống nhận dạng sinh trắc năm 2009 là hơn 3 tỷ USD và sẽ tăng gấp 3 vào năm 2014 lên hơn 9 tỷ USD.</w:t>
      </w:r>
    </w:p>
    <w:p w:rsidR="00E60942" w:rsidRPr="00963D46" w:rsidRDefault="00E60942" w:rsidP="00E60942">
      <w:pPr>
        <w:pStyle w:val="ListParagraph"/>
        <w:spacing w:after="0" w:line="360" w:lineRule="auto"/>
        <w:ind w:left="1560"/>
        <w:jc w:val="both"/>
        <w:rPr>
          <w:sz w:val="26"/>
          <w:szCs w:val="26"/>
        </w:rPr>
      </w:pPr>
    </w:p>
    <w:p w:rsidR="000F0973" w:rsidRPr="00631BF9" w:rsidRDefault="000F0973" w:rsidP="007A6523">
      <w:pPr>
        <w:pStyle w:val="ListParagraph"/>
        <w:numPr>
          <w:ilvl w:val="0"/>
          <w:numId w:val="2"/>
        </w:numPr>
        <w:spacing w:after="0" w:line="360" w:lineRule="auto"/>
        <w:ind w:left="851" w:hanging="425"/>
        <w:outlineLvl w:val="1"/>
        <w:rPr>
          <w:b/>
          <w:i/>
          <w:sz w:val="26"/>
          <w:szCs w:val="26"/>
        </w:rPr>
      </w:pPr>
      <w:bookmarkStart w:id="6" w:name="_Toc292878408"/>
      <w:r w:rsidRPr="00631BF9">
        <w:rPr>
          <w:b/>
          <w:i/>
          <w:sz w:val="26"/>
          <w:szCs w:val="26"/>
        </w:rPr>
        <w:t>Đặc trưng sinh trắc khuôn mặt người</w:t>
      </w:r>
      <w:bookmarkEnd w:id="6"/>
    </w:p>
    <w:p w:rsidR="000F0973" w:rsidRPr="00963D46" w:rsidRDefault="000F0973" w:rsidP="007A6523">
      <w:pPr>
        <w:pStyle w:val="ListParagraph"/>
        <w:numPr>
          <w:ilvl w:val="1"/>
          <w:numId w:val="2"/>
        </w:numPr>
        <w:spacing w:after="0" w:line="360" w:lineRule="auto"/>
        <w:outlineLvl w:val="2"/>
        <w:rPr>
          <w:i/>
          <w:sz w:val="26"/>
          <w:szCs w:val="26"/>
        </w:rPr>
      </w:pPr>
      <w:bookmarkStart w:id="7" w:name="_Toc292878409"/>
      <w:r w:rsidRPr="00963D46">
        <w:rPr>
          <w:i/>
          <w:sz w:val="26"/>
          <w:szCs w:val="26"/>
        </w:rPr>
        <w:t>Các đặc trưng sinh trắc khuôn mặt</w:t>
      </w:r>
      <w:bookmarkEnd w:id="7"/>
    </w:p>
    <w:p w:rsidR="00BE05C1" w:rsidRPr="00F910C9" w:rsidRDefault="00BE05C1" w:rsidP="00BE05C1">
      <w:pPr>
        <w:pStyle w:val="ListParagraph"/>
        <w:spacing w:line="360" w:lineRule="auto"/>
        <w:ind w:left="1571"/>
        <w:rPr>
          <w:sz w:val="26"/>
          <w:szCs w:val="26"/>
        </w:rPr>
      </w:pPr>
      <w:r w:rsidRPr="00F910C9">
        <w:rPr>
          <w:sz w:val="26"/>
          <w:szCs w:val="26"/>
        </w:rPr>
        <w:t>Các đặc trưng sinh trắc khuôn mặt</w:t>
      </w:r>
      <w:r w:rsidR="004F35E6" w:rsidRPr="00F910C9">
        <w:rPr>
          <w:sz w:val="26"/>
          <w:szCs w:val="26"/>
        </w:rPr>
        <w:t xml:space="preserve"> là những đặc điểm riêng trên khuôn mặt mỗi người gần như không thay đổi theo thời gian (trừ một số sự cố, tai nạn, phẫu thuật chỉnh hình...)</w:t>
      </w:r>
      <w:r w:rsidRPr="00F910C9">
        <w:rPr>
          <w:sz w:val="26"/>
          <w:szCs w:val="26"/>
        </w:rPr>
        <w:t xml:space="preserve">, các đặc điểm này phân biệt giữa người này và người kia, rất khó có thể xảy ra trùng lặp. </w:t>
      </w:r>
      <w:r>
        <w:rPr>
          <w:sz w:val="25"/>
          <w:szCs w:val="25"/>
        </w:rPr>
        <w:t>Dựa trên nhận xét thực tế, con người dễ dàng nhận biết các khuôn mặt và các đối tượng trong các tư thế khác nhau và điều kiện ánh sáng khác nhau, thì phải tồn tại các thuộc tính hay đặc trưng không thay đổi.</w:t>
      </w:r>
      <w:r w:rsidRPr="00F910C9">
        <w:rPr>
          <w:sz w:val="25"/>
          <w:szCs w:val="25"/>
        </w:rPr>
        <w:t xml:space="preserve"> Chính vì thế, việc xác định </w:t>
      </w:r>
      <w:r w:rsidR="00606E9D" w:rsidRPr="00F910C9">
        <w:rPr>
          <w:sz w:val="25"/>
          <w:szCs w:val="25"/>
        </w:rPr>
        <w:t>định danh, nhận dạng khuôn mặt người thông qua các đặc trưng sinh trắc học đó sẽ đảm bảo được độ chính xác, tin cậy cao.</w:t>
      </w:r>
    </w:p>
    <w:p w:rsidR="004F35E6" w:rsidRPr="00BE05C1" w:rsidRDefault="00BE05C1" w:rsidP="00BE05C1">
      <w:pPr>
        <w:pStyle w:val="ListParagraph"/>
        <w:spacing w:line="360" w:lineRule="auto"/>
        <w:ind w:left="1571"/>
        <w:rPr>
          <w:sz w:val="26"/>
          <w:szCs w:val="26"/>
        </w:rPr>
      </w:pPr>
      <w:r w:rsidRPr="00BE05C1">
        <w:rPr>
          <w:sz w:val="26"/>
          <w:szCs w:val="26"/>
        </w:rPr>
        <w:t>Một số đặc điểm đặc trưng sinh học trên khuôn mặt con người như:</w:t>
      </w:r>
    </w:p>
    <w:p w:rsidR="00CC24D5" w:rsidRDefault="00BE05C1" w:rsidP="00BE05C1">
      <w:pPr>
        <w:pStyle w:val="ListParagraph"/>
        <w:numPr>
          <w:ilvl w:val="0"/>
          <w:numId w:val="4"/>
        </w:numPr>
        <w:spacing w:after="0" w:line="360" w:lineRule="auto"/>
        <w:rPr>
          <w:sz w:val="26"/>
          <w:szCs w:val="26"/>
          <w:lang w:val="en-US"/>
        </w:rPr>
      </w:pPr>
      <w:r>
        <w:rPr>
          <w:sz w:val="26"/>
          <w:szCs w:val="26"/>
          <w:lang w:val="en-US"/>
        </w:rPr>
        <w:t>Màu da mặt người</w:t>
      </w:r>
    </w:p>
    <w:p w:rsidR="000C0DA5" w:rsidRDefault="00BE05C1" w:rsidP="00BE05C1">
      <w:pPr>
        <w:pStyle w:val="ListParagraph"/>
        <w:numPr>
          <w:ilvl w:val="0"/>
          <w:numId w:val="4"/>
        </w:numPr>
        <w:spacing w:after="0" w:line="360" w:lineRule="auto"/>
        <w:rPr>
          <w:sz w:val="26"/>
          <w:szCs w:val="26"/>
          <w:lang w:val="en-US"/>
        </w:rPr>
      </w:pPr>
      <w:r w:rsidRPr="000C0DA5">
        <w:rPr>
          <w:sz w:val="26"/>
          <w:szCs w:val="26"/>
          <w:lang w:val="en-US"/>
        </w:rPr>
        <w:t xml:space="preserve">Trán </w:t>
      </w:r>
    </w:p>
    <w:p w:rsidR="00BE05C1" w:rsidRPr="000C0DA5" w:rsidRDefault="00BE05C1" w:rsidP="00BE05C1">
      <w:pPr>
        <w:pStyle w:val="ListParagraph"/>
        <w:numPr>
          <w:ilvl w:val="0"/>
          <w:numId w:val="4"/>
        </w:numPr>
        <w:spacing w:after="0" w:line="360" w:lineRule="auto"/>
        <w:rPr>
          <w:sz w:val="26"/>
          <w:szCs w:val="26"/>
          <w:lang w:val="en-US"/>
        </w:rPr>
      </w:pPr>
      <w:r w:rsidRPr="000C0DA5">
        <w:rPr>
          <w:sz w:val="26"/>
          <w:szCs w:val="26"/>
          <w:lang w:val="en-US"/>
        </w:rPr>
        <w:t>Xương gò má</w:t>
      </w:r>
    </w:p>
    <w:p w:rsidR="00BE05C1" w:rsidRDefault="00BE05C1" w:rsidP="00BE05C1">
      <w:pPr>
        <w:pStyle w:val="ListParagraph"/>
        <w:numPr>
          <w:ilvl w:val="0"/>
          <w:numId w:val="4"/>
        </w:numPr>
        <w:spacing w:after="0" w:line="360" w:lineRule="auto"/>
        <w:rPr>
          <w:sz w:val="26"/>
          <w:szCs w:val="26"/>
          <w:lang w:val="en-US"/>
        </w:rPr>
      </w:pPr>
      <w:r>
        <w:rPr>
          <w:sz w:val="26"/>
          <w:szCs w:val="26"/>
          <w:lang w:val="en-US"/>
        </w:rPr>
        <w:lastRenderedPageBreak/>
        <w:t>Mắt</w:t>
      </w:r>
    </w:p>
    <w:p w:rsidR="00BE05C1" w:rsidRDefault="00BE05C1" w:rsidP="00BE05C1">
      <w:pPr>
        <w:pStyle w:val="ListParagraph"/>
        <w:numPr>
          <w:ilvl w:val="0"/>
          <w:numId w:val="4"/>
        </w:numPr>
        <w:spacing w:after="0" w:line="360" w:lineRule="auto"/>
        <w:rPr>
          <w:sz w:val="26"/>
          <w:szCs w:val="26"/>
          <w:lang w:val="en-US"/>
        </w:rPr>
      </w:pPr>
      <w:r>
        <w:rPr>
          <w:sz w:val="26"/>
          <w:szCs w:val="26"/>
          <w:lang w:val="en-US"/>
        </w:rPr>
        <w:t>Mũi</w:t>
      </w:r>
    </w:p>
    <w:p w:rsidR="00BE05C1" w:rsidRDefault="00BE05C1" w:rsidP="00BE05C1">
      <w:pPr>
        <w:pStyle w:val="ListParagraph"/>
        <w:numPr>
          <w:ilvl w:val="0"/>
          <w:numId w:val="4"/>
        </w:numPr>
        <w:spacing w:after="0" w:line="360" w:lineRule="auto"/>
        <w:rPr>
          <w:sz w:val="26"/>
          <w:szCs w:val="26"/>
          <w:lang w:val="en-US"/>
        </w:rPr>
      </w:pPr>
      <w:r>
        <w:rPr>
          <w:sz w:val="26"/>
          <w:szCs w:val="26"/>
          <w:lang w:val="en-US"/>
        </w:rPr>
        <w:t>Miệng</w:t>
      </w:r>
    </w:p>
    <w:p w:rsidR="00BE05C1" w:rsidRDefault="00BE05C1" w:rsidP="00BE05C1">
      <w:pPr>
        <w:pStyle w:val="ListParagraph"/>
        <w:numPr>
          <w:ilvl w:val="0"/>
          <w:numId w:val="4"/>
        </w:numPr>
        <w:spacing w:after="0" w:line="360" w:lineRule="auto"/>
        <w:rPr>
          <w:sz w:val="26"/>
          <w:szCs w:val="26"/>
          <w:lang w:val="en-US"/>
        </w:rPr>
      </w:pPr>
      <w:r>
        <w:rPr>
          <w:sz w:val="26"/>
          <w:szCs w:val="26"/>
          <w:lang w:val="en-US"/>
        </w:rPr>
        <w:t>Tai</w:t>
      </w:r>
    </w:p>
    <w:p w:rsidR="00BE05C1" w:rsidRDefault="00BE05C1" w:rsidP="00BE05C1">
      <w:pPr>
        <w:pStyle w:val="ListParagraph"/>
        <w:numPr>
          <w:ilvl w:val="0"/>
          <w:numId w:val="4"/>
        </w:numPr>
        <w:spacing w:after="0" w:line="360" w:lineRule="auto"/>
        <w:rPr>
          <w:sz w:val="26"/>
          <w:szCs w:val="26"/>
          <w:lang w:val="en-US"/>
        </w:rPr>
      </w:pPr>
      <w:r>
        <w:rPr>
          <w:sz w:val="26"/>
          <w:szCs w:val="26"/>
          <w:lang w:val="en-US"/>
        </w:rPr>
        <w:t>Khuôn mặt</w:t>
      </w:r>
    </w:p>
    <w:p w:rsidR="000A32E9" w:rsidRDefault="000A32E9" w:rsidP="00BE05C1">
      <w:pPr>
        <w:pStyle w:val="ListParagraph"/>
        <w:numPr>
          <w:ilvl w:val="0"/>
          <w:numId w:val="4"/>
        </w:numPr>
        <w:spacing w:after="0" w:line="360" w:lineRule="auto"/>
        <w:rPr>
          <w:sz w:val="26"/>
          <w:szCs w:val="26"/>
          <w:lang w:val="en-US"/>
        </w:rPr>
      </w:pPr>
      <w:r>
        <w:rPr>
          <w:sz w:val="26"/>
          <w:szCs w:val="26"/>
          <w:lang w:val="en-US"/>
        </w:rPr>
        <w:t>Lông mày</w:t>
      </w:r>
    </w:p>
    <w:p w:rsidR="00A014D2" w:rsidRPr="00BE05C1" w:rsidRDefault="00676180" w:rsidP="00876EDC">
      <w:pPr>
        <w:pStyle w:val="ListParagraph"/>
        <w:spacing w:after="0" w:line="360" w:lineRule="auto"/>
        <w:ind w:left="1560"/>
        <w:rPr>
          <w:sz w:val="26"/>
          <w:szCs w:val="26"/>
          <w:lang w:val="en-US"/>
        </w:rPr>
      </w:pPr>
      <w:r>
        <w:rPr>
          <w:sz w:val="26"/>
          <w:szCs w:val="26"/>
          <w:lang w:val="en-US"/>
        </w:rPr>
        <w:t>Hiện nay, các hệ thống sinh trắc học có khả năng nhận dạng khuôn mặt người (face recognition) thông qua việc phân tích, xử lí các đặc trực sinh trắc học khuôn mặ</w:t>
      </w:r>
      <w:r w:rsidR="00E3058E">
        <w:rPr>
          <w:sz w:val="26"/>
          <w:szCs w:val="26"/>
          <w:lang w:val="en-US"/>
        </w:rPr>
        <w:t xml:space="preserve">t. </w:t>
      </w:r>
    </w:p>
    <w:p w:rsidR="00B012C8" w:rsidRPr="00631BF9" w:rsidRDefault="009609C4" w:rsidP="007A6523">
      <w:pPr>
        <w:pStyle w:val="ListParagraph"/>
        <w:numPr>
          <w:ilvl w:val="1"/>
          <w:numId w:val="2"/>
        </w:numPr>
        <w:spacing w:after="0" w:line="360" w:lineRule="auto"/>
        <w:outlineLvl w:val="2"/>
        <w:rPr>
          <w:i/>
          <w:sz w:val="26"/>
          <w:szCs w:val="26"/>
          <w:lang w:val="en-US"/>
        </w:rPr>
      </w:pPr>
      <w:bookmarkStart w:id="8" w:name="_Toc292878410"/>
      <w:r w:rsidRPr="00631BF9">
        <w:rPr>
          <w:i/>
          <w:sz w:val="26"/>
          <w:szCs w:val="26"/>
          <w:lang w:val="en-US"/>
        </w:rPr>
        <w:t>Các phương pháp xác định đặc trưng sinh trắc</w:t>
      </w:r>
      <w:r w:rsidR="0015429A" w:rsidRPr="00631BF9">
        <w:rPr>
          <w:i/>
          <w:sz w:val="26"/>
          <w:szCs w:val="26"/>
          <w:lang w:val="en-US"/>
        </w:rPr>
        <w:t xml:space="preserve"> ảnh</w:t>
      </w:r>
      <w:r w:rsidRPr="00631BF9">
        <w:rPr>
          <w:i/>
          <w:sz w:val="26"/>
          <w:szCs w:val="26"/>
          <w:lang w:val="en-US"/>
        </w:rPr>
        <w:t xml:space="preserve"> khuôn mặt người</w:t>
      </w:r>
      <w:bookmarkEnd w:id="8"/>
    </w:p>
    <w:p w:rsidR="00B93705" w:rsidRPr="00631BF9" w:rsidRDefault="00B93705" w:rsidP="007A6523">
      <w:pPr>
        <w:pStyle w:val="ListParagraph"/>
        <w:numPr>
          <w:ilvl w:val="2"/>
          <w:numId w:val="2"/>
        </w:numPr>
        <w:spacing w:after="0" w:line="360" w:lineRule="auto"/>
        <w:outlineLvl w:val="3"/>
        <w:rPr>
          <w:b/>
          <w:sz w:val="26"/>
          <w:szCs w:val="26"/>
          <w:lang w:val="en-US"/>
        </w:rPr>
      </w:pPr>
      <w:bookmarkStart w:id="9" w:name="_Toc292878411"/>
      <w:r w:rsidRPr="00631BF9">
        <w:rPr>
          <w:b/>
          <w:sz w:val="26"/>
          <w:szCs w:val="26"/>
          <w:lang w:val="en-US"/>
        </w:rPr>
        <w:t>Phương pháp tiếp cận bằng màu da (Skin Color Approaches Model)</w:t>
      </w:r>
      <w:bookmarkEnd w:id="9"/>
    </w:p>
    <w:p w:rsidR="00355F17" w:rsidRDefault="00AA19CA" w:rsidP="00963D46">
      <w:pPr>
        <w:pStyle w:val="ListParagraph"/>
        <w:spacing w:after="0" w:line="360" w:lineRule="auto"/>
        <w:ind w:left="1996"/>
        <w:jc w:val="both"/>
        <w:rPr>
          <w:sz w:val="26"/>
          <w:szCs w:val="26"/>
          <w:lang w:val="en-US"/>
        </w:rPr>
      </w:pPr>
      <w:r>
        <w:rPr>
          <w:sz w:val="26"/>
          <w:szCs w:val="26"/>
          <w:lang w:val="en-US"/>
        </w:rPr>
        <w:t>Phương pháp này cho phép phát hiện xem trong một bức ảnh có chứa (nội dung) khuôn mặt người hay không, từ đó xác định xem đâu là khuôn mặt, vị trí khuôn mặt...</w:t>
      </w:r>
    </w:p>
    <w:p w:rsidR="00B153A8" w:rsidRDefault="00444871" w:rsidP="00963D46">
      <w:pPr>
        <w:pStyle w:val="ListParagraph"/>
        <w:spacing w:after="0" w:line="360" w:lineRule="auto"/>
        <w:ind w:left="1996"/>
        <w:jc w:val="both"/>
        <w:rPr>
          <w:sz w:val="26"/>
          <w:szCs w:val="26"/>
          <w:lang w:val="en-US"/>
        </w:rPr>
      </w:pPr>
      <w:r>
        <w:rPr>
          <w:sz w:val="26"/>
          <w:szCs w:val="26"/>
          <w:lang w:val="en-US"/>
        </w:rPr>
        <w:t>Ý tưởng thực hiện của</w:t>
      </w:r>
      <w:r w:rsidR="00E04A45">
        <w:rPr>
          <w:sz w:val="26"/>
          <w:szCs w:val="26"/>
          <w:lang w:val="en-US"/>
        </w:rPr>
        <w:t xml:space="preserve"> phương pháp này là phân vùng</w:t>
      </w:r>
      <w:r>
        <w:rPr>
          <w:sz w:val="26"/>
          <w:szCs w:val="26"/>
          <w:lang w:val="en-US"/>
        </w:rPr>
        <w:t xml:space="preserve"> rõ ràng giữa các vùng có xuất hiện da và vùng không xuất hiện da. Ngày nay, đã có nhiều kĩ thuật được phát triển và triển khai để phân vùng da người trên ảnh. Các điểm ảnh trên một bức ảnh được biểu diễn trong các miền không gian màu thích hợp sẽ là bước cơ bản để thực hiện phân vùng ảnh theo da màu (dựa trên màu sắc của ảnh).</w:t>
      </w:r>
    </w:p>
    <w:p w:rsidR="00444871" w:rsidRDefault="00444871" w:rsidP="00963D46">
      <w:pPr>
        <w:pStyle w:val="ListParagraph"/>
        <w:spacing w:after="0" w:line="360" w:lineRule="auto"/>
        <w:ind w:left="1996"/>
        <w:jc w:val="both"/>
        <w:rPr>
          <w:sz w:val="26"/>
          <w:szCs w:val="26"/>
          <w:lang w:val="en-US"/>
        </w:rPr>
      </w:pPr>
      <w:r>
        <w:rPr>
          <w:sz w:val="26"/>
          <w:szCs w:val="26"/>
          <w:lang w:val="en-US"/>
        </w:rPr>
        <w:t>Một số phương pháp được thực hiện để xác định khuôn mặt qua việc phát hiện các vùng màu da người xuất hiện trên ảnh:</w:t>
      </w:r>
    </w:p>
    <w:p w:rsidR="00444871" w:rsidRDefault="00444871" w:rsidP="00444871">
      <w:pPr>
        <w:pStyle w:val="ListParagraph"/>
        <w:numPr>
          <w:ilvl w:val="0"/>
          <w:numId w:val="6"/>
        </w:numPr>
        <w:spacing w:after="0" w:line="360" w:lineRule="auto"/>
        <w:rPr>
          <w:sz w:val="26"/>
          <w:szCs w:val="26"/>
          <w:lang w:val="en-US"/>
        </w:rPr>
      </w:pPr>
      <w:r>
        <w:rPr>
          <w:sz w:val="26"/>
          <w:szCs w:val="26"/>
          <w:lang w:val="en-US"/>
        </w:rPr>
        <w:t xml:space="preserve">Phân cụm theo màu da người trong </w:t>
      </w:r>
      <w:r w:rsidR="00E6545B">
        <w:rPr>
          <w:sz w:val="26"/>
          <w:szCs w:val="26"/>
          <w:lang w:val="en-US"/>
        </w:rPr>
        <w:t>phát hiện khuôn mặt (Human Skin Color Clustering for Face Detection) của Kovac</w:t>
      </w:r>
      <w:r w:rsidR="00BD5534">
        <w:rPr>
          <w:sz w:val="26"/>
          <w:szCs w:val="26"/>
          <w:lang w:val="en-US"/>
        </w:rPr>
        <w:t xml:space="preserve">  [</w:t>
      </w:r>
      <w:r w:rsidR="00D24C69">
        <w:rPr>
          <w:sz w:val="26"/>
          <w:szCs w:val="26"/>
          <w:lang w:val="en-US"/>
        </w:rPr>
        <w:t xml:space="preserve"> 2</w:t>
      </w:r>
      <w:r w:rsidR="00BD5534">
        <w:rPr>
          <w:sz w:val="26"/>
          <w:szCs w:val="26"/>
          <w:lang w:val="en-US"/>
        </w:rPr>
        <w:t>]</w:t>
      </w:r>
      <w:r w:rsidR="00E6545B">
        <w:rPr>
          <w:sz w:val="26"/>
          <w:szCs w:val="26"/>
          <w:lang w:val="en-US"/>
        </w:rPr>
        <w:t>:</w:t>
      </w:r>
    </w:p>
    <w:p w:rsidR="00E6545B" w:rsidRDefault="003625D4" w:rsidP="00F61E60">
      <w:pPr>
        <w:pStyle w:val="ListParagraph"/>
        <w:spacing w:after="0" w:line="360" w:lineRule="auto"/>
        <w:ind w:left="2356"/>
        <w:rPr>
          <w:sz w:val="26"/>
          <w:szCs w:val="26"/>
          <w:lang w:val="en-US"/>
        </w:rPr>
      </w:pPr>
      <w:r>
        <w:rPr>
          <w:noProof/>
          <w:sz w:val="26"/>
          <w:szCs w:val="26"/>
          <w:lang w:val="en-US" w:eastAsia="en-US"/>
        </w:rPr>
        <w:lastRenderedPageBreak/>
        <w:drawing>
          <wp:inline distT="0" distB="0" distL="0" distR="0">
            <wp:extent cx="3943350" cy="2472837"/>
            <wp:effectExtent l="19050" t="0" r="0" b="0"/>
            <wp:docPr id="3" name="Picture 3" descr="C:\Users\Thangbeomerock\Desktop\SkinDet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ngbeomerock\Desktop\SkinDetection.jpg"/>
                    <pic:cNvPicPr>
                      <a:picLocks noChangeAspect="1" noChangeArrowheads="1"/>
                    </pic:cNvPicPr>
                  </pic:nvPicPr>
                  <pic:blipFill>
                    <a:blip r:embed="rId11"/>
                    <a:srcRect/>
                    <a:stretch>
                      <a:fillRect/>
                    </a:stretch>
                  </pic:blipFill>
                  <pic:spPr bwMode="auto">
                    <a:xfrm>
                      <a:off x="0" y="0"/>
                      <a:ext cx="3943350" cy="2472837"/>
                    </a:xfrm>
                    <a:prstGeom prst="rect">
                      <a:avLst/>
                    </a:prstGeom>
                    <a:noFill/>
                    <a:ln w="9525">
                      <a:noFill/>
                      <a:miter lim="800000"/>
                      <a:headEnd/>
                      <a:tailEnd/>
                    </a:ln>
                  </pic:spPr>
                </pic:pic>
              </a:graphicData>
            </a:graphic>
          </wp:inline>
        </w:drawing>
      </w:r>
    </w:p>
    <w:p w:rsidR="00F30AA1" w:rsidRDefault="00F30AA1" w:rsidP="00F61E60">
      <w:pPr>
        <w:pStyle w:val="ListParagraph"/>
        <w:spacing w:after="0" w:line="360" w:lineRule="auto"/>
        <w:ind w:left="2356"/>
        <w:rPr>
          <w:sz w:val="26"/>
          <w:szCs w:val="26"/>
          <w:lang w:val="en-US"/>
        </w:rPr>
      </w:pPr>
    </w:p>
    <w:p w:rsidR="003625D4" w:rsidRDefault="003625D4" w:rsidP="003625D4">
      <w:pPr>
        <w:pStyle w:val="ListParagraph"/>
        <w:spacing w:after="0" w:line="360" w:lineRule="auto"/>
        <w:ind w:left="2356"/>
        <w:jc w:val="center"/>
        <w:rPr>
          <w:sz w:val="26"/>
          <w:szCs w:val="26"/>
          <w:lang w:val="en-US"/>
        </w:rPr>
      </w:pPr>
      <w:r>
        <w:rPr>
          <w:sz w:val="26"/>
          <w:szCs w:val="26"/>
          <w:lang w:val="en-US"/>
        </w:rPr>
        <w:t>Hình 3 – Các bước chính trong quá trình tách chọn vùng có chứa khuôn mặt dựa vào</w:t>
      </w:r>
      <w:r w:rsidR="00DC7261">
        <w:rPr>
          <w:sz w:val="26"/>
          <w:szCs w:val="26"/>
          <w:lang w:val="en-US"/>
        </w:rPr>
        <w:t xml:space="preserve"> xác định</w:t>
      </w:r>
      <w:r>
        <w:rPr>
          <w:sz w:val="26"/>
          <w:szCs w:val="26"/>
          <w:lang w:val="en-US"/>
        </w:rPr>
        <w:t xml:space="preserve"> màu da người</w:t>
      </w:r>
    </w:p>
    <w:p w:rsidR="00F50454" w:rsidRDefault="00F50454" w:rsidP="00963D46">
      <w:pPr>
        <w:pStyle w:val="ListParagraph"/>
        <w:numPr>
          <w:ilvl w:val="0"/>
          <w:numId w:val="4"/>
        </w:numPr>
        <w:spacing w:after="0" w:line="360" w:lineRule="auto"/>
        <w:ind w:left="2835" w:hanging="425"/>
        <w:jc w:val="both"/>
        <w:rPr>
          <w:sz w:val="26"/>
          <w:szCs w:val="26"/>
          <w:lang w:val="en-US"/>
        </w:rPr>
      </w:pPr>
      <w:r>
        <w:rPr>
          <w:sz w:val="26"/>
          <w:szCs w:val="26"/>
          <w:lang w:val="en-US"/>
        </w:rPr>
        <w:t>Bước 1: với bức ảnh số 1, ta có một khung ảnh với độ phân giải 2048x1536 pixels, ta sẽ tiến hành giảm độ phân giải của ảnh xuống còn 160x120 pixels</w:t>
      </w:r>
      <w:r w:rsidR="006F50ED">
        <w:rPr>
          <w:sz w:val="26"/>
          <w:szCs w:val="26"/>
          <w:lang w:val="en-US"/>
        </w:rPr>
        <w:t>.</w:t>
      </w:r>
    </w:p>
    <w:p w:rsidR="00F50454" w:rsidRDefault="00F50454" w:rsidP="00963D46">
      <w:pPr>
        <w:pStyle w:val="ListParagraph"/>
        <w:numPr>
          <w:ilvl w:val="0"/>
          <w:numId w:val="4"/>
        </w:numPr>
        <w:spacing w:after="0" w:line="360" w:lineRule="auto"/>
        <w:ind w:left="2835" w:hanging="425"/>
        <w:jc w:val="both"/>
        <w:rPr>
          <w:sz w:val="26"/>
          <w:szCs w:val="26"/>
          <w:lang w:val="en-US"/>
        </w:rPr>
      </w:pPr>
      <w:r>
        <w:rPr>
          <w:sz w:val="26"/>
          <w:szCs w:val="26"/>
          <w:lang w:val="en-US"/>
        </w:rPr>
        <w:t xml:space="preserve">Bước 2: loại bỏ tất cả các pixels được xác định là không </w:t>
      </w:r>
      <w:r w:rsidR="006F50ED">
        <w:rPr>
          <w:sz w:val="26"/>
          <w:szCs w:val="26"/>
          <w:lang w:val="en-US"/>
        </w:rPr>
        <w:t>thể hiện phần</w:t>
      </w:r>
      <w:r>
        <w:rPr>
          <w:sz w:val="26"/>
          <w:szCs w:val="26"/>
          <w:lang w:val="en-US"/>
        </w:rPr>
        <w:t xml:space="preserve"> khuôn mặt</w:t>
      </w:r>
      <w:r w:rsidR="006F50ED">
        <w:rPr>
          <w:sz w:val="26"/>
          <w:szCs w:val="26"/>
          <w:lang w:val="en-US"/>
        </w:rPr>
        <w:t>.</w:t>
      </w:r>
    </w:p>
    <w:p w:rsidR="006F50ED" w:rsidRDefault="006F50ED" w:rsidP="00963D46">
      <w:pPr>
        <w:pStyle w:val="ListParagraph"/>
        <w:numPr>
          <w:ilvl w:val="0"/>
          <w:numId w:val="4"/>
        </w:numPr>
        <w:spacing w:after="0" w:line="360" w:lineRule="auto"/>
        <w:ind w:left="2835" w:hanging="425"/>
        <w:jc w:val="both"/>
        <w:rPr>
          <w:sz w:val="26"/>
          <w:szCs w:val="26"/>
          <w:lang w:val="en-US"/>
        </w:rPr>
      </w:pPr>
      <w:r>
        <w:rPr>
          <w:sz w:val="26"/>
          <w:szCs w:val="26"/>
          <w:lang w:val="en-US"/>
        </w:rPr>
        <w:t>Bước 3: khoanh vùng các vùng điểm ảnh thể hiện phần khuôn mặt.</w:t>
      </w:r>
    </w:p>
    <w:p w:rsidR="006F50ED" w:rsidRDefault="006F50ED" w:rsidP="00963D46">
      <w:pPr>
        <w:pStyle w:val="ListParagraph"/>
        <w:numPr>
          <w:ilvl w:val="0"/>
          <w:numId w:val="4"/>
        </w:numPr>
        <w:spacing w:after="0" w:line="360" w:lineRule="auto"/>
        <w:ind w:left="2835" w:hanging="425"/>
        <w:jc w:val="both"/>
        <w:rPr>
          <w:sz w:val="26"/>
          <w:szCs w:val="26"/>
          <w:lang w:val="en-US"/>
        </w:rPr>
      </w:pPr>
      <w:r>
        <w:rPr>
          <w:sz w:val="26"/>
          <w:szCs w:val="26"/>
          <w:lang w:val="en-US"/>
        </w:rPr>
        <w:t>Bước 4: loại bỏ các vùng được dự đoán không thể hiện khuôn mặt (trong số các vùng trên) dựa trên các luật đánh giá.</w:t>
      </w:r>
    </w:p>
    <w:p w:rsidR="006F50ED" w:rsidRDefault="006F50ED" w:rsidP="00963D46">
      <w:pPr>
        <w:pStyle w:val="ListParagraph"/>
        <w:numPr>
          <w:ilvl w:val="0"/>
          <w:numId w:val="6"/>
        </w:numPr>
        <w:spacing w:after="0" w:line="360" w:lineRule="auto"/>
        <w:jc w:val="both"/>
        <w:rPr>
          <w:sz w:val="26"/>
          <w:szCs w:val="26"/>
          <w:lang w:val="en-US"/>
        </w:rPr>
      </w:pPr>
      <w:r>
        <w:rPr>
          <w:sz w:val="26"/>
          <w:szCs w:val="26"/>
          <w:lang w:val="en-US"/>
        </w:rPr>
        <w:t xml:space="preserve">Các phương thức phát hiện </w:t>
      </w:r>
      <w:r w:rsidR="003549E8">
        <w:rPr>
          <w:sz w:val="26"/>
          <w:szCs w:val="26"/>
          <w:lang w:val="en-US"/>
        </w:rPr>
        <w:t>vùng màu da dựa trên xác suất của Kakumanu</w:t>
      </w:r>
      <w:r w:rsidR="00D24C69">
        <w:rPr>
          <w:sz w:val="26"/>
          <w:szCs w:val="26"/>
          <w:lang w:val="en-US"/>
        </w:rPr>
        <w:t xml:space="preserve"> [3]</w:t>
      </w:r>
    </w:p>
    <w:p w:rsidR="003549E8" w:rsidRDefault="00E064FB" w:rsidP="00963D46">
      <w:pPr>
        <w:pStyle w:val="ListParagraph"/>
        <w:spacing w:after="0" w:line="360" w:lineRule="auto"/>
        <w:ind w:left="2356"/>
        <w:jc w:val="both"/>
        <w:rPr>
          <w:sz w:val="26"/>
          <w:szCs w:val="26"/>
          <w:lang w:val="en-US"/>
        </w:rPr>
      </w:pPr>
      <w:r>
        <w:rPr>
          <w:sz w:val="26"/>
          <w:szCs w:val="26"/>
          <w:lang w:val="en-US"/>
        </w:rPr>
        <w:t xml:space="preserve">Vấn đề đặt ra của việc xác định đâu là vùng màu da và đâu là vùng không chứa màu da người. Có rất nhiều phương pháp đã được đề xuất. Kakumanu đề xuất phương pháp phân tích histogram của ảnh để phân chia dựa trên lí thuyết xác suất Bayes. Không gian màu được lượng tử hóa thành các mức màu cụ thể (có thể 256 mức màu...). Mỗi một giá trị mức màu sẽ bao gồm một số lượng nhất định số các điểm ảnh mang giá trị mức </w:t>
      </w:r>
      <w:r>
        <w:rPr>
          <w:sz w:val="26"/>
          <w:szCs w:val="26"/>
          <w:lang w:val="en-US"/>
        </w:rPr>
        <w:lastRenderedPageBreak/>
        <w:t>màu đó nằm trong tập dữ liệu của ảnh đã được mã hóa. Từ ý tưởng đó, Kakumanu sẽ chuyển đổi số lượng ngẫu nhiên các điểm ảnh mang giá trị mức màu cụ thể sang các giá trị phân bố xác suất là P(c):</w:t>
      </w:r>
    </w:p>
    <w:p w:rsidR="00E064FB" w:rsidRDefault="00E064FB" w:rsidP="00963D46">
      <w:pPr>
        <w:pStyle w:val="ListParagraph"/>
        <w:spacing w:after="0" w:line="360" w:lineRule="auto"/>
        <w:ind w:left="2356"/>
        <w:jc w:val="center"/>
        <w:rPr>
          <w:sz w:val="26"/>
          <w:szCs w:val="26"/>
          <w:lang w:val="en-US"/>
        </w:rPr>
      </w:pPr>
      <w:r>
        <w:rPr>
          <w:sz w:val="26"/>
          <w:szCs w:val="26"/>
          <w:lang w:val="en-US"/>
        </w:rPr>
        <w:t xml:space="preserve">P(c) = </w:t>
      </w:r>
      <m:oMath>
        <m:f>
          <m:fPr>
            <m:ctrlPr>
              <w:rPr>
                <w:rFonts w:ascii="Cambria Math" w:hAnsi="Cambria Math"/>
                <w:i/>
                <w:sz w:val="32"/>
                <w:szCs w:val="26"/>
                <w:lang w:val="en-US"/>
              </w:rPr>
            </m:ctrlPr>
          </m:fPr>
          <m:num>
            <m:r>
              <w:rPr>
                <w:rFonts w:ascii="Cambria Math" w:hAnsi="Cambria Math"/>
                <w:sz w:val="32"/>
                <w:szCs w:val="26"/>
                <w:lang w:val="en-US"/>
              </w:rPr>
              <m:t>count(c)</m:t>
            </m:r>
          </m:num>
          <m:den>
            <m:r>
              <w:rPr>
                <w:rFonts w:ascii="Cambria Math" w:hAnsi="Cambria Math"/>
                <w:sz w:val="32"/>
                <w:szCs w:val="26"/>
                <w:lang w:val="en-US"/>
              </w:rPr>
              <m:t>T</m:t>
            </m:r>
          </m:den>
        </m:f>
      </m:oMath>
    </w:p>
    <w:p w:rsidR="00E064FB" w:rsidRDefault="00E064FB" w:rsidP="00963D46">
      <w:pPr>
        <w:pStyle w:val="ListParagraph"/>
        <w:spacing w:after="0" w:line="360" w:lineRule="auto"/>
        <w:ind w:left="2356"/>
        <w:jc w:val="both"/>
        <w:rPr>
          <w:sz w:val="26"/>
          <w:szCs w:val="26"/>
          <w:lang w:val="en-US"/>
        </w:rPr>
      </w:pPr>
      <w:r>
        <w:rPr>
          <w:sz w:val="26"/>
          <w:szCs w:val="26"/>
          <w:lang w:val="en-US"/>
        </w:rPr>
        <w:t>Trong đó:</w:t>
      </w:r>
    </w:p>
    <w:p w:rsidR="00E064FB" w:rsidRDefault="00E064FB" w:rsidP="00963D46">
      <w:pPr>
        <w:pStyle w:val="ListParagraph"/>
        <w:spacing w:after="0" w:line="360" w:lineRule="auto"/>
        <w:ind w:left="2356"/>
        <w:jc w:val="both"/>
        <w:rPr>
          <w:sz w:val="26"/>
          <w:szCs w:val="26"/>
          <w:lang w:val="en-US"/>
        </w:rPr>
      </w:pPr>
      <w:r>
        <w:rPr>
          <w:sz w:val="26"/>
          <w:szCs w:val="26"/>
          <w:lang w:val="en-US"/>
        </w:rPr>
        <w:t>Count(c) : số lượng điểm ảnh mang giá trị mức màu c</w:t>
      </w:r>
    </w:p>
    <w:p w:rsidR="00E064FB" w:rsidRDefault="00E064FB" w:rsidP="00963D46">
      <w:pPr>
        <w:pStyle w:val="ListParagraph"/>
        <w:spacing w:after="0" w:line="360" w:lineRule="auto"/>
        <w:ind w:left="2356"/>
        <w:jc w:val="both"/>
        <w:rPr>
          <w:sz w:val="26"/>
          <w:szCs w:val="26"/>
          <w:lang w:val="en-US"/>
        </w:rPr>
      </w:pPr>
      <w:r>
        <w:rPr>
          <w:sz w:val="26"/>
          <w:szCs w:val="26"/>
          <w:lang w:val="en-US"/>
        </w:rPr>
        <w:t>T: tổng số mức màu</w:t>
      </w:r>
      <w:r w:rsidR="00D91C75">
        <w:rPr>
          <w:sz w:val="26"/>
          <w:szCs w:val="26"/>
          <w:lang w:val="en-US"/>
        </w:rPr>
        <w:t xml:space="preserve"> đã được lượng tử hóa trong quá trình mã hóa</w:t>
      </w:r>
    </w:p>
    <w:p w:rsidR="00F4308E" w:rsidRDefault="00F4308E" w:rsidP="00963D46">
      <w:pPr>
        <w:pStyle w:val="ListParagraph"/>
        <w:spacing w:after="0" w:line="360" w:lineRule="auto"/>
        <w:ind w:left="2356"/>
        <w:jc w:val="both"/>
        <w:rPr>
          <w:sz w:val="26"/>
          <w:szCs w:val="26"/>
          <w:lang w:val="en-US"/>
        </w:rPr>
      </w:pPr>
      <w:r>
        <w:rPr>
          <w:sz w:val="26"/>
          <w:szCs w:val="26"/>
          <w:lang w:val="en-US"/>
        </w:rPr>
        <w:t>Các giá trị xác suất này sẽ được so sánh với các mức giá trị tương ứng với màu da hoặc không phải màu da đã được xác định từ trước, từ đó đưa ra kết luận.</w:t>
      </w:r>
    </w:p>
    <w:p w:rsidR="00D91C75" w:rsidRDefault="00D91C75" w:rsidP="00963D46">
      <w:pPr>
        <w:pStyle w:val="ListParagraph"/>
        <w:numPr>
          <w:ilvl w:val="0"/>
          <w:numId w:val="6"/>
        </w:numPr>
        <w:spacing w:after="0" w:line="360" w:lineRule="auto"/>
        <w:jc w:val="both"/>
        <w:rPr>
          <w:sz w:val="26"/>
          <w:szCs w:val="26"/>
          <w:lang w:val="en-US"/>
        </w:rPr>
      </w:pPr>
      <w:r>
        <w:rPr>
          <w:sz w:val="26"/>
          <w:szCs w:val="26"/>
          <w:lang w:val="en-US"/>
        </w:rPr>
        <w:t>Dai và Nakano sử dụng phân bố của thành phần màu I trong không gian màu YIQ để phát hiện các pixels trong ảnh có chứa phần màu da người (màu da vàng). Thành phần I bao gồm các màu nằm trong dải màu từ màu orange đến cyan.</w:t>
      </w:r>
      <w:r w:rsidR="00374C2E">
        <w:rPr>
          <w:sz w:val="26"/>
          <w:szCs w:val="26"/>
          <w:lang w:val="en-US"/>
        </w:rPr>
        <w:t xml:space="preserve"> Tất cả các điểm ảnh có giá trị trong khoảng </w:t>
      </w:r>
      <m:oMath>
        <m:sSub>
          <m:sSubPr>
            <m:ctrlPr>
              <w:rPr>
                <w:rFonts w:ascii="Cambria Math" w:hAnsi="Cambria Math"/>
                <w:i/>
                <w:sz w:val="26"/>
                <w:szCs w:val="26"/>
                <w:lang w:val="en-US"/>
              </w:rPr>
            </m:ctrlPr>
          </m:sSubPr>
          <m:e>
            <m:r>
              <w:rPr>
                <w:rFonts w:ascii="Cambria Math" w:hAnsi="Cambria Math"/>
                <w:sz w:val="26"/>
                <w:szCs w:val="26"/>
                <w:lang w:val="en-US"/>
              </w:rPr>
              <m:t>R</m:t>
            </m:r>
          </m:e>
          <m:sub>
            <m:r>
              <w:rPr>
                <w:rFonts w:ascii="Cambria Math" w:hAnsi="Cambria Math"/>
                <w:sz w:val="26"/>
                <w:szCs w:val="26"/>
                <w:lang w:val="en-US"/>
              </w:rPr>
              <m:t>I</m:t>
            </m:r>
          </m:sub>
        </m:sSub>
      </m:oMath>
      <w:r w:rsidR="00374C2E">
        <w:rPr>
          <w:sz w:val="26"/>
          <w:szCs w:val="26"/>
          <w:lang w:val="en-US"/>
        </w:rPr>
        <w:t>=[0, 50] đều được dùng để miêu tả cho các điểm ảnh có chứa vùng da màu con người như miêu tả trên.</w:t>
      </w:r>
      <w:r w:rsidR="006F085B">
        <w:rPr>
          <w:sz w:val="26"/>
          <w:szCs w:val="26"/>
          <w:lang w:val="en-US"/>
        </w:rPr>
        <w:t xml:space="preserve"> [4]</w:t>
      </w:r>
    </w:p>
    <w:p w:rsidR="00374C2E" w:rsidRDefault="00374C2E" w:rsidP="00963D46">
      <w:pPr>
        <w:pStyle w:val="ListParagraph"/>
        <w:numPr>
          <w:ilvl w:val="0"/>
          <w:numId w:val="6"/>
        </w:numPr>
        <w:spacing w:after="0" w:line="360" w:lineRule="auto"/>
        <w:jc w:val="both"/>
        <w:rPr>
          <w:sz w:val="26"/>
          <w:szCs w:val="26"/>
          <w:lang w:val="en-US"/>
        </w:rPr>
      </w:pPr>
      <w:r>
        <w:rPr>
          <w:sz w:val="26"/>
          <w:szCs w:val="26"/>
          <w:lang w:val="en-US"/>
        </w:rPr>
        <w:t xml:space="preserve">Sobottka và Pitas sử dụng khoảng giá trị trong không gian màu HS. Các giá trị pixels nằm trong khoảng </w:t>
      </w:r>
      <m:oMath>
        <m:sSub>
          <m:sSubPr>
            <m:ctrlPr>
              <w:rPr>
                <w:rFonts w:ascii="Cambria Math" w:hAnsi="Cambria Math"/>
                <w:i/>
                <w:sz w:val="26"/>
                <w:szCs w:val="26"/>
                <w:lang w:val="en-US"/>
              </w:rPr>
            </m:ctrlPr>
          </m:sSubPr>
          <m:e>
            <m:r>
              <w:rPr>
                <w:rFonts w:ascii="Cambria Math" w:hAnsi="Cambria Math"/>
                <w:sz w:val="26"/>
                <w:szCs w:val="26"/>
                <w:lang w:val="en-US"/>
              </w:rPr>
              <m:t>R</m:t>
            </m:r>
          </m:e>
          <m:sub>
            <m:r>
              <w:rPr>
                <w:rFonts w:ascii="Cambria Math" w:hAnsi="Cambria Math"/>
                <w:sz w:val="26"/>
                <w:szCs w:val="26"/>
                <w:lang w:val="en-US"/>
              </w:rPr>
              <m:t>H</m:t>
            </m:r>
          </m:sub>
        </m:sSub>
        <m:r>
          <w:rPr>
            <w:rFonts w:ascii="Cambria Math" w:hAnsi="Cambria Math"/>
            <w:sz w:val="26"/>
            <w:szCs w:val="26"/>
            <w:lang w:val="en-US"/>
          </w:rPr>
          <m:t>=[0, 50]</m:t>
        </m:r>
      </m:oMath>
      <w:r>
        <w:rPr>
          <w:sz w:val="26"/>
          <w:szCs w:val="26"/>
          <w:lang w:val="en-US"/>
        </w:rPr>
        <w:t xml:space="preserve"> và </w:t>
      </w:r>
      <m:oMath>
        <m:sSub>
          <m:sSubPr>
            <m:ctrlPr>
              <w:rPr>
                <w:rFonts w:ascii="Cambria Math" w:hAnsi="Cambria Math"/>
                <w:i/>
                <w:sz w:val="26"/>
                <w:szCs w:val="26"/>
                <w:lang w:val="en-US"/>
              </w:rPr>
            </m:ctrlPr>
          </m:sSubPr>
          <m:e>
            <m:r>
              <w:rPr>
                <w:rFonts w:ascii="Cambria Math" w:hAnsi="Cambria Math"/>
                <w:sz w:val="26"/>
                <w:szCs w:val="26"/>
                <w:lang w:val="en-US"/>
              </w:rPr>
              <m:t>R</m:t>
            </m:r>
          </m:e>
          <m:sub>
            <m:r>
              <w:rPr>
                <w:rFonts w:ascii="Cambria Math" w:hAnsi="Cambria Math"/>
                <w:sz w:val="26"/>
                <w:szCs w:val="26"/>
                <w:lang w:val="en-US"/>
              </w:rPr>
              <m:t>S</m:t>
            </m:r>
          </m:sub>
        </m:sSub>
        <m:r>
          <w:rPr>
            <w:rFonts w:ascii="Cambria Math" w:hAnsi="Cambria Math"/>
            <w:sz w:val="26"/>
            <w:szCs w:val="26"/>
            <w:lang w:val="en-US"/>
          </w:rPr>
          <m:t>=[0.23, 0.68]</m:t>
        </m:r>
      </m:oMath>
      <w:r>
        <w:rPr>
          <w:sz w:val="26"/>
          <w:szCs w:val="26"/>
          <w:lang w:val="en-US"/>
        </w:rPr>
        <w:t xml:space="preserve"> đều được coi là các điểm ảnh chứa màu da.</w:t>
      </w:r>
    </w:p>
    <w:p w:rsidR="000D006B" w:rsidRDefault="000D006B" w:rsidP="00963D46">
      <w:pPr>
        <w:pStyle w:val="ListParagraph"/>
        <w:numPr>
          <w:ilvl w:val="0"/>
          <w:numId w:val="6"/>
        </w:numPr>
        <w:spacing w:after="0" w:line="360" w:lineRule="auto"/>
        <w:jc w:val="both"/>
        <w:rPr>
          <w:sz w:val="26"/>
          <w:szCs w:val="26"/>
          <w:lang w:val="en-US"/>
        </w:rPr>
      </w:pPr>
      <w:r>
        <w:rPr>
          <w:sz w:val="26"/>
          <w:szCs w:val="26"/>
          <w:lang w:val="en-US"/>
        </w:rPr>
        <w:t xml:space="preserve">Wang và Yuan sử dụng ngưỡng giá trị trong không gian </w:t>
      </w:r>
      <w:r>
        <w:rPr>
          <w:i/>
          <w:sz w:val="26"/>
          <w:szCs w:val="26"/>
          <w:lang w:val="en-US"/>
        </w:rPr>
        <w:t xml:space="preserve">rg </w:t>
      </w:r>
      <w:r>
        <w:rPr>
          <w:sz w:val="26"/>
          <w:szCs w:val="26"/>
          <w:lang w:val="en-US"/>
        </w:rPr>
        <w:t>và HSV để xác định khoảng pixels không phải da người. Ngưỡng giá trị đó nằm trong khoảng sau:</w:t>
      </w:r>
    </w:p>
    <w:p w:rsidR="0085768A" w:rsidRDefault="0085768A" w:rsidP="00963D46">
      <w:pPr>
        <w:pStyle w:val="ListParagraph"/>
        <w:spacing w:after="0" w:line="360" w:lineRule="auto"/>
        <w:ind w:left="2356"/>
        <w:jc w:val="both"/>
        <w:rPr>
          <w:sz w:val="26"/>
          <w:szCs w:val="26"/>
          <w:lang w:val="en-US"/>
        </w:rPr>
      </w:pPr>
    </w:p>
    <w:p w:rsidR="000D006B" w:rsidRPr="000D006B" w:rsidRDefault="000D006B" w:rsidP="00963D46">
      <w:pPr>
        <w:autoSpaceDE w:val="0"/>
        <w:autoSpaceDN w:val="0"/>
        <w:adjustRightInd w:val="0"/>
        <w:spacing w:after="0" w:line="360" w:lineRule="auto"/>
        <w:jc w:val="both"/>
        <w:rPr>
          <w:rFonts w:asciiTheme="majorHAnsi" w:hAnsiTheme="majorHAnsi" w:cstheme="majorHAnsi"/>
          <w:sz w:val="26"/>
          <w:szCs w:val="26"/>
          <w:lang w:val="en-US"/>
        </w:rPr>
      </w:pPr>
      <w:r>
        <w:rPr>
          <w:rFonts w:cs="MTMI"/>
          <w:i/>
          <w:iCs/>
          <w:sz w:val="20"/>
          <w:szCs w:val="20"/>
          <w:lang w:val="en-US"/>
        </w:rPr>
        <w:tab/>
      </w:r>
      <w:r>
        <w:rPr>
          <w:rFonts w:cs="MTMI"/>
          <w:i/>
          <w:iCs/>
          <w:sz w:val="20"/>
          <w:szCs w:val="20"/>
          <w:lang w:val="en-US"/>
        </w:rPr>
        <w:tab/>
      </w:r>
      <w:r>
        <w:rPr>
          <w:rFonts w:cs="MTMI"/>
          <w:i/>
          <w:iCs/>
          <w:sz w:val="20"/>
          <w:szCs w:val="20"/>
          <w:lang w:val="en-US"/>
        </w:rPr>
        <w:tab/>
      </w:r>
      <w:r>
        <w:rPr>
          <w:rFonts w:cs="MTMI"/>
          <w:i/>
          <w:iCs/>
          <w:sz w:val="20"/>
          <w:szCs w:val="20"/>
          <w:lang w:val="en-US"/>
        </w:rPr>
        <w:tab/>
      </w:r>
      <w:r w:rsidRPr="000D006B">
        <w:rPr>
          <w:rFonts w:asciiTheme="majorHAnsi" w:hAnsiTheme="majorHAnsi" w:cstheme="majorHAnsi"/>
          <w:i/>
          <w:iCs/>
          <w:sz w:val="26"/>
          <w:szCs w:val="26"/>
        </w:rPr>
        <w:t xml:space="preserve">Rr </w:t>
      </w:r>
      <w:r w:rsidRPr="000D006B">
        <w:rPr>
          <w:rFonts w:asciiTheme="majorHAnsi" w:hAnsiTheme="majorHAnsi" w:cstheme="majorHAnsi"/>
          <w:sz w:val="26"/>
          <w:szCs w:val="26"/>
        </w:rPr>
        <w:t>= [0</w:t>
      </w:r>
      <w:r w:rsidRPr="000D006B">
        <w:rPr>
          <w:rFonts w:asciiTheme="majorHAnsi" w:hAnsiTheme="majorHAnsi" w:cstheme="majorHAnsi"/>
          <w:i/>
          <w:iCs/>
          <w:sz w:val="26"/>
          <w:szCs w:val="26"/>
        </w:rPr>
        <w:t>.</w:t>
      </w:r>
      <w:r w:rsidRPr="000D006B">
        <w:rPr>
          <w:rFonts w:asciiTheme="majorHAnsi" w:hAnsiTheme="majorHAnsi" w:cstheme="majorHAnsi"/>
          <w:sz w:val="26"/>
          <w:szCs w:val="26"/>
        </w:rPr>
        <w:t>36</w:t>
      </w:r>
      <w:r w:rsidRPr="000D006B">
        <w:rPr>
          <w:rFonts w:asciiTheme="majorHAnsi" w:hAnsiTheme="majorHAnsi" w:cstheme="majorHAnsi"/>
          <w:i/>
          <w:iCs/>
          <w:sz w:val="26"/>
          <w:szCs w:val="26"/>
        </w:rPr>
        <w:t xml:space="preserve">, </w:t>
      </w:r>
      <w:r w:rsidRPr="000D006B">
        <w:rPr>
          <w:rFonts w:asciiTheme="majorHAnsi" w:hAnsiTheme="majorHAnsi" w:cstheme="majorHAnsi"/>
          <w:sz w:val="26"/>
          <w:szCs w:val="26"/>
        </w:rPr>
        <w:t>0</w:t>
      </w:r>
      <w:r w:rsidRPr="000D006B">
        <w:rPr>
          <w:rFonts w:asciiTheme="majorHAnsi" w:hAnsiTheme="majorHAnsi" w:cstheme="majorHAnsi"/>
          <w:i/>
          <w:iCs/>
          <w:sz w:val="26"/>
          <w:szCs w:val="26"/>
        </w:rPr>
        <w:t>.</w:t>
      </w:r>
      <w:r w:rsidRPr="000D006B">
        <w:rPr>
          <w:rFonts w:asciiTheme="majorHAnsi" w:hAnsiTheme="majorHAnsi" w:cstheme="majorHAnsi"/>
          <w:sz w:val="26"/>
          <w:szCs w:val="26"/>
        </w:rPr>
        <w:t xml:space="preserve">465], </w:t>
      </w:r>
      <w:r w:rsidRPr="000D006B">
        <w:rPr>
          <w:rFonts w:asciiTheme="majorHAnsi" w:hAnsiTheme="majorHAnsi" w:cstheme="majorHAnsi"/>
          <w:i/>
          <w:iCs/>
          <w:sz w:val="26"/>
          <w:szCs w:val="26"/>
        </w:rPr>
        <w:t xml:space="preserve">Rg </w:t>
      </w:r>
      <w:r w:rsidRPr="000D006B">
        <w:rPr>
          <w:rFonts w:asciiTheme="majorHAnsi" w:hAnsiTheme="majorHAnsi" w:cstheme="majorHAnsi"/>
          <w:sz w:val="26"/>
          <w:szCs w:val="26"/>
        </w:rPr>
        <w:t>= [0</w:t>
      </w:r>
      <w:r w:rsidRPr="000D006B">
        <w:rPr>
          <w:rFonts w:asciiTheme="majorHAnsi" w:hAnsiTheme="majorHAnsi" w:cstheme="majorHAnsi"/>
          <w:i/>
          <w:iCs/>
          <w:sz w:val="26"/>
          <w:szCs w:val="26"/>
        </w:rPr>
        <w:t>.</w:t>
      </w:r>
      <w:r w:rsidRPr="000D006B">
        <w:rPr>
          <w:rFonts w:asciiTheme="majorHAnsi" w:hAnsiTheme="majorHAnsi" w:cstheme="majorHAnsi"/>
          <w:sz w:val="26"/>
          <w:szCs w:val="26"/>
        </w:rPr>
        <w:t>28</w:t>
      </w:r>
      <w:r w:rsidRPr="000D006B">
        <w:rPr>
          <w:rFonts w:asciiTheme="majorHAnsi" w:hAnsiTheme="majorHAnsi" w:cstheme="majorHAnsi"/>
          <w:i/>
          <w:iCs/>
          <w:sz w:val="26"/>
          <w:szCs w:val="26"/>
        </w:rPr>
        <w:t xml:space="preserve">, </w:t>
      </w:r>
      <w:r w:rsidRPr="000D006B">
        <w:rPr>
          <w:rFonts w:asciiTheme="majorHAnsi" w:hAnsiTheme="majorHAnsi" w:cstheme="majorHAnsi"/>
          <w:sz w:val="26"/>
          <w:szCs w:val="26"/>
        </w:rPr>
        <w:t>0</w:t>
      </w:r>
      <w:r w:rsidRPr="000D006B">
        <w:rPr>
          <w:rFonts w:asciiTheme="majorHAnsi" w:hAnsiTheme="majorHAnsi" w:cstheme="majorHAnsi"/>
          <w:i/>
          <w:iCs/>
          <w:sz w:val="26"/>
          <w:szCs w:val="26"/>
        </w:rPr>
        <w:t>.</w:t>
      </w:r>
      <w:r w:rsidRPr="000D006B">
        <w:rPr>
          <w:rFonts w:asciiTheme="majorHAnsi" w:hAnsiTheme="majorHAnsi" w:cstheme="majorHAnsi"/>
          <w:sz w:val="26"/>
          <w:szCs w:val="26"/>
        </w:rPr>
        <w:t xml:space="preserve">363], </w:t>
      </w:r>
    </w:p>
    <w:p w:rsidR="000D006B" w:rsidRDefault="000D006B" w:rsidP="00963D46">
      <w:pPr>
        <w:autoSpaceDE w:val="0"/>
        <w:autoSpaceDN w:val="0"/>
        <w:adjustRightInd w:val="0"/>
        <w:spacing w:after="0" w:line="360" w:lineRule="auto"/>
        <w:jc w:val="both"/>
        <w:rPr>
          <w:rFonts w:asciiTheme="majorHAnsi" w:hAnsiTheme="majorHAnsi" w:cstheme="majorHAnsi"/>
          <w:sz w:val="26"/>
          <w:szCs w:val="26"/>
          <w:lang w:val="en-US"/>
        </w:rPr>
      </w:pPr>
      <w:r w:rsidRPr="000D006B">
        <w:rPr>
          <w:rFonts w:asciiTheme="majorHAnsi" w:hAnsiTheme="majorHAnsi" w:cstheme="majorHAnsi"/>
          <w:i/>
          <w:iCs/>
          <w:sz w:val="26"/>
          <w:szCs w:val="26"/>
          <w:lang w:val="en-US"/>
        </w:rPr>
        <w:tab/>
      </w:r>
      <w:r w:rsidRPr="000D006B">
        <w:rPr>
          <w:rFonts w:asciiTheme="majorHAnsi" w:hAnsiTheme="majorHAnsi" w:cstheme="majorHAnsi"/>
          <w:i/>
          <w:iCs/>
          <w:sz w:val="26"/>
          <w:szCs w:val="26"/>
          <w:lang w:val="en-US"/>
        </w:rPr>
        <w:tab/>
      </w:r>
      <w:r w:rsidRPr="000D006B">
        <w:rPr>
          <w:rFonts w:asciiTheme="majorHAnsi" w:hAnsiTheme="majorHAnsi" w:cstheme="majorHAnsi"/>
          <w:i/>
          <w:iCs/>
          <w:sz w:val="26"/>
          <w:szCs w:val="26"/>
          <w:lang w:val="en-US"/>
        </w:rPr>
        <w:tab/>
      </w:r>
      <w:r w:rsidRPr="000D006B">
        <w:rPr>
          <w:rFonts w:asciiTheme="majorHAnsi" w:hAnsiTheme="majorHAnsi" w:cstheme="majorHAnsi"/>
          <w:i/>
          <w:iCs/>
          <w:sz w:val="26"/>
          <w:szCs w:val="26"/>
          <w:lang w:val="en-US"/>
        </w:rPr>
        <w:tab/>
      </w:r>
      <m:oMath>
        <m:sSub>
          <m:sSubPr>
            <m:ctrlPr>
              <w:rPr>
                <w:rFonts w:ascii="Cambria Math" w:hAnsi="Cambria Math"/>
                <w:i/>
                <w:sz w:val="26"/>
                <w:szCs w:val="26"/>
                <w:lang w:val="en-US"/>
              </w:rPr>
            </m:ctrlPr>
          </m:sSubPr>
          <m:e>
            <m:r>
              <w:rPr>
                <w:rFonts w:ascii="Cambria Math" w:hAnsi="Cambria Math"/>
                <w:sz w:val="26"/>
                <w:szCs w:val="26"/>
                <w:lang w:val="en-US"/>
              </w:rPr>
              <m:t>R</m:t>
            </m:r>
          </m:e>
          <m:sub>
            <m:r>
              <w:rPr>
                <w:rFonts w:ascii="Cambria Math" w:hAnsi="Cambria Math"/>
                <w:sz w:val="26"/>
                <w:szCs w:val="26"/>
                <w:lang w:val="en-US"/>
              </w:rPr>
              <m:t>H</m:t>
            </m:r>
          </m:sub>
        </m:sSub>
        <m:r>
          <w:rPr>
            <w:rFonts w:ascii="Cambria Math" w:hAnsi="Cambria Math"/>
            <w:sz w:val="26"/>
            <w:szCs w:val="26"/>
            <w:lang w:val="en-US"/>
          </w:rPr>
          <m:t>=[0, 50]</m:t>
        </m:r>
      </m:oMath>
      <w:r w:rsidRPr="000D006B">
        <w:rPr>
          <w:rFonts w:asciiTheme="majorHAnsi" w:hAnsiTheme="majorHAnsi" w:cstheme="majorHAnsi"/>
          <w:sz w:val="26"/>
          <w:szCs w:val="26"/>
        </w:rPr>
        <w:t xml:space="preserve">, </w:t>
      </w:r>
      <m:oMath>
        <m:sSub>
          <m:sSubPr>
            <m:ctrlPr>
              <w:rPr>
                <w:rFonts w:ascii="Cambria Math" w:hAnsi="Cambria Math"/>
                <w:i/>
                <w:sz w:val="26"/>
                <w:szCs w:val="26"/>
                <w:lang w:val="en-US"/>
              </w:rPr>
            </m:ctrlPr>
          </m:sSubPr>
          <m:e>
            <m:r>
              <w:rPr>
                <w:rFonts w:ascii="Cambria Math" w:hAnsi="Cambria Math"/>
                <w:sz w:val="26"/>
                <w:szCs w:val="26"/>
                <w:lang w:val="en-US"/>
              </w:rPr>
              <m:t>R</m:t>
            </m:r>
          </m:e>
          <m:sub>
            <m:r>
              <w:rPr>
                <w:rFonts w:ascii="Cambria Math" w:hAnsi="Cambria Math"/>
                <w:sz w:val="26"/>
                <w:szCs w:val="26"/>
                <w:lang w:val="en-US"/>
              </w:rPr>
              <m:t>S</m:t>
            </m:r>
          </m:sub>
        </m:sSub>
        <m:r>
          <w:rPr>
            <w:rFonts w:ascii="Cambria Math" w:hAnsi="Cambria Math"/>
            <w:sz w:val="26"/>
            <w:szCs w:val="26"/>
            <w:lang w:val="en-US"/>
          </w:rPr>
          <m:t>=[0.23, 0.68]</m:t>
        </m:r>
      </m:oMath>
      <w:r w:rsidRPr="000D006B">
        <w:rPr>
          <w:rFonts w:asciiTheme="majorHAnsi" w:hAnsiTheme="majorHAnsi" w:cstheme="majorHAnsi"/>
          <w:sz w:val="26"/>
          <w:szCs w:val="26"/>
        </w:rPr>
        <w:t xml:space="preserve">, </w:t>
      </w:r>
      <m:oMath>
        <m:sSub>
          <m:sSubPr>
            <m:ctrlPr>
              <w:rPr>
                <w:rFonts w:ascii="Cambria Math" w:hAnsi="Cambria Math"/>
                <w:i/>
                <w:sz w:val="26"/>
                <w:szCs w:val="26"/>
                <w:lang w:val="en-US"/>
              </w:rPr>
            </m:ctrlPr>
          </m:sSubPr>
          <m:e>
            <m:r>
              <w:rPr>
                <w:rFonts w:ascii="Cambria Math" w:hAnsi="Cambria Math"/>
                <w:sz w:val="26"/>
                <w:szCs w:val="26"/>
                <w:lang w:val="en-US"/>
              </w:rPr>
              <m:t>R</m:t>
            </m:r>
          </m:e>
          <m:sub>
            <m:r>
              <w:rPr>
                <w:rFonts w:ascii="Cambria Math" w:hAnsi="Cambria Math"/>
                <w:sz w:val="26"/>
                <w:szCs w:val="26"/>
                <w:lang w:val="en-US"/>
              </w:rPr>
              <m:t>S</m:t>
            </m:r>
          </m:sub>
        </m:sSub>
      </m:oMath>
      <w:r w:rsidRPr="000D006B">
        <w:rPr>
          <w:rFonts w:asciiTheme="majorHAnsi" w:hAnsiTheme="majorHAnsi" w:cstheme="majorHAnsi"/>
          <w:sz w:val="26"/>
          <w:szCs w:val="26"/>
        </w:rPr>
        <w:t xml:space="preserve"> =[0</w:t>
      </w:r>
      <w:r w:rsidRPr="000D006B">
        <w:rPr>
          <w:rFonts w:asciiTheme="majorHAnsi" w:hAnsiTheme="majorHAnsi" w:cstheme="majorHAnsi"/>
          <w:i/>
          <w:iCs/>
          <w:sz w:val="26"/>
          <w:szCs w:val="26"/>
        </w:rPr>
        <w:t>.</w:t>
      </w:r>
      <w:r w:rsidRPr="000D006B">
        <w:rPr>
          <w:rFonts w:asciiTheme="majorHAnsi" w:hAnsiTheme="majorHAnsi" w:cstheme="majorHAnsi"/>
          <w:sz w:val="26"/>
          <w:szCs w:val="26"/>
        </w:rPr>
        <w:t>35</w:t>
      </w:r>
      <w:r w:rsidRPr="000D006B">
        <w:rPr>
          <w:rFonts w:asciiTheme="majorHAnsi" w:hAnsiTheme="majorHAnsi" w:cstheme="majorHAnsi"/>
          <w:i/>
          <w:iCs/>
          <w:sz w:val="26"/>
          <w:szCs w:val="26"/>
        </w:rPr>
        <w:t xml:space="preserve">, </w:t>
      </w:r>
      <w:r w:rsidRPr="000D006B">
        <w:rPr>
          <w:rFonts w:asciiTheme="majorHAnsi" w:hAnsiTheme="majorHAnsi" w:cstheme="majorHAnsi"/>
          <w:sz w:val="26"/>
          <w:szCs w:val="26"/>
        </w:rPr>
        <w:t>1</w:t>
      </w:r>
      <w:r w:rsidRPr="000D006B">
        <w:rPr>
          <w:rFonts w:asciiTheme="majorHAnsi" w:hAnsiTheme="majorHAnsi" w:cstheme="majorHAnsi"/>
          <w:i/>
          <w:iCs/>
          <w:sz w:val="26"/>
          <w:szCs w:val="26"/>
        </w:rPr>
        <w:t>.</w:t>
      </w:r>
      <w:r w:rsidRPr="000D006B">
        <w:rPr>
          <w:rFonts w:asciiTheme="majorHAnsi" w:hAnsiTheme="majorHAnsi" w:cstheme="majorHAnsi"/>
          <w:sz w:val="26"/>
          <w:szCs w:val="26"/>
        </w:rPr>
        <w:t>0]</w:t>
      </w:r>
    </w:p>
    <w:p w:rsidR="00FF4B5E" w:rsidRPr="00FF4B5E" w:rsidRDefault="00FF4B5E" w:rsidP="00963D46">
      <w:pPr>
        <w:autoSpaceDE w:val="0"/>
        <w:autoSpaceDN w:val="0"/>
        <w:adjustRightInd w:val="0"/>
        <w:spacing w:after="0" w:line="360" w:lineRule="auto"/>
        <w:jc w:val="both"/>
        <w:rPr>
          <w:rFonts w:asciiTheme="majorHAnsi" w:hAnsiTheme="majorHAnsi" w:cstheme="majorHAnsi"/>
          <w:sz w:val="26"/>
          <w:szCs w:val="26"/>
          <w:lang w:val="en-US"/>
        </w:rPr>
      </w:pPr>
    </w:p>
    <w:p w:rsidR="00B93705" w:rsidRPr="00631BF9" w:rsidRDefault="00B93705" w:rsidP="007A6523">
      <w:pPr>
        <w:pStyle w:val="ListParagraph"/>
        <w:numPr>
          <w:ilvl w:val="2"/>
          <w:numId w:val="2"/>
        </w:numPr>
        <w:spacing w:after="0" w:line="360" w:lineRule="auto"/>
        <w:outlineLvl w:val="3"/>
        <w:rPr>
          <w:b/>
          <w:sz w:val="26"/>
          <w:szCs w:val="26"/>
          <w:lang w:val="en-US"/>
        </w:rPr>
      </w:pPr>
      <w:bookmarkStart w:id="10" w:name="_Toc292878412"/>
      <w:r w:rsidRPr="00631BF9">
        <w:rPr>
          <w:b/>
          <w:sz w:val="26"/>
          <w:szCs w:val="26"/>
          <w:lang w:val="en-US"/>
        </w:rPr>
        <w:lastRenderedPageBreak/>
        <w:t>Phương pháp tiếp cận</w:t>
      </w:r>
      <w:r w:rsidR="00823627">
        <w:rPr>
          <w:b/>
          <w:sz w:val="26"/>
          <w:szCs w:val="26"/>
          <w:lang w:val="en-US"/>
        </w:rPr>
        <w:t xml:space="preserve"> bằng</w:t>
      </w:r>
      <w:r w:rsidR="00E77E17">
        <w:rPr>
          <w:b/>
          <w:sz w:val="26"/>
          <w:szCs w:val="26"/>
          <w:lang w:val="en-US"/>
        </w:rPr>
        <w:t xml:space="preserve"> </w:t>
      </w:r>
      <w:r w:rsidR="00E77E17" w:rsidRPr="00631BF9">
        <w:rPr>
          <w:b/>
          <w:sz w:val="26"/>
          <w:szCs w:val="26"/>
          <w:lang w:val="en-US"/>
        </w:rPr>
        <w:t>phân tách</w:t>
      </w:r>
      <w:r w:rsidR="00E77E17">
        <w:rPr>
          <w:b/>
          <w:sz w:val="26"/>
          <w:szCs w:val="26"/>
          <w:lang w:val="en-US"/>
        </w:rPr>
        <w:t>,</w:t>
      </w:r>
      <w:r w:rsidRPr="00631BF9">
        <w:rPr>
          <w:b/>
          <w:sz w:val="26"/>
          <w:szCs w:val="26"/>
          <w:lang w:val="en-US"/>
        </w:rPr>
        <w:t xml:space="preserve"> </w:t>
      </w:r>
      <w:r w:rsidR="00AA1C7F">
        <w:rPr>
          <w:b/>
          <w:sz w:val="26"/>
          <w:szCs w:val="26"/>
          <w:lang w:val="en-US"/>
        </w:rPr>
        <w:t>phân vùng các</w:t>
      </w:r>
      <w:r w:rsidR="00E36FB6" w:rsidRPr="00631BF9">
        <w:rPr>
          <w:b/>
          <w:sz w:val="26"/>
          <w:szCs w:val="26"/>
          <w:lang w:val="en-US"/>
        </w:rPr>
        <w:t xml:space="preserve"> đặc trưng</w:t>
      </w:r>
      <w:r w:rsidRPr="00631BF9">
        <w:rPr>
          <w:b/>
          <w:sz w:val="26"/>
          <w:szCs w:val="26"/>
          <w:lang w:val="en-US"/>
        </w:rPr>
        <w:t xml:space="preserve"> khuôn mặt (Classification Approaches Model)</w:t>
      </w:r>
      <w:bookmarkEnd w:id="10"/>
    </w:p>
    <w:p w:rsidR="00744550" w:rsidRDefault="00F827AA" w:rsidP="00963D46">
      <w:pPr>
        <w:pStyle w:val="ListParagraph"/>
        <w:spacing w:after="0" w:line="360" w:lineRule="auto"/>
        <w:ind w:left="1985"/>
        <w:jc w:val="both"/>
        <w:rPr>
          <w:sz w:val="26"/>
          <w:szCs w:val="26"/>
          <w:lang w:val="en-US"/>
        </w:rPr>
      </w:pPr>
      <w:r>
        <w:rPr>
          <w:sz w:val="26"/>
          <w:szCs w:val="26"/>
          <w:lang w:val="en-US"/>
        </w:rPr>
        <w:t>Ý tưởng của phương pháp này là việc xác định và trích chọn các đặc trưng sinh trắc</w:t>
      </w:r>
      <w:r w:rsidR="00B44D2F">
        <w:rPr>
          <w:sz w:val="26"/>
          <w:szCs w:val="26"/>
          <w:lang w:val="en-US"/>
        </w:rPr>
        <w:t xml:space="preserve"> theo cấu trúc</w:t>
      </w:r>
      <w:r>
        <w:rPr>
          <w:sz w:val="26"/>
          <w:szCs w:val="26"/>
          <w:lang w:val="en-US"/>
        </w:rPr>
        <w:t xml:space="preserve"> của khuôn mặt, xây dựng thành các mẫu khuôn mặt, từ đó so sánh các mẫu này với tập các mẫu trong cơ sở dữ liệu và đưa ra kết luận. Các đặc trưng sinh trắc khuôn mặt cụ thể ở đây bao gồm: k</w:t>
      </w:r>
      <w:r w:rsidR="00631BF9" w:rsidRPr="00F827AA">
        <w:rPr>
          <w:sz w:val="26"/>
          <w:szCs w:val="26"/>
          <w:lang w:val="en-US"/>
        </w:rPr>
        <w:t>hoảng cách giữa hai mắt</w:t>
      </w:r>
      <w:r>
        <w:rPr>
          <w:sz w:val="26"/>
          <w:szCs w:val="26"/>
          <w:lang w:val="en-US"/>
        </w:rPr>
        <w:t>, độ rộng của trán, của mũi, của miệng, cạnh hàm, đường viền phía trên hốc mắt, độ rộng lông mày, khu vực giữa mũi và mắt, khu vực xung quanh xương gò má, đường viên khuôn mặt...</w:t>
      </w:r>
    </w:p>
    <w:p w:rsidR="0085768A" w:rsidRDefault="006E6D07" w:rsidP="00963D46">
      <w:pPr>
        <w:pStyle w:val="ListParagraph"/>
        <w:spacing w:after="0" w:line="360" w:lineRule="auto"/>
        <w:ind w:left="1996"/>
        <w:jc w:val="both"/>
        <w:rPr>
          <w:sz w:val="26"/>
          <w:szCs w:val="26"/>
          <w:lang w:val="en-US"/>
        </w:rPr>
      </w:pPr>
      <w:r>
        <w:rPr>
          <w:sz w:val="26"/>
          <w:szCs w:val="26"/>
          <w:lang w:val="en-US"/>
        </w:rPr>
        <w:t>Các hình ảnh mô phỏng việc nhận dạng khuôn mặt bằng phương pháp trích chọn các đặc trưng sinh trắc khuôn mặt:</w:t>
      </w:r>
    </w:p>
    <w:p w:rsidR="006E6D07" w:rsidRDefault="006E6D07" w:rsidP="0085768A">
      <w:pPr>
        <w:pStyle w:val="ListParagraph"/>
        <w:spacing w:after="0" w:line="360" w:lineRule="auto"/>
        <w:ind w:left="1996"/>
        <w:rPr>
          <w:sz w:val="26"/>
          <w:szCs w:val="26"/>
          <w:lang w:val="en-US"/>
        </w:rPr>
      </w:pPr>
    </w:p>
    <w:p w:rsidR="006E6D07" w:rsidRDefault="006E6D07" w:rsidP="0085768A">
      <w:pPr>
        <w:pStyle w:val="ListParagraph"/>
        <w:spacing w:after="0" w:line="360" w:lineRule="auto"/>
        <w:ind w:left="1996"/>
        <w:rPr>
          <w:sz w:val="26"/>
          <w:szCs w:val="26"/>
          <w:lang w:val="en-US"/>
        </w:rPr>
      </w:pPr>
      <w:r w:rsidRPr="006E6D07">
        <w:rPr>
          <w:noProof/>
          <w:sz w:val="26"/>
          <w:szCs w:val="26"/>
          <w:lang w:val="en-US" w:eastAsia="en-US"/>
        </w:rPr>
        <w:drawing>
          <wp:inline distT="0" distB="0" distL="0" distR="0">
            <wp:extent cx="4362450" cy="2686050"/>
            <wp:effectExtent l="19050" t="0" r="0" b="0"/>
            <wp:docPr id="7" name="Picture 1" descr="C:\Users\Thangbeomerock\Desktop\biometric-faceRecognition-600-400.JPG"/>
            <wp:cNvGraphicFramePr/>
            <a:graphic xmlns:a="http://schemas.openxmlformats.org/drawingml/2006/main">
              <a:graphicData uri="http://schemas.openxmlformats.org/drawingml/2006/picture">
                <pic:pic xmlns:pic="http://schemas.openxmlformats.org/drawingml/2006/picture">
                  <pic:nvPicPr>
                    <pic:cNvPr id="5122" name="Picture 2" descr="C:\Users\Thangbeomerock\Desktop\biometric-faceRecognition-600-400.JPG"/>
                    <pic:cNvPicPr>
                      <a:picLocks noChangeAspect="1" noChangeArrowheads="1"/>
                    </pic:cNvPicPr>
                  </pic:nvPicPr>
                  <pic:blipFill>
                    <a:blip r:embed="rId12"/>
                    <a:srcRect/>
                    <a:stretch>
                      <a:fillRect/>
                    </a:stretch>
                  </pic:blipFill>
                  <pic:spPr bwMode="auto">
                    <a:xfrm>
                      <a:off x="0" y="0"/>
                      <a:ext cx="4365029" cy="2687638"/>
                    </a:xfrm>
                    <a:prstGeom prst="rect">
                      <a:avLst/>
                    </a:prstGeom>
                    <a:noFill/>
                  </pic:spPr>
                </pic:pic>
              </a:graphicData>
            </a:graphic>
          </wp:inline>
        </w:drawing>
      </w:r>
    </w:p>
    <w:p w:rsidR="006E6D07" w:rsidRDefault="006E6D07" w:rsidP="0085768A">
      <w:pPr>
        <w:pStyle w:val="ListParagraph"/>
        <w:spacing w:after="0" w:line="360" w:lineRule="auto"/>
        <w:ind w:left="1996"/>
        <w:rPr>
          <w:sz w:val="26"/>
          <w:szCs w:val="26"/>
          <w:lang w:val="en-US"/>
        </w:rPr>
      </w:pPr>
    </w:p>
    <w:p w:rsidR="006E6D07" w:rsidRDefault="006E6D07" w:rsidP="006E6D07">
      <w:pPr>
        <w:pStyle w:val="ListParagraph"/>
        <w:spacing w:after="0" w:line="360" w:lineRule="auto"/>
        <w:ind w:left="1996"/>
        <w:jc w:val="center"/>
        <w:rPr>
          <w:sz w:val="26"/>
          <w:szCs w:val="26"/>
          <w:lang w:val="en-US"/>
        </w:rPr>
      </w:pPr>
      <w:r>
        <w:rPr>
          <w:sz w:val="26"/>
          <w:szCs w:val="26"/>
          <w:lang w:val="en-US"/>
        </w:rPr>
        <w:t xml:space="preserve">Hình – Đánh dấu và tách chọn ra các đặc trưng sinh trắc </w:t>
      </w:r>
    </w:p>
    <w:p w:rsidR="006E6D07" w:rsidRDefault="006E6D07" w:rsidP="006E6D07">
      <w:pPr>
        <w:pStyle w:val="ListParagraph"/>
        <w:spacing w:after="0" w:line="360" w:lineRule="auto"/>
        <w:ind w:left="1996"/>
        <w:jc w:val="center"/>
        <w:rPr>
          <w:sz w:val="26"/>
          <w:szCs w:val="26"/>
          <w:lang w:val="en-US"/>
        </w:rPr>
      </w:pPr>
      <w:r>
        <w:rPr>
          <w:sz w:val="26"/>
          <w:szCs w:val="26"/>
          <w:lang w:val="en-US"/>
        </w:rPr>
        <w:t>của khuôn mặt</w:t>
      </w:r>
      <w:r w:rsidR="00E73591">
        <w:rPr>
          <w:sz w:val="26"/>
          <w:szCs w:val="26"/>
          <w:lang w:val="en-US"/>
        </w:rPr>
        <w:t xml:space="preserve"> (theo IBM)</w:t>
      </w:r>
    </w:p>
    <w:p w:rsidR="006E6D07" w:rsidRDefault="006E6D07" w:rsidP="006E6D07">
      <w:pPr>
        <w:pStyle w:val="ListParagraph"/>
        <w:spacing w:after="0" w:line="360" w:lineRule="auto"/>
        <w:ind w:left="1996"/>
        <w:jc w:val="center"/>
        <w:rPr>
          <w:sz w:val="26"/>
          <w:szCs w:val="26"/>
          <w:lang w:val="en-US"/>
        </w:rPr>
      </w:pPr>
    </w:p>
    <w:p w:rsidR="006E6D07" w:rsidRDefault="006E6D07" w:rsidP="006E6D07">
      <w:pPr>
        <w:pStyle w:val="ListParagraph"/>
        <w:spacing w:after="0" w:line="360" w:lineRule="auto"/>
        <w:ind w:left="1996"/>
        <w:jc w:val="center"/>
        <w:rPr>
          <w:sz w:val="26"/>
          <w:szCs w:val="26"/>
          <w:lang w:val="en-US"/>
        </w:rPr>
      </w:pPr>
      <w:r w:rsidRPr="006E6D07">
        <w:rPr>
          <w:noProof/>
          <w:sz w:val="26"/>
          <w:szCs w:val="26"/>
          <w:lang w:val="en-US" w:eastAsia="en-US"/>
        </w:rPr>
        <w:lastRenderedPageBreak/>
        <w:drawing>
          <wp:inline distT="0" distB="0" distL="0" distR="0">
            <wp:extent cx="3990975" cy="3952875"/>
            <wp:effectExtent l="19050" t="0" r="9525" b="0"/>
            <wp:docPr id="8" name="Picture 2" descr="C:\Users\Thangbeomerock\Desktop\face_template.jpg"/>
            <wp:cNvGraphicFramePr/>
            <a:graphic xmlns:a="http://schemas.openxmlformats.org/drawingml/2006/main">
              <a:graphicData uri="http://schemas.openxmlformats.org/drawingml/2006/picture">
                <pic:pic xmlns:pic="http://schemas.openxmlformats.org/drawingml/2006/picture">
                  <pic:nvPicPr>
                    <pic:cNvPr id="7" name="Picture 4" descr="C:\Users\Thangbeomerock\Desktop\face_template.jpg"/>
                    <pic:cNvPicPr>
                      <a:picLocks noChangeAspect="1" noChangeArrowheads="1"/>
                    </pic:cNvPicPr>
                  </pic:nvPicPr>
                  <pic:blipFill>
                    <a:blip r:embed="rId13"/>
                    <a:srcRect/>
                    <a:stretch>
                      <a:fillRect/>
                    </a:stretch>
                  </pic:blipFill>
                  <pic:spPr bwMode="auto">
                    <a:xfrm>
                      <a:off x="0" y="0"/>
                      <a:ext cx="3993872" cy="3955744"/>
                    </a:xfrm>
                    <a:prstGeom prst="rect">
                      <a:avLst/>
                    </a:prstGeom>
                    <a:noFill/>
                  </pic:spPr>
                </pic:pic>
              </a:graphicData>
            </a:graphic>
          </wp:inline>
        </w:drawing>
      </w:r>
    </w:p>
    <w:p w:rsidR="006E6D07" w:rsidRDefault="006E6D07" w:rsidP="006E6D07">
      <w:pPr>
        <w:pStyle w:val="ListParagraph"/>
        <w:spacing w:after="0" w:line="360" w:lineRule="auto"/>
        <w:ind w:left="1996"/>
        <w:jc w:val="center"/>
        <w:rPr>
          <w:sz w:val="26"/>
          <w:szCs w:val="26"/>
          <w:lang w:val="en-US"/>
        </w:rPr>
      </w:pPr>
    </w:p>
    <w:p w:rsidR="006E6D07" w:rsidRDefault="006E6D07" w:rsidP="006E6D07">
      <w:pPr>
        <w:pStyle w:val="ListParagraph"/>
        <w:spacing w:after="0" w:line="360" w:lineRule="auto"/>
        <w:ind w:left="1996"/>
        <w:jc w:val="center"/>
        <w:rPr>
          <w:sz w:val="26"/>
          <w:szCs w:val="26"/>
          <w:lang w:val="en-US"/>
        </w:rPr>
      </w:pPr>
      <w:r>
        <w:rPr>
          <w:sz w:val="26"/>
          <w:szCs w:val="26"/>
          <w:lang w:val="en-US"/>
        </w:rPr>
        <w:t>Hình – Sau khi thực trích chọn và tách các đặc trưng sinh trắc học khuôn mặt, tiến hành xây dựng các mẫu khuôn mặt để tìm kiếm và đối sánh tập các mẫu trong cơ sở dữ liệu</w:t>
      </w:r>
    </w:p>
    <w:p w:rsidR="000504CE" w:rsidRDefault="000504CE" w:rsidP="000504CE">
      <w:pPr>
        <w:pStyle w:val="ListParagraph"/>
        <w:spacing w:after="0" w:line="360" w:lineRule="auto"/>
        <w:ind w:left="1996"/>
        <w:rPr>
          <w:sz w:val="26"/>
          <w:szCs w:val="26"/>
          <w:lang w:val="en-US"/>
        </w:rPr>
      </w:pPr>
    </w:p>
    <w:p w:rsidR="00082E0D" w:rsidRDefault="00082E0D" w:rsidP="00963D46">
      <w:pPr>
        <w:pStyle w:val="ListParagraph"/>
        <w:spacing w:after="0" w:line="360" w:lineRule="auto"/>
        <w:ind w:left="1996"/>
        <w:jc w:val="both"/>
        <w:rPr>
          <w:sz w:val="26"/>
          <w:szCs w:val="26"/>
          <w:lang w:val="en-US"/>
        </w:rPr>
      </w:pPr>
      <w:r>
        <w:rPr>
          <w:sz w:val="26"/>
          <w:szCs w:val="26"/>
          <w:lang w:val="en-US"/>
        </w:rPr>
        <w:t>Một số phương pháp điển hình trong việc xác định, trích chọn các đặc trưng sinh trắc học khuôn mặt như trên:</w:t>
      </w:r>
    </w:p>
    <w:p w:rsidR="00082E0D" w:rsidRDefault="006A49FC" w:rsidP="00082E0D">
      <w:pPr>
        <w:pStyle w:val="ListParagraph"/>
        <w:numPr>
          <w:ilvl w:val="0"/>
          <w:numId w:val="9"/>
        </w:numPr>
        <w:spacing w:after="0" w:line="360" w:lineRule="auto"/>
        <w:rPr>
          <w:sz w:val="26"/>
          <w:szCs w:val="26"/>
          <w:lang w:val="en-US"/>
        </w:rPr>
      </w:pPr>
      <w:r>
        <w:rPr>
          <w:sz w:val="26"/>
          <w:szCs w:val="26"/>
          <w:lang w:val="en-US"/>
        </w:rPr>
        <w:t>Mô hình mạng Neural của H.Rowley đề xuất</w:t>
      </w:r>
      <w:r w:rsidR="00533935">
        <w:rPr>
          <w:sz w:val="26"/>
          <w:szCs w:val="26"/>
          <w:lang w:val="en-US"/>
        </w:rPr>
        <w:t xml:space="preserve"> [2]</w:t>
      </w:r>
    </w:p>
    <w:p w:rsidR="006A49FC" w:rsidRDefault="006A49FC" w:rsidP="006A49FC">
      <w:pPr>
        <w:pStyle w:val="ListParagraph"/>
        <w:spacing w:after="0" w:line="360" w:lineRule="auto"/>
        <w:ind w:left="2356"/>
        <w:rPr>
          <w:sz w:val="26"/>
          <w:szCs w:val="26"/>
          <w:lang w:val="en-US"/>
        </w:rPr>
      </w:pPr>
      <w:r>
        <w:rPr>
          <w:noProof/>
          <w:sz w:val="26"/>
          <w:szCs w:val="26"/>
          <w:lang w:val="en-US" w:eastAsia="en-US"/>
        </w:rPr>
        <w:drawing>
          <wp:inline distT="0" distB="0" distL="0" distR="0">
            <wp:extent cx="4739970" cy="2466975"/>
            <wp:effectExtent l="19050" t="0" r="3480" b="0"/>
            <wp:docPr id="9" name="Picture 7" descr="C:\Users\Thangbeomerock\Desktop\Neu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angbeomerock\Desktop\Neural.jpg"/>
                    <pic:cNvPicPr>
                      <a:picLocks noChangeAspect="1" noChangeArrowheads="1"/>
                    </pic:cNvPicPr>
                  </pic:nvPicPr>
                  <pic:blipFill>
                    <a:blip r:embed="rId14"/>
                    <a:srcRect/>
                    <a:stretch>
                      <a:fillRect/>
                    </a:stretch>
                  </pic:blipFill>
                  <pic:spPr bwMode="auto">
                    <a:xfrm>
                      <a:off x="0" y="0"/>
                      <a:ext cx="4739970" cy="2466975"/>
                    </a:xfrm>
                    <a:prstGeom prst="rect">
                      <a:avLst/>
                    </a:prstGeom>
                    <a:noFill/>
                    <a:ln w="9525">
                      <a:noFill/>
                      <a:miter lim="800000"/>
                      <a:headEnd/>
                      <a:tailEnd/>
                    </a:ln>
                  </pic:spPr>
                </pic:pic>
              </a:graphicData>
            </a:graphic>
          </wp:inline>
        </w:drawing>
      </w:r>
    </w:p>
    <w:p w:rsidR="006A49FC" w:rsidRDefault="006A49FC" w:rsidP="006A49FC">
      <w:pPr>
        <w:pStyle w:val="ListParagraph"/>
        <w:spacing w:after="0" w:line="360" w:lineRule="auto"/>
        <w:ind w:left="2356"/>
        <w:jc w:val="center"/>
        <w:rPr>
          <w:sz w:val="26"/>
          <w:szCs w:val="26"/>
          <w:lang w:val="en-US"/>
        </w:rPr>
      </w:pPr>
      <w:r>
        <w:rPr>
          <w:sz w:val="26"/>
          <w:szCs w:val="26"/>
          <w:lang w:val="en-US"/>
        </w:rPr>
        <w:lastRenderedPageBreak/>
        <w:t>Hình – Sơ đồ quá trình thực hiện mô hình mạng Neural trong việc trích chọn các vùng đặc trưng khuôn mặt</w:t>
      </w:r>
    </w:p>
    <w:p w:rsidR="006E6D07" w:rsidRDefault="005B2AB7" w:rsidP="00963D46">
      <w:pPr>
        <w:pStyle w:val="ListParagraph"/>
        <w:numPr>
          <w:ilvl w:val="0"/>
          <w:numId w:val="9"/>
        </w:numPr>
        <w:spacing w:after="0" w:line="360" w:lineRule="auto"/>
        <w:jc w:val="both"/>
        <w:rPr>
          <w:sz w:val="26"/>
          <w:szCs w:val="26"/>
          <w:lang w:val="en-US"/>
        </w:rPr>
      </w:pPr>
      <w:r w:rsidRPr="005B2AB7">
        <w:rPr>
          <w:sz w:val="26"/>
          <w:szCs w:val="26"/>
          <w:lang w:val="en-US"/>
        </w:rPr>
        <w:t>P.Viola và M.Jones đề</w:t>
      </w:r>
      <w:r>
        <w:rPr>
          <w:sz w:val="26"/>
          <w:szCs w:val="26"/>
          <w:lang w:val="en-US"/>
        </w:rPr>
        <w:t xml:space="preserve"> xuất mô hình nhận dạng khuôn mặt thời gian thực mạnh mẽ (Robust Real-time Face Detection)</w:t>
      </w:r>
      <w:r w:rsidR="00533935">
        <w:rPr>
          <w:sz w:val="26"/>
          <w:szCs w:val="26"/>
          <w:lang w:val="en-US"/>
        </w:rPr>
        <w:t xml:space="preserve"> </w:t>
      </w:r>
    </w:p>
    <w:p w:rsidR="003664D5" w:rsidRDefault="003664D5" w:rsidP="00963D46">
      <w:pPr>
        <w:pStyle w:val="ListParagraph"/>
        <w:spacing w:after="0" w:line="360" w:lineRule="auto"/>
        <w:ind w:left="2356"/>
        <w:jc w:val="both"/>
        <w:rPr>
          <w:sz w:val="26"/>
          <w:szCs w:val="26"/>
          <w:lang w:val="en-US"/>
        </w:rPr>
      </w:pPr>
      <w:r>
        <w:rPr>
          <w:sz w:val="26"/>
          <w:szCs w:val="26"/>
          <w:lang w:val="en-US"/>
        </w:rPr>
        <w:t>Ở đây, hai tác giả xây dựng các đặc trưng Haar-like, đó là sự kết hợp của hai hay ba hình chữ nhật “trắng” – “đen” như hình:</w:t>
      </w:r>
    </w:p>
    <w:p w:rsidR="003664D5" w:rsidRDefault="003664D5" w:rsidP="003664D5">
      <w:pPr>
        <w:pStyle w:val="ListParagraph"/>
        <w:spacing w:after="0" w:line="360" w:lineRule="auto"/>
        <w:ind w:left="2356"/>
        <w:rPr>
          <w:sz w:val="26"/>
          <w:szCs w:val="26"/>
          <w:lang w:val="en-US"/>
        </w:rPr>
      </w:pPr>
      <w:r>
        <w:rPr>
          <w:noProof/>
          <w:sz w:val="26"/>
          <w:szCs w:val="26"/>
          <w:lang w:val="en-US" w:eastAsia="en-US"/>
        </w:rPr>
        <w:drawing>
          <wp:inline distT="0" distB="0" distL="0" distR="0">
            <wp:extent cx="4314825" cy="785180"/>
            <wp:effectExtent l="19050" t="0" r="9525" b="0"/>
            <wp:docPr id="10" name="Picture 8" descr="C:\Users\Thangbeomerock\Desktop\ap_20090116031819641.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angbeomerock\Desktop\ap_20090116031819641.jpg.jpg"/>
                    <pic:cNvPicPr>
                      <a:picLocks noChangeAspect="1" noChangeArrowheads="1"/>
                    </pic:cNvPicPr>
                  </pic:nvPicPr>
                  <pic:blipFill>
                    <a:blip r:embed="rId15"/>
                    <a:srcRect/>
                    <a:stretch>
                      <a:fillRect/>
                    </a:stretch>
                  </pic:blipFill>
                  <pic:spPr bwMode="auto">
                    <a:xfrm>
                      <a:off x="0" y="0"/>
                      <a:ext cx="4338589" cy="789504"/>
                    </a:xfrm>
                    <a:prstGeom prst="rect">
                      <a:avLst/>
                    </a:prstGeom>
                    <a:noFill/>
                    <a:ln w="9525">
                      <a:noFill/>
                      <a:miter lim="800000"/>
                      <a:headEnd/>
                      <a:tailEnd/>
                    </a:ln>
                  </pic:spPr>
                </pic:pic>
              </a:graphicData>
            </a:graphic>
          </wp:inline>
        </w:drawing>
      </w:r>
    </w:p>
    <w:p w:rsidR="003664D5" w:rsidRDefault="003664D5" w:rsidP="003664D5">
      <w:pPr>
        <w:pStyle w:val="ListParagraph"/>
        <w:spacing w:after="0" w:line="360" w:lineRule="auto"/>
        <w:ind w:left="2356"/>
        <w:jc w:val="center"/>
        <w:rPr>
          <w:sz w:val="26"/>
          <w:szCs w:val="26"/>
          <w:lang w:val="en-US"/>
        </w:rPr>
      </w:pPr>
      <w:r>
        <w:rPr>
          <w:sz w:val="26"/>
          <w:szCs w:val="26"/>
          <w:lang w:val="en-US"/>
        </w:rPr>
        <w:t>Hình – Các đặc trưng Haar-like</w:t>
      </w:r>
    </w:p>
    <w:p w:rsidR="003664D5" w:rsidRDefault="00433EF3" w:rsidP="00963D46">
      <w:pPr>
        <w:pStyle w:val="ListParagraph"/>
        <w:spacing w:after="0" w:line="360" w:lineRule="auto"/>
        <w:ind w:left="2356"/>
        <w:jc w:val="both"/>
        <w:rPr>
          <w:sz w:val="26"/>
          <w:szCs w:val="26"/>
          <w:lang w:val="en-US"/>
        </w:rPr>
      </w:pPr>
      <w:r w:rsidRPr="00433EF3">
        <w:rPr>
          <w:sz w:val="26"/>
          <w:szCs w:val="26"/>
        </w:rPr>
        <w:t>Dùng các đặc trưng trên, ta có thể tính được giá trị của đặc trưng Haar-like là sự chênh lệch giữa tổng của các pixel của các vùng đen và các vùng trắng như trong công thức sau:</w:t>
      </w:r>
    </w:p>
    <w:p w:rsidR="00433EF3" w:rsidRDefault="00433EF3" w:rsidP="00963D46">
      <w:pPr>
        <w:pStyle w:val="ListParagraph"/>
        <w:spacing w:after="0" w:line="360" w:lineRule="auto"/>
        <w:ind w:left="2356"/>
        <w:jc w:val="both"/>
        <w:rPr>
          <w:sz w:val="26"/>
          <w:szCs w:val="26"/>
          <w:lang w:val="en-US"/>
        </w:rPr>
      </w:pPr>
      <w:r w:rsidRPr="00433EF3">
        <w:rPr>
          <w:sz w:val="26"/>
          <w:szCs w:val="26"/>
        </w:rPr>
        <w:t>f(x) = Tổng</w:t>
      </w:r>
      <w:r w:rsidRPr="00433EF3">
        <w:rPr>
          <w:sz w:val="26"/>
          <w:szCs w:val="26"/>
          <w:vertAlign w:val="subscript"/>
        </w:rPr>
        <w:t>vùng đen</w:t>
      </w:r>
      <w:r w:rsidRPr="00433EF3">
        <w:rPr>
          <w:sz w:val="26"/>
          <w:szCs w:val="26"/>
        </w:rPr>
        <w:t>(các mức xám của pixel) - Tổng</w:t>
      </w:r>
      <w:r w:rsidRPr="00433EF3">
        <w:rPr>
          <w:sz w:val="26"/>
          <w:szCs w:val="26"/>
          <w:vertAlign w:val="subscript"/>
        </w:rPr>
        <w:t>vùng trắng</w:t>
      </w:r>
      <w:r w:rsidRPr="00433EF3">
        <w:rPr>
          <w:sz w:val="26"/>
          <w:szCs w:val="26"/>
        </w:rPr>
        <w:t>(các mức xám của pixel)</w:t>
      </w:r>
    </w:p>
    <w:p w:rsidR="00433EF3" w:rsidRDefault="00433EF3" w:rsidP="00963D46">
      <w:pPr>
        <w:pStyle w:val="ListParagraph"/>
        <w:spacing w:after="0" w:line="360" w:lineRule="auto"/>
        <w:ind w:left="2356"/>
        <w:jc w:val="both"/>
        <w:rPr>
          <w:sz w:val="26"/>
          <w:szCs w:val="26"/>
          <w:lang w:val="en-US"/>
        </w:rPr>
      </w:pPr>
      <w:r w:rsidRPr="00433EF3">
        <w:rPr>
          <w:sz w:val="26"/>
          <w:szCs w:val="26"/>
        </w:rPr>
        <w:t>Sử dụng giá trị này, so sánh với các giá trị của các giá trị pixel thô, các đặc trưng Haar-like có thể tăng/giảm sự thay đổi in-class/out-of-class (bên trong hay bên ngoài lớp khuôn mặt người), do đó sẽ làm cho bộ phân loại dễ hơn.</w:t>
      </w:r>
      <w:r>
        <w:rPr>
          <w:sz w:val="26"/>
          <w:szCs w:val="26"/>
          <w:lang w:val="en-US"/>
        </w:rPr>
        <w:t xml:space="preserve"> Như vậy, dựa trên ý tưởng đó, ta sẽ phân loại thành các vùng riêng biệt trên khuôn mặt.</w:t>
      </w:r>
    </w:p>
    <w:p w:rsidR="00433EF3" w:rsidRDefault="00433EF3" w:rsidP="00433EF3">
      <w:pPr>
        <w:pStyle w:val="ListParagraph"/>
        <w:numPr>
          <w:ilvl w:val="0"/>
          <w:numId w:val="9"/>
        </w:numPr>
        <w:spacing w:after="0" w:line="360" w:lineRule="auto"/>
        <w:rPr>
          <w:sz w:val="26"/>
          <w:szCs w:val="26"/>
          <w:lang w:val="en-US"/>
        </w:rPr>
      </w:pPr>
      <w:r>
        <w:rPr>
          <w:sz w:val="26"/>
          <w:szCs w:val="26"/>
          <w:lang w:val="en-US"/>
        </w:rPr>
        <w:t>AdaBoost</w:t>
      </w:r>
      <w:r w:rsidR="00533935">
        <w:rPr>
          <w:sz w:val="26"/>
          <w:szCs w:val="26"/>
          <w:lang w:val="en-US"/>
        </w:rPr>
        <w:t xml:space="preserve"> [9]</w:t>
      </w:r>
    </w:p>
    <w:p w:rsidR="00433EF3" w:rsidRPr="00963D46" w:rsidRDefault="00433EF3" w:rsidP="00963D46">
      <w:pPr>
        <w:pStyle w:val="ListParagraph"/>
        <w:spacing w:after="0" w:line="360" w:lineRule="auto"/>
        <w:ind w:left="2356"/>
        <w:jc w:val="both"/>
        <w:rPr>
          <w:sz w:val="26"/>
          <w:szCs w:val="26"/>
        </w:rPr>
      </w:pPr>
      <w:r w:rsidRPr="00433EF3">
        <w:rPr>
          <w:sz w:val="26"/>
          <w:szCs w:val="26"/>
        </w:rPr>
        <w:t xml:space="preserve">AdaBoost là một bộ phân loại mạnh phi tuyến phức dựa trên hướng tiếp cận boosting được Freund và Schapire đưa ra vào năm 1995 [2]. Adaboost cũng hoạt động trên nguyên tắc kết hợp tuyến tính các weak classifiers để hình thành một strong classifier. Là một cải tiến của tiếp cận boosting, AdaBoost sử dụng thêm khái niệm trọng số (weight) để đánh dấu các mẫu khó nhận dạng. Trong quá trình huấn luyện, cứ mỗi weak classifiers được xây dựng, thuật toán sẽ tiến hành cập nhật lại trọng số để chuẩn bị cho việc xây dựng weak classifier kế tiếp: </w:t>
      </w:r>
      <w:r w:rsidRPr="00433EF3">
        <w:rPr>
          <w:sz w:val="26"/>
          <w:szCs w:val="26"/>
        </w:rPr>
        <w:lastRenderedPageBreak/>
        <w:t>tăng trọng số của các mẫu bị nhận dạng sai và giảm trọng số của các mẫu được nhận dạng đúng bởi weak classifier vừa xây dựng. Bằng cách này weak classifer sau có thể tập trung vào các mẫu mà các weak classifiers trước nó làm chưa tốt. Sau cùng, các weak classifers sẽ được kết hợp tùy theo mức độ tốt của chúng để tạo nên strong classifier. Viola và Jones dùng AdaBoost kết hợp các bộ phân loại yếu sử dụng các đặc trưng Haar-like theo mô hình phân tầng (cascade) như sau:</w:t>
      </w:r>
    </w:p>
    <w:p w:rsidR="00433EF3" w:rsidRDefault="00433EF3" w:rsidP="00433EF3">
      <w:pPr>
        <w:pStyle w:val="ListParagraph"/>
        <w:spacing w:after="0" w:line="360" w:lineRule="auto"/>
        <w:ind w:left="2356"/>
        <w:jc w:val="center"/>
        <w:rPr>
          <w:sz w:val="26"/>
          <w:szCs w:val="26"/>
          <w:lang w:val="en-US"/>
        </w:rPr>
      </w:pPr>
      <w:r>
        <w:rPr>
          <w:noProof/>
          <w:sz w:val="26"/>
          <w:szCs w:val="26"/>
          <w:lang w:val="en-US" w:eastAsia="en-US"/>
        </w:rPr>
        <w:drawing>
          <wp:inline distT="0" distB="0" distL="0" distR="0">
            <wp:extent cx="3048000" cy="2524125"/>
            <wp:effectExtent l="19050" t="0" r="0" b="0"/>
            <wp:docPr id="11" name="Picture 9" descr="C:\Users\Thangbeomerock\Desktop\ap_20090116031052715.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angbeomerock\Desktop\ap_20090116031052715.jpg.jpg"/>
                    <pic:cNvPicPr>
                      <a:picLocks noChangeAspect="1" noChangeArrowheads="1"/>
                    </pic:cNvPicPr>
                  </pic:nvPicPr>
                  <pic:blipFill>
                    <a:blip r:embed="rId16"/>
                    <a:srcRect/>
                    <a:stretch>
                      <a:fillRect/>
                    </a:stretch>
                  </pic:blipFill>
                  <pic:spPr bwMode="auto">
                    <a:xfrm>
                      <a:off x="0" y="0"/>
                      <a:ext cx="3048000" cy="2524125"/>
                    </a:xfrm>
                    <a:prstGeom prst="rect">
                      <a:avLst/>
                    </a:prstGeom>
                    <a:noFill/>
                    <a:ln w="9525">
                      <a:noFill/>
                      <a:miter lim="800000"/>
                      <a:headEnd/>
                      <a:tailEnd/>
                    </a:ln>
                  </pic:spPr>
                </pic:pic>
              </a:graphicData>
            </a:graphic>
          </wp:inline>
        </w:drawing>
      </w:r>
    </w:p>
    <w:p w:rsidR="00433EF3" w:rsidRDefault="00433EF3" w:rsidP="00433EF3">
      <w:pPr>
        <w:pStyle w:val="ListParagraph"/>
        <w:spacing w:after="0" w:line="360" w:lineRule="auto"/>
        <w:ind w:left="2356"/>
        <w:jc w:val="center"/>
        <w:rPr>
          <w:sz w:val="26"/>
          <w:szCs w:val="26"/>
          <w:lang w:val="en-US"/>
        </w:rPr>
      </w:pPr>
      <w:r>
        <w:rPr>
          <w:sz w:val="26"/>
          <w:szCs w:val="26"/>
          <w:lang w:val="en-US"/>
        </w:rPr>
        <w:t xml:space="preserve">Hình – Sơ đồ thuật toán phân vùng và xét duyệt </w:t>
      </w:r>
    </w:p>
    <w:p w:rsidR="00433EF3" w:rsidRPr="00433EF3" w:rsidRDefault="00433EF3" w:rsidP="00433EF3">
      <w:pPr>
        <w:pStyle w:val="ListParagraph"/>
        <w:spacing w:after="0" w:line="360" w:lineRule="auto"/>
        <w:ind w:left="2356"/>
        <w:jc w:val="center"/>
        <w:rPr>
          <w:sz w:val="26"/>
          <w:szCs w:val="26"/>
          <w:lang w:val="en-US"/>
        </w:rPr>
      </w:pPr>
      <w:r>
        <w:rPr>
          <w:sz w:val="26"/>
          <w:szCs w:val="26"/>
          <w:lang w:val="en-US"/>
        </w:rPr>
        <w:t>các vùng đặc trưng trên khuôn mặt</w:t>
      </w:r>
    </w:p>
    <w:p w:rsidR="00433EF3" w:rsidRDefault="00A03B54" w:rsidP="003664D5">
      <w:pPr>
        <w:pStyle w:val="ListParagraph"/>
        <w:spacing w:after="0" w:line="360" w:lineRule="auto"/>
        <w:ind w:left="2356"/>
        <w:rPr>
          <w:sz w:val="26"/>
          <w:szCs w:val="26"/>
          <w:lang w:val="en-US"/>
        </w:rPr>
      </w:pPr>
      <w:r w:rsidRPr="00A03B54">
        <w:rPr>
          <w:sz w:val="26"/>
          <w:szCs w:val="26"/>
          <w:lang w:val="en-US"/>
        </w:rPr>
        <w:t>Trong đó, hk là bộ phân loạ</w:t>
      </w:r>
      <w:r>
        <w:rPr>
          <w:sz w:val="26"/>
          <w:szCs w:val="26"/>
          <w:lang w:val="en-US"/>
        </w:rPr>
        <w:t>i yếu được xác định như sau:</w:t>
      </w:r>
    </w:p>
    <w:p w:rsidR="00A03B54" w:rsidRDefault="00A03B54" w:rsidP="00A03B54">
      <w:pPr>
        <w:pStyle w:val="ListParagraph"/>
        <w:spacing w:after="0" w:line="360" w:lineRule="auto"/>
        <w:ind w:left="2356"/>
        <w:jc w:val="center"/>
        <w:rPr>
          <w:sz w:val="26"/>
          <w:szCs w:val="26"/>
          <w:lang w:val="en-US"/>
        </w:rPr>
      </w:pPr>
      <w:r>
        <w:rPr>
          <w:noProof/>
          <w:sz w:val="26"/>
          <w:szCs w:val="26"/>
          <w:lang w:val="en-US" w:eastAsia="en-US"/>
        </w:rPr>
        <w:drawing>
          <wp:inline distT="0" distB="0" distL="0" distR="0">
            <wp:extent cx="2371725" cy="581025"/>
            <wp:effectExtent l="19050" t="0" r="9525" b="0"/>
            <wp:docPr id="12" name="Picture 10" descr="C:\Users\Thangbeomerock\Desktop\ap_20090116031016155.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angbeomerock\Desktop\ap_20090116031016155.jpg.jpg"/>
                    <pic:cNvPicPr>
                      <a:picLocks noChangeAspect="1" noChangeArrowheads="1"/>
                    </pic:cNvPicPr>
                  </pic:nvPicPr>
                  <pic:blipFill>
                    <a:blip r:embed="rId17"/>
                    <a:srcRect/>
                    <a:stretch>
                      <a:fillRect/>
                    </a:stretch>
                  </pic:blipFill>
                  <pic:spPr bwMode="auto">
                    <a:xfrm>
                      <a:off x="0" y="0"/>
                      <a:ext cx="2371725" cy="581025"/>
                    </a:xfrm>
                    <a:prstGeom prst="rect">
                      <a:avLst/>
                    </a:prstGeom>
                    <a:noFill/>
                    <a:ln w="9525">
                      <a:noFill/>
                      <a:miter lim="800000"/>
                      <a:headEnd/>
                      <a:tailEnd/>
                    </a:ln>
                  </pic:spPr>
                </pic:pic>
              </a:graphicData>
            </a:graphic>
          </wp:inline>
        </w:drawing>
      </w:r>
    </w:p>
    <w:p w:rsidR="00B8217E" w:rsidRDefault="00B8217E" w:rsidP="00A03B54">
      <w:pPr>
        <w:pStyle w:val="ListParagraph"/>
        <w:spacing w:after="0" w:line="360" w:lineRule="auto"/>
        <w:ind w:left="2356"/>
        <w:jc w:val="center"/>
        <w:rPr>
          <w:sz w:val="26"/>
          <w:szCs w:val="26"/>
          <w:lang w:val="en-US"/>
        </w:rPr>
      </w:pPr>
    </w:p>
    <w:p w:rsidR="00A03B54" w:rsidRPr="00FD10A5" w:rsidRDefault="00A03B54" w:rsidP="00A03B54">
      <w:pPr>
        <w:pStyle w:val="ListParagraph"/>
        <w:numPr>
          <w:ilvl w:val="0"/>
          <w:numId w:val="9"/>
        </w:numPr>
        <w:spacing w:after="0" w:line="360" w:lineRule="auto"/>
        <w:rPr>
          <w:sz w:val="26"/>
          <w:szCs w:val="26"/>
          <w:lang w:val="en-US"/>
        </w:rPr>
      </w:pPr>
      <w:r w:rsidRPr="00FD10A5">
        <w:rPr>
          <w:sz w:val="26"/>
          <w:szCs w:val="26"/>
          <w:lang w:val="en-US"/>
        </w:rPr>
        <w:t>Phân tíc</w:t>
      </w:r>
      <w:r w:rsidR="00622610" w:rsidRPr="00FD10A5">
        <w:rPr>
          <w:sz w:val="26"/>
          <w:szCs w:val="26"/>
          <w:lang w:val="en-US"/>
        </w:rPr>
        <w:t>h</w:t>
      </w:r>
      <w:r w:rsidRPr="00FD10A5">
        <w:rPr>
          <w:sz w:val="26"/>
          <w:szCs w:val="26"/>
          <w:lang w:val="en-US"/>
        </w:rPr>
        <w:t xml:space="preserve"> các thành phần chính (PCA – Principal Components Analysis)</w:t>
      </w:r>
    </w:p>
    <w:p w:rsidR="00A03B54" w:rsidRDefault="00622610" w:rsidP="00963D46">
      <w:pPr>
        <w:pStyle w:val="ListParagraph"/>
        <w:spacing w:after="0" w:line="360" w:lineRule="auto"/>
        <w:ind w:left="2356"/>
        <w:jc w:val="both"/>
        <w:rPr>
          <w:sz w:val="26"/>
          <w:szCs w:val="26"/>
          <w:lang w:val="en-US"/>
        </w:rPr>
      </w:pPr>
      <w:r>
        <w:rPr>
          <w:sz w:val="26"/>
          <w:szCs w:val="26"/>
          <w:lang w:val="en-US"/>
        </w:rPr>
        <w:t>PCA là một phương pháp để trích chọn các đặc điểm. Thuật toán PCA cung cấp một mô hình thực hiện trên các mẫu đặc trưng của một lớp, có thể sử dụng để chia các lớp từ các mẫu chưa được phân lớp.</w:t>
      </w:r>
    </w:p>
    <w:p w:rsidR="00622610" w:rsidRDefault="00622610" w:rsidP="00963D46">
      <w:pPr>
        <w:pStyle w:val="ListParagraph"/>
        <w:spacing w:after="0" w:line="360" w:lineRule="auto"/>
        <w:ind w:left="2356"/>
        <w:jc w:val="both"/>
        <w:rPr>
          <w:sz w:val="26"/>
          <w:szCs w:val="26"/>
          <w:lang w:val="en-US"/>
        </w:rPr>
      </w:pPr>
      <w:r>
        <w:rPr>
          <w:sz w:val="26"/>
          <w:szCs w:val="26"/>
          <w:lang w:val="en-US"/>
        </w:rPr>
        <w:lastRenderedPageBreak/>
        <w:t>Thuật toán PCA có nhiều điểm tương đồng với thuật toán KL</w:t>
      </w:r>
      <w:r w:rsidR="005A3CE2">
        <w:rPr>
          <w:sz w:val="26"/>
          <w:szCs w:val="26"/>
          <w:lang w:val="en-US"/>
        </w:rPr>
        <w:t xml:space="preserve"> (Karhuen L</w:t>
      </w:r>
      <w:r w:rsidR="005A3CE2" w:rsidRPr="005A3CE2">
        <w:rPr>
          <w:sz w:val="26"/>
          <w:szCs w:val="26"/>
          <w:lang w:val="en-US"/>
        </w:rPr>
        <w:t>oeve</w:t>
      </w:r>
      <w:r w:rsidR="002A01E0">
        <w:rPr>
          <w:sz w:val="26"/>
          <w:szCs w:val="26"/>
          <w:lang w:val="en-US"/>
        </w:rPr>
        <w:t xml:space="preserve"> Transform</w:t>
      </w:r>
      <w:r w:rsidR="005A3CE2">
        <w:rPr>
          <w:sz w:val="26"/>
          <w:szCs w:val="26"/>
          <w:lang w:val="en-US"/>
        </w:rPr>
        <w:t>)</w:t>
      </w:r>
    </w:p>
    <w:p w:rsidR="00C960A4" w:rsidRDefault="00C960A4" w:rsidP="00A03B54">
      <w:pPr>
        <w:pStyle w:val="ListParagraph"/>
        <w:spacing w:after="0" w:line="360" w:lineRule="auto"/>
        <w:ind w:left="2356"/>
        <w:rPr>
          <w:sz w:val="26"/>
          <w:szCs w:val="26"/>
          <w:lang w:val="en-US"/>
        </w:rPr>
      </w:pPr>
    </w:p>
    <w:p w:rsidR="00B93705" w:rsidRPr="00631BF9" w:rsidRDefault="00B93705" w:rsidP="007A6523">
      <w:pPr>
        <w:pStyle w:val="ListParagraph"/>
        <w:numPr>
          <w:ilvl w:val="2"/>
          <w:numId w:val="2"/>
        </w:numPr>
        <w:spacing w:after="0" w:line="360" w:lineRule="auto"/>
        <w:outlineLvl w:val="3"/>
        <w:rPr>
          <w:b/>
          <w:sz w:val="26"/>
          <w:szCs w:val="26"/>
        </w:rPr>
      </w:pPr>
      <w:bookmarkStart w:id="11" w:name="_Toc292878413"/>
      <w:r w:rsidRPr="00631BF9">
        <w:rPr>
          <w:b/>
          <w:sz w:val="26"/>
          <w:szCs w:val="26"/>
        </w:rPr>
        <w:t>Phương pháp tiếp cận theo</w:t>
      </w:r>
      <w:r w:rsidR="00F4308E" w:rsidRPr="00631BF9">
        <w:rPr>
          <w:b/>
          <w:sz w:val="26"/>
          <w:szCs w:val="26"/>
        </w:rPr>
        <w:t xml:space="preserve"> mô</w:t>
      </w:r>
      <w:r w:rsidR="006B05E9">
        <w:rPr>
          <w:b/>
          <w:sz w:val="26"/>
          <w:szCs w:val="26"/>
          <w:lang w:val="en-US"/>
        </w:rPr>
        <w:t xml:space="preserve"> hình</w:t>
      </w:r>
      <w:r w:rsidRPr="00631BF9">
        <w:rPr>
          <w:b/>
          <w:sz w:val="26"/>
          <w:szCs w:val="26"/>
        </w:rPr>
        <w:t xml:space="preserve"> </w:t>
      </w:r>
      <w:r w:rsidR="00F4308E" w:rsidRPr="00631BF9">
        <w:rPr>
          <w:b/>
          <w:sz w:val="26"/>
          <w:szCs w:val="26"/>
        </w:rPr>
        <w:t>đường viền</w:t>
      </w:r>
      <w:r w:rsidRPr="00631BF9">
        <w:rPr>
          <w:b/>
          <w:sz w:val="26"/>
          <w:szCs w:val="26"/>
        </w:rPr>
        <w:t xml:space="preserve"> </w:t>
      </w:r>
      <w:r w:rsidR="00F4308E" w:rsidRPr="00631BF9">
        <w:rPr>
          <w:b/>
          <w:sz w:val="26"/>
          <w:szCs w:val="26"/>
        </w:rPr>
        <w:t>linh hoạt</w:t>
      </w:r>
      <w:r w:rsidRPr="00631BF9">
        <w:rPr>
          <w:b/>
          <w:sz w:val="26"/>
          <w:szCs w:val="26"/>
        </w:rPr>
        <w:t xml:space="preserve"> (Active Shape Model)</w:t>
      </w:r>
      <w:bookmarkEnd w:id="11"/>
      <w:r w:rsidR="00F06FD2">
        <w:rPr>
          <w:b/>
          <w:sz w:val="26"/>
          <w:szCs w:val="26"/>
          <w:lang w:val="en-US"/>
        </w:rPr>
        <w:t xml:space="preserve"> </w:t>
      </w:r>
    </w:p>
    <w:p w:rsidR="00F61562" w:rsidRPr="00F06FD2" w:rsidRDefault="000C4F7B" w:rsidP="00963D46">
      <w:pPr>
        <w:pStyle w:val="ListParagraph"/>
        <w:spacing w:after="0" w:line="360" w:lineRule="auto"/>
        <w:ind w:left="1996"/>
        <w:jc w:val="both"/>
        <w:rPr>
          <w:sz w:val="26"/>
          <w:szCs w:val="26"/>
          <w:lang w:val="en-US"/>
        </w:rPr>
      </w:pPr>
      <w:r w:rsidRPr="00963D46">
        <w:rPr>
          <w:sz w:val="26"/>
          <w:szCs w:val="26"/>
        </w:rPr>
        <w:t>Ý tưởng thực hiện của thuật toán này là dựng ra các đường viền khung khuôn mặt, bao gồm đường viền bao quanh khuôn mặt, đường viền bao quanh các bộ phận đặc trưng trên khuôn mặt như mắt, mũi, miệng. Từ đó, với một bức ảnh đầu vào, người ta sẽ đem ra so khớp ảnh khuôn mặt với các mẫu đường viền đó. Dựa vào các thuật toán phù hợp, nếu tỉ lệ đối sánh trùng khớp đủ lớn thì sẽ kết luận về kết quả của việc phát hiện, nhận dạng khuôn mặt.</w:t>
      </w:r>
      <w:r w:rsidR="00F06FD2" w:rsidRPr="00F06FD2">
        <w:rPr>
          <w:sz w:val="26"/>
          <w:szCs w:val="26"/>
        </w:rPr>
        <w:t xml:space="preserve"> </w:t>
      </w:r>
      <w:r w:rsidR="00F06FD2">
        <w:rPr>
          <w:sz w:val="26"/>
          <w:szCs w:val="26"/>
          <w:lang w:val="en-US"/>
        </w:rPr>
        <w:t>[6]</w:t>
      </w:r>
    </w:p>
    <w:p w:rsidR="000C4F7B" w:rsidRDefault="004F406A" w:rsidP="00D50DF5">
      <w:pPr>
        <w:pStyle w:val="ListParagraph"/>
        <w:spacing w:after="0" w:line="360" w:lineRule="auto"/>
        <w:ind w:left="1996"/>
        <w:jc w:val="center"/>
        <w:rPr>
          <w:sz w:val="26"/>
          <w:szCs w:val="26"/>
          <w:lang w:val="en-US"/>
        </w:rPr>
      </w:pPr>
      <w:r w:rsidRPr="004F406A">
        <w:rPr>
          <w:noProof/>
          <w:sz w:val="26"/>
          <w:szCs w:val="26"/>
        </w:rPr>
        <w:pict>
          <v:shapetype id="_x0000_t32" coordsize="21600,21600" o:spt="32" o:oned="t" path="m,l21600,21600e" filled="f">
            <v:path arrowok="t" fillok="f" o:connecttype="none"/>
            <o:lock v:ext="edit" shapetype="t"/>
          </v:shapetype>
          <v:shape id="_x0000_s1026" type="#_x0000_t32" style="position:absolute;left:0;text-align:left;margin-left:282pt;margin-top:152.2pt;width:0;height:32.25pt;z-index:251658752" o:connectortype="straight">
            <v:stroke endarrow="block"/>
          </v:shape>
        </w:pict>
      </w:r>
      <w:r w:rsidR="00D50DF5">
        <w:rPr>
          <w:noProof/>
          <w:sz w:val="26"/>
          <w:szCs w:val="26"/>
          <w:lang w:val="en-US" w:eastAsia="en-US"/>
        </w:rPr>
        <w:drawing>
          <wp:inline distT="0" distB="0" distL="0" distR="0">
            <wp:extent cx="2905125" cy="2022108"/>
            <wp:effectExtent l="19050" t="0" r="9525" b="0"/>
            <wp:docPr id="4" name="Picture 4" descr="C:\Users\Thangbeomerock\Desktop\AS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ngbeomerock\Desktop\ASM1.jpg"/>
                    <pic:cNvPicPr>
                      <a:picLocks noChangeAspect="1" noChangeArrowheads="1"/>
                    </pic:cNvPicPr>
                  </pic:nvPicPr>
                  <pic:blipFill>
                    <a:blip r:embed="rId18"/>
                    <a:srcRect/>
                    <a:stretch>
                      <a:fillRect/>
                    </a:stretch>
                  </pic:blipFill>
                  <pic:spPr bwMode="auto">
                    <a:xfrm>
                      <a:off x="0" y="0"/>
                      <a:ext cx="2905125" cy="2022108"/>
                    </a:xfrm>
                    <a:prstGeom prst="rect">
                      <a:avLst/>
                    </a:prstGeom>
                    <a:noFill/>
                    <a:ln w="9525">
                      <a:noFill/>
                      <a:miter lim="800000"/>
                      <a:headEnd/>
                      <a:tailEnd/>
                    </a:ln>
                  </pic:spPr>
                </pic:pic>
              </a:graphicData>
            </a:graphic>
          </wp:inline>
        </w:drawing>
      </w:r>
    </w:p>
    <w:p w:rsidR="00D50DF5" w:rsidRDefault="00D50DF5" w:rsidP="00D50DF5">
      <w:pPr>
        <w:pStyle w:val="ListParagraph"/>
        <w:spacing w:after="0" w:line="360" w:lineRule="auto"/>
        <w:ind w:left="1996"/>
        <w:jc w:val="center"/>
        <w:rPr>
          <w:sz w:val="26"/>
          <w:szCs w:val="26"/>
          <w:lang w:val="en-US"/>
        </w:rPr>
      </w:pPr>
    </w:p>
    <w:p w:rsidR="00D50DF5" w:rsidRDefault="00D50DF5" w:rsidP="00D50DF5">
      <w:pPr>
        <w:pStyle w:val="ListParagraph"/>
        <w:spacing w:after="0" w:line="360" w:lineRule="auto"/>
        <w:ind w:left="1996"/>
        <w:jc w:val="center"/>
        <w:rPr>
          <w:sz w:val="26"/>
          <w:szCs w:val="26"/>
          <w:lang w:val="en-US"/>
        </w:rPr>
      </w:pPr>
      <w:r>
        <w:rPr>
          <w:noProof/>
          <w:sz w:val="26"/>
          <w:szCs w:val="26"/>
          <w:lang w:val="en-US" w:eastAsia="en-US"/>
        </w:rPr>
        <w:drawing>
          <wp:inline distT="0" distB="0" distL="0" distR="0">
            <wp:extent cx="2508777" cy="2857500"/>
            <wp:effectExtent l="19050" t="0" r="5823" b="0"/>
            <wp:docPr id="5" name="Picture 5" descr="C:\Users\Thangbeomerock\Desktop\AS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angbeomerock\Desktop\ASM2.jpg"/>
                    <pic:cNvPicPr>
                      <a:picLocks noChangeAspect="1" noChangeArrowheads="1"/>
                    </pic:cNvPicPr>
                  </pic:nvPicPr>
                  <pic:blipFill>
                    <a:blip r:embed="rId19"/>
                    <a:srcRect/>
                    <a:stretch>
                      <a:fillRect/>
                    </a:stretch>
                  </pic:blipFill>
                  <pic:spPr bwMode="auto">
                    <a:xfrm>
                      <a:off x="0" y="0"/>
                      <a:ext cx="2508777" cy="2857500"/>
                    </a:xfrm>
                    <a:prstGeom prst="rect">
                      <a:avLst/>
                    </a:prstGeom>
                    <a:noFill/>
                    <a:ln w="9525">
                      <a:noFill/>
                      <a:miter lim="800000"/>
                      <a:headEnd/>
                      <a:tailEnd/>
                    </a:ln>
                  </pic:spPr>
                </pic:pic>
              </a:graphicData>
            </a:graphic>
          </wp:inline>
        </w:drawing>
      </w:r>
    </w:p>
    <w:p w:rsidR="004E3830" w:rsidRDefault="004E3830" w:rsidP="00D50DF5">
      <w:pPr>
        <w:pStyle w:val="ListParagraph"/>
        <w:spacing w:after="0" w:line="360" w:lineRule="auto"/>
        <w:ind w:left="1996"/>
        <w:jc w:val="center"/>
        <w:rPr>
          <w:sz w:val="26"/>
          <w:szCs w:val="26"/>
          <w:lang w:val="en-US"/>
        </w:rPr>
      </w:pPr>
      <w:r>
        <w:rPr>
          <w:sz w:val="26"/>
          <w:szCs w:val="26"/>
          <w:lang w:val="en-US"/>
        </w:rPr>
        <w:lastRenderedPageBreak/>
        <w:t>Hình 5 – Mô hình sử dụng đường viền linh hoạt</w:t>
      </w:r>
    </w:p>
    <w:p w:rsidR="006156C7" w:rsidRDefault="006156C7" w:rsidP="00963D46">
      <w:pPr>
        <w:pStyle w:val="ListParagraph"/>
        <w:spacing w:after="0" w:line="360" w:lineRule="auto"/>
        <w:ind w:left="1996"/>
        <w:jc w:val="both"/>
        <w:rPr>
          <w:sz w:val="26"/>
          <w:szCs w:val="26"/>
          <w:lang w:val="en-US"/>
        </w:rPr>
      </w:pPr>
      <w:r>
        <w:rPr>
          <w:sz w:val="26"/>
          <w:szCs w:val="26"/>
          <w:lang w:val="en-US"/>
        </w:rPr>
        <w:t>Việc thực hiện thuật toán PCA trên ảnh khuôn mặt có thể không hiệu quả bằng việc thực hiện trên việc so khớp</w:t>
      </w:r>
      <w:r w:rsidR="00F66FDC">
        <w:rPr>
          <w:sz w:val="26"/>
          <w:szCs w:val="26"/>
          <w:lang w:val="en-US"/>
        </w:rPr>
        <w:t xml:space="preserve"> khuôn mặt</w:t>
      </w:r>
      <w:r>
        <w:rPr>
          <w:sz w:val="26"/>
          <w:szCs w:val="26"/>
          <w:lang w:val="en-US"/>
        </w:rPr>
        <w:t xml:space="preserve"> theo đường viền.</w:t>
      </w:r>
      <w:r w:rsidR="00731D2D">
        <w:rPr>
          <w:sz w:val="26"/>
          <w:szCs w:val="26"/>
          <w:lang w:val="en-US"/>
        </w:rPr>
        <w:t xml:space="preserve"> Như vậy, mô hình ASM áp dụng thuật toán PCA một cách hiệu quả.</w:t>
      </w:r>
    </w:p>
    <w:p w:rsidR="00731D2D" w:rsidRDefault="00731D2D" w:rsidP="00963D46">
      <w:pPr>
        <w:pStyle w:val="ListParagraph"/>
        <w:spacing w:after="0" w:line="360" w:lineRule="auto"/>
        <w:ind w:left="1996"/>
        <w:jc w:val="both"/>
        <w:rPr>
          <w:sz w:val="26"/>
          <w:szCs w:val="26"/>
          <w:lang w:val="en-US"/>
        </w:rPr>
      </w:pPr>
      <w:r>
        <w:rPr>
          <w:sz w:val="26"/>
          <w:szCs w:val="26"/>
          <w:lang w:val="en-US"/>
        </w:rPr>
        <w:t>Một số phương pháp được áp dụng để xác định khuôn mặt dựa vào mô hình đường viền linh hoạt trên các đặc trưng của khuôn mặt:</w:t>
      </w:r>
    </w:p>
    <w:p w:rsidR="00731D2D" w:rsidRDefault="00145365" w:rsidP="00963D46">
      <w:pPr>
        <w:pStyle w:val="ListParagraph"/>
        <w:numPr>
          <w:ilvl w:val="0"/>
          <w:numId w:val="7"/>
        </w:numPr>
        <w:spacing w:after="0" w:line="360" w:lineRule="auto"/>
        <w:jc w:val="both"/>
        <w:rPr>
          <w:sz w:val="26"/>
          <w:szCs w:val="26"/>
          <w:lang w:val="en-US"/>
        </w:rPr>
      </w:pPr>
      <w:r>
        <w:rPr>
          <w:sz w:val="26"/>
          <w:szCs w:val="26"/>
          <w:lang w:val="en-US"/>
        </w:rPr>
        <w:t>Yuille sử dụng mô hình phân vùng khuôn mặt theo mắt, miệng dựa vào ý tưởng xây dựng các khung từ các dạng hình học cơ bản như vòng tròn, đường kẻ, hình đa giá... cho phép khoanh vùng kín những mảng hình đặc trưng.</w:t>
      </w:r>
    </w:p>
    <w:p w:rsidR="00145365" w:rsidRDefault="00145365" w:rsidP="00963D46">
      <w:pPr>
        <w:pStyle w:val="ListParagraph"/>
        <w:numPr>
          <w:ilvl w:val="0"/>
          <w:numId w:val="7"/>
        </w:numPr>
        <w:spacing w:after="0" w:line="360" w:lineRule="auto"/>
        <w:jc w:val="both"/>
        <w:rPr>
          <w:sz w:val="26"/>
          <w:szCs w:val="26"/>
          <w:lang w:val="en-US"/>
        </w:rPr>
      </w:pPr>
      <w:r>
        <w:rPr>
          <w:sz w:val="26"/>
          <w:szCs w:val="26"/>
          <w:lang w:val="en-US"/>
        </w:rPr>
        <w:t>Kass đề xuất mô hình linh hoạt hơn (Active Contour Model – “Snakes”), đó là tập trung vào các đặc trưng sinh trắc khuôn mặt, các đặc trưng khuôn mặt được vẽ bởi các đường cong với mức độ bám sát tối đa, những khoảng lệch và thừa được giảm xuống nhỏ nhất để đảm việc xác định chính xác các vùng liên quan tới các đặc trưng sinh trắc học trên khuôn mặt người.</w:t>
      </w:r>
    </w:p>
    <w:p w:rsidR="00145365" w:rsidRDefault="00145365" w:rsidP="00963D46">
      <w:pPr>
        <w:pStyle w:val="ListParagraph"/>
        <w:numPr>
          <w:ilvl w:val="0"/>
          <w:numId w:val="7"/>
        </w:numPr>
        <w:spacing w:after="0" w:line="360" w:lineRule="auto"/>
        <w:jc w:val="both"/>
        <w:rPr>
          <w:sz w:val="26"/>
          <w:szCs w:val="26"/>
          <w:lang w:val="en-US"/>
        </w:rPr>
      </w:pPr>
      <w:r>
        <w:rPr>
          <w:sz w:val="26"/>
          <w:szCs w:val="26"/>
          <w:lang w:val="en-US"/>
        </w:rPr>
        <w:t>Scott đề xuất một phương pháp mô hình hóa đường viền dựa vào việc phát triển các hàm lượng giác (Fourier Series Shape Models):</w:t>
      </w:r>
    </w:p>
    <w:p w:rsidR="00145365" w:rsidRDefault="00963D46" w:rsidP="00963D46">
      <w:pPr>
        <w:autoSpaceDE w:val="0"/>
        <w:autoSpaceDN w:val="0"/>
        <w:adjustRightInd w:val="0"/>
        <w:spacing w:after="0" w:line="240" w:lineRule="auto"/>
        <w:jc w:val="center"/>
        <w:rPr>
          <w:rFonts w:asciiTheme="majorHAnsi" w:hAnsiTheme="majorHAnsi" w:cstheme="majorHAnsi"/>
          <w:sz w:val="26"/>
          <w:szCs w:val="26"/>
          <w:lang w:val="en-US"/>
        </w:rPr>
      </w:pPr>
      <w:r>
        <w:rPr>
          <w:rFonts w:ascii="Courier New" w:hAnsi="Courier New" w:cs="Courier New"/>
          <w:sz w:val="23"/>
          <w:szCs w:val="23"/>
          <w:lang w:val="en-US"/>
        </w:rPr>
        <w:tab/>
      </w:r>
      <w:r>
        <w:rPr>
          <w:rFonts w:ascii="Courier New" w:hAnsi="Courier New" w:cs="Courier New"/>
          <w:sz w:val="23"/>
          <w:szCs w:val="23"/>
          <w:lang w:val="en-US"/>
        </w:rPr>
        <w:tab/>
      </w:r>
      <w:r>
        <w:rPr>
          <w:rFonts w:ascii="Courier New" w:hAnsi="Courier New" w:cs="Courier New"/>
          <w:sz w:val="23"/>
          <w:szCs w:val="23"/>
          <w:lang w:val="en-US"/>
        </w:rPr>
        <w:tab/>
      </w:r>
      <w:r>
        <w:rPr>
          <w:rFonts w:ascii="Courier New" w:hAnsi="Courier New" w:cs="Courier New"/>
          <w:sz w:val="23"/>
          <w:szCs w:val="23"/>
          <w:lang w:val="en-US"/>
        </w:rPr>
        <w:tab/>
      </w:r>
      <w:r>
        <w:rPr>
          <w:rFonts w:ascii="Courier New" w:hAnsi="Courier New" w:cs="Courier New"/>
          <w:sz w:val="23"/>
          <w:szCs w:val="23"/>
          <w:lang w:val="en-US"/>
        </w:rPr>
        <w:tab/>
      </w:r>
      <w:r w:rsidR="00145365">
        <w:rPr>
          <w:rFonts w:asciiTheme="majorHAnsi" w:hAnsiTheme="majorHAnsi" w:cstheme="majorHAnsi"/>
          <w:sz w:val="26"/>
          <w:szCs w:val="26"/>
          <w:lang w:val="en-US"/>
        </w:rPr>
        <w:t xml:space="preserve">x = </w:t>
      </w: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x</m:t>
            </m:r>
          </m:e>
          <m:sub>
            <m:r>
              <w:rPr>
                <w:rFonts w:ascii="Cambria Math" w:hAnsi="Cambria Math" w:cstheme="majorHAnsi"/>
                <w:sz w:val="26"/>
                <w:szCs w:val="26"/>
                <w:lang w:val="en-US"/>
              </w:rPr>
              <m:t>0</m:t>
            </m:r>
          </m:sub>
        </m:sSub>
        <m:r>
          <w:rPr>
            <w:rFonts w:ascii="Cambria Math" w:hAnsi="Cambria Math" w:cstheme="majorHAnsi"/>
            <w:sz w:val="26"/>
            <w:szCs w:val="26"/>
            <w:lang w:val="en-US"/>
          </w:rPr>
          <m:t xml:space="preserve">+ </m:t>
        </m:r>
        <m:nary>
          <m:naryPr>
            <m:chr m:val="∑"/>
            <m:limLoc m:val="undOvr"/>
            <m:supHide m:val="on"/>
            <m:ctrlPr>
              <w:rPr>
                <w:rFonts w:ascii="Cambria Math" w:hAnsi="Cambria Math" w:cstheme="majorHAnsi"/>
                <w:i/>
                <w:sz w:val="26"/>
                <w:szCs w:val="26"/>
                <w:lang w:val="en-US"/>
              </w:rPr>
            </m:ctrlPr>
          </m:naryPr>
          <m:sub>
            <m:r>
              <w:rPr>
                <w:rFonts w:ascii="Cambria Math" w:hAnsi="Cambria Math" w:cstheme="majorHAnsi"/>
                <w:sz w:val="26"/>
                <w:szCs w:val="26"/>
                <w:lang w:val="en-US"/>
              </w:rPr>
              <m:t>n</m:t>
            </m:r>
          </m:sub>
          <m:sup/>
          <m:e>
            <m:r>
              <w:rPr>
                <w:rFonts w:ascii="Cambria Math" w:hAnsi="Cambria Math" w:cstheme="majorHAnsi"/>
                <w:sz w:val="26"/>
                <w:szCs w:val="26"/>
                <w:lang w:val="en-US"/>
              </w:rPr>
              <m:t xml:space="preserve">a, </m:t>
            </m:r>
            <m:r>
              <m:rPr>
                <m:sty m:val="p"/>
              </m:rPr>
              <w:rPr>
                <w:rFonts w:ascii="Cambria Math" w:hAnsi="Cambria Math" w:cstheme="majorHAnsi"/>
                <w:sz w:val="26"/>
                <w:szCs w:val="26"/>
                <w:lang w:val="en-US"/>
              </w:rPr>
              <m:t>sin⁡</m:t>
            </m:r>
            <m:r>
              <w:rPr>
                <w:rFonts w:ascii="Cambria Math" w:hAnsi="Cambria Math" w:cstheme="majorHAnsi"/>
                <w:sz w:val="26"/>
                <w:szCs w:val="26"/>
                <w:lang w:val="en-US"/>
              </w:rPr>
              <m:t xml:space="preserve">(nθ+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φ</m:t>
                </m:r>
              </m:e>
              <m:sub>
                <m:r>
                  <w:rPr>
                    <w:rFonts w:ascii="Cambria Math" w:hAnsi="Cambria Math" w:cstheme="majorHAnsi"/>
                    <w:sz w:val="26"/>
                    <w:szCs w:val="26"/>
                    <w:lang w:val="en-US"/>
                  </w:rPr>
                  <m:t>n</m:t>
                </m:r>
              </m:sub>
            </m:sSub>
          </m:e>
        </m:nary>
        <m:r>
          <w:rPr>
            <w:rFonts w:ascii="Cambria Math" w:hAnsi="Cambria Math" w:cstheme="majorHAnsi"/>
            <w:sz w:val="26"/>
            <w:szCs w:val="26"/>
            <w:lang w:val="en-US"/>
          </w:rPr>
          <m:t>)</m:t>
        </m:r>
      </m:oMath>
    </w:p>
    <w:p w:rsidR="00145365" w:rsidRPr="00963D46" w:rsidRDefault="00691DCF" w:rsidP="00963D46">
      <w:pPr>
        <w:autoSpaceDE w:val="0"/>
        <w:autoSpaceDN w:val="0"/>
        <w:adjustRightInd w:val="0"/>
        <w:spacing w:after="0" w:line="240" w:lineRule="auto"/>
        <w:jc w:val="both"/>
        <w:rPr>
          <w:rFonts w:asciiTheme="majorHAnsi" w:hAnsiTheme="majorHAnsi" w:cstheme="majorHAnsi"/>
          <w:sz w:val="26"/>
          <w:szCs w:val="26"/>
          <w:lang w:val="fr-FR"/>
        </w:rPr>
      </w:pPr>
      <w:r>
        <w:rPr>
          <w:rFonts w:asciiTheme="majorHAnsi" w:hAnsiTheme="majorHAnsi" w:cstheme="majorHAnsi"/>
          <w:sz w:val="26"/>
          <w:szCs w:val="26"/>
          <w:lang w:val="en-US"/>
        </w:rPr>
        <w:tab/>
      </w:r>
      <w:r>
        <w:rPr>
          <w:rFonts w:asciiTheme="majorHAnsi" w:hAnsiTheme="majorHAnsi" w:cstheme="majorHAnsi"/>
          <w:sz w:val="26"/>
          <w:szCs w:val="26"/>
          <w:lang w:val="en-US"/>
        </w:rPr>
        <w:tab/>
      </w:r>
      <w:r>
        <w:rPr>
          <w:rFonts w:asciiTheme="majorHAnsi" w:hAnsiTheme="majorHAnsi" w:cstheme="majorHAnsi"/>
          <w:sz w:val="26"/>
          <w:szCs w:val="26"/>
          <w:lang w:val="en-US"/>
        </w:rPr>
        <w:tab/>
      </w:r>
      <w:r w:rsidRPr="00963D46">
        <w:rPr>
          <w:rFonts w:asciiTheme="majorHAnsi" w:hAnsiTheme="majorHAnsi" w:cstheme="majorHAnsi"/>
          <w:sz w:val="26"/>
          <w:szCs w:val="26"/>
          <w:lang w:val="en-US"/>
        </w:rPr>
        <w:t xml:space="preserve">           </w:t>
      </w:r>
      <w:r w:rsidR="00963D46">
        <w:rPr>
          <w:rFonts w:asciiTheme="majorHAnsi" w:hAnsiTheme="majorHAnsi" w:cstheme="majorHAnsi"/>
          <w:sz w:val="26"/>
          <w:szCs w:val="26"/>
          <w:lang w:val="en-US"/>
        </w:rPr>
        <w:tab/>
      </w:r>
      <w:r w:rsidR="00963D46">
        <w:rPr>
          <w:rFonts w:asciiTheme="majorHAnsi" w:hAnsiTheme="majorHAnsi" w:cstheme="majorHAnsi"/>
          <w:sz w:val="26"/>
          <w:szCs w:val="26"/>
          <w:lang w:val="en-US"/>
        </w:rPr>
        <w:tab/>
      </w:r>
      <w:r w:rsidR="00963D46">
        <w:rPr>
          <w:rFonts w:asciiTheme="majorHAnsi" w:hAnsiTheme="majorHAnsi" w:cstheme="majorHAnsi"/>
          <w:sz w:val="26"/>
          <w:szCs w:val="26"/>
          <w:lang w:val="en-US"/>
        </w:rPr>
        <w:tab/>
      </w:r>
      <w:r w:rsidR="00963D46" w:rsidRPr="00F910C9">
        <w:rPr>
          <w:rFonts w:asciiTheme="majorHAnsi" w:hAnsiTheme="majorHAnsi" w:cstheme="majorHAnsi"/>
          <w:sz w:val="26"/>
          <w:szCs w:val="26"/>
          <w:lang w:val="en-US"/>
        </w:rPr>
        <w:t xml:space="preserve">      </w:t>
      </w:r>
      <w:r w:rsidRPr="00691DCF">
        <w:rPr>
          <w:rFonts w:asciiTheme="majorHAnsi" w:hAnsiTheme="majorHAnsi" w:cstheme="majorHAnsi"/>
          <w:sz w:val="26"/>
          <w:szCs w:val="26"/>
          <w:lang w:val="fr-FR"/>
        </w:rPr>
        <w:t>y</w:t>
      </w:r>
      <w:r w:rsidR="00145365" w:rsidRPr="00691DCF">
        <w:rPr>
          <w:rFonts w:asciiTheme="majorHAnsi" w:hAnsiTheme="majorHAnsi" w:cstheme="majorHAnsi"/>
          <w:sz w:val="26"/>
          <w:szCs w:val="26"/>
          <w:lang w:val="fr-FR"/>
        </w:rPr>
        <w:t xml:space="preserve"> = </w:t>
      </w:r>
      <m:oMath>
        <m:sSub>
          <m:sSubPr>
            <m:ctrlPr>
              <w:rPr>
                <w:rFonts w:ascii="Cambria Math" w:hAnsi="Cambria Math" w:cstheme="majorHAnsi"/>
                <w:i/>
                <w:sz w:val="26"/>
                <w:szCs w:val="26"/>
                <w:lang w:val="en-US"/>
              </w:rPr>
            </m:ctrlPr>
          </m:sSubPr>
          <m:e>
            <m:r>
              <w:rPr>
                <w:rFonts w:ascii="Cambria Math" w:hAnsi="Cambria Math" w:cstheme="majorHAnsi"/>
                <w:sz w:val="26"/>
                <w:szCs w:val="26"/>
                <w:lang w:val="en-US"/>
              </w:rPr>
              <m:t>y</m:t>
            </m:r>
          </m:e>
          <m:sub>
            <m:r>
              <w:rPr>
                <w:rFonts w:ascii="Cambria Math" w:hAnsi="Cambria Math" w:cstheme="majorHAnsi"/>
                <w:sz w:val="26"/>
                <w:szCs w:val="26"/>
                <w:lang w:val="fr-FR"/>
              </w:rPr>
              <m:t>0</m:t>
            </m:r>
          </m:sub>
        </m:sSub>
        <m:r>
          <w:rPr>
            <w:rFonts w:ascii="Cambria Math" w:hAnsi="Cambria Math" w:cstheme="majorHAnsi"/>
            <w:sz w:val="26"/>
            <w:szCs w:val="26"/>
            <w:lang w:val="fr-FR"/>
          </w:rPr>
          <m:t xml:space="preserve">+ </m:t>
        </m:r>
        <m:nary>
          <m:naryPr>
            <m:chr m:val="∑"/>
            <m:limLoc m:val="undOvr"/>
            <m:supHide m:val="on"/>
            <m:ctrlPr>
              <w:rPr>
                <w:rFonts w:ascii="Cambria Math" w:hAnsi="Cambria Math" w:cstheme="majorHAnsi"/>
                <w:i/>
                <w:sz w:val="26"/>
                <w:szCs w:val="26"/>
                <w:lang w:val="en-US"/>
              </w:rPr>
            </m:ctrlPr>
          </m:naryPr>
          <m:sub>
            <m:r>
              <w:rPr>
                <w:rFonts w:ascii="Cambria Math" w:hAnsi="Cambria Math" w:cstheme="majorHAnsi"/>
                <w:sz w:val="26"/>
                <w:szCs w:val="26"/>
                <w:lang w:val="en-US"/>
              </w:rPr>
              <m:t>n</m:t>
            </m:r>
          </m:sub>
          <m:sup/>
          <m:e>
            <m:r>
              <w:rPr>
                <w:rFonts w:ascii="Cambria Math" w:hAnsi="Cambria Math" w:cstheme="majorHAnsi"/>
                <w:sz w:val="26"/>
                <w:szCs w:val="26"/>
                <w:lang w:val="en-US"/>
              </w:rPr>
              <m:t>b</m:t>
            </m:r>
            <m:r>
              <w:rPr>
                <w:rFonts w:ascii="Cambria Math" w:hAnsi="Cambria Math" w:cstheme="majorHAnsi"/>
                <w:sz w:val="26"/>
                <w:szCs w:val="26"/>
                <w:lang w:val="fr-FR"/>
              </w:rPr>
              <m:t xml:space="preserve">, </m:t>
            </m:r>
            <m:r>
              <m:rPr>
                <m:sty m:val="p"/>
              </m:rPr>
              <w:rPr>
                <w:rFonts w:ascii="Cambria Math" w:hAnsi="Cambria Math" w:cstheme="majorHAnsi"/>
                <w:sz w:val="26"/>
                <w:szCs w:val="26"/>
                <w:lang w:val="fr-FR"/>
              </w:rPr>
              <m:t>sin⁡</m:t>
            </m:r>
            <m:r>
              <w:rPr>
                <w:rFonts w:ascii="Cambria Math" w:hAnsi="Cambria Math" w:cstheme="majorHAnsi"/>
                <w:sz w:val="26"/>
                <w:szCs w:val="26"/>
                <w:lang w:val="fr-FR"/>
              </w:rPr>
              <m:t>(</m:t>
            </m:r>
            <m:r>
              <w:rPr>
                <w:rFonts w:ascii="Cambria Math" w:hAnsi="Cambria Math" w:cstheme="majorHAnsi"/>
                <w:sz w:val="26"/>
                <w:szCs w:val="26"/>
                <w:lang w:val="en-US"/>
              </w:rPr>
              <m:t>nθ</m:t>
            </m:r>
            <m:r>
              <w:rPr>
                <w:rFonts w:ascii="Cambria Math" w:hAnsi="Cambria Math" w:cstheme="majorHAnsi"/>
                <w:sz w:val="26"/>
                <w:szCs w:val="26"/>
                <w:lang w:val="fr-FR"/>
              </w:rPr>
              <m:t xml:space="preserve">+ </m:t>
            </m:r>
            <m:sSub>
              <m:sSubPr>
                <m:ctrlPr>
                  <w:rPr>
                    <w:rFonts w:ascii="Cambria Math" w:hAnsi="Cambria Math" w:cstheme="majorHAnsi"/>
                    <w:i/>
                    <w:sz w:val="26"/>
                    <w:szCs w:val="26"/>
                    <w:lang w:val="en-US"/>
                  </w:rPr>
                </m:ctrlPr>
              </m:sSubPr>
              <m:e>
                <m:r>
                  <w:rPr>
                    <w:rFonts w:ascii="Cambria Math" w:hAnsi="Cambria Math" w:cstheme="majorHAnsi"/>
                    <w:sz w:val="26"/>
                    <w:szCs w:val="26"/>
                    <w:lang w:val="en-US"/>
                  </w:rPr>
                  <m:t>δ</m:t>
                </m:r>
              </m:e>
              <m:sub>
                <m:r>
                  <w:rPr>
                    <w:rFonts w:ascii="Cambria Math" w:hAnsi="Cambria Math" w:cstheme="majorHAnsi"/>
                    <w:sz w:val="26"/>
                    <w:szCs w:val="26"/>
                    <w:lang w:val="en-US"/>
                  </w:rPr>
                  <m:t>n</m:t>
                </m:r>
              </m:sub>
            </m:sSub>
            <m:r>
              <w:rPr>
                <w:rFonts w:ascii="Cambria Math" w:hAnsi="Cambria Math" w:cstheme="majorHAnsi"/>
                <w:sz w:val="26"/>
                <w:szCs w:val="26"/>
                <w:lang w:val="fr-FR"/>
              </w:rPr>
              <m:t>)</m:t>
            </m:r>
          </m:e>
        </m:nary>
      </m:oMath>
    </w:p>
    <w:p w:rsidR="00311161" w:rsidRPr="00691DCF" w:rsidRDefault="00311161" w:rsidP="00963D46">
      <w:pPr>
        <w:autoSpaceDE w:val="0"/>
        <w:autoSpaceDN w:val="0"/>
        <w:adjustRightInd w:val="0"/>
        <w:spacing w:after="0" w:line="240" w:lineRule="auto"/>
        <w:jc w:val="both"/>
        <w:rPr>
          <w:rFonts w:asciiTheme="majorHAnsi" w:hAnsiTheme="majorHAnsi" w:cstheme="majorHAnsi"/>
          <w:sz w:val="26"/>
          <w:szCs w:val="26"/>
          <w:lang w:val="fr-FR"/>
        </w:rPr>
      </w:pPr>
    </w:p>
    <w:p w:rsidR="00691DCF" w:rsidRPr="00311161" w:rsidRDefault="00691DCF" w:rsidP="00963D46">
      <w:pPr>
        <w:autoSpaceDE w:val="0"/>
        <w:autoSpaceDN w:val="0"/>
        <w:adjustRightInd w:val="0"/>
        <w:spacing w:after="0" w:line="360" w:lineRule="auto"/>
        <w:jc w:val="both"/>
        <w:rPr>
          <w:rFonts w:asciiTheme="majorHAnsi" w:hAnsiTheme="majorHAnsi" w:cstheme="majorHAnsi"/>
          <w:sz w:val="26"/>
          <w:szCs w:val="26"/>
          <w:lang w:val="fr-FR"/>
        </w:rPr>
      </w:pPr>
      <w:r w:rsidRPr="00691DCF">
        <w:rPr>
          <w:rFonts w:asciiTheme="majorHAnsi" w:hAnsiTheme="majorHAnsi" w:cstheme="majorHAnsi"/>
          <w:sz w:val="26"/>
          <w:szCs w:val="26"/>
          <w:lang w:val="fr-FR"/>
        </w:rPr>
        <w:tab/>
      </w:r>
      <w:r w:rsidRPr="00691DCF">
        <w:rPr>
          <w:rFonts w:asciiTheme="majorHAnsi" w:hAnsiTheme="majorHAnsi" w:cstheme="majorHAnsi"/>
          <w:sz w:val="26"/>
          <w:szCs w:val="26"/>
          <w:lang w:val="fr-FR"/>
        </w:rPr>
        <w:tab/>
      </w:r>
      <w:r w:rsidRPr="00691DCF">
        <w:rPr>
          <w:rFonts w:asciiTheme="majorHAnsi" w:hAnsiTheme="majorHAnsi" w:cstheme="majorHAnsi"/>
          <w:sz w:val="26"/>
          <w:szCs w:val="26"/>
          <w:lang w:val="fr-FR"/>
        </w:rPr>
        <w:tab/>
        <w:t xml:space="preserve">   </w:t>
      </w:r>
      <w:r w:rsidRPr="00311161">
        <w:rPr>
          <w:rFonts w:asciiTheme="majorHAnsi" w:hAnsiTheme="majorHAnsi" w:cstheme="majorHAnsi"/>
          <w:sz w:val="26"/>
          <w:szCs w:val="26"/>
          <w:lang w:val="fr-FR"/>
        </w:rPr>
        <w:t xml:space="preserve">Đường viền sẽ được xác định dựa vào giá trị các hàm trên với </w:t>
      </w:r>
      <w:r w:rsidR="00154BA2" w:rsidRPr="00311161">
        <w:rPr>
          <w:rFonts w:asciiTheme="majorHAnsi" w:hAnsiTheme="majorHAnsi" w:cstheme="majorHAnsi"/>
          <w:sz w:val="26"/>
          <w:szCs w:val="26"/>
          <w:lang w:val="fr-FR"/>
        </w:rPr>
        <w:tab/>
      </w:r>
      <w:r w:rsidR="00154BA2" w:rsidRPr="00311161">
        <w:rPr>
          <w:rFonts w:asciiTheme="majorHAnsi" w:hAnsiTheme="majorHAnsi" w:cstheme="majorHAnsi"/>
          <w:sz w:val="26"/>
          <w:szCs w:val="26"/>
          <w:lang w:val="fr-FR"/>
        </w:rPr>
        <w:tab/>
      </w:r>
      <w:r w:rsidR="00154BA2" w:rsidRPr="00311161">
        <w:rPr>
          <w:rFonts w:asciiTheme="majorHAnsi" w:hAnsiTheme="majorHAnsi" w:cstheme="majorHAnsi"/>
          <w:sz w:val="26"/>
          <w:szCs w:val="26"/>
          <w:lang w:val="fr-FR"/>
        </w:rPr>
        <w:tab/>
        <w:t xml:space="preserve">   </w:t>
      </w:r>
      <w:r w:rsidRPr="00311161">
        <w:rPr>
          <w:rFonts w:asciiTheme="majorHAnsi" w:hAnsiTheme="majorHAnsi" w:cstheme="majorHAnsi"/>
          <w:sz w:val="26"/>
          <w:szCs w:val="26"/>
          <w:lang w:val="fr-FR"/>
        </w:rPr>
        <w:t>các tham số truyền vào</w:t>
      </w:r>
      <w:r w:rsidR="00154BA2" w:rsidRPr="00311161">
        <w:rPr>
          <w:rFonts w:asciiTheme="majorHAnsi" w:hAnsiTheme="majorHAnsi" w:cstheme="majorHAnsi"/>
          <w:sz w:val="26"/>
          <w:szCs w:val="26"/>
          <w:lang w:val="fr-FR"/>
        </w:rPr>
        <w:t xml:space="preserve">. Scott đã chỉ ra việc áp dụng mô hình </w:t>
      </w:r>
      <w:r w:rsidR="00154BA2" w:rsidRPr="00311161">
        <w:rPr>
          <w:rFonts w:asciiTheme="majorHAnsi" w:hAnsiTheme="majorHAnsi" w:cstheme="majorHAnsi"/>
          <w:sz w:val="26"/>
          <w:szCs w:val="26"/>
          <w:lang w:val="fr-FR"/>
        </w:rPr>
        <w:tab/>
      </w:r>
      <w:r w:rsidR="00154BA2" w:rsidRPr="00311161">
        <w:rPr>
          <w:rFonts w:asciiTheme="majorHAnsi" w:hAnsiTheme="majorHAnsi" w:cstheme="majorHAnsi"/>
          <w:sz w:val="26"/>
          <w:szCs w:val="26"/>
          <w:lang w:val="fr-FR"/>
        </w:rPr>
        <w:tab/>
      </w:r>
      <w:r w:rsidR="00154BA2" w:rsidRPr="00311161">
        <w:rPr>
          <w:rFonts w:asciiTheme="majorHAnsi" w:hAnsiTheme="majorHAnsi" w:cstheme="majorHAnsi"/>
          <w:sz w:val="26"/>
          <w:szCs w:val="26"/>
          <w:lang w:val="fr-FR"/>
        </w:rPr>
        <w:tab/>
        <w:t xml:space="preserve">   này vào dữ liệu ảnh với các tham số truyền vào sẽ giảm thiểu </w:t>
      </w:r>
      <w:r w:rsidR="00154BA2" w:rsidRPr="00311161">
        <w:rPr>
          <w:rFonts w:asciiTheme="majorHAnsi" w:hAnsiTheme="majorHAnsi" w:cstheme="majorHAnsi"/>
          <w:sz w:val="26"/>
          <w:szCs w:val="26"/>
          <w:lang w:val="fr-FR"/>
        </w:rPr>
        <w:tab/>
      </w:r>
      <w:r w:rsidR="00154BA2" w:rsidRPr="00311161">
        <w:rPr>
          <w:rFonts w:asciiTheme="majorHAnsi" w:hAnsiTheme="majorHAnsi" w:cstheme="majorHAnsi"/>
          <w:sz w:val="26"/>
          <w:szCs w:val="26"/>
          <w:lang w:val="fr-FR"/>
        </w:rPr>
        <w:tab/>
      </w:r>
      <w:r w:rsidR="00154BA2" w:rsidRPr="00311161">
        <w:rPr>
          <w:rFonts w:asciiTheme="majorHAnsi" w:hAnsiTheme="majorHAnsi" w:cstheme="majorHAnsi"/>
          <w:sz w:val="26"/>
          <w:szCs w:val="26"/>
          <w:lang w:val="fr-FR"/>
        </w:rPr>
        <w:tab/>
        <w:t xml:space="preserve">   tối đa công chi phí.</w:t>
      </w:r>
    </w:p>
    <w:p w:rsidR="00145365" w:rsidRPr="00691DCF" w:rsidRDefault="00145365" w:rsidP="00145365">
      <w:pPr>
        <w:autoSpaceDE w:val="0"/>
        <w:autoSpaceDN w:val="0"/>
        <w:adjustRightInd w:val="0"/>
        <w:spacing w:after="0" w:line="240" w:lineRule="auto"/>
        <w:jc w:val="center"/>
        <w:rPr>
          <w:rFonts w:asciiTheme="majorHAnsi" w:hAnsiTheme="majorHAnsi" w:cstheme="majorHAnsi"/>
          <w:sz w:val="26"/>
          <w:szCs w:val="26"/>
          <w:lang w:val="fr-FR"/>
        </w:rPr>
      </w:pPr>
    </w:p>
    <w:p w:rsidR="00B93705" w:rsidRPr="00631BF9" w:rsidRDefault="00B93705" w:rsidP="007A6523">
      <w:pPr>
        <w:pStyle w:val="ListParagraph"/>
        <w:numPr>
          <w:ilvl w:val="2"/>
          <w:numId w:val="2"/>
        </w:numPr>
        <w:spacing w:after="0" w:line="360" w:lineRule="auto"/>
        <w:outlineLvl w:val="3"/>
        <w:rPr>
          <w:b/>
          <w:sz w:val="26"/>
          <w:szCs w:val="26"/>
          <w:lang w:val="en-US"/>
        </w:rPr>
      </w:pPr>
      <w:bookmarkStart w:id="12" w:name="_Toc292878414"/>
      <w:r w:rsidRPr="00631BF9">
        <w:rPr>
          <w:b/>
          <w:sz w:val="26"/>
          <w:szCs w:val="26"/>
          <w:lang w:val="en-US"/>
        </w:rPr>
        <w:t>Phương pháp tiếp cận theo</w:t>
      </w:r>
      <w:r w:rsidR="00455398" w:rsidRPr="00631BF9">
        <w:rPr>
          <w:b/>
          <w:sz w:val="26"/>
          <w:szCs w:val="26"/>
          <w:lang w:val="en-US"/>
        </w:rPr>
        <w:t xml:space="preserve"> mô hình</w:t>
      </w:r>
      <w:r w:rsidRPr="00631BF9">
        <w:rPr>
          <w:b/>
          <w:sz w:val="26"/>
          <w:szCs w:val="26"/>
          <w:lang w:val="en-US"/>
        </w:rPr>
        <w:t xml:space="preserve"> xuất hiện</w:t>
      </w:r>
      <w:r w:rsidR="00455398" w:rsidRPr="00631BF9">
        <w:rPr>
          <w:b/>
          <w:sz w:val="26"/>
          <w:szCs w:val="26"/>
          <w:lang w:val="en-US"/>
        </w:rPr>
        <w:t xml:space="preserve"> linh hoạt</w:t>
      </w:r>
      <w:r w:rsidRPr="00631BF9">
        <w:rPr>
          <w:b/>
          <w:sz w:val="26"/>
          <w:szCs w:val="26"/>
          <w:lang w:val="en-US"/>
        </w:rPr>
        <w:t xml:space="preserve"> (Active Appearance Model)</w:t>
      </w:r>
      <w:bookmarkEnd w:id="12"/>
      <w:r w:rsidR="001C1072">
        <w:rPr>
          <w:b/>
          <w:sz w:val="26"/>
          <w:szCs w:val="26"/>
          <w:lang w:val="en-US"/>
        </w:rPr>
        <w:t xml:space="preserve"> </w:t>
      </w:r>
    </w:p>
    <w:p w:rsidR="00C07402" w:rsidRDefault="004F35E6" w:rsidP="00D93E07">
      <w:pPr>
        <w:pStyle w:val="ListParagraph"/>
        <w:spacing w:after="0" w:line="360" w:lineRule="auto"/>
        <w:ind w:left="1996"/>
        <w:jc w:val="both"/>
        <w:rPr>
          <w:sz w:val="26"/>
          <w:szCs w:val="26"/>
          <w:lang w:val="en-US"/>
        </w:rPr>
      </w:pPr>
      <w:r>
        <w:rPr>
          <w:sz w:val="26"/>
          <w:szCs w:val="26"/>
          <w:lang w:val="en-US"/>
        </w:rPr>
        <w:t xml:space="preserve">Đây là mô hình cải tiến từ mô hình ASM đã trình bày ở trên. Đối với mô hình ASM, chúng ta sẽ tập trung vào các điểm mốc và cấu </w:t>
      </w:r>
      <w:r>
        <w:rPr>
          <w:sz w:val="26"/>
          <w:szCs w:val="26"/>
          <w:lang w:val="en-US"/>
        </w:rPr>
        <w:lastRenderedPageBreak/>
        <w:t>trúc các thành phần của ảnh khuôn mặt, các thông số đó được tính toán dựa theo ước lượng. Chính vì thế, AAM sẽ tập trung vào cấu trúc của ảnh đặc biệt vào hình dạng các vùng trên khuôn mặt được xác định bởi các điểm mốc dựa trên thuật toán PCA với:</w:t>
      </w:r>
    </w:p>
    <w:p w:rsidR="004F35E6" w:rsidRDefault="004F35E6" w:rsidP="00D93E07">
      <w:pPr>
        <w:pStyle w:val="ListParagraph"/>
        <w:spacing w:after="0" w:line="360" w:lineRule="auto"/>
        <w:ind w:left="1996"/>
        <w:jc w:val="both"/>
        <w:rPr>
          <w:sz w:val="26"/>
          <w:szCs w:val="26"/>
          <w:lang w:val="en-US"/>
        </w:rPr>
      </w:pPr>
      <w:r>
        <w:rPr>
          <w:sz w:val="26"/>
          <w:szCs w:val="26"/>
          <w:lang w:val="en-US"/>
        </w:rPr>
        <w:t>v – các tham số cho đường viền</w:t>
      </w:r>
    </w:p>
    <w:p w:rsidR="004F35E6" w:rsidRDefault="004F35E6" w:rsidP="00D93E07">
      <w:pPr>
        <w:pStyle w:val="ListParagraph"/>
        <w:spacing w:after="0" w:line="360" w:lineRule="auto"/>
        <w:ind w:left="1996"/>
        <w:jc w:val="both"/>
        <w:rPr>
          <w:sz w:val="26"/>
          <w:szCs w:val="26"/>
          <w:lang w:val="en-US"/>
        </w:rPr>
      </w:pPr>
      <w:r>
        <w:rPr>
          <w:sz w:val="26"/>
          <w:szCs w:val="26"/>
          <w:lang w:val="en-US"/>
        </w:rPr>
        <w:t>g – các tham số cho cấu trúc</w:t>
      </w:r>
    </w:p>
    <w:p w:rsidR="004F35E6" w:rsidRDefault="004F35E6" w:rsidP="00D93E07">
      <w:pPr>
        <w:pStyle w:val="ListParagraph"/>
        <w:spacing w:after="0" w:line="360" w:lineRule="auto"/>
        <w:ind w:left="1996"/>
        <w:jc w:val="both"/>
        <w:rPr>
          <w:sz w:val="26"/>
          <w:szCs w:val="26"/>
          <w:lang w:val="en-US"/>
        </w:rPr>
      </w:pPr>
      <w:r>
        <w:rPr>
          <w:sz w:val="26"/>
          <w:szCs w:val="26"/>
          <w:lang w:val="en-US"/>
        </w:rPr>
        <w:t>Tập học PCA bao gồm các vector c = (v, g)</w:t>
      </w:r>
    </w:p>
    <w:p w:rsidR="004F35E6" w:rsidRDefault="004F35E6" w:rsidP="00D93E07">
      <w:pPr>
        <w:pStyle w:val="ListParagraph"/>
        <w:spacing w:after="0" w:line="360" w:lineRule="auto"/>
        <w:ind w:left="1996"/>
        <w:jc w:val="both"/>
        <w:rPr>
          <w:sz w:val="26"/>
          <w:szCs w:val="26"/>
          <w:lang w:val="en-US"/>
        </w:rPr>
      </w:pPr>
      <w:r>
        <w:rPr>
          <w:sz w:val="26"/>
          <w:szCs w:val="26"/>
          <w:lang w:val="en-US"/>
        </w:rPr>
        <w:t>Sai số của mô hình nằm trong khoảng giá trị:</w:t>
      </w:r>
    </w:p>
    <w:p w:rsidR="004F35E6" w:rsidRDefault="004F35E6" w:rsidP="00D93E07">
      <w:pPr>
        <w:pStyle w:val="ListParagraph"/>
        <w:spacing w:after="0" w:line="360" w:lineRule="auto"/>
        <w:ind w:left="1996"/>
        <w:jc w:val="center"/>
        <w:rPr>
          <w:sz w:val="26"/>
          <w:szCs w:val="26"/>
          <w:lang w:val="en-US"/>
        </w:rPr>
      </w:pPr>
      <w:r>
        <w:rPr>
          <w:sz w:val="26"/>
          <w:szCs w:val="26"/>
          <w:lang w:val="en-US"/>
        </w:rPr>
        <w:t xml:space="preserve">| c - </w:t>
      </w:r>
      <m:oMath>
        <m:acc>
          <m:accPr>
            <m:ctrlPr>
              <w:rPr>
                <w:rFonts w:ascii="Cambria Math" w:hAnsi="Cambria Math"/>
                <w:i/>
                <w:sz w:val="26"/>
                <w:szCs w:val="26"/>
                <w:lang w:val="en-US"/>
              </w:rPr>
            </m:ctrlPr>
          </m:accPr>
          <m:e>
            <m:r>
              <w:rPr>
                <w:rFonts w:ascii="Cambria Math" w:hAnsi="Cambria Math"/>
                <w:sz w:val="26"/>
                <w:szCs w:val="26"/>
                <w:lang w:val="en-US"/>
              </w:rPr>
              <m:t>c</m:t>
            </m:r>
          </m:e>
        </m:acc>
        <m:r>
          <w:rPr>
            <w:rFonts w:ascii="Cambria Math" w:hAnsi="Cambria Math"/>
            <w:sz w:val="26"/>
            <w:szCs w:val="26"/>
            <w:lang w:val="en-US"/>
          </w:rPr>
          <m:t xml:space="preserve"> |&lt; θ</m:t>
        </m:r>
      </m:oMath>
    </w:p>
    <w:p w:rsidR="004F35E6" w:rsidRDefault="004F35E6" w:rsidP="00D93E07">
      <w:pPr>
        <w:pStyle w:val="ListParagraph"/>
        <w:spacing w:after="0" w:line="360" w:lineRule="auto"/>
        <w:ind w:left="1996"/>
        <w:jc w:val="both"/>
        <w:rPr>
          <w:sz w:val="26"/>
          <w:szCs w:val="26"/>
          <w:lang w:val="en-US"/>
        </w:rPr>
      </w:pPr>
      <w:r>
        <w:rPr>
          <w:sz w:val="26"/>
          <w:szCs w:val="26"/>
          <w:lang w:val="en-US"/>
        </w:rPr>
        <w:t>Đánh giá: tốc độ tìm kiếm các vùng/viền được đánh dấu rất nhanh</w:t>
      </w:r>
    </w:p>
    <w:p w:rsidR="004F35E6" w:rsidRDefault="004F35E6" w:rsidP="004F35E6">
      <w:pPr>
        <w:pStyle w:val="ListParagraph"/>
        <w:spacing w:after="0" w:line="360" w:lineRule="auto"/>
        <w:ind w:left="1996"/>
        <w:jc w:val="center"/>
        <w:rPr>
          <w:sz w:val="26"/>
          <w:szCs w:val="26"/>
          <w:lang w:val="en-US"/>
        </w:rPr>
      </w:pPr>
      <w:r>
        <w:rPr>
          <w:noProof/>
          <w:sz w:val="26"/>
          <w:szCs w:val="26"/>
          <w:lang w:val="en-US" w:eastAsia="en-US"/>
        </w:rPr>
        <w:drawing>
          <wp:inline distT="0" distB="0" distL="0" distR="0">
            <wp:extent cx="3562350" cy="2657475"/>
            <wp:effectExtent l="19050" t="0" r="0" b="0"/>
            <wp:docPr id="6" name="Picture 6" descr="C:\Users\Thangbeomerock\Desktop\A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angbeomerock\Desktop\AAM1.jpg"/>
                    <pic:cNvPicPr>
                      <a:picLocks noChangeAspect="1" noChangeArrowheads="1"/>
                    </pic:cNvPicPr>
                  </pic:nvPicPr>
                  <pic:blipFill>
                    <a:blip r:embed="rId20"/>
                    <a:srcRect/>
                    <a:stretch>
                      <a:fillRect/>
                    </a:stretch>
                  </pic:blipFill>
                  <pic:spPr bwMode="auto">
                    <a:xfrm>
                      <a:off x="0" y="0"/>
                      <a:ext cx="3562350" cy="2657475"/>
                    </a:xfrm>
                    <a:prstGeom prst="rect">
                      <a:avLst/>
                    </a:prstGeom>
                    <a:noFill/>
                    <a:ln w="9525">
                      <a:noFill/>
                      <a:miter lim="800000"/>
                      <a:headEnd/>
                      <a:tailEnd/>
                    </a:ln>
                  </pic:spPr>
                </pic:pic>
              </a:graphicData>
            </a:graphic>
          </wp:inline>
        </w:drawing>
      </w:r>
    </w:p>
    <w:p w:rsidR="00C66C82" w:rsidRDefault="004F35E6" w:rsidP="004F35E6">
      <w:pPr>
        <w:pStyle w:val="ListParagraph"/>
        <w:spacing w:after="0" w:line="360" w:lineRule="auto"/>
        <w:ind w:left="1996"/>
        <w:jc w:val="center"/>
        <w:rPr>
          <w:sz w:val="26"/>
          <w:szCs w:val="26"/>
          <w:lang w:val="en-US"/>
        </w:rPr>
      </w:pPr>
      <w:r>
        <w:rPr>
          <w:sz w:val="26"/>
          <w:szCs w:val="26"/>
          <w:lang w:val="en-US"/>
        </w:rPr>
        <w:t xml:space="preserve">Hình 6 – Cấu trúc các vùng trên khuôn mặt được xác định </w:t>
      </w:r>
    </w:p>
    <w:p w:rsidR="004F35E6" w:rsidRDefault="004F35E6" w:rsidP="004F35E6">
      <w:pPr>
        <w:pStyle w:val="ListParagraph"/>
        <w:spacing w:after="0" w:line="360" w:lineRule="auto"/>
        <w:ind w:left="1996"/>
        <w:jc w:val="center"/>
        <w:rPr>
          <w:sz w:val="26"/>
          <w:szCs w:val="26"/>
          <w:lang w:val="en-US"/>
        </w:rPr>
      </w:pPr>
      <w:r>
        <w:rPr>
          <w:sz w:val="26"/>
          <w:szCs w:val="26"/>
          <w:lang w:val="en-US"/>
        </w:rPr>
        <w:t>bởi 52 điểm mốc được đánh dấu</w:t>
      </w:r>
    </w:p>
    <w:p w:rsidR="007F4D59" w:rsidRDefault="007F4D59" w:rsidP="00D93E07">
      <w:pPr>
        <w:pStyle w:val="ListParagraph"/>
        <w:spacing w:after="0" w:line="360" w:lineRule="auto"/>
        <w:ind w:left="1996"/>
        <w:jc w:val="both"/>
        <w:rPr>
          <w:sz w:val="26"/>
          <w:szCs w:val="26"/>
          <w:lang w:val="en-US"/>
        </w:rPr>
      </w:pPr>
      <w:r>
        <w:rPr>
          <w:sz w:val="26"/>
          <w:szCs w:val="26"/>
          <w:lang w:val="en-US"/>
        </w:rPr>
        <w:t xml:space="preserve">Để có thể xây dựng được cấu trúc của khuôn mặt dựa vào việc đánh dấu các điểm mốc như trên, Edward đề xuất việc dựa vào một tập học các bức ảnh, từ đó đánh dấu các điểm mốc theo từng bức ảnh, sau đó sẽ xây dựng nên </w:t>
      </w:r>
      <w:r w:rsidR="00C112B7">
        <w:rPr>
          <w:sz w:val="26"/>
          <w:szCs w:val="26"/>
          <w:lang w:val="en-US"/>
        </w:rPr>
        <w:t>cấu trúc khuôn mặt dựa vào thuật toán PCA để đánh dấu ảnh:</w:t>
      </w:r>
    </w:p>
    <w:p w:rsidR="00C112B7" w:rsidRDefault="00C112B7" w:rsidP="00C112B7">
      <w:pPr>
        <w:pStyle w:val="ListParagraph"/>
        <w:spacing w:after="0" w:line="360" w:lineRule="auto"/>
        <w:ind w:left="1996"/>
        <w:jc w:val="center"/>
        <w:rPr>
          <w:sz w:val="26"/>
          <w:szCs w:val="26"/>
          <w:lang w:val="en-US"/>
        </w:rPr>
      </w:pPr>
      <w:r>
        <w:rPr>
          <w:sz w:val="26"/>
          <w:szCs w:val="26"/>
          <w:lang w:val="en-US"/>
        </w:rPr>
        <w:t xml:space="preserve">x = </w:t>
      </w:r>
      <m:oMath>
        <m:acc>
          <m:accPr>
            <m:chr m:val="̅"/>
            <m:ctrlPr>
              <w:rPr>
                <w:rFonts w:ascii="Cambria Math" w:hAnsi="Cambria Math"/>
                <w:i/>
                <w:sz w:val="26"/>
                <w:szCs w:val="26"/>
                <w:lang w:val="en-US"/>
              </w:rPr>
            </m:ctrlPr>
          </m:accPr>
          <m:e>
            <m:r>
              <w:rPr>
                <w:rFonts w:ascii="Cambria Math" w:hAnsi="Cambria Math"/>
                <w:sz w:val="26"/>
                <w:szCs w:val="26"/>
                <w:lang w:val="en-US"/>
              </w:rPr>
              <m:t>x</m:t>
            </m:r>
          </m:e>
        </m:acc>
        <m:r>
          <w:rPr>
            <w:rFonts w:ascii="Cambria Math" w:hAnsi="Cambria Math"/>
            <w:sz w:val="26"/>
            <w:szCs w:val="26"/>
            <w:lang w:val="en-US"/>
          </w:rPr>
          <m:t>+ Pb</m:t>
        </m:r>
      </m:oMath>
    </w:p>
    <w:p w:rsidR="00C112B7" w:rsidRDefault="00C112B7" w:rsidP="00C112B7">
      <w:pPr>
        <w:pStyle w:val="ListParagraph"/>
        <w:spacing w:after="0" w:line="360" w:lineRule="auto"/>
        <w:ind w:left="1996"/>
        <w:rPr>
          <w:sz w:val="26"/>
          <w:szCs w:val="26"/>
          <w:lang w:val="en-US"/>
        </w:rPr>
      </w:pPr>
      <w:r>
        <w:rPr>
          <w:sz w:val="26"/>
          <w:szCs w:val="26"/>
          <w:lang w:val="en-US"/>
        </w:rPr>
        <w:t>Trong đó:</w:t>
      </w:r>
    </w:p>
    <w:p w:rsidR="00C112B7" w:rsidRDefault="004F406A" w:rsidP="00C112B7">
      <w:pPr>
        <w:pStyle w:val="ListParagraph"/>
        <w:spacing w:after="0" w:line="360" w:lineRule="auto"/>
        <w:ind w:left="1996"/>
        <w:rPr>
          <w:sz w:val="26"/>
          <w:szCs w:val="26"/>
          <w:lang w:val="en-US"/>
        </w:rPr>
      </w:pPr>
      <m:oMath>
        <m:acc>
          <m:accPr>
            <m:chr m:val="̅"/>
            <m:ctrlPr>
              <w:rPr>
                <w:rFonts w:ascii="Cambria Math" w:hAnsi="Cambria Math"/>
                <w:i/>
                <w:sz w:val="26"/>
                <w:szCs w:val="26"/>
                <w:lang w:val="en-US"/>
              </w:rPr>
            </m:ctrlPr>
          </m:accPr>
          <m:e>
            <m:r>
              <w:rPr>
                <w:rFonts w:ascii="Cambria Math" w:hAnsi="Cambria Math"/>
                <w:sz w:val="26"/>
                <w:szCs w:val="26"/>
                <w:lang w:val="en-US"/>
              </w:rPr>
              <m:t>x</m:t>
            </m:r>
          </m:e>
        </m:acc>
      </m:oMath>
      <w:r w:rsidR="00C112B7">
        <w:rPr>
          <w:sz w:val="26"/>
          <w:szCs w:val="26"/>
          <w:lang w:val="en-US"/>
        </w:rPr>
        <w:t xml:space="preserve"> : giá trị ý nghĩa của đường viền</w:t>
      </w:r>
    </w:p>
    <w:p w:rsidR="00B012C8" w:rsidRDefault="00C112B7" w:rsidP="00A94E0B">
      <w:pPr>
        <w:pStyle w:val="ListParagraph"/>
        <w:spacing w:after="0" w:line="360" w:lineRule="auto"/>
        <w:ind w:left="1996"/>
        <w:rPr>
          <w:sz w:val="26"/>
          <w:szCs w:val="26"/>
          <w:lang w:val="en-US"/>
        </w:rPr>
      </w:pPr>
      <m:oMath>
        <m:r>
          <w:rPr>
            <w:rFonts w:ascii="Cambria Math" w:hAnsi="Cambria Math"/>
            <w:sz w:val="26"/>
            <w:szCs w:val="26"/>
            <w:lang w:val="en-US"/>
          </w:rPr>
          <m:t>Pb</m:t>
        </m:r>
      </m:oMath>
      <w:r w:rsidRPr="00C112B7">
        <w:rPr>
          <w:sz w:val="26"/>
          <w:szCs w:val="26"/>
          <w:lang w:val="en-US"/>
        </w:rPr>
        <w:t>:</w:t>
      </w:r>
      <w:r>
        <w:rPr>
          <w:sz w:val="26"/>
          <w:szCs w:val="26"/>
          <w:lang w:val="en-US"/>
        </w:rPr>
        <w:t xml:space="preserve"> giá trị ý nghĩa của cấu trúc tương ứng đường viền</w:t>
      </w:r>
    </w:p>
    <w:p w:rsidR="00212520" w:rsidRPr="001C1072" w:rsidRDefault="00212520" w:rsidP="00D93E07">
      <w:pPr>
        <w:pStyle w:val="ListParagraph"/>
        <w:spacing w:after="0" w:line="360" w:lineRule="auto"/>
        <w:ind w:left="1996"/>
        <w:jc w:val="both"/>
        <w:rPr>
          <w:sz w:val="26"/>
          <w:szCs w:val="26"/>
          <w:lang w:val="en-US"/>
        </w:rPr>
      </w:pPr>
      <w:r>
        <w:rPr>
          <w:sz w:val="26"/>
          <w:szCs w:val="26"/>
          <w:lang w:val="en-US"/>
        </w:rPr>
        <w:lastRenderedPageBreak/>
        <w:t xml:space="preserve">Một số phương pháp áp dụng ý tưởng AAM như: </w:t>
      </w:r>
      <w:r>
        <w:rPr>
          <w:sz w:val="26"/>
          <w:szCs w:val="26"/>
        </w:rPr>
        <w:t>Sato dùng quan hệ đường viền ở cằm của khuôn mặt. Tác giả chia làm hai trường hợp: thon dài và tròn để xem xét</w:t>
      </w:r>
      <w:r w:rsidRPr="00212520">
        <w:rPr>
          <w:sz w:val="26"/>
          <w:szCs w:val="26"/>
        </w:rPr>
        <w:t xml:space="preserve">; </w:t>
      </w:r>
      <w:r>
        <w:rPr>
          <w:sz w:val="26"/>
          <w:szCs w:val="26"/>
        </w:rPr>
        <w:t>Kim cũng phân đoạn để tìm ứng viên khuôn mặt, nhưng xác thực khuôn mặt thông qua các cấu trúc các đặc trưng mắt, mũi, miệng, và đường viền của ứng viên</w:t>
      </w:r>
      <w:r w:rsidRPr="00212520">
        <w:rPr>
          <w:sz w:val="26"/>
          <w:szCs w:val="26"/>
        </w:rPr>
        <w:t xml:space="preserve">; </w:t>
      </w:r>
      <w:r>
        <w:rPr>
          <w:sz w:val="26"/>
          <w:szCs w:val="26"/>
        </w:rPr>
        <w:t>Dae và Nam xem xét các đặc trưng không thay đổi khi thay đổi tư thế của khuôn mặt bằng cách xem xét các quan hệ hình học. Sau đó ước lượng các tư thế của khuôn mặt rồi xây dựng dữ liệu để xác định thông qua PCA. Tỷ lệ chính xác là 76%.</w:t>
      </w:r>
      <w:r w:rsidR="001C1072">
        <w:rPr>
          <w:sz w:val="26"/>
          <w:szCs w:val="26"/>
          <w:lang w:val="en-US"/>
        </w:rPr>
        <w:t xml:space="preserve"> [7]</w:t>
      </w:r>
    </w:p>
    <w:p w:rsidR="00AF015A" w:rsidRPr="00AF015A" w:rsidRDefault="00AF015A" w:rsidP="00A94E0B">
      <w:pPr>
        <w:pStyle w:val="ListParagraph"/>
        <w:spacing w:after="0" w:line="360" w:lineRule="auto"/>
        <w:ind w:left="1996"/>
        <w:rPr>
          <w:sz w:val="26"/>
          <w:szCs w:val="26"/>
          <w:lang w:val="en-US"/>
        </w:rPr>
      </w:pPr>
    </w:p>
    <w:p w:rsidR="00F6756A" w:rsidRPr="00F910C9" w:rsidRDefault="00F6756A" w:rsidP="007A6523">
      <w:pPr>
        <w:pStyle w:val="ListParagraph"/>
        <w:numPr>
          <w:ilvl w:val="0"/>
          <w:numId w:val="1"/>
        </w:numPr>
        <w:spacing w:after="0" w:line="360" w:lineRule="auto"/>
        <w:ind w:left="426" w:hanging="425"/>
        <w:outlineLvl w:val="0"/>
        <w:rPr>
          <w:b/>
          <w:sz w:val="28"/>
          <w:szCs w:val="26"/>
        </w:rPr>
      </w:pPr>
      <w:bookmarkStart w:id="13" w:name="_Toc292878415"/>
      <w:r w:rsidRPr="00631BF9">
        <w:rPr>
          <w:b/>
          <w:sz w:val="28"/>
          <w:szCs w:val="26"/>
          <w:lang w:val="en-US"/>
        </w:rPr>
        <w:t>N</w:t>
      </w:r>
      <w:r w:rsidRPr="00631BF9">
        <w:rPr>
          <w:b/>
          <w:sz w:val="28"/>
          <w:szCs w:val="26"/>
        </w:rPr>
        <w:t>ghiên cứu ứng dụng của phép biến đổi KL và phân tích thành các thành phần chính (PCA) trong trích chọn đặc trưng khuôn mặt</w:t>
      </w:r>
      <w:bookmarkEnd w:id="13"/>
    </w:p>
    <w:p w:rsidR="00F910C9" w:rsidRPr="001B730A" w:rsidRDefault="00F910C9" w:rsidP="007A6523">
      <w:pPr>
        <w:pStyle w:val="ListParagraph"/>
        <w:numPr>
          <w:ilvl w:val="0"/>
          <w:numId w:val="10"/>
        </w:numPr>
        <w:spacing w:after="0" w:line="360" w:lineRule="auto"/>
        <w:outlineLvl w:val="1"/>
        <w:rPr>
          <w:b/>
          <w:i/>
          <w:sz w:val="26"/>
          <w:szCs w:val="26"/>
        </w:rPr>
      </w:pPr>
      <w:bookmarkStart w:id="14" w:name="_Toc292878416"/>
      <w:r w:rsidRPr="00F910C9">
        <w:rPr>
          <w:b/>
          <w:i/>
          <w:sz w:val="26"/>
          <w:szCs w:val="26"/>
        </w:rPr>
        <w:t>Cơ sở lí thuyết</w:t>
      </w:r>
      <w:bookmarkEnd w:id="14"/>
      <w:r w:rsidRPr="00F910C9">
        <w:rPr>
          <w:b/>
          <w:i/>
          <w:sz w:val="26"/>
          <w:szCs w:val="26"/>
        </w:rPr>
        <w:t xml:space="preserve"> </w:t>
      </w:r>
    </w:p>
    <w:p w:rsidR="001B730A" w:rsidRPr="007A6523" w:rsidRDefault="00167B35" w:rsidP="007A6523">
      <w:pPr>
        <w:pStyle w:val="ListParagraph"/>
        <w:numPr>
          <w:ilvl w:val="1"/>
          <w:numId w:val="10"/>
        </w:numPr>
        <w:spacing w:after="0" w:line="360" w:lineRule="auto"/>
        <w:outlineLvl w:val="2"/>
        <w:rPr>
          <w:i/>
          <w:sz w:val="26"/>
          <w:szCs w:val="26"/>
          <w:lang w:val="en-US"/>
        </w:rPr>
      </w:pPr>
      <w:bookmarkStart w:id="15" w:name="_Toc292878417"/>
      <w:r w:rsidRPr="007A6523">
        <w:rPr>
          <w:i/>
          <w:sz w:val="26"/>
          <w:szCs w:val="26"/>
          <w:lang w:val="en-US"/>
        </w:rPr>
        <w:t>Phép biến đổi KL</w:t>
      </w:r>
      <w:bookmarkEnd w:id="15"/>
    </w:p>
    <w:p w:rsidR="00B859AF" w:rsidRPr="00B859AF" w:rsidRDefault="00B859AF" w:rsidP="00287E89">
      <w:pPr>
        <w:spacing w:after="0" w:line="360" w:lineRule="auto"/>
        <w:ind w:left="1418"/>
        <w:jc w:val="both"/>
        <w:rPr>
          <w:rFonts w:ascii="Times New Roman" w:hAnsi="Times New Roman" w:cs="Times New Roman"/>
          <w:sz w:val="26"/>
          <w:szCs w:val="26"/>
        </w:rPr>
      </w:pPr>
      <w:r w:rsidRPr="00B859AF">
        <w:rPr>
          <w:rFonts w:ascii="Times New Roman" w:hAnsi="Times New Roman" w:cs="Times New Roman"/>
          <w:sz w:val="26"/>
          <w:szCs w:val="26"/>
        </w:rPr>
        <w:t>Biến đổi KL có nguồn gốc từ khai triển chuỗi của các các quá trình ngẫu  nhiên liên tục. Biến đổi KL cũng còn gọi là biến đổi Hoteling hay phương pháp thành phần chính. Để tiện theo dõi ta cũng cần nhắc lại một số khái niệm và định nghĩa trong xử lý thống kê.</w:t>
      </w:r>
    </w:p>
    <w:p w:rsidR="00B859AF" w:rsidRPr="007A6523" w:rsidRDefault="00B859AF" w:rsidP="007A6523">
      <w:pPr>
        <w:pStyle w:val="ListParagraph"/>
        <w:numPr>
          <w:ilvl w:val="2"/>
          <w:numId w:val="10"/>
        </w:numPr>
        <w:spacing w:after="0" w:line="360" w:lineRule="auto"/>
        <w:outlineLvl w:val="3"/>
        <w:rPr>
          <w:b/>
          <w:sz w:val="26"/>
          <w:szCs w:val="26"/>
          <w:lang w:val="en-US"/>
        </w:rPr>
      </w:pPr>
      <w:bookmarkStart w:id="16" w:name="_Toc292878418"/>
      <w:r w:rsidRPr="007A6523">
        <w:rPr>
          <w:b/>
          <w:sz w:val="26"/>
          <w:szCs w:val="26"/>
          <w:lang w:val="en-US"/>
        </w:rPr>
        <w:t>Cơ sở lí thuyết</w:t>
      </w:r>
      <w:bookmarkEnd w:id="16"/>
    </w:p>
    <w:p w:rsidR="00454393" w:rsidRPr="00454393" w:rsidRDefault="00454393" w:rsidP="00287E89">
      <w:pPr>
        <w:spacing w:line="360" w:lineRule="auto"/>
        <w:ind w:left="1418"/>
        <w:jc w:val="both"/>
        <w:rPr>
          <w:rFonts w:asciiTheme="majorHAnsi" w:hAnsiTheme="majorHAnsi" w:cstheme="majorHAnsi"/>
          <w:sz w:val="26"/>
          <w:szCs w:val="26"/>
        </w:rPr>
      </w:pPr>
      <w:r w:rsidRPr="00454393">
        <w:rPr>
          <w:rFonts w:asciiTheme="majorHAnsi" w:hAnsiTheme="majorHAnsi" w:cstheme="majorHAnsi"/>
          <w:sz w:val="26"/>
          <w:szCs w:val="26"/>
        </w:rPr>
        <w:t xml:space="preserve">Đây là phép biến đổi không gian </w:t>
      </w:r>
      <m:oMath>
        <m:r>
          <w:rPr>
            <w:rFonts w:ascii="Cambria Math" w:hAnsi="Cambria Math" w:cstheme="majorHAnsi"/>
            <w:sz w:val="26"/>
            <w:szCs w:val="26"/>
          </w:rPr>
          <m:t>n</m:t>
        </m:r>
      </m:oMath>
      <w:r w:rsidRPr="00454393">
        <w:rPr>
          <w:rFonts w:asciiTheme="majorHAnsi" w:hAnsiTheme="majorHAnsi" w:cstheme="majorHAnsi"/>
          <w:sz w:val="26"/>
          <w:szCs w:val="26"/>
        </w:rPr>
        <w:t xml:space="preserve"> chiều thành không gian </w:t>
      </w:r>
      <m:oMath>
        <m:r>
          <w:rPr>
            <w:rFonts w:ascii="Cambria Math" w:hAnsi="Cambria Math" w:cstheme="majorHAnsi"/>
            <w:sz w:val="26"/>
            <w:szCs w:val="26"/>
          </w:rPr>
          <m:t>m</m:t>
        </m:r>
      </m:oMath>
      <w:r w:rsidRPr="00454393">
        <w:rPr>
          <w:rFonts w:asciiTheme="majorHAnsi" w:hAnsiTheme="majorHAnsi" w:cstheme="majorHAnsi"/>
          <w:sz w:val="26"/>
          <w:szCs w:val="26"/>
        </w:rPr>
        <w:t xml:space="preserve"> chiều, với </w:t>
      </w:r>
      <m:oMath>
        <m:r>
          <w:rPr>
            <w:rFonts w:ascii="Cambria Math" w:hAnsi="Cambria Math" w:cstheme="majorHAnsi"/>
            <w:sz w:val="26"/>
            <w:szCs w:val="26"/>
          </w:rPr>
          <m:t>m</m:t>
        </m:r>
        <m:r>
          <w:rPr>
            <w:rFonts w:ascii="Cambria Math" w:hAnsiTheme="majorHAnsi" w:cstheme="majorHAnsi"/>
            <w:sz w:val="26"/>
            <w:szCs w:val="26"/>
          </w:rPr>
          <m:t>&lt;</m:t>
        </m:r>
        <m:r>
          <w:rPr>
            <w:rFonts w:ascii="Cambria Math" w:hAnsi="Cambria Math" w:cstheme="majorHAnsi"/>
            <w:sz w:val="26"/>
            <w:szCs w:val="26"/>
          </w:rPr>
          <m:t>n</m:t>
        </m:r>
      </m:oMath>
      <w:r w:rsidRPr="00454393">
        <w:rPr>
          <w:rFonts w:asciiTheme="majorHAnsi" w:hAnsiTheme="majorHAnsi" w:cstheme="majorHAnsi"/>
          <w:sz w:val="26"/>
          <w:szCs w:val="26"/>
        </w:rPr>
        <w:t>. Mỗi thành phần của vectơ miêu tả một đặc tính của đối tượng. Nếu ta biến đổi được từ không gian n chiều về không gian m chiều, như vậy ta sẽ làm giảm được thông tin dư thừa (theo thuật ngữ trong xử lý ảnh hay nhận dạng ảnh gọi là giảm thứ nguyên).</w:t>
      </w:r>
    </w:p>
    <w:p w:rsidR="00454393" w:rsidRPr="00454393" w:rsidRDefault="00454393" w:rsidP="00287E89">
      <w:pPr>
        <w:spacing w:line="360" w:lineRule="auto"/>
        <w:ind w:left="1418"/>
        <w:jc w:val="both"/>
        <w:rPr>
          <w:rFonts w:asciiTheme="majorHAnsi" w:hAnsiTheme="majorHAnsi" w:cstheme="majorHAnsi"/>
          <w:sz w:val="26"/>
          <w:szCs w:val="26"/>
        </w:rPr>
      </w:pPr>
      <w:r w:rsidRPr="00454393">
        <w:rPr>
          <w:rFonts w:asciiTheme="majorHAnsi" w:hAnsiTheme="majorHAnsi" w:cstheme="majorHAnsi"/>
          <w:sz w:val="26"/>
          <w:szCs w:val="26"/>
        </w:rPr>
        <w:t xml:space="preserve">Mục đích của biến đổi KL là chuyển từ không gian n chiều sang không gian trực giao m chiều sao cho sai số bình phương là nhỏ nhất. Gọi </w:t>
      </w:r>
      <m:oMath>
        <m:r>
          <w:rPr>
            <w:rFonts w:ascii="Cambria Math" w:hAnsi="Cambria Math" w:cstheme="majorHAnsi"/>
            <w:sz w:val="26"/>
            <w:szCs w:val="26"/>
          </w:rPr>
          <m:t>U</m:t>
        </m:r>
      </m:oMath>
      <w:r w:rsidRPr="00454393">
        <w:rPr>
          <w:rFonts w:asciiTheme="majorHAnsi" w:hAnsiTheme="majorHAnsi" w:cstheme="majorHAnsi"/>
          <w:sz w:val="26"/>
          <w:szCs w:val="26"/>
        </w:rPr>
        <w:t xml:space="preserve"> là tập các vector cơ sở trong không gian trực giao </w:t>
      </w:r>
      <m:oMath>
        <m:r>
          <w:rPr>
            <w:rFonts w:ascii="Cambria Math" w:hAnsi="Cambria Math" w:cstheme="majorHAnsi"/>
            <w:sz w:val="26"/>
            <w:szCs w:val="26"/>
          </w:rPr>
          <m:t>U</m:t>
        </m:r>
        <m:r>
          <w:rPr>
            <w:rFonts w:ascii="Cambria Math" w:hAnsiTheme="majorHAnsi"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Theme="majorHAnsi" w:cstheme="majorHAnsi"/>
                <w:sz w:val="26"/>
                <w:szCs w:val="26"/>
              </w:rPr>
              <m:t>1</m:t>
            </m:r>
          </m:sub>
        </m:sSub>
        <m:r>
          <w:rPr>
            <w:rFonts w:ascii="Cambria Math" w:hAnsiTheme="majorHAnsi"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Theme="majorHAnsi" w:cstheme="majorHAnsi"/>
                <w:sz w:val="26"/>
                <w:szCs w:val="26"/>
              </w:rPr>
              <m:t>2</m:t>
            </m:r>
          </m:sub>
        </m:sSub>
        <m:r>
          <w:rPr>
            <w:rFonts w:ascii="Cambria Math" w:hAnsiTheme="majorHAnsi" w:cstheme="majorHAnsi"/>
            <w:sz w:val="26"/>
            <w:szCs w:val="26"/>
          </w:rPr>
          <m:t>,</m:t>
        </m:r>
        <m:r>
          <w:rPr>
            <w:rFonts w:ascii="Cambria Math" w:hAnsiTheme="majorHAnsi" w:cstheme="majorHAnsi"/>
            <w:sz w:val="26"/>
            <w:szCs w:val="26"/>
          </w:rPr>
          <m:t>…</m:t>
        </m:r>
        <m:r>
          <w:rPr>
            <w:rFonts w:ascii="Cambria Math" w:hAnsiTheme="majorHAnsi"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n</m:t>
            </m:r>
          </m:sub>
        </m:sSub>
        <m:r>
          <w:rPr>
            <w:rFonts w:ascii="Cambria Math" w:hAnsiTheme="majorHAnsi" w:cstheme="majorHAnsi"/>
            <w:sz w:val="26"/>
            <w:szCs w:val="26"/>
          </w:rPr>
          <m:t>}</m:t>
        </m:r>
      </m:oMath>
      <w:r w:rsidRPr="00454393">
        <w:rPr>
          <w:rFonts w:asciiTheme="majorHAnsi" w:hAnsiTheme="majorHAnsi" w:cstheme="majorHAnsi"/>
          <w:sz w:val="26"/>
          <w:szCs w:val="26"/>
        </w:rPr>
        <w:t>.</w:t>
      </w:r>
    </w:p>
    <w:p w:rsidR="00454393" w:rsidRPr="00454393" w:rsidRDefault="00454393" w:rsidP="00287E89">
      <w:pPr>
        <w:pStyle w:val="ListParagraph"/>
        <w:spacing w:line="360" w:lineRule="auto"/>
        <w:ind w:left="1418"/>
        <w:jc w:val="both"/>
        <w:rPr>
          <w:rFonts w:asciiTheme="majorHAnsi" w:hAnsiTheme="majorHAnsi" w:cstheme="majorHAnsi"/>
          <w:sz w:val="26"/>
          <w:szCs w:val="26"/>
        </w:rPr>
      </w:pPr>
      <w:r w:rsidRPr="00454393">
        <w:rPr>
          <w:rFonts w:asciiTheme="majorHAnsi" w:hAnsiTheme="majorHAnsi" w:cstheme="majorHAnsi"/>
          <w:sz w:val="26"/>
          <w:szCs w:val="26"/>
        </w:rPr>
        <w:t xml:space="preserve">Với  </w:t>
      </w:r>
      <m:oMath>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j</m:t>
            </m:r>
          </m:sub>
        </m:sSub>
        <m:r>
          <w:rPr>
            <w:rFonts w:ascii="Cambria Math" w:hAnsiTheme="majorHAnsi" w:cstheme="majorHAnsi"/>
            <w:sz w:val="26"/>
            <w:szCs w:val="26"/>
          </w:rPr>
          <m:t>=</m:t>
        </m:r>
        <m:d>
          <m:dPr>
            <m:begChr m:val="{"/>
            <m:endChr m:val=""/>
            <m:ctrlPr>
              <w:rPr>
                <w:rFonts w:ascii="Cambria Math" w:hAnsiTheme="majorHAnsi" w:cstheme="majorHAnsi"/>
                <w:i/>
                <w:sz w:val="26"/>
                <w:szCs w:val="26"/>
              </w:rPr>
            </m:ctrlPr>
          </m:dPr>
          <m:e>
            <m:eqArr>
              <m:eqArrPr>
                <m:ctrlPr>
                  <w:rPr>
                    <w:rFonts w:ascii="Cambria Math" w:hAnsiTheme="majorHAnsi" w:cstheme="majorHAnsi"/>
                    <w:i/>
                    <w:sz w:val="26"/>
                    <w:szCs w:val="26"/>
                  </w:rPr>
                </m:ctrlPr>
              </m:eqArrPr>
              <m:e>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Theme="majorHAnsi" w:cstheme="majorHAnsi"/>
                        <w:sz w:val="26"/>
                        <w:szCs w:val="26"/>
                      </w:rPr>
                      <m:t>1</m:t>
                    </m:r>
                    <m:r>
                      <w:rPr>
                        <w:rFonts w:ascii="Cambria Math" w:hAnsi="Cambria Math" w:cstheme="majorHAnsi"/>
                        <w:sz w:val="26"/>
                        <w:szCs w:val="26"/>
                      </w:rPr>
                      <m:t>j</m:t>
                    </m:r>
                  </m:sub>
                </m:sSub>
              </m:e>
              <m:e>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Theme="majorHAnsi" w:cstheme="majorHAnsi"/>
                        <w:sz w:val="26"/>
                        <w:szCs w:val="26"/>
                      </w:rPr>
                      <m:t>2</m:t>
                    </m:r>
                    <m:r>
                      <w:rPr>
                        <w:rFonts w:ascii="Cambria Math" w:hAnsi="Cambria Math" w:cstheme="majorHAnsi"/>
                        <w:sz w:val="26"/>
                        <w:szCs w:val="26"/>
                      </w:rPr>
                      <m:t>j</m:t>
                    </m:r>
                  </m:sub>
                </m:sSub>
                <m:ctrlPr>
                  <w:rPr>
                    <w:rFonts w:ascii="Cambria Math" w:eastAsia="Cambria Math" w:hAnsiTheme="majorHAnsi" w:cstheme="majorHAnsi"/>
                    <w:i/>
                    <w:sz w:val="26"/>
                    <w:szCs w:val="26"/>
                  </w:rPr>
                </m:ctrlPr>
              </m:e>
              <m:e>
                <m:r>
                  <w:rPr>
                    <w:rFonts w:asciiTheme="majorHAnsi" w:hAnsi="Cambria Math" w:cstheme="majorHAnsi"/>
                    <w:sz w:val="26"/>
                    <w:szCs w:val="26"/>
                  </w:rPr>
                  <m:t>⋯</m:t>
                </m:r>
                <m:ctrlPr>
                  <w:rPr>
                    <w:rFonts w:ascii="Cambria Math" w:eastAsia="Cambria Math" w:hAnsiTheme="majorHAnsi" w:cstheme="majorHAnsi"/>
                    <w:i/>
                    <w:sz w:val="26"/>
                    <w:szCs w:val="26"/>
                  </w:rPr>
                </m:ctrlPr>
              </m:e>
              <m:e>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nj</m:t>
                    </m:r>
                  </m:sub>
                </m:sSub>
              </m:e>
            </m:eqArr>
          </m:e>
        </m:d>
      </m:oMath>
      <w:r w:rsidRPr="00454393">
        <w:rPr>
          <w:rFonts w:asciiTheme="majorHAnsi" w:hAnsiTheme="majorHAnsi" w:cstheme="majorHAnsi"/>
          <w:sz w:val="26"/>
          <w:szCs w:val="26"/>
        </w:rPr>
        <w:t xml:space="preserve">         với </w:t>
      </w:r>
      <m:oMath>
        <m:r>
          <w:rPr>
            <w:rFonts w:ascii="Cambria Math" w:hAnsi="Cambria Math" w:cstheme="majorHAnsi"/>
            <w:sz w:val="26"/>
            <w:szCs w:val="26"/>
          </w:rPr>
          <m:t>j</m:t>
        </m:r>
        <m:r>
          <w:rPr>
            <w:rFonts w:ascii="Cambria Math" w:hAnsiTheme="majorHAnsi" w:cstheme="majorHAnsi"/>
            <w:sz w:val="26"/>
            <w:szCs w:val="26"/>
          </w:rPr>
          <m:t>=1,2,</m:t>
        </m:r>
        <m:r>
          <w:rPr>
            <w:rFonts w:ascii="Cambria Math" w:hAnsiTheme="majorHAnsi" w:cstheme="majorHAnsi"/>
            <w:sz w:val="26"/>
            <w:szCs w:val="26"/>
          </w:rPr>
          <m:t>…</m:t>
        </m:r>
        <m:r>
          <w:rPr>
            <w:rFonts w:ascii="Cambria Math" w:hAnsiTheme="majorHAnsi" w:cstheme="majorHAnsi"/>
            <w:sz w:val="26"/>
            <w:szCs w:val="26"/>
          </w:rPr>
          <m:t>,</m:t>
        </m:r>
        <m:r>
          <w:rPr>
            <w:rFonts w:ascii="Cambria Math" w:hAnsi="Cambria Math" w:cstheme="majorHAnsi"/>
            <w:sz w:val="26"/>
            <w:szCs w:val="26"/>
          </w:rPr>
          <m:t>n</m:t>
        </m:r>
      </m:oMath>
      <w:r w:rsidRPr="00454393">
        <w:rPr>
          <w:rFonts w:asciiTheme="majorHAnsi" w:hAnsiTheme="majorHAnsi" w:cstheme="majorHAnsi"/>
          <w:sz w:val="26"/>
          <w:szCs w:val="26"/>
        </w:rPr>
        <w:t xml:space="preserve">   và  </w:t>
      </w:r>
      <m:oMath>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Theme="majorHAnsi" w:cstheme="majorHAnsi"/>
                <w:sz w:val="26"/>
                <w:szCs w:val="26"/>
              </w:rPr>
              <m:t>1</m:t>
            </m:r>
          </m:sub>
        </m:sSub>
        <m:r>
          <w:rPr>
            <w:rFonts w:ascii="Cambria Math" w:hAnsiTheme="majorHAnsi"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k</m:t>
            </m:r>
          </m:sub>
        </m:sSub>
        <m:r>
          <w:rPr>
            <w:rFonts w:ascii="Cambria Math" w:hAnsiTheme="majorHAnsi" w:cstheme="majorHAnsi"/>
            <w:sz w:val="26"/>
            <w:szCs w:val="26"/>
          </w:rPr>
          <m:t>=</m:t>
        </m:r>
        <m:d>
          <m:dPr>
            <m:begChr m:val="{"/>
            <m:endChr m:val=""/>
            <m:ctrlPr>
              <w:rPr>
                <w:rFonts w:ascii="Cambria Math" w:hAnsiTheme="majorHAnsi" w:cstheme="majorHAnsi"/>
                <w:i/>
                <w:sz w:val="26"/>
                <w:szCs w:val="26"/>
              </w:rPr>
            </m:ctrlPr>
          </m:dPr>
          <m:e>
            <m:eqArr>
              <m:eqArrPr>
                <m:ctrlPr>
                  <w:rPr>
                    <w:rFonts w:ascii="Cambria Math" w:hAnsiTheme="majorHAnsi" w:cstheme="majorHAnsi"/>
                    <w:i/>
                    <w:sz w:val="26"/>
                    <w:szCs w:val="26"/>
                  </w:rPr>
                </m:ctrlPr>
              </m:eqArrPr>
              <m:e>
                <m:r>
                  <w:rPr>
                    <w:rFonts w:ascii="Cambria Math" w:hAnsiTheme="majorHAnsi" w:cstheme="majorHAnsi"/>
                    <w:sz w:val="26"/>
                    <w:szCs w:val="26"/>
                  </w:rPr>
                  <m:t xml:space="preserve">0 </m:t>
                </m:r>
                <m:r>
                  <w:rPr>
                    <w:rFonts w:ascii="Cambria Math" w:hAnsi="Cambria Math" w:cstheme="majorHAnsi"/>
                    <w:sz w:val="26"/>
                    <w:szCs w:val="26"/>
                  </w:rPr>
                  <m:t>n</m:t>
                </m:r>
                <m:r>
                  <w:rPr>
                    <w:rFonts w:asciiTheme="majorHAnsi" w:hAnsiTheme="majorHAnsi" w:cstheme="majorHAnsi"/>
                    <w:sz w:val="26"/>
                    <w:szCs w:val="26"/>
                  </w:rPr>
                  <m:t>ế</m:t>
                </m:r>
                <m:r>
                  <w:rPr>
                    <w:rFonts w:ascii="Cambria Math" w:hAnsi="Cambria Math" w:cstheme="majorHAnsi"/>
                    <w:sz w:val="26"/>
                    <w:szCs w:val="26"/>
                  </w:rPr>
                  <m:t>u</m:t>
                </m:r>
                <m:r>
                  <w:rPr>
                    <w:rFonts w:ascii="Cambria Math" w:hAnsiTheme="majorHAnsi" w:cstheme="majorHAnsi"/>
                    <w:sz w:val="26"/>
                    <w:szCs w:val="26"/>
                  </w:rPr>
                  <m:t xml:space="preserve"> </m:t>
                </m:r>
                <m:r>
                  <w:rPr>
                    <w:rFonts w:ascii="Cambria Math" w:hAnsi="Cambria Math" w:cstheme="majorHAnsi"/>
                    <w:sz w:val="26"/>
                    <w:szCs w:val="26"/>
                  </w:rPr>
                  <m:t>i</m:t>
                </m:r>
                <m:r>
                  <w:rPr>
                    <w:rFonts w:ascii="Cambria Math" w:hAnsiTheme="majorHAnsi" w:cstheme="majorHAnsi"/>
                    <w:sz w:val="26"/>
                    <w:szCs w:val="26"/>
                  </w:rPr>
                  <m:t>≠</m:t>
                </m:r>
                <m:r>
                  <w:rPr>
                    <w:rFonts w:ascii="Cambria Math" w:hAnsi="Cambria Math" w:cstheme="majorHAnsi"/>
                    <w:sz w:val="26"/>
                    <w:szCs w:val="26"/>
                  </w:rPr>
                  <m:t>k</m:t>
                </m:r>
              </m:e>
              <m:e>
                <m:r>
                  <w:rPr>
                    <w:rFonts w:ascii="Cambria Math" w:hAnsiTheme="majorHAnsi" w:cstheme="majorHAnsi"/>
                    <w:sz w:val="26"/>
                    <w:szCs w:val="26"/>
                  </w:rPr>
                  <m:t xml:space="preserve">1 </m:t>
                </m:r>
                <m:r>
                  <w:rPr>
                    <w:rFonts w:ascii="Cambria Math" w:hAnsi="Cambria Math" w:cstheme="majorHAnsi"/>
                    <w:sz w:val="26"/>
                    <w:szCs w:val="26"/>
                  </w:rPr>
                  <m:t>n</m:t>
                </m:r>
                <m:r>
                  <w:rPr>
                    <w:rFonts w:asciiTheme="majorHAnsi" w:hAnsiTheme="majorHAnsi" w:cstheme="majorHAnsi"/>
                    <w:sz w:val="26"/>
                    <w:szCs w:val="26"/>
                  </w:rPr>
                  <m:t>ế</m:t>
                </m:r>
                <m:r>
                  <w:rPr>
                    <w:rFonts w:ascii="Cambria Math" w:hAnsi="Cambria Math" w:cstheme="majorHAnsi"/>
                    <w:sz w:val="26"/>
                    <w:szCs w:val="26"/>
                  </w:rPr>
                  <m:t>u</m:t>
                </m:r>
                <m:r>
                  <w:rPr>
                    <w:rFonts w:ascii="Cambria Math" w:hAnsiTheme="majorHAnsi" w:cstheme="majorHAnsi"/>
                    <w:sz w:val="26"/>
                    <w:szCs w:val="26"/>
                  </w:rPr>
                  <m:t xml:space="preserve"> </m:t>
                </m:r>
                <m:r>
                  <w:rPr>
                    <w:rFonts w:ascii="Cambria Math" w:hAnsi="Cambria Math" w:cstheme="majorHAnsi"/>
                    <w:sz w:val="26"/>
                    <w:szCs w:val="26"/>
                  </w:rPr>
                  <m:t>i</m:t>
                </m:r>
                <m:r>
                  <w:rPr>
                    <w:rFonts w:ascii="Cambria Math" w:hAnsiTheme="majorHAnsi" w:cstheme="majorHAnsi"/>
                    <w:sz w:val="26"/>
                    <w:szCs w:val="26"/>
                  </w:rPr>
                  <m:t>=</m:t>
                </m:r>
                <m:r>
                  <w:rPr>
                    <w:rFonts w:ascii="Cambria Math" w:hAnsi="Cambria Math" w:cstheme="majorHAnsi"/>
                    <w:sz w:val="26"/>
                    <w:szCs w:val="26"/>
                  </w:rPr>
                  <m:t>k</m:t>
                </m:r>
              </m:e>
            </m:eqArr>
          </m:e>
        </m:d>
      </m:oMath>
    </w:p>
    <w:p w:rsidR="00454393" w:rsidRPr="00454393" w:rsidRDefault="00454393" w:rsidP="00287E89">
      <w:pPr>
        <w:spacing w:line="360" w:lineRule="auto"/>
        <w:ind w:left="1418"/>
        <w:jc w:val="both"/>
        <w:rPr>
          <w:rFonts w:asciiTheme="majorHAnsi" w:hAnsiTheme="majorHAnsi" w:cstheme="majorHAnsi"/>
          <w:sz w:val="26"/>
          <w:szCs w:val="26"/>
        </w:rPr>
      </w:pPr>
      <w:r w:rsidRPr="00454393">
        <w:rPr>
          <w:rFonts w:asciiTheme="majorHAnsi" w:hAnsiTheme="majorHAnsi" w:cstheme="majorHAnsi"/>
          <w:sz w:val="26"/>
          <w:szCs w:val="26"/>
        </w:rPr>
        <w:lastRenderedPageBreak/>
        <w:t>Mọi véctơ y trong không gian trực giao có thể viết:</w:t>
      </w:r>
    </w:p>
    <w:p w:rsidR="00454393" w:rsidRPr="00454393" w:rsidRDefault="00454393" w:rsidP="00287E89">
      <w:pPr>
        <w:pStyle w:val="ListParagraph"/>
        <w:spacing w:line="360" w:lineRule="auto"/>
        <w:ind w:left="1418"/>
        <w:jc w:val="both"/>
        <w:rPr>
          <w:rFonts w:asciiTheme="majorHAnsi" w:hAnsiTheme="majorHAnsi" w:cstheme="majorHAnsi"/>
          <w:sz w:val="26"/>
          <w:szCs w:val="26"/>
          <w:lang w:val="fr-FR"/>
        </w:rPr>
      </w:pPr>
      <m:oMath>
        <m:r>
          <w:rPr>
            <w:rFonts w:ascii="Cambria Math" w:hAnsi="Cambria Math" w:cstheme="majorHAnsi"/>
            <w:sz w:val="26"/>
            <w:szCs w:val="26"/>
          </w:rPr>
          <m:t>y</m:t>
        </m:r>
        <m:r>
          <w:rPr>
            <w:rFonts w:ascii="Cambria Math" w:hAnsiTheme="majorHAnsi" w:cstheme="majorHAnsi"/>
            <w:sz w:val="26"/>
            <w:szCs w:val="26"/>
            <w:lang w:val="fr-FR"/>
          </w:rPr>
          <m:t>=</m:t>
        </m:r>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Theme="majorHAnsi" w:cstheme="majorHAnsi"/>
                <w:sz w:val="26"/>
                <w:szCs w:val="26"/>
                <w:lang w:val="fr-FR"/>
              </w:rPr>
              <m:t>1</m:t>
            </m:r>
          </m:sub>
        </m:sSub>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Theme="majorHAnsi" w:cstheme="majorHAnsi"/>
                <w:sz w:val="26"/>
                <w:szCs w:val="26"/>
                <w:lang w:val="fr-FR"/>
              </w:rPr>
              <m:t>1</m:t>
            </m:r>
          </m:sub>
        </m:sSub>
        <m:r>
          <w:rPr>
            <w:rFonts w:ascii="Cambria Math" w:hAnsiTheme="majorHAnsi" w:cstheme="majorHAnsi"/>
            <w:sz w:val="26"/>
            <w:szCs w:val="26"/>
            <w:lang w:val="fr-FR"/>
          </w:rPr>
          <m:t>+</m:t>
        </m:r>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Theme="majorHAnsi" w:cstheme="majorHAnsi"/>
                <w:sz w:val="26"/>
                <w:szCs w:val="26"/>
                <w:lang w:val="fr-FR"/>
              </w:rPr>
              <m:t>2</m:t>
            </m:r>
          </m:sub>
        </m:sSub>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Theme="majorHAnsi" w:cstheme="majorHAnsi"/>
                <w:sz w:val="26"/>
                <w:szCs w:val="26"/>
                <w:lang w:val="fr-FR"/>
              </w:rPr>
              <m:t>2</m:t>
            </m:r>
          </m:sub>
        </m:sSub>
        <m:r>
          <w:rPr>
            <w:rFonts w:ascii="Cambria Math" w:hAnsiTheme="majorHAnsi" w:cstheme="majorHAnsi"/>
            <w:sz w:val="26"/>
            <w:szCs w:val="26"/>
            <w:lang w:val="fr-FR"/>
          </w:rPr>
          <m:t>+</m:t>
        </m:r>
        <m:r>
          <w:rPr>
            <w:rFonts w:ascii="Cambria Math" w:hAnsiTheme="majorHAnsi" w:cstheme="majorHAnsi"/>
            <w:sz w:val="26"/>
            <w:szCs w:val="26"/>
            <w:lang w:val="fr-FR"/>
          </w:rPr>
          <m:t>…</m:t>
        </m:r>
        <m:r>
          <w:rPr>
            <w:rFonts w:ascii="Cambria Math" w:hAnsiTheme="majorHAnsi" w:cstheme="majorHAnsi"/>
            <w:sz w:val="26"/>
            <w:szCs w:val="26"/>
            <w:lang w:val="fr-FR"/>
          </w:rPr>
          <m:t>+</m:t>
        </m:r>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Cambria Math" w:cstheme="majorHAnsi"/>
                <w:sz w:val="26"/>
                <w:szCs w:val="26"/>
              </w:rPr>
              <m:t>n</m:t>
            </m:r>
          </m:sub>
        </m:sSub>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n</m:t>
            </m:r>
          </m:sub>
        </m:sSub>
        <m:r>
          <w:rPr>
            <w:rFonts w:ascii="Cambria Math" w:hAnsiTheme="majorHAnsi" w:cstheme="majorHAnsi"/>
            <w:sz w:val="26"/>
            <w:szCs w:val="26"/>
            <w:lang w:val="fr-FR"/>
          </w:rPr>
          <m:t>=</m:t>
        </m:r>
        <m:r>
          <w:rPr>
            <w:rFonts w:ascii="Cambria Math" w:hAnsi="Cambria Math" w:cstheme="majorHAnsi"/>
            <w:sz w:val="26"/>
            <w:szCs w:val="26"/>
          </w:rPr>
          <m:t>ϕU</m:t>
        </m:r>
      </m:oMath>
      <w:r w:rsidRPr="00454393">
        <w:rPr>
          <w:rFonts w:asciiTheme="majorHAnsi" w:hAnsiTheme="majorHAnsi" w:cstheme="majorHAnsi"/>
          <w:sz w:val="26"/>
          <w:szCs w:val="26"/>
          <w:lang w:val="fr-FR"/>
        </w:rPr>
        <w:t xml:space="preserve">    với    </w:t>
      </w:r>
      <m:oMath>
        <m:r>
          <w:rPr>
            <w:rFonts w:ascii="Cambria Math" w:hAnsi="Cambria Math" w:cstheme="majorHAnsi"/>
            <w:sz w:val="26"/>
            <w:szCs w:val="26"/>
          </w:rPr>
          <m:t>ϕ</m:t>
        </m:r>
        <m:r>
          <w:rPr>
            <w:rFonts w:ascii="Cambria Math" w:hAnsiTheme="majorHAnsi" w:cstheme="majorHAnsi"/>
            <w:sz w:val="26"/>
            <w:szCs w:val="26"/>
            <w:lang w:val="fr-FR"/>
          </w:rPr>
          <m:t>=</m:t>
        </m:r>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Theme="majorHAnsi" w:cstheme="majorHAnsi"/>
                <w:sz w:val="26"/>
                <w:szCs w:val="26"/>
                <w:lang w:val="fr-FR"/>
              </w:rPr>
              <m:t>1</m:t>
            </m:r>
          </m:sub>
        </m:sSub>
        <m:r>
          <w:rPr>
            <w:rFonts w:ascii="Cambria Math" w:hAnsiTheme="majorHAnsi" w:cstheme="majorHAnsi"/>
            <w:sz w:val="26"/>
            <w:szCs w:val="26"/>
            <w:lang w:val="fr-FR"/>
          </w:rPr>
          <m:t>,</m:t>
        </m:r>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Theme="majorHAnsi" w:cstheme="majorHAnsi"/>
                <w:sz w:val="26"/>
                <w:szCs w:val="26"/>
                <w:lang w:val="fr-FR"/>
              </w:rPr>
              <m:t>2</m:t>
            </m:r>
          </m:sub>
        </m:sSub>
        <m:r>
          <w:rPr>
            <w:rFonts w:ascii="Cambria Math" w:hAnsiTheme="majorHAnsi" w:cstheme="majorHAnsi"/>
            <w:sz w:val="26"/>
            <w:szCs w:val="26"/>
            <w:lang w:val="fr-FR"/>
          </w:rPr>
          <m:t>,</m:t>
        </m:r>
        <m:r>
          <w:rPr>
            <w:rFonts w:ascii="Cambria Math" w:hAnsiTheme="majorHAnsi" w:cstheme="majorHAnsi"/>
            <w:sz w:val="26"/>
            <w:szCs w:val="26"/>
            <w:lang w:val="fr-FR"/>
          </w:rPr>
          <m:t>…</m:t>
        </m:r>
        <m:r>
          <w:rPr>
            <w:rFonts w:ascii="Cambria Math" w:hAnsiTheme="majorHAnsi" w:cstheme="majorHAnsi"/>
            <w:sz w:val="26"/>
            <w:szCs w:val="26"/>
            <w:lang w:val="fr-FR"/>
          </w:rPr>
          <m:t>,</m:t>
        </m:r>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Cambria Math" w:cstheme="majorHAnsi"/>
                <w:sz w:val="26"/>
                <w:szCs w:val="26"/>
              </w:rPr>
              <m:t>n</m:t>
            </m:r>
          </m:sub>
        </m:sSub>
      </m:oMath>
    </w:p>
    <w:p w:rsidR="00454393" w:rsidRPr="00454393" w:rsidRDefault="00454393" w:rsidP="00287E89">
      <w:pPr>
        <w:pStyle w:val="ListParagraph"/>
        <w:spacing w:line="360" w:lineRule="auto"/>
        <w:ind w:left="1418"/>
        <w:jc w:val="both"/>
        <w:rPr>
          <w:rFonts w:asciiTheme="majorHAnsi" w:hAnsiTheme="majorHAnsi" w:cstheme="majorHAnsi"/>
          <w:sz w:val="26"/>
          <w:szCs w:val="26"/>
        </w:rPr>
      </w:pPr>
      <m:oMathPara>
        <m:oMath>
          <m:r>
            <w:rPr>
              <w:rFonts w:asciiTheme="majorHAnsi" w:hAnsi="Cambria Math" w:cstheme="majorHAnsi"/>
              <w:sz w:val="26"/>
              <w:szCs w:val="26"/>
            </w:rPr>
            <m:t>⟹</m:t>
          </m:r>
          <m:r>
            <w:rPr>
              <w:rFonts w:ascii="Cambria Math" w:hAnsi="Cambria Math" w:cstheme="majorHAnsi"/>
              <w:sz w:val="26"/>
              <w:szCs w:val="26"/>
            </w:rPr>
            <m:t>ϕ</m:t>
          </m:r>
          <m:r>
            <w:rPr>
              <w:rFonts w:ascii="Cambria Math" w:hAnsiTheme="majorHAnsi" w:cstheme="majorHAnsi"/>
              <w:sz w:val="26"/>
              <w:szCs w:val="26"/>
            </w:rPr>
            <m:t>=</m:t>
          </m:r>
          <m:sSup>
            <m:sSupPr>
              <m:ctrlPr>
                <w:rPr>
                  <w:rFonts w:ascii="Cambria Math" w:hAnsiTheme="majorHAnsi" w:cstheme="majorHAnsi"/>
                  <w:i/>
                  <w:sz w:val="26"/>
                  <w:szCs w:val="26"/>
                </w:rPr>
              </m:ctrlPr>
            </m:sSupPr>
            <m:e>
              <m:r>
                <w:rPr>
                  <w:rFonts w:ascii="Cambria Math" w:hAnsi="Cambria Math" w:cstheme="majorHAnsi"/>
                  <w:sz w:val="26"/>
                  <w:szCs w:val="26"/>
                </w:rPr>
                <m:t>U</m:t>
              </m:r>
            </m:e>
            <m:sup>
              <m:r>
                <w:rPr>
                  <w:rFonts w:ascii="Cambria Math" w:hAnsi="Cambria Math" w:cstheme="majorHAnsi"/>
                  <w:sz w:val="26"/>
                  <w:szCs w:val="26"/>
                </w:rPr>
                <m:t>T</m:t>
              </m:r>
            </m:sup>
          </m:sSup>
          <m:r>
            <w:rPr>
              <w:rFonts w:ascii="Cambria Math" w:hAnsi="Cambria Math" w:cstheme="majorHAnsi"/>
              <w:sz w:val="26"/>
              <w:szCs w:val="26"/>
            </w:rPr>
            <m:t>y</m:t>
          </m:r>
          <m:r>
            <w:rPr>
              <w:rFonts w:ascii="Cambria Math" w:hAnsiTheme="majorHAnsi" w:cstheme="majorHAnsi"/>
              <w:sz w:val="26"/>
              <w:szCs w:val="26"/>
            </w:rPr>
            <m:t>.</m:t>
          </m:r>
        </m:oMath>
      </m:oMathPara>
    </w:p>
    <w:p w:rsidR="00454393" w:rsidRPr="00454393" w:rsidRDefault="00454393" w:rsidP="00287E89">
      <w:pPr>
        <w:spacing w:line="360" w:lineRule="auto"/>
        <w:ind w:left="1418"/>
        <w:jc w:val="both"/>
        <w:rPr>
          <w:rFonts w:asciiTheme="majorHAnsi" w:hAnsiTheme="majorHAnsi" w:cstheme="majorHAnsi"/>
          <w:sz w:val="26"/>
          <w:szCs w:val="26"/>
        </w:rPr>
      </w:pPr>
      <w:r w:rsidRPr="00454393">
        <w:rPr>
          <w:rFonts w:asciiTheme="majorHAnsi" w:hAnsiTheme="majorHAnsi" w:cstheme="majorHAnsi"/>
          <w:sz w:val="26"/>
          <w:szCs w:val="26"/>
        </w:rPr>
        <w:t xml:space="preserve">Gọi </w:t>
      </w:r>
      <m:oMath>
        <m:acc>
          <m:accPr>
            <m:chr m:val="̅"/>
            <m:ctrlPr>
              <w:rPr>
                <w:rFonts w:ascii="Cambria Math" w:hAnsiTheme="majorHAnsi" w:cstheme="majorHAnsi"/>
                <w:i/>
                <w:sz w:val="26"/>
                <w:szCs w:val="26"/>
              </w:rPr>
            </m:ctrlPr>
          </m:accPr>
          <m:e>
            <m:r>
              <w:rPr>
                <w:rFonts w:ascii="Cambria Math" w:hAnsi="Cambria Math" w:cstheme="majorHAnsi"/>
                <w:sz w:val="26"/>
                <w:szCs w:val="26"/>
              </w:rPr>
              <m:t>X</m:t>
            </m:r>
          </m:e>
        </m:acc>
      </m:oMath>
      <w:r w:rsidRPr="00454393">
        <w:rPr>
          <w:rFonts w:asciiTheme="majorHAnsi" w:hAnsiTheme="majorHAnsi" w:cstheme="majorHAnsi"/>
          <w:sz w:val="26"/>
          <w:szCs w:val="26"/>
        </w:rPr>
        <w:t xml:space="preserve"> là kết quả thu được trong không gian m chiều và</w:t>
      </w:r>
    </w:p>
    <w:p w:rsidR="00454393" w:rsidRPr="00454393" w:rsidRDefault="004F406A" w:rsidP="00287E89">
      <w:pPr>
        <w:spacing w:line="360" w:lineRule="auto"/>
        <w:ind w:left="1418" w:firstLine="720"/>
        <w:jc w:val="both"/>
        <w:rPr>
          <w:rFonts w:asciiTheme="majorHAnsi" w:hAnsiTheme="majorHAnsi" w:cstheme="majorHAnsi"/>
          <w:sz w:val="26"/>
          <w:szCs w:val="26"/>
        </w:rPr>
      </w:pPr>
      <m:oMathPara>
        <m:oMath>
          <m:acc>
            <m:accPr>
              <m:chr m:val="̅"/>
              <m:ctrlPr>
                <w:rPr>
                  <w:rFonts w:ascii="Cambria Math" w:hAnsiTheme="majorHAnsi" w:cstheme="majorHAnsi"/>
                  <w:i/>
                  <w:sz w:val="26"/>
                  <w:szCs w:val="26"/>
                </w:rPr>
              </m:ctrlPr>
            </m:accPr>
            <m:e>
              <m:r>
                <w:rPr>
                  <w:rFonts w:ascii="Cambria Math" w:hAnsi="Cambria Math" w:cstheme="majorHAnsi"/>
                  <w:sz w:val="26"/>
                  <w:szCs w:val="26"/>
                </w:rPr>
                <m:t>X</m:t>
              </m:r>
            </m:e>
          </m:acc>
          <m:r>
            <w:rPr>
              <w:rFonts w:ascii="Cambria Math" w:hAnsiTheme="majorHAnsi"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Theme="majorHAnsi" w:cstheme="majorHAnsi"/>
                  <w:sz w:val="26"/>
                  <w:szCs w:val="26"/>
                </w:rPr>
                <m:t>1</m:t>
              </m:r>
            </m:sub>
          </m:sSub>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Theme="majorHAnsi" w:cstheme="majorHAnsi"/>
                  <w:sz w:val="26"/>
                  <w:szCs w:val="26"/>
                </w:rPr>
                <m:t>1</m:t>
              </m:r>
            </m:sub>
          </m:sSub>
          <m:r>
            <w:rPr>
              <w:rFonts w:ascii="Cambria Math" w:hAnsiTheme="majorHAnsi"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Theme="majorHAnsi" w:cstheme="majorHAnsi"/>
                  <w:sz w:val="26"/>
                  <w:szCs w:val="26"/>
                </w:rPr>
                <m:t>2</m:t>
              </m:r>
            </m:sub>
          </m:sSub>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Theme="majorHAnsi" w:cstheme="majorHAnsi"/>
                  <w:sz w:val="26"/>
                  <w:szCs w:val="26"/>
                </w:rPr>
                <m:t>2</m:t>
              </m:r>
            </m:sub>
          </m:sSub>
          <m:r>
            <w:rPr>
              <w:rFonts w:ascii="Cambria Math" w:hAnsiTheme="majorHAnsi" w:cstheme="majorHAnsi"/>
              <w:sz w:val="26"/>
              <w:szCs w:val="26"/>
            </w:rPr>
            <m:t>+</m:t>
          </m:r>
          <m:r>
            <w:rPr>
              <w:rFonts w:ascii="Cambria Math" w:hAnsiTheme="majorHAnsi" w:cstheme="majorHAnsi"/>
              <w:sz w:val="26"/>
              <w:szCs w:val="26"/>
            </w:rPr>
            <m:t>…</m:t>
          </m:r>
          <m:r>
            <w:rPr>
              <w:rFonts w:ascii="Cambria Math" w:hAnsiTheme="majorHAnsi"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Cambria Math" w:cstheme="majorHAnsi"/>
                  <w:sz w:val="26"/>
                  <w:szCs w:val="26"/>
                </w:rPr>
                <m:t>m</m:t>
              </m:r>
            </m:sub>
          </m:sSub>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m</m:t>
              </m:r>
            </m:sub>
          </m:sSub>
          <m:r>
            <w:rPr>
              <w:rFonts w:ascii="Cambria Math" w:hAnsiTheme="majorHAnsi" w:cstheme="majorHAnsi"/>
              <w:sz w:val="26"/>
              <w:szCs w:val="26"/>
            </w:rPr>
            <m:t>≈</m:t>
          </m:r>
          <m:r>
            <w:rPr>
              <w:rFonts w:ascii="Cambria Math" w:hAnsi="Cambria Math" w:cstheme="majorHAnsi"/>
              <w:sz w:val="26"/>
              <w:szCs w:val="26"/>
            </w:rPr>
            <m:t>X</m:t>
          </m:r>
        </m:oMath>
      </m:oMathPara>
    </w:p>
    <w:p w:rsidR="00454393" w:rsidRPr="00454393" w:rsidRDefault="00454393" w:rsidP="00287E89">
      <w:pPr>
        <w:spacing w:line="360" w:lineRule="auto"/>
        <w:ind w:left="1418"/>
        <w:jc w:val="both"/>
        <w:rPr>
          <w:rFonts w:asciiTheme="majorHAnsi" w:hAnsiTheme="majorHAnsi" w:cstheme="majorHAnsi"/>
          <w:sz w:val="26"/>
          <w:szCs w:val="26"/>
        </w:rPr>
      </w:pPr>
      <w:r w:rsidRPr="00454393">
        <w:rPr>
          <w:rFonts w:asciiTheme="majorHAnsi" w:hAnsiTheme="majorHAnsi" w:cstheme="majorHAnsi"/>
          <w:sz w:val="26"/>
          <w:szCs w:val="26"/>
        </w:rPr>
        <w:t xml:space="preserve">Sai số trong phép biến đổi </w:t>
      </w:r>
      <m:oMath>
        <m:r>
          <w:rPr>
            <w:rFonts w:ascii="Cambria Math" w:hAnsi="Cambria Math" w:cstheme="majorHAnsi"/>
            <w:sz w:val="26"/>
            <w:szCs w:val="26"/>
          </w:rPr>
          <m:t>ε</m:t>
        </m:r>
        <m:r>
          <w:rPr>
            <w:rFonts w:ascii="Cambria Math" w:hAnsiTheme="majorHAnsi" w:cstheme="majorHAnsi"/>
            <w:sz w:val="26"/>
            <w:szCs w:val="26"/>
          </w:rPr>
          <m:t>=</m:t>
        </m:r>
        <m:acc>
          <m:accPr>
            <m:chr m:val="̅"/>
            <m:ctrlPr>
              <w:rPr>
                <w:rFonts w:ascii="Cambria Math" w:hAnsiTheme="majorHAnsi" w:cstheme="majorHAnsi"/>
                <w:i/>
                <w:sz w:val="26"/>
                <w:szCs w:val="26"/>
              </w:rPr>
            </m:ctrlPr>
          </m:accPr>
          <m:e>
            <m:r>
              <w:rPr>
                <w:rFonts w:ascii="Cambria Math" w:hAnsi="Cambria Math" w:cstheme="majorHAnsi"/>
                <w:sz w:val="26"/>
                <w:szCs w:val="26"/>
              </w:rPr>
              <m:t>X</m:t>
            </m:r>
          </m:e>
        </m:acc>
        <m:r>
          <w:rPr>
            <w:rFonts w:asciiTheme="majorHAnsi" w:hAnsiTheme="majorHAnsi" w:cstheme="majorHAnsi"/>
            <w:sz w:val="26"/>
            <w:szCs w:val="26"/>
          </w:rPr>
          <m:t>-</m:t>
        </m:r>
        <m:r>
          <w:rPr>
            <w:rFonts w:ascii="Cambria Math" w:hAnsi="Cambria Math" w:cstheme="majorHAnsi"/>
            <w:sz w:val="26"/>
            <w:szCs w:val="26"/>
          </w:rPr>
          <m:t>X</m:t>
        </m:r>
        <m:r>
          <w:rPr>
            <w:rFonts w:ascii="Cambria Math" w:hAnsiTheme="majorHAnsi" w:cstheme="majorHAnsi"/>
            <w:sz w:val="26"/>
            <w:szCs w:val="26"/>
          </w:rPr>
          <m:t>=</m:t>
        </m:r>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i</m:t>
            </m:r>
            <m:r>
              <w:rPr>
                <w:rFonts w:ascii="Cambria Math" w:hAnsiTheme="majorHAnsi" w:cstheme="majorHAnsi"/>
                <w:sz w:val="26"/>
                <w:szCs w:val="26"/>
              </w:rPr>
              <m:t>=1</m:t>
            </m:r>
          </m:sub>
          <m:sup>
            <m:r>
              <w:rPr>
                <w:rFonts w:ascii="Cambria Math" w:hAnsi="Cambria Math" w:cstheme="majorHAnsi"/>
                <w:sz w:val="26"/>
                <w:szCs w:val="26"/>
              </w:rPr>
              <m:t>n</m:t>
            </m:r>
          </m:sup>
          <m:e>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Cambria Math" w:cstheme="majorHAnsi"/>
                    <w:sz w:val="26"/>
                    <w:szCs w:val="26"/>
                  </w:rPr>
                  <m:t>i</m:t>
                </m:r>
              </m:sub>
            </m:sSub>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i</m:t>
                </m:r>
              </m:sub>
            </m:sSub>
          </m:e>
        </m:nary>
        <m:r>
          <w:rPr>
            <w:rFonts w:asciiTheme="majorHAnsi" w:hAnsiTheme="majorHAnsi" w:cstheme="majorHAnsi"/>
            <w:sz w:val="26"/>
            <w:szCs w:val="26"/>
          </w:rPr>
          <m:t>-</m:t>
        </m:r>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i</m:t>
            </m:r>
            <m:r>
              <w:rPr>
                <w:rFonts w:ascii="Cambria Math" w:hAnsiTheme="majorHAnsi" w:cstheme="majorHAnsi"/>
                <w:sz w:val="26"/>
                <w:szCs w:val="26"/>
              </w:rPr>
              <m:t>=1</m:t>
            </m:r>
          </m:sub>
          <m:sup>
            <m:r>
              <w:rPr>
                <w:rFonts w:ascii="Cambria Math" w:hAnsi="Cambria Math" w:cstheme="majorHAnsi"/>
                <w:sz w:val="26"/>
                <w:szCs w:val="26"/>
              </w:rPr>
              <m:t>m</m:t>
            </m:r>
          </m:sup>
          <m:e>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Cambria Math" w:cstheme="majorHAnsi"/>
                    <w:sz w:val="26"/>
                    <w:szCs w:val="26"/>
                  </w:rPr>
                  <m:t>i</m:t>
                </m:r>
              </m:sub>
            </m:sSub>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i</m:t>
                </m:r>
              </m:sub>
            </m:sSub>
          </m:e>
        </m:nary>
        <m:r>
          <w:rPr>
            <w:rFonts w:ascii="Cambria Math" w:hAnsiTheme="majorHAnsi" w:cstheme="majorHAnsi"/>
            <w:sz w:val="26"/>
            <w:szCs w:val="26"/>
          </w:rPr>
          <m:t>=</m:t>
        </m:r>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i</m:t>
            </m:r>
            <m:r>
              <w:rPr>
                <w:rFonts w:ascii="Cambria Math" w:hAnsiTheme="majorHAnsi" w:cstheme="majorHAnsi"/>
                <w:sz w:val="26"/>
                <w:szCs w:val="26"/>
              </w:rPr>
              <m:t>=</m:t>
            </m:r>
            <m:r>
              <w:rPr>
                <w:rFonts w:ascii="Cambria Math" w:hAnsi="Cambria Math" w:cstheme="majorHAnsi"/>
                <w:sz w:val="26"/>
                <w:szCs w:val="26"/>
              </w:rPr>
              <m:t>m</m:t>
            </m:r>
            <m:r>
              <w:rPr>
                <w:rFonts w:ascii="Cambria Math" w:hAnsiTheme="majorHAnsi" w:cstheme="majorHAnsi"/>
                <w:sz w:val="26"/>
                <w:szCs w:val="26"/>
              </w:rPr>
              <m:t>+1</m:t>
            </m:r>
          </m:sub>
          <m:sup>
            <m:r>
              <w:rPr>
                <w:rFonts w:ascii="Cambria Math" w:hAnsi="Cambria Math" w:cstheme="majorHAnsi"/>
                <w:sz w:val="26"/>
                <w:szCs w:val="26"/>
              </w:rPr>
              <m:t>n</m:t>
            </m:r>
          </m:sup>
          <m:e>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Cambria Math" w:cstheme="majorHAnsi"/>
                    <w:sz w:val="26"/>
                    <w:szCs w:val="26"/>
                  </w:rPr>
                  <m:t>i</m:t>
                </m:r>
              </m:sub>
            </m:sSub>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i</m:t>
                </m:r>
              </m:sub>
            </m:sSub>
          </m:e>
        </m:nary>
      </m:oMath>
    </w:p>
    <w:p w:rsidR="00454393" w:rsidRPr="00454393" w:rsidRDefault="00454393" w:rsidP="00287E89">
      <w:pPr>
        <w:spacing w:line="360" w:lineRule="auto"/>
        <w:ind w:left="1418"/>
        <w:jc w:val="both"/>
        <w:rPr>
          <w:rFonts w:asciiTheme="majorHAnsi" w:hAnsiTheme="majorHAnsi" w:cstheme="majorHAnsi"/>
          <w:sz w:val="26"/>
          <w:szCs w:val="26"/>
        </w:rPr>
      </w:pPr>
      <w:r w:rsidRPr="00454393">
        <w:rPr>
          <w:rFonts w:asciiTheme="majorHAnsi" w:hAnsiTheme="majorHAnsi" w:cstheme="majorHAnsi"/>
          <w:sz w:val="26"/>
          <w:szCs w:val="26"/>
        </w:rPr>
        <w:t>Sai số trung bình bình phương:</w:t>
      </w:r>
    </w:p>
    <w:p w:rsidR="00454393" w:rsidRPr="00454393" w:rsidRDefault="00454393" w:rsidP="00287E89">
      <w:pPr>
        <w:spacing w:line="360" w:lineRule="auto"/>
        <w:ind w:left="1418"/>
        <w:jc w:val="both"/>
        <w:rPr>
          <w:rFonts w:asciiTheme="majorHAnsi" w:hAnsiTheme="majorHAnsi" w:cstheme="majorHAnsi"/>
          <w:sz w:val="26"/>
          <w:szCs w:val="26"/>
        </w:rPr>
      </w:pPr>
      <m:oMathPara>
        <m:oMath>
          <m:r>
            <m:rPr>
              <m:sty m:val="bi"/>
            </m:rPr>
            <w:rPr>
              <w:rFonts w:ascii="Cambria Math" w:hAnsi="Cambria Math" w:cstheme="majorHAnsi"/>
              <w:sz w:val="26"/>
              <w:szCs w:val="26"/>
            </w:rPr>
            <m:t>ς</m:t>
          </m:r>
          <m:r>
            <w:rPr>
              <w:rFonts w:ascii="Cambria Math" w:hAnsiTheme="majorHAnsi" w:cstheme="majorHAnsi"/>
              <w:sz w:val="26"/>
              <w:szCs w:val="26"/>
            </w:rPr>
            <m:t>=</m:t>
          </m:r>
          <m:r>
            <w:rPr>
              <w:rFonts w:ascii="Cambria Math" w:hAnsi="Cambria Math" w:cstheme="majorHAnsi"/>
              <w:sz w:val="26"/>
              <w:szCs w:val="26"/>
            </w:rPr>
            <m:t>E</m:t>
          </m:r>
          <m:d>
            <m:dPr>
              <m:begChr m:val="["/>
              <m:endChr m:val="]"/>
              <m:ctrlPr>
                <w:rPr>
                  <w:rFonts w:ascii="Cambria Math" w:hAnsiTheme="majorHAnsi" w:cstheme="majorHAnsi"/>
                  <w:i/>
                  <w:sz w:val="26"/>
                  <w:szCs w:val="26"/>
                </w:rPr>
              </m:ctrlPr>
            </m:dPr>
            <m:e>
              <m:sSup>
                <m:sSupPr>
                  <m:ctrlPr>
                    <w:rPr>
                      <w:rFonts w:ascii="Cambria Math" w:hAnsiTheme="majorHAnsi" w:cstheme="majorHAnsi"/>
                      <w:i/>
                      <w:sz w:val="26"/>
                      <w:szCs w:val="26"/>
                    </w:rPr>
                  </m:ctrlPr>
                </m:sSupPr>
                <m:e>
                  <m:r>
                    <w:rPr>
                      <w:rFonts w:ascii="Cambria Math" w:hAnsi="Cambria Math" w:cstheme="majorHAnsi"/>
                      <w:sz w:val="26"/>
                      <w:szCs w:val="26"/>
                    </w:rPr>
                    <m:t>ε</m:t>
                  </m:r>
                </m:e>
                <m:sup>
                  <m:r>
                    <w:rPr>
                      <w:rFonts w:ascii="Cambria Math" w:hAnsiTheme="majorHAnsi" w:cstheme="majorHAnsi"/>
                      <w:sz w:val="26"/>
                      <w:szCs w:val="26"/>
                    </w:rPr>
                    <m:t>2</m:t>
                  </m:r>
                </m:sup>
              </m:sSup>
            </m:e>
          </m:d>
          <m:r>
            <w:rPr>
              <w:rFonts w:ascii="Cambria Math" w:hAnsiTheme="majorHAnsi" w:cstheme="majorHAnsi"/>
              <w:sz w:val="26"/>
              <w:szCs w:val="26"/>
            </w:rPr>
            <m:t>=</m:t>
          </m:r>
          <m:r>
            <w:rPr>
              <w:rFonts w:ascii="Cambria Math" w:hAnsi="Cambria Math" w:cstheme="majorHAnsi"/>
              <w:sz w:val="26"/>
              <w:szCs w:val="26"/>
            </w:rPr>
            <m:t>E</m:t>
          </m:r>
          <m:d>
            <m:dPr>
              <m:begChr m:val="["/>
              <m:endChr m:val="]"/>
              <m:ctrlPr>
                <w:rPr>
                  <w:rFonts w:ascii="Cambria Math" w:hAnsiTheme="majorHAnsi" w:cstheme="majorHAnsi"/>
                  <w:i/>
                  <w:sz w:val="26"/>
                  <w:szCs w:val="26"/>
                </w:rPr>
              </m:ctrlPr>
            </m:dPr>
            <m:e>
              <m:sSup>
                <m:sSupPr>
                  <m:ctrlPr>
                    <w:rPr>
                      <w:rFonts w:ascii="Cambria Math" w:hAnsiTheme="majorHAnsi" w:cstheme="majorHAnsi"/>
                      <w:i/>
                      <w:sz w:val="26"/>
                      <w:szCs w:val="26"/>
                    </w:rPr>
                  </m:ctrlPr>
                </m:sSupPr>
                <m:e>
                  <m:d>
                    <m:dPr>
                      <m:ctrlPr>
                        <w:rPr>
                          <w:rFonts w:ascii="Cambria Math" w:hAnsiTheme="majorHAnsi" w:cstheme="majorHAnsi"/>
                          <w:i/>
                          <w:sz w:val="26"/>
                          <w:szCs w:val="26"/>
                        </w:rPr>
                      </m:ctrlPr>
                    </m:dPr>
                    <m:e>
                      <m:acc>
                        <m:accPr>
                          <m:chr m:val="̅"/>
                          <m:ctrlPr>
                            <w:rPr>
                              <w:rFonts w:ascii="Cambria Math" w:hAnsiTheme="majorHAnsi" w:cstheme="majorHAnsi"/>
                              <w:i/>
                              <w:sz w:val="26"/>
                              <w:szCs w:val="26"/>
                            </w:rPr>
                          </m:ctrlPr>
                        </m:accPr>
                        <m:e>
                          <m:r>
                            <w:rPr>
                              <w:rFonts w:ascii="Cambria Math" w:hAnsi="Cambria Math" w:cstheme="majorHAnsi"/>
                              <w:sz w:val="26"/>
                              <w:szCs w:val="26"/>
                            </w:rPr>
                            <m:t>X</m:t>
                          </m:r>
                        </m:e>
                      </m:acc>
                      <m:r>
                        <w:rPr>
                          <w:rFonts w:asciiTheme="majorHAnsi" w:hAnsiTheme="majorHAnsi" w:cstheme="majorHAnsi"/>
                          <w:sz w:val="26"/>
                          <w:szCs w:val="26"/>
                        </w:rPr>
                        <m:t>-</m:t>
                      </m:r>
                      <m:r>
                        <w:rPr>
                          <w:rFonts w:ascii="Cambria Math" w:hAnsi="Cambria Math" w:cstheme="majorHAnsi"/>
                          <w:sz w:val="26"/>
                          <w:szCs w:val="26"/>
                        </w:rPr>
                        <m:t>X</m:t>
                      </m:r>
                    </m:e>
                  </m:d>
                </m:e>
                <m:sup>
                  <m:r>
                    <w:rPr>
                      <w:rFonts w:ascii="Cambria Math" w:hAnsi="Cambria Math" w:cstheme="majorHAnsi"/>
                      <w:sz w:val="26"/>
                      <w:szCs w:val="26"/>
                    </w:rPr>
                    <m:t>T</m:t>
                  </m:r>
                </m:sup>
              </m:sSup>
              <m:d>
                <m:dPr>
                  <m:ctrlPr>
                    <w:rPr>
                      <w:rFonts w:ascii="Cambria Math" w:hAnsiTheme="majorHAnsi" w:cstheme="majorHAnsi"/>
                      <w:i/>
                      <w:sz w:val="26"/>
                      <w:szCs w:val="26"/>
                    </w:rPr>
                  </m:ctrlPr>
                </m:dPr>
                <m:e>
                  <m:acc>
                    <m:accPr>
                      <m:chr m:val="̅"/>
                      <m:ctrlPr>
                        <w:rPr>
                          <w:rFonts w:ascii="Cambria Math" w:hAnsiTheme="majorHAnsi" w:cstheme="majorHAnsi"/>
                          <w:i/>
                          <w:sz w:val="26"/>
                          <w:szCs w:val="26"/>
                        </w:rPr>
                      </m:ctrlPr>
                    </m:accPr>
                    <m:e>
                      <m:r>
                        <w:rPr>
                          <w:rFonts w:ascii="Cambria Math" w:hAnsi="Cambria Math" w:cstheme="majorHAnsi"/>
                          <w:sz w:val="26"/>
                          <w:szCs w:val="26"/>
                        </w:rPr>
                        <m:t>X</m:t>
                      </m:r>
                    </m:e>
                  </m:acc>
                  <m:r>
                    <w:rPr>
                      <w:rFonts w:asciiTheme="majorHAnsi" w:hAnsiTheme="majorHAnsi" w:cstheme="majorHAnsi"/>
                      <w:sz w:val="26"/>
                      <w:szCs w:val="26"/>
                    </w:rPr>
                    <m:t>-</m:t>
                  </m:r>
                  <m:r>
                    <w:rPr>
                      <w:rFonts w:ascii="Cambria Math" w:hAnsi="Cambria Math" w:cstheme="majorHAnsi"/>
                      <w:sz w:val="26"/>
                      <w:szCs w:val="26"/>
                    </w:rPr>
                    <m:t>X</m:t>
                  </m:r>
                </m:e>
              </m:d>
            </m:e>
          </m:d>
          <m:r>
            <w:rPr>
              <w:rFonts w:ascii="Cambria Math" w:hAnsiTheme="majorHAnsi" w:cstheme="majorHAnsi"/>
              <w:sz w:val="26"/>
              <w:szCs w:val="26"/>
            </w:rPr>
            <m:t>=&lt;</m:t>
          </m:r>
          <m:sSup>
            <m:sSupPr>
              <m:ctrlPr>
                <w:rPr>
                  <w:rFonts w:ascii="Cambria Math" w:hAnsiTheme="majorHAnsi" w:cstheme="majorHAnsi"/>
                  <w:i/>
                  <w:sz w:val="26"/>
                  <w:szCs w:val="26"/>
                </w:rPr>
              </m:ctrlPr>
            </m:sSupPr>
            <m:e>
              <m:d>
                <m:dPr>
                  <m:ctrlPr>
                    <w:rPr>
                      <w:rFonts w:ascii="Cambria Math" w:hAnsiTheme="majorHAnsi" w:cstheme="majorHAnsi"/>
                      <w:i/>
                      <w:sz w:val="26"/>
                      <w:szCs w:val="26"/>
                    </w:rPr>
                  </m:ctrlPr>
                </m:dPr>
                <m:e>
                  <m:acc>
                    <m:accPr>
                      <m:chr m:val="̅"/>
                      <m:ctrlPr>
                        <w:rPr>
                          <w:rFonts w:ascii="Cambria Math" w:hAnsiTheme="majorHAnsi" w:cstheme="majorHAnsi"/>
                          <w:i/>
                          <w:sz w:val="26"/>
                          <w:szCs w:val="26"/>
                        </w:rPr>
                      </m:ctrlPr>
                    </m:accPr>
                    <m:e>
                      <m:r>
                        <w:rPr>
                          <w:rFonts w:ascii="Cambria Math" w:hAnsi="Cambria Math" w:cstheme="majorHAnsi"/>
                          <w:sz w:val="26"/>
                          <w:szCs w:val="26"/>
                        </w:rPr>
                        <m:t>X</m:t>
                      </m:r>
                    </m:e>
                  </m:acc>
                  <m:r>
                    <w:rPr>
                      <w:rFonts w:asciiTheme="majorHAnsi" w:hAnsiTheme="majorHAnsi" w:cstheme="majorHAnsi"/>
                      <w:sz w:val="26"/>
                      <w:szCs w:val="26"/>
                    </w:rPr>
                    <m:t>-</m:t>
                  </m:r>
                  <m:r>
                    <w:rPr>
                      <w:rFonts w:ascii="Cambria Math" w:hAnsi="Cambria Math" w:cstheme="majorHAnsi"/>
                      <w:sz w:val="26"/>
                      <w:szCs w:val="26"/>
                    </w:rPr>
                    <m:t>X</m:t>
                  </m:r>
                </m:e>
              </m:d>
            </m:e>
            <m:sup>
              <m:r>
                <w:rPr>
                  <w:rFonts w:ascii="Cambria Math" w:hAnsi="Cambria Math" w:cstheme="majorHAnsi"/>
                  <w:sz w:val="26"/>
                  <w:szCs w:val="26"/>
                </w:rPr>
                <m:t>T</m:t>
              </m:r>
            </m:sup>
          </m:sSup>
          <m:d>
            <m:dPr>
              <m:ctrlPr>
                <w:rPr>
                  <w:rFonts w:ascii="Cambria Math" w:hAnsiTheme="majorHAnsi" w:cstheme="majorHAnsi"/>
                  <w:i/>
                  <w:sz w:val="26"/>
                  <w:szCs w:val="26"/>
                </w:rPr>
              </m:ctrlPr>
            </m:dPr>
            <m:e>
              <m:acc>
                <m:accPr>
                  <m:chr m:val="̅"/>
                  <m:ctrlPr>
                    <w:rPr>
                      <w:rFonts w:ascii="Cambria Math" w:hAnsiTheme="majorHAnsi" w:cstheme="majorHAnsi"/>
                      <w:i/>
                      <w:sz w:val="26"/>
                      <w:szCs w:val="26"/>
                    </w:rPr>
                  </m:ctrlPr>
                </m:accPr>
                <m:e>
                  <m:r>
                    <w:rPr>
                      <w:rFonts w:ascii="Cambria Math" w:hAnsi="Cambria Math" w:cstheme="majorHAnsi"/>
                      <w:sz w:val="26"/>
                      <w:szCs w:val="26"/>
                    </w:rPr>
                    <m:t>X</m:t>
                  </m:r>
                </m:e>
              </m:acc>
              <m:r>
                <w:rPr>
                  <w:rFonts w:asciiTheme="majorHAnsi" w:hAnsiTheme="majorHAnsi" w:cstheme="majorHAnsi"/>
                  <w:sz w:val="26"/>
                  <w:szCs w:val="26"/>
                </w:rPr>
                <m:t>-</m:t>
              </m:r>
              <m:r>
                <w:rPr>
                  <w:rFonts w:ascii="Cambria Math" w:hAnsi="Cambria Math" w:cstheme="majorHAnsi"/>
                  <w:sz w:val="26"/>
                  <w:szCs w:val="26"/>
                </w:rPr>
                <m:t>X</m:t>
              </m:r>
            </m:e>
          </m:d>
          <m:r>
            <w:rPr>
              <w:rFonts w:ascii="Cambria Math" w:hAnsiTheme="majorHAnsi" w:cstheme="majorHAnsi"/>
              <w:sz w:val="26"/>
              <w:szCs w:val="26"/>
            </w:rPr>
            <m:t>&gt;</m:t>
          </m:r>
        </m:oMath>
      </m:oMathPara>
    </w:p>
    <w:p w:rsidR="00454393" w:rsidRPr="00454393" w:rsidRDefault="00454393" w:rsidP="00287E89">
      <w:pPr>
        <w:pStyle w:val="ListParagraph"/>
        <w:spacing w:line="360" w:lineRule="auto"/>
        <w:ind w:left="1418"/>
        <w:jc w:val="both"/>
        <w:rPr>
          <w:rFonts w:asciiTheme="majorHAnsi" w:hAnsiTheme="majorHAnsi" w:cstheme="majorHAnsi"/>
          <w:sz w:val="26"/>
          <w:szCs w:val="26"/>
        </w:rPr>
      </w:pPr>
      <m:oMathPara>
        <m:oMath>
          <m:r>
            <w:rPr>
              <w:rFonts w:ascii="Cambria Math" w:hAnsiTheme="majorHAnsi" w:cstheme="majorHAnsi"/>
              <w:sz w:val="26"/>
              <w:szCs w:val="26"/>
            </w:rPr>
            <m:t>=&lt;</m:t>
          </m:r>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i</m:t>
              </m:r>
              <m:r>
                <w:rPr>
                  <w:rFonts w:ascii="Cambria Math" w:hAnsiTheme="majorHAnsi" w:cstheme="majorHAnsi"/>
                  <w:sz w:val="26"/>
                  <w:szCs w:val="26"/>
                </w:rPr>
                <m:t>=</m:t>
              </m:r>
              <m:r>
                <w:rPr>
                  <w:rFonts w:ascii="Cambria Math" w:hAnsi="Cambria Math" w:cstheme="majorHAnsi"/>
                  <w:sz w:val="26"/>
                  <w:szCs w:val="26"/>
                </w:rPr>
                <m:t>m</m:t>
              </m:r>
              <m:r>
                <w:rPr>
                  <w:rFonts w:ascii="Cambria Math" w:hAnsiTheme="majorHAnsi" w:cstheme="majorHAnsi"/>
                  <w:sz w:val="26"/>
                  <w:szCs w:val="26"/>
                </w:rPr>
                <m:t>+1</m:t>
              </m:r>
            </m:sub>
            <m:sup>
              <m:r>
                <w:rPr>
                  <w:rFonts w:ascii="Cambria Math" w:hAnsi="Cambria Math" w:cstheme="majorHAnsi"/>
                  <w:sz w:val="26"/>
                  <w:szCs w:val="26"/>
                </w:rPr>
                <m:t>n</m:t>
              </m:r>
            </m:sup>
            <m:e>
              <m:sSubSup>
                <m:sSubSupPr>
                  <m:ctrlPr>
                    <w:rPr>
                      <w:rFonts w:ascii="Cambria Math" w:hAnsiTheme="majorHAnsi" w:cstheme="majorHAnsi"/>
                      <w:i/>
                      <w:sz w:val="26"/>
                      <w:szCs w:val="26"/>
                    </w:rPr>
                  </m:ctrlPr>
                </m:sSubSupPr>
                <m:e>
                  <m:r>
                    <w:rPr>
                      <w:rFonts w:ascii="Cambria Math" w:hAnsi="Cambria Math" w:cstheme="majorHAnsi"/>
                      <w:sz w:val="26"/>
                      <w:szCs w:val="26"/>
                    </w:rPr>
                    <m:t>ω</m:t>
                  </m:r>
                </m:e>
                <m:sub>
                  <m:r>
                    <w:rPr>
                      <w:rFonts w:ascii="Cambria Math" w:hAnsi="Cambria Math" w:cstheme="majorHAnsi"/>
                      <w:sz w:val="26"/>
                      <w:szCs w:val="26"/>
                    </w:rPr>
                    <m:t>i</m:t>
                  </m:r>
                </m:sub>
                <m:sup>
                  <m:r>
                    <w:rPr>
                      <w:rFonts w:ascii="Cambria Math" w:hAnsiTheme="majorHAnsi" w:cstheme="majorHAnsi"/>
                      <w:sz w:val="26"/>
                      <w:szCs w:val="26"/>
                    </w:rPr>
                    <m:t>2</m:t>
                  </m:r>
                </m:sup>
              </m:sSubSup>
            </m:e>
          </m:nary>
          <m:r>
            <w:rPr>
              <w:rFonts w:ascii="Cambria Math" w:hAnsiTheme="majorHAnsi" w:cstheme="majorHAnsi"/>
              <w:sz w:val="26"/>
              <w:szCs w:val="26"/>
            </w:rPr>
            <m:t>&gt;=</m:t>
          </m:r>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i</m:t>
              </m:r>
              <m:r>
                <w:rPr>
                  <w:rFonts w:ascii="Cambria Math" w:hAnsiTheme="majorHAnsi" w:cstheme="majorHAnsi"/>
                  <w:sz w:val="26"/>
                  <w:szCs w:val="26"/>
                </w:rPr>
                <m:t>=</m:t>
              </m:r>
              <m:r>
                <w:rPr>
                  <w:rFonts w:ascii="Cambria Math" w:hAnsi="Cambria Math" w:cstheme="majorHAnsi"/>
                  <w:sz w:val="26"/>
                  <w:szCs w:val="26"/>
                </w:rPr>
                <m:t>m</m:t>
              </m:r>
              <m:r>
                <w:rPr>
                  <w:rFonts w:ascii="Cambria Math" w:hAnsiTheme="majorHAnsi" w:cstheme="majorHAnsi"/>
                  <w:sz w:val="26"/>
                  <w:szCs w:val="26"/>
                </w:rPr>
                <m:t>+1</m:t>
              </m:r>
            </m:sub>
            <m:sup>
              <m:r>
                <w:rPr>
                  <w:rFonts w:ascii="Cambria Math" w:hAnsi="Cambria Math" w:cstheme="majorHAnsi"/>
                  <w:sz w:val="26"/>
                  <w:szCs w:val="26"/>
                </w:rPr>
                <m:t>n</m:t>
              </m:r>
            </m:sup>
            <m:e>
              <m:r>
                <w:rPr>
                  <w:rFonts w:ascii="Cambria Math" w:hAnsiTheme="majorHAnsi" w:cstheme="majorHAnsi"/>
                  <w:sz w:val="26"/>
                  <w:szCs w:val="26"/>
                </w:rPr>
                <m:t>&lt;</m:t>
              </m:r>
              <m:sSubSup>
                <m:sSubSupPr>
                  <m:ctrlPr>
                    <w:rPr>
                      <w:rFonts w:ascii="Cambria Math" w:hAnsiTheme="majorHAnsi" w:cstheme="majorHAnsi"/>
                      <w:i/>
                      <w:sz w:val="26"/>
                      <w:szCs w:val="26"/>
                    </w:rPr>
                  </m:ctrlPr>
                </m:sSubSupPr>
                <m:e>
                  <m:r>
                    <w:rPr>
                      <w:rFonts w:ascii="Cambria Math" w:hAnsi="Cambria Math" w:cstheme="majorHAnsi"/>
                      <w:sz w:val="26"/>
                      <w:szCs w:val="26"/>
                    </w:rPr>
                    <m:t>φ</m:t>
                  </m:r>
                </m:e>
                <m:sub>
                  <m:r>
                    <w:rPr>
                      <w:rFonts w:ascii="Cambria Math" w:hAnsi="Cambria Math" w:cstheme="majorHAnsi"/>
                      <w:sz w:val="26"/>
                      <w:szCs w:val="26"/>
                    </w:rPr>
                    <m:t>i</m:t>
                  </m:r>
                </m:sub>
                <m:sup>
                  <m:r>
                    <w:rPr>
                      <w:rFonts w:ascii="Cambria Math" w:hAnsiTheme="majorHAnsi" w:cstheme="majorHAnsi"/>
                      <w:sz w:val="26"/>
                      <w:szCs w:val="26"/>
                    </w:rPr>
                    <m:t>2</m:t>
                  </m:r>
                </m:sup>
              </m:sSubSup>
              <m:r>
                <w:rPr>
                  <w:rFonts w:ascii="Cambria Math" w:hAnsiTheme="majorHAnsi" w:cstheme="majorHAnsi"/>
                  <w:sz w:val="26"/>
                  <w:szCs w:val="26"/>
                </w:rPr>
                <m:t>&gt;</m:t>
              </m:r>
            </m:e>
          </m:nary>
        </m:oMath>
      </m:oMathPara>
    </w:p>
    <w:p w:rsidR="00454393" w:rsidRPr="00454393" w:rsidRDefault="00454393" w:rsidP="00287E89">
      <w:pPr>
        <w:pStyle w:val="ListParagraph"/>
        <w:spacing w:line="360" w:lineRule="auto"/>
        <w:ind w:left="1418"/>
        <w:jc w:val="both"/>
        <w:rPr>
          <w:rFonts w:asciiTheme="majorHAnsi" w:hAnsiTheme="majorHAnsi" w:cstheme="majorHAnsi"/>
          <w:sz w:val="26"/>
          <w:szCs w:val="26"/>
        </w:rPr>
      </w:pPr>
    </w:p>
    <w:p w:rsidR="00454393" w:rsidRPr="00454393" w:rsidRDefault="00454393" w:rsidP="00287E89">
      <w:pPr>
        <w:spacing w:line="360" w:lineRule="auto"/>
        <w:ind w:left="1418"/>
        <w:jc w:val="both"/>
        <w:rPr>
          <w:rFonts w:asciiTheme="majorHAnsi" w:hAnsiTheme="majorHAnsi" w:cstheme="majorHAnsi"/>
          <w:sz w:val="26"/>
          <w:szCs w:val="26"/>
        </w:rPr>
      </w:pPr>
      <w:r w:rsidRPr="00454393">
        <w:rPr>
          <w:rFonts w:asciiTheme="majorHAnsi" w:hAnsiTheme="majorHAnsi" w:cstheme="majorHAnsi"/>
          <w:sz w:val="26"/>
          <w:szCs w:val="26"/>
        </w:rPr>
        <w:t xml:space="preserve">Mà </w:t>
      </w:r>
      <m:oMath>
        <m:r>
          <w:rPr>
            <w:rFonts w:ascii="Cambria Math" w:hAnsi="Cambria Math" w:cstheme="majorHAnsi"/>
            <w:sz w:val="26"/>
            <w:szCs w:val="26"/>
          </w:rPr>
          <m:t>ϕ</m:t>
        </m:r>
        <m:r>
          <w:rPr>
            <w:rFonts w:ascii="Cambria Math" w:hAnsiTheme="majorHAnsi" w:cstheme="majorHAnsi"/>
            <w:sz w:val="26"/>
            <w:szCs w:val="26"/>
          </w:rPr>
          <m:t>=</m:t>
        </m:r>
        <m:sSup>
          <m:sSupPr>
            <m:ctrlPr>
              <w:rPr>
                <w:rFonts w:ascii="Cambria Math" w:hAnsiTheme="majorHAnsi" w:cstheme="majorHAnsi"/>
                <w:i/>
                <w:sz w:val="26"/>
                <w:szCs w:val="26"/>
              </w:rPr>
            </m:ctrlPr>
          </m:sSupPr>
          <m:e>
            <m:r>
              <w:rPr>
                <w:rFonts w:ascii="Cambria Math" w:hAnsi="Cambria Math" w:cstheme="majorHAnsi"/>
                <w:sz w:val="26"/>
                <w:szCs w:val="26"/>
              </w:rPr>
              <m:t>U</m:t>
            </m:r>
          </m:e>
          <m:sup>
            <m:r>
              <w:rPr>
                <w:rFonts w:ascii="Cambria Math" w:hAnsi="Cambria Math" w:cstheme="majorHAnsi"/>
                <w:sz w:val="26"/>
                <w:szCs w:val="26"/>
              </w:rPr>
              <m:t>T</m:t>
            </m:r>
          </m:sup>
        </m:sSup>
        <m:r>
          <w:rPr>
            <w:rFonts w:ascii="Cambria Math" w:hAnsi="Cambria Math" w:cstheme="majorHAnsi"/>
            <w:sz w:val="26"/>
            <w:szCs w:val="26"/>
          </w:rPr>
          <m:t>X</m:t>
        </m:r>
      </m:oMath>
      <w:r w:rsidRPr="00454393">
        <w:rPr>
          <w:rFonts w:asciiTheme="majorHAnsi" w:hAnsiTheme="majorHAnsi" w:cstheme="majorHAnsi"/>
          <w:sz w:val="26"/>
          <w:szCs w:val="26"/>
        </w:rPr>
        <w:t xml:space="preserve">, do đó </w:t>
      </w:r>
      <m:oMath>
        <m:r>
          <w:rPr>
            <w:rFonts w:ascii="Cambria Math" w:hAnsi="Cambria Math" w:cstheme="majorHAnsi"/>
            <w:sz w:val="26"/>
            <w:szCs w:val="26"/>
          </w:rPr>
          <m:t>ς</m:t>
        </m:r>
        <m:r>
          <w:rPr>
            <w:rFonts w:ascii="Cambria Math" w:hAnsiTheme="majorHAnsi" w:cstheme="majorHAnsi"/>
            <w:sz w:val="26"/>
            <w:szCs w:val="26"/>
          </w:rPr>
          <m:t>=</m:t>
        </m:r>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i</m:t>
            </m:r>
            <m:r>
              <w:rPr>
                <w:rFonts w:ascii="Cambria Math" w:hAnsiTheme="majorHAnsi" w:cstheme="majorHAnsi"/>
                <w:sz w:val="26"/>
                <w:szCs w:val="26"/>
              </w:rPr>
              <m:t>=</m:t>
            </m:r>
            <m:r>
              <w:rPr>
                <w:rFonts w:ascii="Cambria Math" w:hAnsi="Cambria Math" w:cstheme="majorHAnsi"/>
                <w:sz w:val="26"/>
                <w:szCs w:val="26"/>
              </w:rPr>
              <m:t>m</m:t>
            </m:r>
            <m:r>
              <w:rPr>
                <w:rFonts w:ascii="Cambria Math" w:hAnsiTheme="majorHAnsi" w:cstheme="majorHAnsi"/>
                <w:sz w:val="26"/>
                <w:szCs w:val="26"/>
              </w:rPr>
              <m:t>+1</m:t>
            </m:r>
          </m:sub>
          <m:sup>
            <m:r>
              <w:rPr>
                <w:rFonts w:ascii="Cambria Math" w:hAnsi="Cambria Math" w:cstheme="majorHAnsi"/>
                <w:sz w:val="26"/>
                <w:szCs w:val="26"/>
              </w:rPr>
              <m:t>n</m:t>
            </m:r>
          </m:sup>
          <m:e>
            <m:d>
              <m:dPr>
                <m:ctrlPr>
                  <w:rPr>
                    <w:rFonts w:ascii="Cambria Math" w:hAnsiTheme="majorHAnsi" w:cstheme="majorHAnsi"/>
                    <w:i/>
                    <w:sz w:val="26"/>
                    <w:szCs w:val="26"/>
                  </w:rPr>
                </m:ctrlPr>
              </m:dPr>
              <m:e>
                <m:sSubSup>
                  <m:sSubSupPr>
                    <m:ctrlPr>
                      <w:rPr>
                        <w:rFonts w:ascii="Cambria Math" w:hAnsiTheme="majorHAnsi" w:cstheme="majorHAnsi"/>
                        <w:i/>
                        <w:sz w:val="26"/>
                        <w:szCs w:val="26"/>
                      </w:rPr>
                    </m:ctrlPr>
                  </m:sSubSupPr>
                  <m:e>
                    <m:r>
                      <w:rPr>
                        <w:rFonts w:ascii="Cambria Math" w:hAnsi="Cambria Math" w:cstheme="majorHAnsi"/>
                        <w:sz w:val="26"/>
                        <w:szCs w:val="26"/>
                      </w:rPr>
                      <m:t>u</m:t>
                    </m:r>
                  </m:e>
                  <m:sub>
                    <m:r>
                      <w:rPr>
                        <w:rFonts w:ascii="Cambria Math" w:hAnsi="Cambria Math" w:cstheme="majorHAnsi"/>
                        <w:sz w:val="26"/>
                        <w:szCs w:val="26"/>
                      </w:rPr>
                      <m:t>i</m:t>
                    </m:r>
                  </m:sub>
                  <m:sup>
                    <m:r>
                      <w:rPr>
                        <w:rFonts w:ascii="Cambria Math" w:hAnsi="Cambria Math" w:cstheme="majorHAnsi"/>
                        <w:sz w:val="26"/>
                        <w:szCs w:val="26"/>
                      </w:rPr>
                      <m:t>T</m:t>
                    </m:r>
                  </m:sup>
                </m:sSubSup>
                <m:r>
                  <w:rPr>
                    <w:rFonts w:ascii="Cambria Math" w:hAnsi="Cambria Math" w:cstheme="majorHAnsi"/>
                    <w:sz w:val="26"/>
                    <w:szCs w:val="26"/>
                  </w:rPr>
                  <m:t>X</m:t>
                </m:r>
              </m:e>
            </m:d>
            <m:sSup>
              <m:sSupPr>
                <m:ctrlPr>
                  <w:rPr>
                    <w:rFonts w:ascii="Cambria Math" w:hAnsiTheme="majorHAnsi" w:cstheme="majorHAnsi"/>
                    <w:i/>
                    <w:sz w:val="26"/>
                    <w:szCs w:val="26"/>
                  </w:rPr>
                </m:ctrlPr>
              </m:sSupPr>
              <m:e>
                <m:d>
                  <m:dPr>
                    <m:ctrlPr>
                      <w:rPr>
                        <w:rFonts w:ascii="Cambria Math" w:hAnsiTheme="majorHAnsi" w:cstheme="majorHAnsi"/>
                        <w:i/>
                        <w:sz w:val="26"/>
                        <w:szCs w:val="26"/>
                      </w:rPr>
                    </m:ctrlPr>
                  </m:dPr>
                  <m:e>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i</m:t>
                        </m:r>
                      </m:sub>
                    </m:sSub>
                    <m:r>
                      <w:rPr>
                        <w:rFonts w:ascii="Cambria Math" w:hAnsi="Cambria Math" w:cstheme="majorHAnsi"/>
                        <w:sz w:val="26"/>
                        <w:szCs w:val="26"/>
                      </w:rPr>
                      <m:t>X</m:t>
                    </m:r>
                  </m:e>
                </m:d>
              </m:e>
              <m:sup>
                <m:r>
                  <w:rPr>
                    <w:rFonts w:ascii="Cambria Math" w:hAnsi="Cambria Math" w:cstheme="majorHAnsi"/>
                    <w:sz w:val="26"/>
                    <w:szCs w:val="26"/>
                  </w:rPr>
                  <m:t>T</m:t>
                </m:r>
              </m:sup>
            </m:sSup>
            <m:r>
              <w:rPr>
                <w:rFonts w:ascii="Cambria Math" w:hAnsiTheme="majorHAnsi" w:cstheme="majorHAnsi"/>
                <w:sz w:val="26"/>
                <w:szCs w:val="26"/>
              </w:rPr>
              <m:t>=</m:t>
            </m:r>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i</m:t>
                </m:r>
                <m:r>
                  <w:rPr>
                    <w:rFonts w:ascii="Cambria Math" w:hAnsiTheme="majorHAnsi" w:cstheme="majorHAnsi"/>
                    <w:sz w:val="26"/>
                    <w:szCs w:val="26"/>
                  </w:rPr>
                  <m:t>=</m:t>
                </m:r>
                <m:r>
                  <w:rPr>
                    <w:rFonts w:ascii="Cambria Math" w:hAnsi="Cambria Math" w:cstheme="majorHAnsi"/>
                    <w:sz w:val="26"/>
                    <w:szCs w:val="26"/>
                  </w:rPr>
                  <m:t>m</m:t>
                </m:r>
                <m:r>
                  <w:rPr>
                    <w:rFonts w:ascii="Cambria Math" w:hAnsiTheme="majorHAnsi" w:cstheme="majorHAnsi"/>
                    <w:sz w:val="26"/>
                    <w:szCs w:val="26"/>
                  </w:rPr>
                  <m:t>+1</m:t>
                </m:r>
              </m:sub>
              <m:sup>
                <m:r>
                  <w:rPr>
                    <w:rFonts w:ascii="Cambria Math" w:hAnsi="Cambria Math" w:cstheme="majorHAnsi"/>
                    <w:sz w:val="26"/>
                    <w:szCs w:val="26"/>
                  </w:rPr>
                  <m:t>n</m:t>
                </m:r>
              </m:sup>
              <m:e>
                <m:sSubSup>
                  <m:sSubSupPr>
                    <m:ctrlPr>
                      <w:rPr>
                        <w:rFonts w:ascii="Cambria Math" w:hAnsiTheme="majorHAnsi" w:cstheme="majorHAnsi"/>
                        <w:i/>
                        <w:sz w:val="26"/>
                        <w:szCs w:val="26"/>
                      </w:rPr>
                    </m:ctrlPr>
                  </m:sSubSupPr>
                  <m:e>
                    <m:r>
                      <w:rPr>
                        <w:rFonts w:ascii="Cambria Math" w:hAnsi="Cambria Math" w:cstheme="majorHAnsi"/>
                        <w:sz w:val="26"/>
                        <w:szCs w:val="26"/>
                      </w:rPr>
                      <m:t>u</m:t>
                    </m:r>
                  </m:e>
                  <m:sub>
                    <m:r>
                      <w:rPr>
                        <w:rFonts w:ascii="Cambria Math" w:hAnsi="Cambria Math" w:cstheme="majorHAnsi"/>
                        <w:sz w:val="26"/>
                        <w:szCs w:val="26"/>
                      </w:rPr>
                      <m:t>i</m:t>
                    </m:r>
                  </m:sub>
                  <m:sup>
                    <m:r>
                      <w:rPr>
                        <w:rFonts w:ascii="Cambria Math" w:hAnsi="Cambria Math" w:cstheme="majorHAnsi"/>
                        <w:sz w:val="26"/>
                        <w:szCs w:val="26"/>
                      </w:rPr>
                      <m:t>T</m:t>
                    </m:r>
                  </m:sup>
                </m:sSubSup>
                <m:r>
                  <w:rPr>
                    <w:rFonts w:ascii="Cambria Math" w:hAnsiTheme="majorHAnsi" w:cstheme="majorHAnsi"/>
                    <w:sz w:val="26"/>
                    <w:szCs w:val="26"/>
                  </w:rPr>
                  <m:t>&lt;</m:t>
                </m:r>
                <m:r>
                  <w:rPr>
                    <w:rFonts w:ascii="Cambria Math" w:hAnsi="Cambria Math" w:cstheme="majorHAnsi"/>
                    <w:sz w:val="26"/>
                    <w:szCs w:val="26"/>
                  </w:rPr>
                  <m:t>X</m:t>
                </m:r>
                <m:sSup>
                  <m:sSupPr>
                    <m:ctrlPr>
                      <w:rPr>
                        <w:rFonts w:ascii="Cambria Math" w:hAnsiTheme="majorHAnsi" w:cstheme="majorHAnsi"/>
                        <w:i/>
                        <w:sz w:val="26"/>
                        <w:szCs w:val="26"/>
                      </w:rPr>
                    </m:ctrlPr>
                  </m:sSupPr>
                  <m:e>
                    <m:r>
                      <w:rPr>
                        <w:rFonts w:ascii="Cambria Math" w:hAnsi="Cambria Math" w:cstheme="majorHAnsi"/>
                        <w:sz w:val="26"/>
                        <w:szCs w:val="26"/>
                      </w:rPr>
                      <m:t>X</m:t>
                    </m:r>
                  </m:e>
                  <m:sup>
                    <m:r>
                      <w:rPr>
                        <w:rFonts w:ascii="Cambria Math" w:hAnsi="Cambria Math" w:cstheme="majorHAnsi"/>
                        <w:sz w:val="26"/>
                        <w:szCs w:val="26"/>
                      </w:rPr>
                      <m:t>T</m:t>
                    </m:r>
                  </m:sup>
                </m:sSup>
                <m:r>
                  <w:rPr>
                    <w:rFonts w:ascii="Cambria Math" w:hAnsiTheme="majorHAnsi" w:cstheme="majorHAnsi"/>
                    <w:sz w:val="26"/>
                    <w:szCs w:val="26"/>
                  </w:rPr>
                  <m:t>&gt;</m:t>
                </m:r>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i</m:t>
                    </m:r>
                  </m:sub>
                </m:sSub>
              </m:e>
            </m:nary>
          </m:e>
        </m:nary>
        <m:r>
          <w:rPr>
            <w:rFonts w:ascii="Cambria Math" w:hAnsiTheme="majorHAnsi" w:cstheme="majorHAnsi"/>
            <w:sz w:val="26"/>
            <w:szCs w:val="26"/>
          </w:rPr>
          <m:t xml:space="preserve"> (3)</m:t>
        </m:r>
      </m:oMath>
    </w:p>
    <w:p w:rsidR="00454393" w:rsidRPr="00454393" w:rsidRDefault="00454393" w:rsidP="00287E89">
      <w:pPr>
        <w:spacing w:line="360" w:lineRule="auto"/>
        <w:ind w:left="1418"/>
        <w:jc w:val="both"/>
        <w:rPr>
          <w:rFonts w:asciiTheme="majorHAnsi" w:hAnsiTheme="majorHAnsi" w:cstheme="majorHAnsi"/>
          <w:sz w:val="26"/>
          <w:szCs w:val="26"/>
        </w:rPr>
      </w:pPr>
      <w:r w:rsidRPr="00454393">
        <w:rPr>
          <w:rFonts w:asciiTheme="majorHAnsi" w:hAnsiTheme="majorHAnsi" w:cstheme="majorHAnsi"/>
          <w:sz w:val="26"/>
          <w:szCs w:val="26"/>
        </w:rPr>
        <w:t xml:space="preserve">Theo định nghĩa của R, phương trình </w:t>
      </w:r>
      <m:oMath>
        <m:r>
          <w:rPr>
            <w:rFonts w:ascii="Cambria Math" w:hAnsiTheme="majorHAnsi" w:cstheme="majorHAnsi"/>
            <w:sz w:val="26"/>
            <w:szCs w:val="26"/>
          </w:rPr>
          <m:t>3</m:t>
        </m:r>
      </m:oMath>
      <w:r w:rsidRPr="00454393">
        <w:rPr>
          <w:rFonts w:asciiTheme="majorHAnsi" w:hAnsiTheme="majorHAnsi" w:cstheme="majorHAnsi"/>
          <w:sz w:val="26"/>
          <w:szCs w:val="26"/>
        </w:rPr>
        <w:t xml:space="preserve"> trở thành: </w:t>
      </w:r>
      <m:oMath>
        <m:r>
          <w:rPr>
            <w:rFonts w:ascii="Cambria Math" w:hAnsi="Cambria Math" w:cstheme="majorHAnsi"/>
            <w:sz w:val="26"/>
            <w:szCs w:val="26"/>
          </w:rPr>
          <m:t>ς</m:t>
        </m:r>
        <m:r>
          <w:rPr>
            <w:rFonts w:ascii="Cambria Math" w:hAnsiTheme="majorHAnsi" w:cstheme="majorHAnsi"/>
            <w:sz w:val="26"/>
            <w:szCs w:val="26"/>
          </w:rPr>
          <m:t>=</m:t>
        </m:r>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m</m:t>
            </m:r>
            <m:r>
              <w:rPr>
                <w:rFonts w:ascii="Cambria Math" w:hAnsiTheme="majorHAnsi" w:cstheme="majorHAnsi"/>
                <w:sz w:val="26"/>
                <w:szCs w:val="26"/>
              </w:rPr>
              <m:t>+1</m:t>
            </m:r>
          </m:sub>
          <m:sup>
            <m:r>
              <w:rPr>
                <w:rFonts w:ascii="Cambria Math" w:hAnsi="Cambria Math" w:cstheme="majorHAnsi"/>
                <w:sz w:val="26"/>
                <w:szCs w:val="26"/>
              </w:rPr>
              <m:t>n</m:t>
            </m:r>
          </m:sup>
          <m:e>
            <m:sSubSup>
              <m:sSubSupPr>
                <m:ctrlPr>
                  <w:rPr>
                    <w:rFonts w:ascii="Cambria Math" w:hAnsiTheme="majorHAnsi" w:cstheme="majorHAnsi"/>
                    <w:i/>
                    <w:sz w:val="26"/>
                    <w:szCs w:val="26"/>
                  </w:rPr>
                </m:ctrlPr>
              </m:sSubSupPr>
              <m:e>
                <m:r>
                  <w:rPr>
                    <w:rFonts w:ascii="Cambria Math" w:hAnsi="Cambria Math" w:cstheme="majorHAnsi"/>
                    <w:sz w:val="26"/>
                    <w:szCs w:val="26"/>
                  </w:rPr>
                  <m:t>u</m:t>
                </m:r>
              </m:e>
              <m:sub>
                <m:r>
                  <w:rPr>
                    <w:rFonts w:ascii="Cambria Math" w:hAnsi="Cambria Math" w:cstheme="majorHAnsi"/>
                    <w:sz w:val="26"/>
                    <w:szCs w:val="26"/>
                  </w:rPr>
                  <m:t>i</m:t>
                </m:r>
              </m:sub>
              <m:sup>
                <m:r>
                  <w:rPr>
                    <w:rFonts w:ascii="Cambria Math" w:hAnsi="Cambria Math" w:cstheme="majorHAnsi"/>
                    <w:sz w:val="26"/>
                    <w:szCs w:val="26"/>
                  </w:rPr>
                  <m:t>T</m:t>
                </m:r>
              </m:sup>
            </m:sSubSup>
            <m:r>
              <w:rPr>
                <w:rFonts w:ascii="Cambria Math" w:hAnsi="Cambria Math" w:cstheme="majorHAnsi"/>
                <w:sz w:val="26"/>
                <w:szCs w:val="26"/>
              </w:rPr>
              <m:t>R</m:t>
            </m:r>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i</m:t>
                </m:r>
              </m:sub>
            </m:sSub>
            <m:r>
              <w:rPr>
                <w:rFonts w:ascii="Cambria Math" w:hAnsiTheme="majorHAnsi" w:cstheme="majorHAnsi"/>
                <w:sz w:val="26"/>
                <w:szCs w:val="26"/>
              </w:rPr>
              <m:t xml:space="preserve">       (4)</m:t>
            </m:r>
          </m:e>
        </m:nary>
      </m:oMath>
    </w:p>
    <w:p w:rsidR="00454393" w:rsidRPr="00454393" w:rsidRDefault="00454393" w:rsidP="00287E89">
      <w:pPr>
        <w:spacing w:line="360" w:lineRule="auto"/>
        <w:ind w:left="1418"/>
        <w:jc w:val="both"/>
        <w:rPr>
          <w:rFonts w:asciiTheme="majorHAnsi" w:hAnsiTheme="majorHAnsi" w:cstheme="majorHAnsi"/>
          <w:sz w:val="26"/>
          <w:szCs w:val="26"/>
          <w:lang w:val="fr-FR"/>
        </w:rPr>
      </w:pPr>
      <m:oMath>
        <m:r>
          <w:rPr>
            <w:rFonts w:ascii="Cambria Math" w:hAnsi="Cambria Math" w:cstheme="majorHAnsi"/>
            <w:sz w:val="26"/>
            <w:szCs w:val="26"/>
          </w:rPr>
          <m:t>ς</m:t>
        </m:r>
      </m:oMath>
      <w:r w:rsidRPr="00454393">
        <w:rPr>
          <w:rFonts w:asciiTheme="majorHAnsi" w:hAnsiTheme="majorHAnsi" w:cstheme="majorHAnsi"/>
          <w:sz w:val="26"/>
          <w:szCs w:val="26"/>
          <w:lang w:val="fr-FR"/>
        </w:rPr>
        <w:t xml:space="preserve"> đạt min khi  </w:t>
      </w:r>
      <m:oMath>
        <m:r>
          <w:rPr>
            <w:rFonts w:ascii="Cambria Math" w:hAnsiTheme="majorHAnsi" w:cstheme="majorHAnsi"/>
            <w:sz w:val="26"/>
            <w:szCs w:val="26"/>
            <w:lang w:val="fr-FR"/>
          </w:rPr>
          <m:t>4</m:t>
        </m:r>
      </m:oMath>
      <w:r w:rsidRPr="00454393">
        <w:rPr>
          <w:rFonts w:asciiTheme="majorHAnsi" w:hAnsiTheme="majorHAnsi" w:cstheme="majorHAnsi"/>
          <w:sz w:val="26"/>
          <w:szCs w:val="26"/>
          <w:lang w:val="fr-FR"/>
        </w:rPr>
        <w:t xml:space="preserve"> đặt min.</w:t>
      </w:r>
    </w:p>
    <w:p w:rsidR="00454393" w:rsidRPr="00454393" w:rsidRDefault="00454393" w:rsidP="00287E89">
      <w:pPr>
        <w:spacing w:line="360" w:lineRule="auto"/>
        <w:ind w:left="1418"/>
        <w:jc w:val="both"/>
        <w:rPr>
          <w:rFonts w:asciiTheme="majorHAnsi" w:hAnsiTheme="majorHAnsi" w:cstheme="majorHAnsi"/>
          <w:sz w:val="26"/>
          <w:szCs w:val="26"/>
          <w:lang w:val="fr-FR"/>
        </w:rPr>
      </w:pPr>
      <w:r w:rsidRPr="00454393">
        <w:rPr>
          <w:rFonts w:asciiTheme="majorHAnsi" w:hAnsiTheme="majorHAnsi" w:cstheme="majorHAnsi"/>
          <w:sz w:val="26"/>
          <w:szCs w:val="26"/>
          <w:lang w:val="fr-FR"/>
        </w:rPr>
        <w:t>Đặt</w:t>
      </w:r>
      <w:r w:rsidRPr="00454393">
        <w:rPr>
          <w:rFonts w:asciiTheme="majorHAnsi" w:hAnsiTheme="majorHAnsi" w:cstheme="majorHAnsi"/>
          <w:sz w:val="26"/>
          <w:szCs w:val="26"/>
          <w:lang w:val="fr-FR"/>
        </w:rPr>
        <w:tab/>
      </w:r>
      <m:oMath>
        <m:r>
          <w:rPr>
            <w:rFonts w:ascii="Cambria Math" w:hAnsi="Cambria Math" w:cstheme="majorHAnsi"/>
            <w:sz w:val="26"/>
            <w:szCs w:val="26"/>
          </w:rPr>
          <m:t>η</m:t>
        </m:r>
        <m:r>
          <w:rPr>
            <w:rFonts w:ascii="Cambria Math" w:hAnsiTheme="majorHAnsi" w:cstheme="majorHAnsi"/>
            <w:sz w:val="26"/>
            <w:szCs w:val="26"/>
            <w:lang w:val="fr-FR"/>
          </w:rPr>
          <m:t>=</m:t>
        </m:r>
        <m:r>
          <w:rPr>
            <w:rFonts w:ascii="Cambria Math" w:hAnsi="Cambria Math" w:cstheme="majorHAnsi"/>
            <w:sz w:val="26"/>
            <w:szCs w:val="26"/>
          </w:rPr>
          <m:t>ς</m:t>
        </m:r>
        <m:r>
          <w:rPr>
            <w:rFonts w:ascii="Cambria Math" w:hAnsiTheme="majorHAnsi" w:cstheme="majorHAnsi"/>
            <w:sz w:val="26"/>
            <w:szCs w:val="26"/>
            <w:lang w:val="fr-FR"/>
          </w:rPr>
          <m:t>+</m:t>
        </m:r>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i</m:t>
            </m:r>
            <m:r>
              <w:rPr>
                <w:rFonts w:ascii="Cambria Math" w:hAnsiTheme="majorHAnsi" w:cstheme="majorHAnsi"/>
                <w:sz w:val="26"/>
                <w:szCs w:val="26"/>
                <w:lang w:val="fr-FR"/>
              </w:rPr>
              <m:t>=</m:t>
            </m:r>
            <m:r>
              <w:rPr>
                <w:rFonts w:ascii="Cambria Math" w:hAnsi="Cambria Math" w:cstheme="majorHAnsi"/>
                <w:sz w:val="26"/>
                <w:szCs w:val="26"/>
              </w:rPr>
              <m:t>m</m:t>
            </m:r>
            <m:r>
              <w:rPr>
                <w:rFonts w:ascii="Cambria Math" w:hAnsiTheme="majorHAnsi" w:cstheme="majorHAnsi"/>
                <w:sz w:val="26"/>
                <w:szCs w:val="26"/>
                <w:lang w:val="fr-FR"/>
              </w:rPr>
              <m:t>+1</m:t>
            </m:r>
          </m:sub>
          <m:sup>
            <m:r>
              <w:rPr>
                <w:rFonts w:ascii="Cambria Math" w:hAnsi="Cambria Math" w:cstheme="majorHAnsi"/>
                <w:sz w:val="26"/>
                <w:szCs w:val="26"/>
              </w:rPr>
              <m:t>n</m:t>
            </m:r>
          </m:sup>
          <m:e>
            <m:sSub>
              <m:sSubPr>
                <m:ctrlPr>
                  <w:rPr>
                    <w:rFonts w:ascii="Cambria Math" w:hAnsiTheme="majorHAnsi" w:cstheme="majorHAnsi"/>
                    <w:i/>
                    <w:sz w:val="26"/>
                    <w:szCs w:val="26"/>
                  </w:rPr>
                </m:ctrlPr>
              </m:sSubPr>
              <m:e>
                <m:r>
                  <w:rPr>
                    <w:rFonts w:ascii="Cambria Math" w:hAnsi="Cambria Math" w:cstheme="majorHAnsi"/>
                    <w:sz w:val="26"/>
                    <w:szCs w:val="26"/>
                  </w:rPr>
                  <m:t>λ</m:t>
                </m:r>
              </m:e>
              <m:sub>
                <m:r>
                  <w:rPr>
                    <w:rFonts w:ascii="Cambria Math" w:hAnsi="Cambria Math" w:cstheme="majorHAnsi"/>
                    <w:sz w:val="26"/>
                    <w:szCs w:val="26"/>
                  </w:rPr>
                  <m:t>i</m:t>
                </m:r>
              </m:sub>
            </m:sSub>
            <m:r>
              <w:rPr>
                <w:rFonts w:ascii="Cambria Math" w:hAnsiTheme="majorHAnsi" w:cstheme="majorHAnsi"/>
                <w:sz w:val="26"/>
                <w:szCs w:val="26"/>
                <w:lang w:val="fr-FR"/>
              </w:rPr>
              <m:t>(1</m:t>
            </m:r>
            <m:r>
              <w:rPr>
                <w:rFonts w:ascii="Cambria Math" w:hAnsiTheme="majorHAnsi" w:cstheme="majorHAnsi"/>
                <w:sz w:val="26"/>
                <w:szCs w:val="26"/>
                <w:lang w:val="fr-FR"/>
              </w:rPr>
              <m:t>-</m:t>
            </m:r>
            <m:sSubSup>
              <m:sSubSupPr>
                <m:ctrlPr>
                  <w:rPr>
                    <w:rFonts w:ascii="Cambria Math" w:hAnsiTheme="majorHAnsi" w:cstheme="majorHAnsi"/>
                    <w:i/>
                    <w:sz w:val="26"/>
                    <w:szCs w:val="26"/>
                  </w:rPr>
                </m:ctrlPr>
              </m:sSubSupPr>
              <m:e>
                <m:r>
                  <w:rPr>
                    <w:rFonts w:ascii="Cambria Math" w:hAnsi="Cambria Math" w:cstheme="majorHAnsi"/>
                    <w:sz w:val="26"/>
                    <w:szCs w:val="26"/>
                  </w:rPr>
                  <m:t>u</m:t>
                </m:r>
              </m:e>
              <m:sub>
                <m:r>
                  <w:rPr>
                    <w:rFonts w:ascii="Cambria Math" w:hAnsi="Cambria Math" w:cstheme="majorHAnsi"/>
                    <w:sz w:val="26"/>
                    <w:szCs w:val="26"/>
                  </w:rPr>
                  <m:t>i</m:t>
                </m:r>
              </m:sub>
              <m:sup>
                <m:r>
                  <w:rPr>
                    <w:rFonts w:ascii="Cambria Math" w:hAnsi="Cambria Math" w:cstheme="majorHAnsi"/>
                    <w:sz w:val="26"/>
                    <w:szCs w:val="26"/>
                  </w:rPr>
                  <m:t>T</m:t>
                </m:r>
              </m:sup>
            </m:sSubSup>
            <m:r>
              <w:rPr>
                <w:rFonts w:ascii="Cambria Math" w:hAnsiTheme="majorHAnsi" w:cstheme="majorHAnsi"/>
                <w:sz w:val="26"/>
                <w:szCs w:val="26"/>
                <w:lang w:val="fr-FR"/>
              </w:rPr>
              <m:t>)</m:t>
            </m:r>
          </m:e>
        </m:nary>
      </m:oMath>
      <w:r w:rsidRPr="00454393">
        <w:rPr>
          <w:rFonts w:asciiTheme="majorHAnsi" w:hAnsiTheme="majorHAnsi" w:cstheme="majorHAnsi"/>
          <w:sz w:val="26"/>
          <w:szCs w:val="26"/>
          <w:lang w:val="fr-FR"/>
        </w:rPr>
        <w:t xml:space="preserve"> .(5)</w:t>
      </w:r>
    </w:p>
    <w:p w:rsidR="00454393" w:rsidRPr="00454393" w:rsidRDefault="00454393" w:rsidP="00287E89">
      <w:pPr>
        <w:spacing w:line="360" w:lineRule="auto"/>
        <w:ind w:left="1418"/>
        <w:jc w:val="both"/>
        <w:rPr>
          <w:rFonts w:asciiTheme="majorHAnsi" w:hAnsiTheme="majorHAnsi" w:cstheme="majorHAnsi"/>
          <w:sz w:val="26"/>
          <w:szCs w:val="26"/>
        </w:rPr>
      </w:pPr>
      <w:r w:rsidRPr="00454393">
        <w:rPr>
          <w:rFonts w:asciiTheme="majorHAnsi" w:hAnsiTheme="majorHAnsi" w:cstheme="majorHAnsi"/>
          <w:sz w:val="26"/>
          <w:szCs w:val="26"/>
          <w:lang w:val="fr-FR"/>
        </w:rPr>
        <w:t xml:space="preserve">Như vậy </w:t>
      </w:r>
      <m:oMath>
        <m:r>
          <w:rPr>
            <w:rFonts w:ascii="Cambria Math" w:hAnsi="Cambria Math" w:cstheme="majorHAnsi"/>
            <w:sz w:val="26"/>
            <w:szCs w:val="26"/>
          </w:rPr>
          <m:t>η</m:t>
        </m:r>
      </m:oMath>
      <w:r w:rsidRPr="00454393">
        <w:rPr>
          <w:rFonts w:asciiTheme="majorHAnsi" w:hAnsiTheme="majorHAnsi" w:cstheme="majorHAnsi"/>
          <w:sz w:val="26"/>
          <w:szCs w:val="26"/>
          <w:lang w:val="fr-FR"/>
        </w:rPr>
        <w:t xml:space="preserve"> đạt min khi 5 min. </w:t>
      </w:r>
      <w:r w:rsidRPr="00454393">
        <w:rPr>
          <w:rFonts w:asciiTheme="majorHAnsi" w:hAnsiTheme="majorHAnsi" w:cstheme="majorHAnsi"/>
          <w:sz w:val="26"/>
          <w:szCs w:val="26"/>
        </w:rPr>
        <w:t>Để tìm min của 5 ta dùng phương pháp đạo hàm và dẫn đến việc giải phương trình:</w:t>
      </w:r>
    </w:p>
    <w:p w:rsidR="00454393" w:rsidRPr="00454393" w:rsidRDefault="004F406A" w:rsidP="00287E89">
      <w:pPr>
        <w:pStyle w:val="ListParagraph"/>
        <w:spacing w:line="360" w:lineRule="auto"/>
        <w:ind w:left="1418"/>
        <w:jc w:val="both"/>
        <w:rPr>
          <w:rFonts w:asciiTheme="majorHAnsi" w:hAnsiTheme="majorHAnsi" w:cstheme="majorHAnsi"/>
          <w:sz w:val="26"/>
          <w:szCs w:val="26"/>
        </w:rPr>
      </w:pPr>
      <m:oMathPara>
        <m:oMath>
          <m:d>
            <m:dPr>
              <m:ctrlPr>
                <w:rPr>
                  <w:rFonts w:ascii="Cambria Math" w:hAnsiTheme="majorHAnsi" w:cstheme="majorHAnsi"/>
                  <w:i/>
                  <w:sz w:val="26"/>
                  <w:szCs w:val="26"/>
                </w:rPr>
              </m:ctrlPr>
            </m:dPr>
            <m:e>
              <m:r>
                <w:rPr>
                  <w:rFonts w:ascii="Cambria Math" w:hAnsi="Cambria Math" w:cstheme="majorHAnsi"/>
                  <w:sz w:val="26"/>
                  <w:szCs w:val="26"/>
                </w:rPr>
                <m:t>R</m:t>
              </m:r>
              <m:r>
                <w:rPr>
                  <w:rFonts w:asciiTheme="majorHAnsi" w:hAnsiTheme="majorHAnsi" w:cstheme="majorHAnsi"/>
                  <w:sz w:val="26"/>
                  <w:szCs w:val="26"/>
                </w:rPr>
                <m:t>-</m:t>
              </m:r>
              <m:r>
                <w:rPr>
                  <w:rFonts w:ascii="Cambria Math" w:hAnsi="Cambria Math" w:cstheme="majorHAnsi"/>
                  <w:sz w:val="26"/>
                  <w:szCs w:val="26"/>
                </w:rPr>
                <m:t>λI</m:t>
              </m:r>
            </m:e>
          </m:d>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i</m:t>
              </m:r>
            </m:sub>
          </m:sSub>
          <m:r>
            <w:rPr>
              <w:rFonts w:ascii="Cambria Math" w:hAnsiTheme="majorHAnsi" w:cstheme="majorHAnsi"/>
              <w:sz w:val="26"/>
              <w:szCs w:val="26"/>
            </w:rPr>
            <m:t>=0         (6)</m:t>
          </m:r>
        </m:oMath>
      </m:oMathPara>
    </w:p>
    <w:p w:rsidR="00454393" w:rsidRPr="00197F55" w:rsidRDefault="00454393" w:rsidP="00287E89">
      <w:pPr>
        <w:spacing w:line="360" w:lineRule="auto"/>
        <w:ind w:left="1418"/>
        <w:jc w:val="both"/>
        <w:rPr>
          <w:rFonts w:asciiTheme="majorHAnsi" w:hAnsiTheme="majorHAnsi" w:cstheme="majorHAnsi"/>
          <w:sz w:val="26"/>
          <w:szCs w:val="26"/>
        </w:rPr>
      </w:pPr>
      <w:r w:rsidRPr="00454393">
        <w:rPr>
          <w:rFonts w:asciiTheme="majorHAnsi" w:hAnsiTheme="majorHAnsi" w:cstheme="majorHAnsi"/>
          <w:sz w:val="26"/>
          <w:szCs w:val="26"/>
        </w:rPr>
        <w:t xml:space="preserve">Phương trình 6 gọi là phương trình đặc trưng của R với </w:t>
      </w:r>
      <m:oMath>
        <m:sSub>
          <m:sSubPr>
            <m:ctrlPr>
              <w:rPr>
                <w:rFonts w:ascii="Cambria Math" w:hAnsiTheme="majorHAnsi" w:cstheme="majorHAnsi"/>
                <w:i/>
                <w:sz w:val="26"/>
                <w:szCs w:val="26"/>
              </w:rPr>
            </m:ctrlPr>
          </m:sSubPr>
          <m:e>
            <m:r>
              <w:rPr>
                <w:rFonts w:ascii="Cambria Math" w:hAnsi="Cambria Math" w:cstheme="majorHAnsi"/>
                <w:sz w:val="26"/>
                <w:szCs w:val="26"/>
              </w:rPr>
              <m:t>λ</m:t>
            </m:r>
          </m:e>
          <m:sub>
            <m:r>
              <w:rPr>
                <w:rFonts w:ascii="Cambria Math" w:hAnsi="Cambria Math" w:cstheme="majorHAnsi"/>
                <w:sz w:val="26"/>
                <w:szCs w:val="26"/>
              </w:rPr>
              <m:t>i</m:t>
            </m:r>
          </m:sub>
        </m:sSub>
      </m:oMath>
      <w:r w:rsidRPr="00454393">
        <w:rPr>
          <w:rFonts w:asciiTheme="majorHAnsi" w:hAnsiTheme="majorHAnsi" w:cstheme="majorHAnsi"/>
          <w:sz w:val="26"/>
          <w:szCs w:val="26"/>
        </w:rPr>
        <w:t xml:space="preserve"> là các trị riêng và </w:t>
      </w:r>
      <m:oMath>
        <m:sSub>
          <m:sSubPr>
            <m:ctrlPr>
              <w:rPr>
                <w:rFonts w:ascii="Cambria Math" w:hAnsiTheme="majorHAnsi" w:cstheme="majorHAnsi"/>
                <w:i/>
                <w:sz w:val="26"/>
                <w:szCs w:val="26"/>
              </w:rPr>
            </m:ctrlPr>
          </m:sSubPr>
          <m:e>
            <m:r>
              <w:rPr>
                <w:rFonts w:ascii="Cambria Math" w:hAnsi="Cambria Math" w:cstheme="majorHAnsi"/>
                <w:sz w:val="26"/>
                <w:szCs w:val="26"/>
              </w:rPr>
              <m:t>u</m:t>
            </m:r>
          </m:e>
          <m:sub>
            <m:r>
              <w:rPr>
                <w:rFonts w:ascii="Cambria Math" w:hAnsi="Cambria Math" w:cstheme="majorHAnsi"/>
                <w:sz w:val="26"/>
                <w:szCs w:val="26"/>
              </w:rPr>
              <m:t>i</m:t>
            </m:r>
          </m:sub>
        </m:sSub>
      </m:oMath>
      <w:r w:rsidRPr="00454393">
        <w:rPr>
          <w:rFonts w:asciiTheme="majorHAnsi" w:hAnsiTheme="majorHAnsi" w:cstheme="majorHAnsi"/>
          <w:sz w:val="26"/>
          <w:szCs w:val="26"/>
        </w:rPr>
        <w:t xml:space="preserve"> là các véctơ riêng tương ứng. Đây chính là cơ sở lý thuyết của biến đổi KL.</w:t>
      </w:r>
    </w:p>
    <w:p w:rsidR="00B859AF" w:rsidRPr="007A6523" w:rsidRDefault="00B859AF" w:rsidP="007A6523">
      <w:pPr>
        <w:pStyle w:val="ListParagraph"/>
        <w:numPr>
          <w:ilvl w:val="2"/>
          <w:numId w:val="10"/>
        </w:numPr>
        <w:spacing w:after="0" w:line="360" w:lineRule="auto"/>
        <w:outlineLvl w:val="3"/>
        <w:rPr>
          <w:b/>
          <w:sz w:val="26"/>
          <w:szCs w:val="26"/>
          <w:lang w:val="en-US"/>
        </w:rPr>
      </w:pPr>
      <w:bookmarkStart w:id="17" w:name="_Toc292878419"/>
      <w:r w:rsidRPr="007A6523">
        <w:rPr>
          <w:b/>
          <w:sz w:val="26"/>
          <w:szCs w:val="26"/>
          <w:lang w:val="en-US"/>
        </w:rPr>
        <w:lastRenderedPageBreak/>
        <w:t>Biến đổi KL</w:t>
      </w:r>
      <w:bookmarkEnd w:id="17"/>
    </w:p>
    <w:p w:rsidR="00A616F0" w:rsidRDefault="009438AE" w:rsidP="00937E38">
      <w:pPr>
        <w:pStyle w:val="ListParagraph"/>
        <w:numPr>
          <w:ilvl w:val="0"/>
          <w:numId w:val="14"/>
        </w:numPr>
        <w:spacing w:after="0" w:line="360" w:lineRule="auto"/>
        <w:ind w:left="1985" w:hanging="425"/>
        <w:rPr>
          <w:sz w:val="26"/>
          <w:szCs w:val="26"/>
          <w:lang w:val="en-US"/>
        </w:rPr>
      </w:pPr>
      <w:r>
        <w:rPr>
          <w:sz w:val="26"/>
          <w:szCs w:val="26"/>
          <w:lang w:val="en-US"/>
        </w:rPr>
        <w:t>Khái niệm</w:t>
      </w:r>
    </w:p>
    <w:p w:rsidR="00956046" w:rsidRPr="00956046" w:rsidRDefault="00956046" w:rsidP="00937E38">
      <w:pPr>
        <w:spacing w:line="360" w:lineRule="auto"/>
        <w:ind w:left="1985"/>
        <w:jc w:val="both"/>
        <w:rPr>
          <w:rFonts w:asciiTheme="majorHAnsi" w:hAnsiTheme="majorHAnsi" w:cstheme="majorHAnsi"/>
          <w:sz w:val="26"/>
          <w:szCs w:val="26"/>
        </w:rPr>
      </w:pPr>
      <w:r w:rsidRPr="00956046">
        <w:rPr>
          <w:rFonts w:asciiTheme="majorHAnsi" w:hAnsiTheme="majorHAnsi" w:cstheme="majorHAnsi"/>
          <w:sz w:val="26"/>
          <w:szCs w:val="26"/>
        </w:rPr>
        <w:t xml:space="preserve">Cho  </w:t>
      </w:r>
      <m:oMath>
        <m:r>
          <w:rPr>
            <w:rFonts w:ascii="Cambria Math" w:hAnsi="Cambria Math" w:cstheme="majorHAnsi"/>
            <w:sz w:val="26"/>
            <w:szCs w:val="26"/>
          </w:rPr>
          <m:t>u</m:t>
        </m:r>
      </m:oMath>
      <w:r w:rsidRPr="00956046">
        <w:rPr>
          <w:rFonts w:asciiTheme="majorHAnsi" w:hAnsiTheme="majorHAnsi" w:cstheme="majorHAnsi"/>
          <w:sz w:val="26"/>
          <w:szCs w:val="26"/>
        </w:rPr>
        <w:t xml:space="preserve"> là một vectơ các số thực ngẫu nhiên; vectơ cơ sở của biến đổi KL là các véctơ riêng trực giao của ma trận hiệp biến </w:t>
      </w:r>
      <m:oMath>
        <m:r>
          <w:rPr>
            <w:rFonts w:ascii="Cambria Math" w:hAnsi="Cambria Math" w:cstheme="majorHAnsi"/>
            <w:sz w:val="26"/>
            <w:szCs w:val="26"/>
          </w:rPr>
          <m:t>R</m:t>
        </m:r>
      </m:oMath>
      <w:r w:rsidRPr="00956046">
        <w:rPr>
          <w:rFonts w:asciiTheme="majorHAnsi" w:hAnsiTheme="majorHAnsi" w:cstheme="majorHAnsi"/>
          <w:sz w:val="26"/>
          <w:szCs w:val="26"/>
        </w:rPr>
        <w:t xml:space="preserve"> cho bởi phương trình: </w:t>
      </w:r>
    </w:p>
    <w:p w:rsidR="00956046" w:rsidRPr="00956046" w:rsidRDefault="00956046" w:rsidP="00937E38">
      <w:pPr>
        <w:pStyle w:val="ListParagraph"/>
        <w:spacing w:line="360" w:lineRule="auto"/>
        <w:ind w:left="1985"/>
        <w:jc w:val="both"/>
        <w:rPr>
          <w:rFonts w:asciiTheme="majorHAnsi" w:hAnsiTheme="majorHAnsi" w:cstheme="majorHAnsi"/>
          <w:sz w:val="26"/>
          <w:szCs w:val="26"/>
        </w:rPr>
      </w:pPr>
      <m:oMathPara>
        <m:oMath>
          <m:r>
            <w:rPr>
              <w:rFonts w:ascii="Cambria Math" w:hAnsi="Cambria Math" w:cstheme="majorHAnsi"/>
              <w:sz w:val="26"/>
              <w:szCs w:val="26"/>
            </w:rPr>
            <m:t>R</m:t>
          </m:r>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Cambria Math" w:cstheme="majorHAnsi"/>
                  <w:sz w:val="26"/>
                  <w:szCs w:val="26"/>
                </w:rPr>
                <m:t>k</m:t>
              </m:r>
            </m:sub>
          </m:sSub>
          <m:r>
            <w:rPr>
              <w:rFonts w:ascii="Cambria Math" w:hAnsiTheme="majorHAnsi"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λ</m:t>
              </m:r>
            </m:e>
            <m:sub>
              <m:r>
                <w:rPr>
                  <w:rFonts w:ascii="Cambria Math" w:hAnsi="Cambria Math" w:cstheme="majorHAnsi"/>
                  <w:sz w:val="26"/>
                  <w:szCs w:val="26"/>
                </w:rPr>
                <m:t>k</m:t>
              </m:r>
            </m:sub>
          </m:sSub>
          <m:sSub>
            <m:sSubPr>
              <m:ctrlPr>
                <w:rPr>
                  <w:rFonts w:ascii="Cambria Math" w:hAnsiTheme="majorHAnsi" w:cstheme="majorHAnsi"/>
                  <w:i/>
                  <w:sz w:val="26"/>
                  <w:szCs w:val="26"/>
                </w:rPr>
              </m:ctrlPr>
            </m:sSubPr>
            <m:e>
              <m:r>
                <w:rPr>
                  <w:rFonts w:ascii="Cambria Math" w:hAnsi="Cambria Math" w:cstheme="majorHAnsi"/>
                  <w:sz w:val="26"/>
                  <w:szCs w:val="26"/>
                </w:rPr>
                <m:t>φ</m:t>
              </m:r>
            </m:e>
            <m:sub>
              <m:r>
                <w:rPr>
                  <w:rFonts w:ascii="Cambria Math" w:hAnsi="Cambria Math" w:cstheme="majorHAnsi"/>
                  <w:sz w:val="26"/>
                  <w:szCs w:val="26"/>
                </w:rPr>
                <m:t>k</m:t>
              </m:r>
            </m:sub>
          </m:sSub>
          <m:r>
            <w:rPr>
              <w:rFonts w:ascii="Cambria Math" w:hAnsiTheme="majorHAnsi" w:cstheme="majorHAnsi"/>
              <w:sz w:val="26"/>
              <w:szCs w:val="26"/>
            </w:rPr>
            <m:t>;  0</m:t>
          </m:r>
          <m:r>
            <w:rPr>
              <w:rFonts w:asciiTheme="majorHAnsi" w:hAnsiTheme="majorHAnsi" w:cstheme="majorHAnsi"/>
              <w:sz w:val="26"/>
              <w:szCs w:val="26"/>
            </w:rPr>
            <m:t>≤</m:t>
          </m:r>
          <m:r>
            <w:rPr>
              <w:rFonts w:ascii="Cambria Math" w:hAnsi="Cambria Math" w:cstheme="majorHAnsi"/>
              <w:sz w:val="26"/>
              <w:szCs w:val="26"/>
            </w:rPr>
            <m:t>k</m:t>
          </m:r>
          <m:r>
            <w:rPr>
              <w:rFonts w:asciiTheme="majorHAnsi" w:hAnsiTheme="majorHAnsi" w:cstheme="majorHAnsi"/>
              <w:sz w:val="26"/>
              <w:szCs w:val="26"/>
            </w:rPr>
            <m:t>≤</m:t>
          </m:r>
          <m:r>
            <w:rPr>
              <w:rFonts w:ascii="Cambria Math" w:hAnsi="Cambria Math" w:cstheme="majorHAnsi"/>
              <w:sz w:val="26"/>
              <w:szCs w:val="26"/>
            </w:rPr>
            <m:t>N</m:t>
          </m:r>
          <m:r>
            <w:rPr>
              <w:rFonts w:asciiTheme="majorHAnsi" w:hAnsiTheme="majorHAnsi" w:cstheme="majorHAnsi"/>
              <w:sz w:val="26"/>
              <w:szCs w:val="26"/>
            </w:rPr>
            <m:t>-</m:t>
          </m:r>
          <m:r>
            <w:rPr>
              <w:rFonts w:ascii="Cambria Math" w:hAnsiTheme="majorHAnsi" w:cstheme="majorHAnsi"/>
              <w:sz w:val="26"/>
              <w:szCs w:val="26"/>
            </w:rPr>
            <m:t>1</m:t>
          </m:r>
        </m:oMath>
      </m:oMathPara>
    </w:p>
    <w:p w:rsidR="00956046" w:rsidRPr="00956046" w:rsidRDefault="00956046" w:rsidP="00937E38">
      <w:pPr>
        <w:spacing w:line="360" w:lineRule="auto"/>
        <w:ind w:left="1985"/>
        <w:jc w:val="both"/>
        <w:rPr>
          <w:rFonts w:asciiTheme="majorHAnsi" w:hAnsiTheme="majorHAnsi" w:cstheme="majorHAnsi"/>
          <w:sz w:val="26"/>
          <w:szCs w:val="26"/>
          <w:lang w:val="fr-FR"/>
        </w:rPr>
      </w:pPr>
      <w:r w:rsidRPr="00956046">
        <w:rPr>
          <w:rFonts w:asciiTheme="majorHAnsi" w:hAnsiTheme="majorHAnsi" w:cstheme="majorHAnsi"/>
          <w:sz w:val="26"/>
          <w:szCs w:val="26"/>
          <w:lang w:val="fr-FR"/>
        </w:rPr>
        <w:t xml:space="preserve">Biến đổi KL của </w:t>
      </w:r>
      <m:oMath>
        <m:r>
          <w:rPr>
            <w:rFonts w:ascii="Cambria Math" w:hAnsi="Cambria Math" w:cstheme="majorHAnsi"/>
            <w:sz w:val="26"/>
            <w:szCs w:val="26"/>
          </w:rPr>
          <m:t>u</m:t>
        </m:r>
      </m:oMath>
      <w:r w:rsidRPr="00956046">
        <w:rPr>
          <w:rFonts w:asciiTheme="majorHAnsi" w:hAnsiTheme="majorHAnsi" w:cstheme="majorHAnsi"/>
          <w:sz w:val="26"/>
          <w:szCs w:val="26"/>
          <w:lang w:val="fr-FR"/>
        </w:rPr>
        <w:t xml:space="preserve"> là:  </w:t>
      </w:r>
      <m:oMath>
        <m:r>
          <w:rPr>
            <w:rFonts w:ascii="Cambria Math" w:hAnsi="Cambria Math" w:cstheme="majorHAnsi"/>
            <w:sz w:val="26"/>
            <w:szCs w:val="26"/>
          </w:rPr>
          <m:t>v</m:t>
        </m:r>
        <m:r>
          <w:rPr>
            <w:rFonts w:ascii="Cambria Math" w:hAnsiTheme="majorHAnsi" w:cstheme="majorHAnsi"/>
            <w:sz w:val="26"/>
            <w:szCs w:val="26"/>
            <w:lang w:val="fr-FR"/>
          </w:rPr>
          <m:t>=</m:t>
        </m:r>
        <m:sSup>
          <m:sSupPr>
            <m:ctrlPr>
              <w:rPr>
                <w:rFonts w:ascii="Cambria Math" w:hAnsiTheme="majorHAnsi" w:cstheme="majorHAnsi"/>
                <w:i/>
                <w:sz w:val="26"/>
                <w:szCs w:val="26"/>
              </w:rPr>
            </m:ctrlPr>
          </m:sSupPr>
          <m:e>
            <m:r>
              <w:rPr>
                <w:rFonts w:ascii="Cambria Math" w:hAnsi="Cambria Math" w:cstheme="majorHAnsi"/>
                <w:sz w:val="26"/>
                <w:szCs w:val="26"/>
              </w:rPr>
              <m:t>ϕ</m:t>
            </m:r>
          </m:e>
          <m:sup>
            <m:r>
              <w:rPr>
                <w:rFonts w:asciiTheme="majorHAnsi" w:hAnsi="Cambria Math" w:cstheme="majorHAnsi"/>
                <w:sz w:val="26"/>
                <w:szCs w:val="26"/>
                <w:lang w:val="fr-FR"/>
              </w:rPr>
              <m:t>*</m:t>
            </m:r>
            <m:r>
              <w:rPr>
                <w:rFonts w:ascii="Cambria Math" w:hAnsi="Cambria Math" w:cstheme="majorHAnsi"/>
                <w:sz w:val="26"/>
                <w:szCs w:val="26"/>
              </w:rPr>
              <m:t>T</m:t>
            </m:r>
          </m:sup>
        </m:sSup>
        <m:r>
          <w:rPr>
            <w:rFonts w:ascii="Cambria Math" w:hAnsi="Cambria Math" w:cstheme="majorHAnsi"/>
            <w:sz w:val="26"/>
            <w:szCs w:val="26"/>
          </w:rPr>
          <m:t>u</m:t>
        </m:r>
      </m:oMath>
    </w:p>
    <w:p w:rsidR="00956046" w:rsidRPr="00956046" w:rsidRDefault="00956046" w:rsidP="00937E38">
      <w:pPr>
        <w:spacing w:line="360" w:lineRule="auto"/>
        <w:ind w:left="1985"/>
        <w:jc w:val="both"/>
        <w:rPr>
          <w:rFonts w:asciiTheme="majorHAnsi" w:hAnsiTheme="majorHAnsi" w:cstheme="majorHAnsi"/>
          <w:sz w:val="26"/>
          <w:szCs w:val="26"/>
          <w:lang w:val="fr-FR"/>
        </w:rPr>
      </w:pPr>
      <w:r w:rsidRPr="00956046">
        <w:rPr>
          <w:rFonts w:asciiTheme="majorHAnsi" w:hAnsiTheme="majorHAnsi" w:cstheme="majorHAnsi"/>
          <w:sz w:val="26"/>
          <w:szCs w:val="26"/>
          <w:lang w:val="fr-FR"/>
        </w:rPr>
        <w:t>và biến đổi ngược:</w:t>
      </w:r>
      <w:r w:rsidRPr="00956046">
        <w:rPr>
          <w:rFonts w:asciiTheme="majorHAnsi" w:hAnsiTheme="majorHAnsi" w:cstheme="majorHAnsi"/>
          <w:sz w:val="26"/>
          <w:szCs w:val="26"/>
          <w:lang w:val="fr-FR"/>
        </w:rPr>
        <w:tab/>
      </w:r>
      <m:oMath>
        <m:r>
          <w:rPr>
            <w:rFonts w:ascii="Cambria Math" w:hAnsi="Cambria Math" w:cstheme="majorHAnsi"/>
            <w:sz w:val="26"/>
            <w:szCs w:val="26"/>
          </w:rPr>
          <m:t>u</m:t>
        </m:r>
        <m:r>
          <w:rPr>
            <w:rFonts w:ascii="Cambria Math" w:hAnsiTheme="majorHAnsi" w:cstheme="majorHAnsi"/>
            <w:sz w:val="26"/>
            <w:szCs w:val="26"/>
            <w:lang w:val="fr-FR"/>
          </w:rPr>
          <m:t>=</m:t>
        </m:r>
        <m:r>
          <w:rPr>
            <w:rFonts w:ascii="Cambria Math" w:hAnsi="Cambria Math" w:cstheme="majorHAnsi"/>
            <w:sz w:val="26"/>
            <w:szCs w:val="26"/>
          </w:rPr>
          <m:t>ϕv</m:t>
        </m:r>
        <m:r>
          <w:rPr>
            <w:rFonts w:ascii="Cambria Math" w:hAnsiTheme="majorHAnsi" w:cstheme="majorHAnsi"/>
            <w:sz w:val="26"/>
            <w:szCs w:val="26"/>
            <w:lang w:val="fr-FR"/>
          </w:rPr>
          <m:t>=</m:t>
        </m:r>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k</m:t>
            </m:r>
            <m:r>
              <w:rPr>
                <w:rFonts w:ascii="Cambria Math" w:hAnsiTheme="majorHAnsi" w:cstheme="majorHAnsi"/>
                <w:sz w:val="26"/>
                <w:szCs w:val="26"/>
                <w:lang w:val="fr-FR"/>
              </w:rPr>
              <m:t>=0</m:t>
            </m:r>
          </m:sub>
          <m:sup>
            <m:r>
              <w:rPr>
                <w:rFonts w:ascii="Cambria Math" w:hAnsi="Cambria Math" w:cstheme="majorHAnsi"/>
                <w:sz w:val="26"/>
                <w:szCs w:val="26"/>
              </w:rPr>
              <m:t>N</m:t>
            </m:r>
            <m:r>
              <w:rPr>
                <w:rFonts w:asciiTheme="majorHAnsi" w:hAnsiTheme="majorHAnsi" w:cstheme="majorHAnsi"/>
                <w:sz w:val="26"/>
                <w:szCs w:val="26"/>
                <w:lang w:val="fr-FR"/>
              </w:rPr>
              <m:t>-</m:t>
            </m:r>
            <m:r>
              <w:rPr>
                <w:rFonts w:ascii="Cambria Math" w:hAnsiTheme="majorHAnsi" w:cstheme="majorHAnsi"/>
                <w:sz w:val="26"/>
                <w:szCs w:val="26"/>
                <w:lang w:val="fr-FR"/>
              </w:rPr>
              <m:t>1</m:t>
            </m:r>
          </m:sup>
          <m:e>
            <m:r>
              <w:rPr>
                <w:rFonts w:ascii="Cambria Math" w:hAnsi="Cambria Math" w:cstheme="majorHAnsi"/>
                <w:sz w:val="26"/>
                <w:szCs w:val="26"/>
              </w:rPr>
              <m:t>v</m:t>
            </m:r>
            <m:d>
              <m:dPr>
                <m:ctrlPr>
                  <w:rPr>
                    <w:rFonts w:ascii="Cambria Math" w:hAnsiTheme="majorHAnsi" w:cstheme="majorHAnsi"/>
                    <w:i/>
                    <w:sz w:val="26"/>
                    <w:szCs w:val="26"/>
                  </w:rPr>
                </m:ctrlPr>
              </m:dPr>
              <m:e>
                <m:r>
                  <w:rPr>
                    <w:rFonts w:ascii="Cambria Math" w:hAnsi="Cambria Math" w:cstheme="majorHAnsi"/>
                    <w:sz w:val="26"/>
                    <w:szCs w:val="26"/>
                  </w:rPr>
                  <m:t>k</m:t>
                </m:r>
              </m:e>
            </m:d>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Cambria Math" w:cstheme="majorHAnsi"/>
                    <w:sz w:val="26"/>
                    <w:szCs w:val="26"/>
                  </w:rPr>
                  <m:t>k</m:t>
                </m:r>
              </m:sub>
            </m:sSub>
          </m:e>
        </m:nary>
      </m:oMath>
    </w:p>
    <w:p w:rsidR="00956046" w:rsidRPr="00956046" w:rsidRDefault="00956046" w:rsidP="00937E38">
      <w:pPr>
        <w:spacing w:line="360" w:lineRule="auto"/>
        <w:ind w:left="1985"/>
        <w:jc w:val="both"/>
        <w:rPr>
          <w:rFonts w:asciiTheme="majorHAnsi" w:hAnsiTheme="majorHAnsi" w:cstheme="majorHAnsi"/>
          <w:sz w:val="26"/>
          <w:szCs w:val="26"/>
          <w:lang w:val="fr-FR"/>
        </w:rPr>
      </w:pPr>
      <m:oMath>
        <m:r>
          <w:rPr>
            <w:rFonts w:ascii="Cambria Math" w:hAnsi="Cambria Math" w:cstheme="majorHAnsi"/>
            <w:sz w:val="26"/>
            <w:szCs w:val="26"/>
          </w:rPr>
          <m:t>u</m:t>
        </m:r>
      </m:oMath>
      <w:r w:rsidRPr="00956046">
        <w:rPr>
          <w:rFonts w:asciiTheme="majorHAnsi" w:hAnsiTheme="majorHAnsi" w:cstheme="majorHAnsi"/>
          <w:sz w:val="26"/>
          <w:szCs w:val="26"/>
          <w:lang w:val="fr-FR"/>
        </w:rPr>
        <w:t xml:space="preserve"> là véc tơ cột, </w:t>
      </w:r>
      <m:oMath>
        <m:r>
          <w:rPr>
            <w:rFonts w:ascii="Cambria Math" w:hAnsi="Cambria Math" w:cstheme="majorHAnsi"/>
            <w:sz w:val="26"/>
            <w:szCs w:val="26"/>
          </w:rPr>
          <m:t>v</m:t>
        </m:r>
      </m:oMath>
      <w:r w:rsidRPr="00956046">
        <w:rPr>
          <w:rFonts w:asciiTheme="majorHAnsi" w:hAnsiTheme="majorHAnsi" w:cstheme="majorHAnsi"/>
          <w:sz w:val="26"/>
          <w:szCs w:val="26"/>
          <w:lang w:val="fr-FR"/>
        </w:rPr>
        <w:t xml:space="preserve"> là véctơ hang và </w:t>
      </w:r>
      <m:oMath>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Cambria Math" w:cstheme="majorHAnsi"/>
                <w:sz w:val="26"/>
                <w:szCs w:val="26"/>
              </w:rPr>
              <m:t>k</m:t>
            </m:r>
          </m:sub>
        </m:sSub>
      </m:oMath>
      <w:r w:rsidRPr="00956046">
        <w:rPr>
          <w:rFonts w:asciiTheme="majorHAnsi" w:hAnsiTheme="majorHAnsi" w:cstheme="majorHAnsi"/>
          <w:sz w:val="26"/>
          <w:szCs w:val="26"/>
          <w:lang w:val="fr-FR"/>
        </w:rPr>
        <w:t xml:space="preserve"> là cột thứ </w:t>
      </w:r>
      <m:oMath>
        <m:r>
          <w:rPr>
            <w:rFonts w:ascii="Cambria Math" w:hAnsi="Cambria Math" w:cstheme="majorHAnsi"/>
            <w:sz w:val="26"/>
            <w:szCs w:val="26"/>
          </w:rPr>
          <m:t>k</m:t>
        </m:r>
      </m:oMath>
      <w:r w:rsidRPr="00956046">
        <w:rPr>
          <w:rFonts w:asciiTheme="majorHAnsi" w:hAnsiTheme="majorHAnsi" w:cstheme="majorHAnsi"/>
          <w:sz w:val="26"/>
          <w:szCs w:val="26"/>
          <w:lang w:val="fr-FR"/>
        </w:rPr>
        <w:t xml:space="preserve"> của ma trân </w:t>
      </w:r>
      <m:oMath>
        <m:r>
          <w:rPr>
            <w:rFonts w:ascii="Cambria Math" w:hAnsi="Cambria Math" w:cstheme="majorHAnsi"/>
            <w:sz w:val="26"/>
            <w:szCs w:val="26"/>
          </w:rPr>
          <m:t>ϕ</m:t>
        </m:r>
      </m:oMath>
      <w:r w:rsidRPr="00956046">
        <w:rPr>
          <w:rFonts w:asciiTheme="majorHAnsi" w:hAnsiTheme="majorHAnsi" w:cstheme="majorHAnsi"/>
          <w:sz w:val="26"/>
          <w:szCs w:val="26"/>
          <w:lang w:val="fr-FR"/>
        </w:rPr>
        <w:t>.</w:t>
      </w:r>
    </w:p>
    <w:p w:rsidR="00956046" w:rsidRPr="00956046" w:rsidRDefault="00956046" w:rsidP="00937E38">
      <w:pPr>
        <w:spacing w:line="360" w:lineRule="auto"/>
        <w:ind w:left="1985"/>
        <w:jc w:val="both"/>
        <w:rPr>
          <w:rFonts w:asciiTheme="majorHAnsi" w:hAnsiTheme="majorHAnsi" w:cstheme="majorHAnsi"/>
          <w:sz w:val="26"/>
          <w:szCs w:val="26"/>
          <w:lang w:val="fr-FR"/>
        </w:rPr>
      </w:pPr>
      <w:r w:rsidRPr="00956046">
        <w:rPr>
          <w:rFonts w:asciiTheme="majorHAnsi" w:hAnsiTheme="majorHAnsi" w:cstheme="majorHAnsi"/>
          <w:sz w:val="26"/>
          <w:szCs w:val="26"/>
          <w:lang w:val="fr-FR"/>
        </w:rPr>
        <w:t xml:space="preserve">Biến đổi </w:t>
      </w:r>
      <m:oMath>
        <m:r>
          <w:rPr>
            <w:rFonts w:ascii="Cambria Math" w:hAnsi="Cambria Math" w:cstheme="majorHAnsi"/>
            <w:sz w:val="26"/>
            <w:szCs w:val="26"/>
          </w:rPr>
          <m:t>ϕ</m:t>
        </m:r>
      </m:oMath>
      <w:r w:rsidRPr="00956046">
        <w:rPr>
          <w:rFonts w:asciiTheme="majorHAnsi" w:hAnsiTheme="majorHAnsi" w:cstheme="majorHAnsi"/>
          <w:sz w:val="26"/>
          <w:szCs w:val="26"/>
          <w:lang w:val="fr-FR"/>
        </w:rPr>
        <w:t xml:space="preserve"> đưa </w:t>
      </w:r>
      <m:oMath>
        <m:r>
          <w:rPr>
            <w:rFonts w:ascii="Cambria Math" w:hAnsi="Cambria Math" w:cstheme="majorHAnsi"/>
            <w:sz w:val="26"/>
            <w:szCs w:val="26"/>
          </w:rPr>
          <m:t>R</m:t>
        </m:r>
      </m:oMath>
      <w:r w:rsidRPr="00956046">
        <w:rPr>
          <w:rFonts w:asciiTheme="majorHAnsi" w:hAnsiTheme="majorHAnsi" w:cstheme="majorHAnsi"/>
          <w:sz w:val="26"/>
          <w:szCs w:val="26"/>
          <w:lang w:val="fr-FR"/>
        </w:rPr>
        <w:t xml:space="preserve"> về dạng đường chéo:</w:t>
      </w:r>
    </w:p>
    <w:p w:rsidR="00956046" w:rsidRPr="00956046" w:rsidRDefault="004F406A" w:rsidP="00937E38">
      <w:pPr>
        <w:pStyle w:val="ListParagraph"/>
        <w:spacing w:line="360" w:lineRule="auto"/>
        <w:ind w:left="1985"/>
        <w:jc w:val="both"/>
        <w:rPr>
          <w:rFonts w:asciiTheme="majorHAnsi" w:hAnsiTheme="majorHAnsi" w:cstheme="majorHAnsi"/>
          <w:sz w:val="26"/>
          <w:szCs w:val="26"/>
        </w:rPr>
      </w:pPr>
      <m:oMathPara>
        <m:oMath>
          <m:sSup>
            <m:sSupPr>
              <m:ctrlPr>
                <w:rPr>
                  <w:rFonts w:ascii="Cambria Math" w:hAnsiTheme="majorHAnsi" w:cstheme="majorHAnsi"/>
                  <w:i/>
                  <w:sz w:val="26"/>
                  <w:szCs w:val="26"/>
                </w:rPr>
              </m:ctrlPr>
            </m:sSupPr>
            <m:e>
              <m:r>
                <w:rPr>
                  <w:rFonts w:ascii="Cambria Math" w:hAnsi="Cambria Math" w:cstheme="majorHAnsi"/>
                  <w:sz w:val="26"/>
                  <w:szCs w:val="26"/>
                </w:rPr>
                <m:t>ϕ</m:t>
              </m:r>
            </m:e>
            <m:sup>
              <m:r>
                <w:rPr>
                  <w:rFonts w:asciiTheme="majorHAnsi" w:hAnsi="Cambria Math" w:cstheme="majorHAnsi"/>
                  <w:sz w:val="26"/>
                  <w:szCs w:val="26"/>
                </w:rPr>
                <m:t>*</m:t>
              </m:r>
              <m:r>
                <w:rPr>
                  <w:rFonts w:ascii="Cambria Math" w:hAnsi="Cambria Math" w:cstheme="majorHAnsi"/>
                  <w:sz w:val="26"/>
                  <w:szCs w:val="26"/>
                </w:rPr>
                <m:t>T</m:t>
              </m:r>
            </m:sup>
          </m:sSup>
          <m:r>
            <w:rPr>
              <w:rFonts w:ascii="Cambria Math" w:hAnsi="Cambria Math" w:cstheme="majorHAnsi"/>
              <w:sz w:val="26"/>
              <w:szCs w:val="26"/>
            </w:rPr>
            <m:t>Rϕ</m:t>
          </m:r>
          <m:r>
            <w:rPr>
              <w:rFonts w:ascii="Cambria Math" w:hAnsiTheme="majorHAnsi" w:cstheme="majorHAnsi"/>
              <w:sz w:val="26"/>
              <w:szCs w:val="26"/>
            </w:rPr>
            <m:t>=</m:t>
          </m:r>
          <m:r>
            <w:rPr>
              <w:rFonts w:ascii="Cambria Math" w:hAnsi="Cambria Math" w:cstheme="majorHAnsi"/>
              <w:sz w:val="26"/>
              <w:szCs w:val="26"/>
            </w:rPr>
            <m:t>λ</m:t>
          </m:r>
          <m:r>
            <w:rPr>
              <w:rFonts w:ascii="Cambria Math" w:hAnsiTheme="majorHAnsi" w:cstheme="majorHAnsi"/>
              <w:sz w:val="26"/>
              <w:szCs w:val="26"/>
            </w:rPr>
            <m:t>=</m:t>
          </m:r>
          <m:d>
            <m:dPr>
              <m:begChr m:val="["/>
              <m:endChr m:val="]"/>
              <m:ctrlPr>
                <w:rPr>
                  <w:rFonts w:ascii="Cambria Math" w:hAnsiTheme="majorHAnsi" w:cstheme="majorHAnsi"/>
                  <w:i/>
                  <w:sz w:val="26"/>
                  <w:szCs w:val="26"/>
                </w:rPr>
              </m:ctrlPr>
            </m:dPr>
            <m:e>
              <m:m>
                <m:mPr>
                  <m:plcHide m:val="on"/>
                  <m:mcs>
                    <m:mc>
                      <m:mcPr>
                        <m:count m:val="3"/>
                        <m:mcJc m:val="center"/>
                      </m:mcPr>
                    </m:mc>
                  </m:mcs>
                  <m:ctrlPr>
                    <w:rPr>
                      <w:rFonts w:ascii="Cambria Math" w:hAnsiTheme="majorHAnsi" w:cstheme="majorHAnsi"/>
                      <w:i/>
                      <w:sz w:val="26"/>
                      <w:szCs w:val="26"/>
                    </w:rPr>
                  </m:ctrlPr>
                </m:mPr>
                <m:mr>
                  <m:e>
                    <m:sSub>
                      <m:sSubPr>
                        <m:ctrlPr>
                          <w:rPr>
                            <w:rFonts w:ascii="Cambria Math" w:hAnsiTheme="majorHAnsi" w:cstheme="majorHAnsi"/>
                            <w:i/>
                            <w:sz w:val="26"/>
                            <w:szCs w:val="26"/>
                          </w:rPr>
                        </m:ctrlPr>
                      </m:sSubPr>
                      <m:e>
                        <m:r>
                          <w:rPr>
                            <w:rFonts w:ascii="Cambria Math" w:hAnsi="Cambria Math" w:cstheme="majorHAnsi"/>
                            <w:sz w:val="26"/>
                            <w:szCs w:val="26"/>
                          </w:rPr>
                          <m:t>λ</m:t>
                        </m:r>
                      </m:e>
                      <m:sub>
                        <m:r>
                          <w:rPr>
                            <w:rFonts w:ascii="Cambria Math" w:hAnsiTheme="majorHAnsi" w:cstheme="majorHAnsi"/>
                            <w:sz w:val="26"/>
                            <w:szCs w:val="26"/>
                          </w:rPr>
                          <m:t>1</m:t>
                        </m:r>
                      </m:sub>
                    </m:sSub>
                  </m:e>
                  <m:e/>
                  <m:e>
                    <m:m>
                      <m:mPr>
                        <m:plcHide m:val="on"/>
                        <m:mcs>
                          <m:mc>
                            <m:mcPr>
                              <m:count m:val="2"/>
                              <m:mcJc m:val="center"/>
                            </m:mcPr>
                          </m:mc>
                        </m:mcs>
                        <m:ctrlPr>
                          <w:rPr>
                            <w:rFonts w:ascii="Cambria Math" w:hAnsiTheme="majorHAnsi" w:cstheme="majorHAnsi"/>
                            <w:i/>
                            <w:sz w:val="26"/>
                            <w:szCs w:val="26"/>
                          </w:rPr>
                        </m:ctrlPr>
                      </m:mPr>
                      <m:mr>
                        <m:e/>
                        <m:e/>
                      </m:mr>
                    </m:m>
                  </m:e>
                </m:mr>
                <m:mr>
                  <m:e/>
                  <m:e>
                    <m:sSub>
                      <m:sSubPr>
                        <m:ctrlPr>
                          <w:rPr>
                            <w:rFonts w:ascii="Cambria Math" w:hAnsiTheme="majorHAnsi" w:cstheme="majorHAnsi"/>
                            <w:i/>
                            <w:sz w:val="26"/>
                            <w:szCs w:val="26"/>
                          </w:rPr>
                        </m:ctrlPr>
                      </m:sSubPr>
                      <m:e>
                        <m:r>
                          <w:rPr>
                            <w:rFonts w:ascii="Cambria Math" w:hAnsi="Cambria Math" w:cstheme="majorHAnsi"/>
                            <w:sz w:val="26"/>
                            <w:szCs w:val="26"/>
                          </w:rPr>
                          <m:t>λ</m:t>
                        </m:r>
                      </m:e>
                      <m:sub>
                        <m:r>
                          <w:rPr>
                            <w:rFonts w:ascii="Cambria Math" w:hAnsiTheme="majorHAnsi" w:cstheme="majorHAnsi"/>
                            <w:sz w:val="26"/>
                            <w:szCs w:val="26"/>
                          </w:rPr>
                          <m:t>2</m:t>
                        </m:r>
                      </m:sub>
                    </m:sSub>
                  </m:e>
                  <m:e>
                    <m:m>
                      <m:mPr>
                        <m:plcHide m:val="on"/>
                        <m:mcs>
                          <m:mc>
                            <m:mcPr>
                              <m:count m:val="2"/>
                              <m:mcJc m:val="center"/>
                            </m:mcPr>
                          </m:mc>
                        </m:mcs>
                        <m:ctrlPr>
                          <w:rPr>
                            <w:rFonts w:ascii="Cambria Math" w:hAnsiTheme="majorHAnsi" w:cstheme="majorHAnsi"/>
                            <w:i/>
                            <w:sz w:val="26"/>
                            <w:szCs w:val="26"/>
                          </w:rPr>
                        </m:ctrlPr>
                      </m:mPr>
                      <m:mr>
                        <m:e/>
                        <m:e/>
                      </m:mr>
                    </m:m>
                  </m:e>
                </m:mr>
                <m:mr>
                  <m:e>
                    <m:m>
                      <m:mPr>
                        <m:plcHide m:val="on"/>
                        <m:mcs>
                          <m:mc>
                            <m:mcPr>
                              <m:count m:val="1"/>
                              <m:mcJc m:val="center"/>
                            </m:mcPr>
                          </m:mc>
                        </m:mcs>
                        <m:ctrlPr>
                          <w:rPr>
                            <w:rFonts w:ascii="Cambria Math" w:hAnsiTheme="majorHAnsi" w:cstheme="majorHAnsi"/>
                            <w:i/>
                            <w:sz w:val="26"/>
                            <w:szCs w:val="26"/>
                          </w:rPr>
                        </m:ctrlPr>
                      </m:mPr>
                      <m:mr>
                        <m:e/>
                      </m:mr>
                      <m:mr>
                        <m:e/>
                      </m:mr>
                    </m:m>
                  </m:e>
                  <m:e>
                    <m:m>
                      <m:mPr>
                        <m:plcHide m:val="on"/>
                        <m:mcs>
                          <m:mc>
                            <m:mcPr>
                              <m:count m:val="1"/>
                              <m:mcJc m:val="center"/>
                            </m:mcPr>
                          </m:mc>
                        </m:mcs>
                        <m:ctrlPr>
                          <w:rPr>
                            <w:rFonts w:ascii="Cambria Math" w:hAnsiTheme="majorHAnsi" w:cstheme="majorHAnsi"/>
                            <w:i/>
                            <w:sz w:val="26"/>
                            <w:szCs w:val="26"/>
                          </w:rPr>
                        </m:ctrlPr>
                      </m:mPr>
                      <m:mr>
                        <m:e/>
                      </m:mr>
                      <m:mr>
                        <m:e/>
                      </m:mr>
                    </m:m>
                  </m:e>
                  <m:e>
                    <m:m>
                      <m:mPr>
                        <m:mcs>
                          <m:mc>
                            <m:mcPr>
                              <m:count m:val="1"/>
                              <m:mcJc m:val="center"/>
                            </m:mcPr>
                          </m:mc>
                        </m:mcs>
                        <m:ctrlPr>
                          <w:rPr>
                            <w:rFonts w:ascii="Cambria Math" w:hAnsiTheme="majorHAnsi" w:cstheme="majorHAnsi"/>
                            <w:i/>
                            <w:sz w:val="26"/>
                            <w:szCs w:val="26"/>
                          </w:rPr>
                        </m:ctrlPr>
                      </m:mPr>
                      <m:mr>
                        <m:e>
                          <m:m>
                            <m:mPr>
                              <m:plcHide m:val="on"/>
                              <m:mcs>
                                <m:mc>
                                  <m:mcPr>
                                    <m:count m:val="2"/>
                                    <m:mcJc m:val="center"/>
                                  </m:mcPr>
                                </m:mc>
                              </m:mcs>
                              <m:ctrlPr>
                                <w:rPr>
                                  <w:rFonts w:ascii="Cambria Math" w:hAnsiTheme="majorHAnsi" w:cstheme="majorHAnsi"/>
                                  <w:i/>
                                  <w:sz w:val="26"/>
                                  <w:szCs w:val="26"/>
                                </w:rPr>
                              </m:ctrlPr>
                            </m:mPr>
                            <m:mr>
                              <m:e>
                                <m:r>
                                  <w:rPr>
                                    <w:rFonts w:asciiTheme="majorHAnsi" w:hAnsiTheme="majorHAnsi" w:cstheme="majorHAnsi"/>
                                    <w:sz w:val="26"/>
                                    <w:szCs w:val="26"/>
                                  </w:rPr>
                                  <m:t>…</m:t>
                                </m:r>
                              </m:e>
                              <m:e/>
                            </m:mr>
                          </m:m>
                        </m:e>
                      </m:mr>
                      <m:mr>
                        <m:e>
                          <m:m>
                            <m:mPr>
                              <m:plcHide m:val="on"/>
                              <m:mcs>
                                <m:mc>
                                  <m:mcPr>
                                    <m:count m:val="2"/>
                                    <m:mcJc m:val="center"/>
                                  </m:mcPr>
                                </m:mc>
                              </m:mcs>
                              <m:ctrlPr>
                                <w:rPr>
                                  <w:rFonts w:ascii="Cambria Math" w:hAnsiTheme="majorHAnsi" w:cstheme="majorHAnsi"/>
                                  <w:i/>
                                  <w:sz w:val="26"/>
                                  <w:szCs w:val="26"/>
                                </w:rPr>
                              </m:ctrlPr>
                            </m:mPr>
                            <m:mr>
                              <m:e/>
                              <m:e>
                                <m:sSub>
                                  <m:sSubPr>
                                    <m:ctrlPr>
                                      <w:rPr>
                                        <w:rFonts w:ascii="Cambria Math" w:hAnsiTheme="majorHAnsi" w:cstheme="majorHAnsi"/>
                                        <w:i/>
                                        <w:sz w:val="26"/>
                                        <w:szCs w:val="26"/>
                                      </w:rPr>
                                    </m:ctrlPr>
                                  </m:sSubPr>
                                  <m:e>
                                    <m:r>
                                      <w:rPr>
                                        <w:rFonts w:ascii="Cambria Math" w:hAnsi="Cambria Math" w:cstheme="majorHAnsi"/>
                                        <w:sz w:val="26"/>
                                        <w:szCs w:val="26"/>
                                      </w:rPr>
                                      <m:t>λ</m:t>
                                    </m:r>
                                  </m:e>
                                  <m:sub>
                                    <m:r>
                                      <w:rPr>
                                        <w:rFonts w:ascii="Cambria Math" w:hAnsi="Cambria Math" w:cstheme="majorHAnsi"/>
                                        <w:sz w:val="26"/>
                                        <w:szCs w:val="26"/>
                                      </w:rPr>
                                      <m:t>N</m:t>
                                    </m:r>
                                  </m:sub>
                                </m:sSub>
                              </m:e>
                            </m:mr>
                          </m:m>
                        </m:e>
                      </m:mr>
                    </m:m>
                  </m:e>
                </m:mr>
              </m:m>
            </m:e>
          </m:d>
        </m:oMath>
      </m:oMathPara>
    </w:p>
    <w:p w:rsidR="00956046" w:rsidRPr="00956046" w:rsidRDefault="00BA459A" w:rsidP="00937E38">
      <w:pPr>
        <w:spacing w:line="360" w:lineRule="auto"/>
        <w:ind w:left="1985"/>
        <w:jc w:val="both"/>
        <w:rPr>
          <w:rFonts w:asciiTheme="majorHAnsi" w:hAnsiTheme="majorHAnsi" w:cstheme="majorHAnsi"/>
          <w:sz w:val="26"/>
          <w:szCs w:val="26"/>
        </w:rPr>
      </w:pPr>
      <w:r w:rsidRPr="00287E89">
        <w:rPr>
          <w:rFonts w:asciiTheme="majorHAnsi" w:hAnsiTheme="majorHAnsi" w:cstheme="majorHAnsi"/>
          <w:sz w:val="26"/>
          <w:szCs w:val="26"/>
        </w:rPr>
        <w:t>Thông t</w:t>
      </w:r>
      <w:r w:rsidR="00956046" w:rsidRPr="00956046">
        <w:rPr>
          <w:rFonts w:asciiTheme="majorHAnsi" w:hAnsiTheme="majorHAnsi" w:cstheme="majorHAnsi"/>
          <w:sz w:val="26"/>
          <w:szCs w:val="26"/>
        </w:rPr>
        <w:t xml:space="preserve">hường người ta hay làm với ma trận </w:t>
      </w:r>
      <m:oMath>
        <m:r>
          <w:rPr>
            <w:rFonts w:ascii="Cambria Math" w:hAnsi="Cambria Math" w:cstheme="majorHAnsi"/>
            <w:sz w:val="26"/>
            <w:szCs w:val="26"/>
          </w:rPr>
          <m:t>A</m:t>
        </m:r>
      </m:oMath>
      <w:r w:rsidR="00956046" w:rsidRPr="00956046">
        <w:rPr>
          <w:rFonts w:asciiTheme="majorHAnsi" w:hAnsiTheme="majorHAnsi" w:cstheme="majorHAnsi"/>
          <w:sz w:val="26"/>
          <w:szCs w:val="26"/>
        </w:rPr>
        <w:t xml:space="preserve"> hơn.</w:t>
      </w:r>
    </w:p>
    <w:p w:rsidR="00D8068D" w:rsidRDefault="00D8068D" w:rsidP="00937E38">
      <w:pPr>
        <w:pStyle w:val="ListParagraph"/>
        <w:numPr>
          <w:ilvl w:val="0"/>
          <w:numId w:val="14"/>
        </w:numPr>
        <w:spacing w:after="0" w:line="360" w:lineRule="auto"/>
        <w:ind w:left="1985" w:hanging="425"/>
        <w:rPr>
          <w:sz w:val="26"/>
          <w:szCs w:val="26"/>
          <w:lang w:val="en-US"/>
        </w:rPr>
      </w:pPr>
      <w:r>
        <w:rPr>
          <w:sz w:val="26"/>
          <w:szCs w:val="26"/>
          <w:lang w:val="en-US"/>
        </w:rPr>
        <w:t>Biến đổi KL của ảnh</w:t>
      </w:r>
    </w:p>
    <w:p w:rsidR="00431E89" w:rsidRPr="00431E89" w:rsidRDefault="00431E89" w:rsidP="00937E38">
      <w:pPr>
        <w:spacing w:line="360" w:lineRule="auto"/>
        <w:ind w:left="1985"/>
        <w:jc w:val="both"/>
        <w:rPr>
          <w:rFonts w:asciiTheme="majorHAnsi" w:hAnsiTheme="majorHAnsi" w:cstheme="majorHAnsi"/>
          <w:sz w:val="26"/>
          <w:szCs w:val="26"/>
        </w:rPr>
      </w:pPr>
      <w:r w:rsidRPr="00431E89">
        <w:rPr>
          <w:rFonts w:asciiTheme="majorHAnsi" w:hAnsiTheme="majorHAnsi" w:cstheme="majorHAnsi"/>
          <w:sz w:val="26"/>
          <w:szCs w:val="26"/>
        </w:rPr>
        <w:t xml:space="preserve">Nếu một ảnh </w:t>
      </w:r>
      <m:oMath>
        <m:r>
          <w:rPr>
            <w:rFonts w:ascii="Cambria Math" w:hAnsi="Cambria Math" w:cstheme="majorHAnsi"/>
            <w:sz w:val="26"/>
            <w:szCs w:val="26"/>
          </w:rPr>
          <m:t>u</m:t>
        </m:r>
        <m:d>
          <m:dPr>
            <m:ctrlPr>
              <w:rPr>
                <w:rFonts w:ascii="Cambria Math" w:hAnsiTheme="majorHAnsi" w:cstheme="majorHAnsi"/>
                <w:i/>
                <w:sz w:val="26"/>
                <w:szCs w:val="26"/>
              </w:rPr>
            </m:ctrlPr>
          </m:dPr>
          <m:e>
            <m:r>
              <w:rPr>
                <w:rFonts w:ascii="Cambria Math" w:hAnsi="Cambria Math" w:cstheme="majorHAnsi"/>
                <w:sz w:val="26"/>
                <w:szCs w:val="26"/>
              </w:rPr>
              <m:t>m</m:t>
            </m:r>
            <m:r>
              <w:rPr>
                <w:rFonts w:ascii="Cambria Math" w:hAnsiTheme="majorHAnsi" w:cstheme="majorHAnsi"/>
                <w:sz w:val="26"/>
                <w:szCs w:val="26"/>
              </w:rPr>
              <m:t>,</m:t>
            </m:r>
            <m:r>
              <w:rPr>
                <w:rFonts w:ascii="Cambria Math" w:hAnsi="Cambria Math" w:cstheme="majorHAnsi"/>
                <w:sz w:val="26"/>
                <w:szCs w:val="26"/>
              </w:rPr>
              <m:t>n</m:t>
            </m:r>
          </m:e>
        </m:d>
      </m:oMath>
      <w:r w:rsidRPr="00431E89">
        <w:rPr>
          <w:rFonts w:asciiTheme="majorHAnsi" w:hAnsiTheme="majorHAnsi" w:cstheme="majorHAnsi"/>
          <w:sz w:val="26"/>
          <w:szCs w:val="26"/>
        </w:rPr>
        <w:t>NxN được biểu diễn bởi trường ngẫu nhiên, ma trận A cho bởi:</w:t>
      </w:r>
    </w:p>
    <w:p w:rsidR="00431E89" w:rsidRPr="00431E89" w:rsidRDefault="00431E89" w:rsidP="00937E38">
      <w:pPr>
        <w:pStyle w:val="ListParagraph"/>
        <w:spacing w:line="360" w:lineRule="auto"/>
        <w:ind w:left="1985"/>
        <w:jc w:val="both"/>
        <w:rPr>
          <w:rFonts w:asciiTheme="majorHAnsi" w:hAnsiTheme="majorHAnsi" w:cstheme="majorHAnsi"/>
          <w:i/>
          <w:sz w:val="26"/>
          <w:szCs w:val="26"/>
        </w:rPr>
      </w:pPr>
      <m:oMathPara>
        <m:oMath>
          <m:r>
            <w:rPr>
              <w:rFonts w:ascii="Cambria Math" w:hAnsi="Cambria Math" w:cstheme="majorHAnsi"/>
              <w:sz w:val="26"/>
              <w:szCs w:val="26"/>
            </w:rPr>
            <m:t>E</m:t>
          </m:r>
          <m:d>
            <m:dPr>
              <m:begChr m:val="["/>
              <m:endChr m:val="]"/>
              <m:ctrlPr>
                <w:rPr>
                  <w:rFonts w:ascii="Cambria Math" w:hAnsiTheme="majorHAnsi" w:cstheme="majorHAnsi"/>
                  <w:i/>
                  <w:sz w:val="26"/>
                  <w:szCs w:val="26"/>
                </w:rPr>
              </m:ctrlPr>
            </m:dPr>
            <m:e>
              <m:r>
                <w:rPr>
                  <w:rFonts w:ascii="Cambria Math" w:hAnsi="Cambria Math" w:cstheme="majorHAnsi"/>
                  <w:sz w:val="26"/>
                  <w:szCs w:val="26"/>
                </w:rPr>
                <m:t>u</m:t>
              </m:r>
              <m:d>
                <m:dPr>
                  <m:ctrlPr>
                    <w:rPr>
                      <w:rFonts w:ascii="Cambria Math" w:hAnsiTheme="majorHAnsi" w:cstheme="majorHAnsi"/>
                      <w:i/>
                      <w:sz w:val="26"/>
                      <w:szCs w:val="26"/>
                    </w:rPr>
                  </m:ctrlPr>
                </m:dPr>
                <m:e>
                  <m:r>
                    <w:rPr>
                      <w:rFonts w:ascii="Cambria Math" w:hAnsi="Cambria Math" w:cstheme="majorHAnsi"/>
                      <w:sz w:val="26"/>
                      <w:szCs w:val="26"/>
                    </w:rPr>
                    <m:t>m</m:t>
                  </m:r>
                  <m:r>
                    <w:rPr>
                      <w:rFonts w:ascii="Cambria Math" w:hAnsiTheme="majorHAnsi" w:cstheme="majorHAnsi"/>
                      <w:sz w:val="26"/>
                      <w:szCs w:val="26"/>
                    </w:rPr>
                    <m:t>,</m:t>
                  </m:r>
                  <m:r>
                    <w:rPr>
                      <w:rFonts w:ascii="Cambria Math" w:hAnsi="Cambria Math" w:cstheme="majorHAnsi"/>
                      <w:sz w:val="26"/>
                      <w:szCs w:val="26"/>
                    </w:rPr>
                    <m:t>n</m:t>
                  </m:r>
                </m:e>
              </m:d>
              <m:r>
                <w:rPr>
                  <w:rFonts w:ascii="Cambria Math" w:hAnsi="Cambria Math" w:cstheme="majorHAnsi"/>
                  <w:sz w:val="26"/>
                  <w:szCs w:val="26"/>
                </w:rPr>
                <m:t>u</m:t>
              </m:r>
              <m:r>
                <w:rPr>
                  <w:rFonts w:ascii="Cambria Math" w:hAnsiTheme="majorHAnsi" w:cstheme="majorHAnsi"/>
                  <w:sz w:val="26"/>
                  <w:szCs w:val="26"/>
                </w:rPr>
                <m:t>(</m:t>
              </m:r>
              <m:sSup>
                <m:sSupPr>
                  <m:ctrlPr>
                    <w:rPr>
                      <w:rFonts w:ascii="Cambria Math" w:hAnsiTheme="majorHAnsi" w:cstheme="majorHAnsi"/>
                      <w:i/>
                      <w:sz w:val="26"/>
                      <w:szCs w:val="26"/>
                    </w:rPr>
                  </m:ctrlPr>
                </m:sSupPr>
                <m:e>
                  <m:r>
                    <w:rPr>
                      <w:rFonts w:ascii="Cambria Math" w:hAnsi="Cambria Math" w:cstheme="majorHAnsi"/>
                      <w:sz w:val="26"/>
                      <w:szCs w:val="26"/>
                    </w:rPr>
                    <m:t>m</m:t>
                  </m:r>
                </m:e>
                <m:sup>
                  <m:r>
                    <w:rPr>
                      <w:rFonts w:asciiTheme="majorHAnsi" w:hAnsiTheme="majorHAnsi" w:cstheme="majorHAnsi"/>
                      <w:sz w:val="26"/>
                      <w:szCs w:val="26"/>
                    </w:rPr>
                    <m:t>'</m:t>
                  </m:r>
                </m:sup>
              </m:sSup>
              <m:r>
                <w:rPr>
                  <w:rFonts w:ascii="Cambria Math" w:hAnsiTheme="majorHAnsi" w:cstheme="majorHAnsi"/>
                  <w:sz w:val="26"/>
                  <w:szCs w:val="26"/>
                </w:rPr>
                <m:t>,</m:t>
              </m:r>
              <m:sSup>
                <m:sSupPr>
                  <m:ctrlPr>
                    <w:rPr>
                      <w:rFonts w:ascii="Cambria Math" w:hAnsiTheme="majorHAnsi" w:cstheme="majorHAnsi"/>
                      <w:i/>
                      <w:sz w:val="26"/>
                      <w:szCs w:val="26"/>
                    </w:rPr>
                  </m:ctrlPr>
                </m:sSupPr>
                <m:e>
                  <m:r>
                    <w:rPr>
                      <w:rFonts w:ascii="Cambria Math" w:hAnsi="Cambria Math" w:cstheme="majorHAnsi"/>
                      <w:sz w:val="26"/>
                      <w:szCs w:val="26"/>
                    </w:rPr>
                    <m:t>n</m:t>
                  </m:r>
                </m:e>
                <m:sup>
                  <m:r>
                    <w:rPr>
                      <w:rFonts w:asciiTheme="majorHAnsi" w:hAnsiTheme="majorHAnsi" w:cstheme="majorHAnsi"/>
                      <w:sz w:val="26"/>
                      <w:szCs w:val="26"/>
                    </w:rPr>
                    <m:t>'</m:t>
                  </m:r>
                </m:sup>
              </m:sSup>
              <m:r>
                <w:rPr>
                  <w:rFonts w:ascii="Cambria Math" w:hAnsiTheme="majorHAnsi" w:cstheme="majorHAnsi"/>
                  <w:sz w:val="26"/>
                  <w:szCs w:val="26"/>
                </w:rPr>
                <m:t>)</m:t>
              </m:r>
            </m:e>
          </m:d>
          <m:r>
            <w:rPr>
              <w:rFonts w:ascii="Cambria Math" w:hAnsiTheme="majorHAnsi" w:cstheme="majorHAnsi"/>
              <w:sz w:val="26"/>
              <w:szCs w:val="26"/>
            </w:rPr>
            <m:t>=</m:t>
          </m:r>
          <m:r>
            <w:rPr>
              <w:rFonts w:ascii="Cambria Math" w:hAnsi="Cambria Math" w:cstheme="majorHAnsi"/>
              <w:sz w:val="26"/>
              <w:szCs w:val="26"/>
            </w:rPr>
            <m:t>r</m:t>
          </m:r>
          <m:d>
            <m:dPr>
              <m:ctrlPr>
                <w:rPr>
                  <w:rFonts w:ascii="Cambria Math" w:hAnsiTheme="majorHAnsi" w:cstheme="majorHAnsi"/>
                  <w:i/>
                  <w:sz w:val="26"/>
                  <w:szCs w:val="26"/>
                </w:rPr>
              </m:ctrlPr>
            </m:dPr>
            <m:e>
              <m:r>
                <w:rPr>
                  <w:rFonts w:ascii="Cambria Math" w:hAnsi="Cambria Math" w:cstheme="majorHAnsi"/>
                  <w:sz w:val="26"/>
                  <w:szCs w:val="26"/>
                </w:rPr>
                <m:t>m</m:t>
              </m:r>
              <m:r>
                <w:rPr>
                  <w:rFonts w:ascii="Cambria Math" w:hAnsiTheme="majorHAnsi" w:cstheme="majorHAnsi"/>
                  <w:sz w:val="26"/>
                  <w:szCs w:val="26"/>
                </w:rPr>
                <m:t>,</m:t>
              </m:r>
              <m:r>
                <w:rPr>
                  <w:rFonts w:ascii="Cambria Math" w:hAnsi="Cambria Math" w:cstheme="majorHAnsi"/>
                  <w:sz w:val="26"/>
                  <w:szCs w:val="26"/>
                </w:rPr>
                <m:t>n</m:t>
              </m:r>
              <m:r>
                <w:rPr>
                  <w:rFonts w:ascii="Cambria Math" w:hAnsiTheme="majorHAnsi" w:cstheme="majorHAnsi"/>
                  <w:sz w:val="26"/>
                  <w:szCs w:val="26"/>
                </w:rPr>
                <m:t>;</m:t>
              </m:r>
              <m:sSup>
                <m:sSupPr>
                  <m:ctrlPr>
                    <w:rPr>
                      <w:rFonts w:ascii="Cambria Math" w:hAnsiTheme="majorHAnsi" w:cstheme="majorHAnsi"/>
                      <w:i/>
                      <w:sz w:val="26"/>
                      <w:szCs w:val="26"/>
                    </w:rPr>
                  </m:ctrlPr>
                </m:sSupPr>
                <m:e>
                  <m:r>
                    <w:rPr>
                      <w:rFonts w:ascii="Cambria Math" w:hAnsi="Cambria Math" w:cstheme="majorHAnsi"/>
                      <w:sz w:val="26"/>
                      <w:szCs w:val="26"/>
                    </w:rPr>
                    <m:t>m</m:t>
                  </m:r>
                </m:e>
                <m:sup>
                  <m:r>
                    <w:rPr>
                      <w:rFonts w:asciiTheme="majorHAnsi" w:hAnsiTheme="majorHAnsi" w:cstheme="majorHAnsi"/>
                      <w:sz w:val="26"/>
                      <w:szCs w:val="26"/>
                    </w:rPr>
                    <m:t>'</m:t>
                  </m:r>
                </m:sup>
              </m:sSup>
              <m:r>
                <w:rPr>
                  <w:rFonts w:ascii="Cambria Math" w:hAnsiTheme="majorHAnsi" w:cstheme="majorHAnsi"/>
                  <w:sz w:val="26"/>
                  <w:szCs w:val="26"/>
                </w:rPr>
                <m:t>,</m:t>
              </m:r>
              <m:sSup>
                <m:sSupPr>
                  <m:ctrlPr>
                    <w:rPr>
                      <w:rFonts w:ascii="Cambria Math" w:hAnsiTheme="majorHAnsi" w:cstheme="majorHAnsi"/>
                      <w:i/>
                      <w:sz w:val="26"/>
                      <w:szCs w:val="26"/>
                    </w:rPr>
                  </m:ctrlPr>
                </m:sSupPr>
                <m:e>
                  <m:r>
                    <w:rPr>
                      <w:rFonts w:ascii="Cambria Math" w:hAnsi="Cambria Math" w:cstheme="majorHAnsi"/>
                      <w:sz w:val="26"/>
                      <w:szCs w:val="26"/>
                    </w:rPr>
                    <m:t>n</m:t>
                  </m:r>
                </m:e>
                <m:sup>
                  <m:r>
                    <w:rPr>
                      <w:rFonts w:asciiTheme="majorHAnsi" w:hAnsiTheme="majorHAnsi" w:cstheme="majorHAnsi"/>
                      <w:sz w:val="26"/>
                      <w:szCs w:val="26"/>
                    </w:rPr>
                    <m:t>'</m:t>
                  </m:r>
                </m:sup>
              </m:sSup>
            </m:e>
          </m:d>
          <m:r>
            <w:rPr>
              <w:rFonts w:ascii="Cambria Math" w:hAnsiTheme="majorHAnsi" w:cstheme="majorHAnsi"/>
              <w:sz w:val="26"/>
              <w:szCs w:val="26"/>
            </w:rPr>
            <m:t xml:space="preserve">       0</m:t>
          </m:r>
          <m:r>
            <w:rPr>
              <w:rFonts w:asciiTheme="majorHAnsi" w:hAnsiTheme="majorHAnsi" w:cstheme="majorHAnsi"/>
              <w:sz w:val="26"/>
              <w:szCs w:val="26"/>
            </w:rPr>
            <m:t>≤</m:t>
          </m:r>
          <m:r>
            <w:rPr>
              <w:rFonts w:ascii="Cambria Math" w:hAnsi="Cambria Math" w:cstheme="majorHAnsi"/>
              <w:sz w:val="26"/>
              <w:szCs w:val="26"/>
            </w:rPr>
            <m:t>m</m:t>
          </m:r>
          <m:r>
            <w:rPr>
              <w:rFonts w:ascii="Cambria Math" w:hAnsiTheme="majorHAnsi" w:cstheme="majorHAnsi"/>
              <w:sz w:val="26"/>
              <w:szCs w:val="26"/>
            </w:rPr>
            <m:t>,</m:t>
          </m:r>
          <m:sSup>
            <m:sSupPr>
              <m:ctrlPr>
                <w:rPr>
                  <w:rFonts w:ascii="Cambria Math" w:hAnsiTheme="majorHAnsi" w:cstheme="majorHAnsi"/>
                  <w:i/>
                  <w:sz w:val="26"/>
                  <w:szCs w:val="26"/>
                </w:rPr>
              </m:ctrlPr>
            </m:sSupPr>
            <m:e>
              <m:r>
                <w:rPr>
                  <w:rFonts w:ascii="Cambria Math" w:hAnsi="Cambria Math" w:cstheme="majorHAnsi"/>
                  <w:sz w:val="26"/>
                  <w:szCs w:val="26"/>
                </w:rPr>
                <m:t>m</m:t>
              </m:r>
            </m:e>
            <m:sup>
              <m:r>
                <w:rPr>
                  <w:rFonts w:asciiTheme="majorHAnsi" w:hAnsiTheme="majorHAnsi" w:cstheme="majorHAnsi"/>
                  <w:sz w:val="26"/>
                  <w:szCs w:val="26"/>
                </w:rPr>
                <m:t>'</m:t>
              </m:r>
            </m:sup>
          </m:sSup>
          <m:r>
            <w:rPr>
              <w:rFonts w:ascii="Cambria Math" w:hAnsiTheme="majorHAnsi" w:cstheme="majorHAnsi"/>
              <w:sz w:val="26"/>
              <w:szCs w:val="26"/>
            </w:rPr>
            <m:t>,</m:t>
          </m:r>
          <m:r>
            <w:rPr>
              <w:rFonts w:ascii="Cambria Math" w:hAnsi="Cambria Math" w:cstheme="majorHAnsi"/>
              <w:sz w:val="26"/>
              <w:szCs w:val="26"/>
            </w:rPr>
            <m:t>n</m:t>
          </m:r>
          <m:r>
            <w:rPr>
              <w:rFonts w:ascii="Cambria Math" w:hAnsiTheme="majorHAnsi" w:cstheme="majorHAnsi"/>
              <w:sz w:val="26"/>
              <w:szCs w:val="26"/>
            </w:rPr>
            <m:t>,</m:t>
          </m:r>
          <m:sSup>
            <m:sSupPr>
              <m:ctrlPr>
                <w:rPr>
                  <w:rFonts w:ascii="Cambria Math" w:hAnsiTheme="majorHAnsi" w:cstheme="majorHAnsi"/>
                  <w:i/>
                  <w:sz w:val="26"/>
                  <w:szCs w:val="26"/>
                </w:rPr>
              </m:ctrlPr>
            </m:sSupPr>
            <m:e>
              <m:r>
                <w:rPr>
                  <w:rFonts w:ascii="Cambria Math" w:hAnsi="Cambria Math" w:cstheme="majorHAnsi"/>
                  <w:sz w:val="26"/>
                  <w:szCs w:val="26"/>
                </w:rPr>
                <m:t>n</m:t>
              </m:r>
            </m:e>
            <m:sup>
              <m:r>
                <w:rPr>
                  <w:rFonts w:asciiTheme="majorHAnsi" w:hAnsiTheme="majorHAnsi" w:cstheme="majorHAnsi"/>
                  <w:sz w:val="26"/>
                  <w:szCs w:val="26"/>
                </w:rPr>
                <m:t>'</m:t>
              </m:r>
            </m:sup>
          </m:sSup>
          <m:r>
            <w:rPr>
              <w:rFonts w:asciiTheme="majorHAnsi" w:hAnsiTheme="majorHAnsi" w:cstheme="majorHAnsi"/>
              <w:sz w:val="26"/>
              <w:szCs w:val="26"/>
            </w:rPr>
            <m:t>≤</m:t>
          </m:r>
          <m:r>
            <w:rPr>
              <w:rFonts w:ascii="Cambria Math" w:hAnsi="Cambria Math" w:cstheme="majorHAnsi"/>
              <w:sz w:val="26"/>
              <w:szCs w:val="26"/>
            </w:rPr>
            <m:t>N</m:t>
          </m:r>
          <m:r>
            <w:rPr>
              <w:rFonts w:asciiTheme="majorHAnsi" w:hAnsiTheme="majorHAnsi" w:cstheme="majorHAnsi"/>
              <w:sz w:val="26"/>
              <w:szCs w:val="26"/>
            </w:rPr>
            <m:t>-</m:t>
          </m:r>
          <m:r>
            <w:rPr>
              <w:rFonts w:ascii="Cambria Math" w:hAnsiTheme="majorHAnsi" w:cstheme="majorHAnsi"/>
              <w:sz w:val="26"/>
              <w:szCs w:val="26"/>
            </w:rPr>
            <m:t>1</m:t>
          </m:r>
        </m:oMath>
      </m:oMathPara>
    </w:p>
    <w:p w:rsidR="00431E89" w:rsidRPr="00431E89" w:rsidRDefault="00431E89" w:rsidP="00937E38">
      <w:pPr>
        <w:spacing w:line="360" w:lineRule="auto"/>
        <w:ind w:left="1985"/>
        <w:jc w:val="both"/>
        <w:rPr>
          <w:rFonts w:asciiTheme="majorHAnsi" w:hAnsiTheme="majorHAnsi" w:cstheme="majorHAnsi"/>
          <w:sz w:val="26"/>
          <w:szCs w:val="26"/>
        </w:rPr>
      </w:pPr>
      <w:r w:rsidRPr="00431E89">
        <w:rPr>
          <w:rFonts w:asciiTheme="majorHAnsi" w:hAnsiTheme="majorHAnsi" w:cstheme="majorHAnsi"/>
          <w:sz w:val="26"/>
          <w:szCs w:val="26"/>
        </w:rPr>
        <w:t xml:space="preserve">Thì ảnh cơ sở của biến đổi KL là các hàm riêng, chuẩn và trực giao </w:t>
      </w:r>
      <m:oMath>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Cambria Math" w:cstheme="majorHAnsi"/>
                <w:sz w:val="26"/>
                <w:szCs w:val="26"/>
              </w:rPr>
              <m:t>k</m:t>
            </m:r>
            <m:r>
              <w:rPr>
                <w:rFonts w:ascii="Cambria Math" w:hAnsiTheme="majorHAnsi" w:cstheme="majorHAnsi"/>
                <w:sz w:val="26"/>
                <w:szCs w:val="26"/>
              </w:rPr>
              <m:t>,</m:t>
            </m:r>
            <m:r>
              <w:rPr>
                <w:rFonts w:ascii="Cambria Math" w:hAnsi="Cambria Math" w:cstheme="majorHAnsi"/>
                <w:sz w:val="26"/>
                <w:szCs w:val="26"/>
              </w:rPr>
              <m:t>j</m:t>
            </m:r>
          </m:sub>
        </m:sSub>
      </m:oMath>
      <w:r w:rsidRPr="00431E89">
        <w:rPr>
          <w:rFonts w:asciiTheme="majorHAnsi" w:hAnsiTheme="majorHAnsi" w:cstheme="majorHAnsi"/>
          <w:sz w:val="26"/>
          <w:szCs w:val="26"/>
        </w:rPr>
        <w:t xml:space="preserve"> là lời giải của phương trình:</w:t>
      </w:r>
    </w:p>
    <w:p w:rsidR="00431E89" w:rsidRPr="00431E89" w:rsidRDefault="004F406A" w:rsidP="00937E38">
      <w:pPr>
        <w:pStyle w:val="ListParagraph"/>
        <w:spacing w:line="360" w:lineRule="auto"/>
        <w:ind w:left="1985"/>
        <w:jc w:val="both"/>
        <w:rPr>
          <w:rFonts w:asciiTheme="majorHAnsi" w:hAnsiTheme="majorHAnsi" w:cstheme="majorHAnsi"/>
          <w:sz w:val="26"/>
          <w:szCs w:val="26"/>
        </w:rPr>
      </w:pPr>
      <m:oMathPara>
        <m:oMath>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m</m:t>
              </m:r>
              <m:r>
                <w:rPr>
                  <w:rFonts w:ascii="Cambria Math" w:hAnsiTheme="majorHAnsi" w:cstheme="majorHAnsi"/>
                  <w:sz w:val="26"/>
                  <w:szCs w:val="26"/>
                </w:rPr>
                <m:t>=0</m:t>
              </m:r>
            </m:sub>
            <m:sup>
              <m:r>
                <w:rPr>
                  <w:rFonts w:ascii="Cambria Math" w:hAnsi="Cambria Math" w:cstheme="majorHAnsi"/>
                  <w:sz w:val="26"/>
                  <w:szCs w:val="26"/>
                </w:rPr>
                <m:t>N</m:t>
              </m:r>
              <m:r>
                <w:rPr>
                  <w:rFonts w:asciiTheme="majorHAnsi" w:hAnsiTheme="majorHAnsi" w:cstheme="majorHAnsi"/>
                  <w:sz w:val="26"/>
                  <w:szCs w:val="26"/>
                </w:rPr>
                <m:t>-</m:t>
              </m:r>
              <m:r>
                <w:rPr>
                  <w:rFonts w:ascii="Cambria Math" w:hAnsiTheme="majorHAnsi" w:cstheme="majorHAnsi"/>
                  <w:sz w:val="26"/>
                  <w:szCs w:val="26"/>
                </w:rPr>
                <m:t>1</m:t>
              </m:r>
            </m:sup>
            <m:e>
              <m:nary>
                <m:naryPr>
                  <m:chr m:val="∑"/>
                  <m:limLoc m:val="undOvr"/>
                  <m:ctrlPr>
                    <w:rPr>
                      <w:rFonts w:ascii="Cambria Math" w:hAnsiTheme="majorHAnsi" w:cstheme="majorHAnsi"/>
                      <w:i/>
                      <w:sz w:val="26"/>
                      <w:szCs w:val="26"/>
                    </w:rPr>
                  </m:ctrlPr>
                </m:naryPr>
                <m:sub>
                  <m:r>
                    <w:rPr>
                      <w:rFonts w:ascii="Cambria Math" w:hAnsi="Cambria Math" w:cstheme="majorHAnsi"/>
                      <w:sz w:val="26"/>
                      <w:szCs w:val="26"/>
                    </w:rPr>
                    <m:t>n</m:t>
                  </m:r>
                  <m:r>
                    <w:rPr>
                      <w:rFonts w:ascii="Cambria Math" w:hAnsiTheme="majorHAnsi" w:cstheme="majorHAnsi"/>
                      <w:sz w:val="26"/>
                      <w:szCs w:val="26"/>
                    </w:rPr>
                    <m:t>=0</m:t>
                  </m:r>
                </m:sub>
                <m:sup>
                  <m:r>
                    <w:rPr>
                      <w:rFonts w:ascii="Cambria Math" w:hAnsi="Cambria Math" w:cstheme="majorHAnsi"/>
                      <w:sz w:val="26"/>
                      <w:szCs w:val="26"/>
                    </w:rPr>
                    <m:t>N</m:t>
                  </m:r>
                  <m:r>
                    <w:rPr>
                      <w:rFonts w:asciiTheme="majorHAnsi" w:hAnsiTheme="majorHAnsi" w:cstheme="majorHAnsi"/>
                      <w:sz w:val="26"/>
                      <w:szCs w:val="26"/>
                    </w:rPr>
                    <m:t>-</m:t>
                  </m:r>
                  <m:r>
                    <w:rPr>
                      <w:rFonts w:ascii="Cambria Math" w:hAnsiTheme="majorHAnsi" w:cstheme="majorHAnsi"/>
                      <w:sz w:val="26"/>
                      <w:szCs w:val="26"/>
                    </w:rPr>
                    <m:t>1</m:t>
                  </m:r>
                </m:sup>
                <m:e>
                  <m:r>
                    <w:rPr>
                      <w:rFonts w:ascii="Cambria Math" w:hAnsi="Cambria Math" w:cstheme="majorHAnsi"/>
                      <w:sz w:val="26"/>
                      <w:szCs w:val="26"/>
                    </w:rPr>
                    <m:t>r</m:t>
                  </m:r>
                  <m:d>
                    <m:dPr>
                      <m:ctrlPr>
                        <w:rPr>
                          <w:rFonts w:ascii="Cambria Math" w:hAnsiTheme="majorHAnsi" w:cstheme="majorHAnsi"/>
                          <w:i/>
                          <w:sz w:val="26"/>
                          <w:szCs w:val="26"/>
                        </w:rPr>
                      </m:ctrlPr>
                    </m:dPr>
                    <m:e>
                      <m:r>
                        <w:rPr>
                          <w:rFonts w:ascii="Cambria Math" w:hAnsi="Cambria Math" w:cstheme="majorHAnsi"/>
                          <w:sz w:val="26"/>
                          <w:szCs w:val="26"/>
                        </w:rPr>
                        <m:t>m</m:t>
                      </m:r>
                      <m:r>
                        <w:rPr>
                          <w:rFonts w:ascii="Cambria Math" w:hAnsiTheme="majorHAnsi" w:cstheme="majorHAnsi"/>
                          <w:sz w:val="26"/>
                          <w:szCs w:val="26"/>
                        </w:rPr>
                        <m:t>,</m:t>
                      </m:r>
                      <m:r>
                        <w:rPr>
                          <w:rFonts w:ascii="Cambria Math" w:hAnsi="Cambria Math" w:cstheme="majorHAnsi"/>
                          <w:sz w:val="26"/>
                          <w:szCs w:val="26"/>
                        </w:rPr>
                        <m:t>n</m:t>
                      </m:r>
                      <m:r>
                        <w:rPr>
                          <w:rFonts w:ascii="Cambria Math" w:hAnsiTheme="majorHAnsi" w:cstheme="majorHAnsi"/>
                          <w:sz w:val="26"/>
                          <w:szCs w:val="26"/>
                        </w:rPr>
                        <m:t>;</m:t>
                      </m:r>
                      <m:sSup>
                        <m:sSupPr>
                          <m:ctrlPr>
                            <w:rPr>
                              <w:rFonts w:ascii="Cambria Math" w:hAnsiTheme="majorHAnsi" w:cstheme="majorHAnsi"/>
                              <w:i/>
                              <w:sz w:val="26"/>
                              <w:szCs w:val="26"/>
                            </w:rPr>
                          </m:ctrlPr>
                        </m:sSupPr>
                        <m:e>
                          <m:r>
                            <w:rPr>
                              <w:rFonts w:ascii="Cambria Math" w:hAnsi="Cambria Math" w:cstheme="majorHAnsi"/>
                              <w:sz w:val="26"/>
                              <w:szCs w:val="26"/>
                            </w:rPr>
                            <m:t>m</m:t>
                          </m:r>
                        </m:e>
                        <m:sup>
                          <m:r>
                            <w:rPr>
                              <w:rFonts w:asciiTheme="majorHAnsi" w:hAnsiTheme="majorHAnsi" w:cstheme="majorHAnsi"/>
                              <w:sz w:val="26"/>
                              <w:szCs w:val="26"/>
                            </w:rPr>
                            <m:t>'</m:t>
                          </m:r>
                        </m:sup>
                      </m:sSup>
                      <m:r>
                        <w:rPr>
                          <w:rFonts w:ascii="Cambria Math" w:hAnsiTheme="majorHAnsi" w:cstheme="majorHAnsi"/>
                          <w:sz w:val="26"/>
                          <w:szCs w:val="26"/>
                        </w:rPr>
                        <m:t>,</m:t>
                      </m:r>
                      <m:sSup>
                        <m:sSupPr>
                          <m:ctrlPr>
                            <w:rPr>
                              <w:rFonts w:ascii="Cambria Math" w:hAnsiTheme="majorHAnsi" w:cstheme="majorHAnsi"/>
                              <w:i/>
                              <w:sz w:val="26"/>
                              <w:szCs w:val="26"/>
                            </w:rPr>
                          </m:ctrlPr>
                        </m:sSupPr>
                        <m:e>
                          <m:r>
                            <w:rPr>
                              <w:rFonts w:ascii="Cambria Math" w:hAnsi="Cambria Math" w:cstheme="majorHAnsi"/>
                              <w:sz w:val="26"/>
                              <w:szCs w:val="26"/>
                            </w:rPr>
                            <m:t>n</m:t>
                          </m:r>
                        </m:e>
                        <m:sup>
                          <m:r>
                            <w:rPr>
                              <w:rFonts w:asciiTheme="majorHAnsi" w:hAnsiTheme="majorHAnsi" w:cstheme="majorHAnsi"/>
                              <w:sz w:val="26"/>
                              <w:szCs w:val="26"/>
                            </w:rPr>
                            <m:t>'</m:t>
                          </m:r>
                        </m:sup>
                      </m:sSup>
                    </m:e>
                  </m:d>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Cambria Math" w:cstheme="majorHAnsi"/>
                          <w:sz w:val="26"/>
                          <w:szCs w:val="26"/>
                        </w:rPr>
                        <m:t>k</m:t>
                      </m:r>
                      <m:r>
                        <w:rPr>
                          <w:rFonts w:ascii="Cambria Math" w:hAnsiTheme="majorHAnsi" w:cstheme="majorHAnsi"/>
                          <w:sz w:val="26"/>
                          <w:szCs w:val="26"/>
                        </w:rPr>
                        <m:t>,</m:t>
                      </m:r>
                      <m:r>
                        <w:rPr>
                          <w:rFonts w:ascii="Cambria Math" w:hAnsi="Cambria Math" w:cstheme="majorHAnsi"/>
                          <w:sz w:val="26"/>
                          <w:szCs w:val="26"/>
                        </w:rPr>
                        <m:t>j</m:t>
                      </m:r>
                    </m:sub>
                  </m:sSub>
                </m:e>
              </m:nary>
            </m:e>
          </m:nary>
          <m:r>
            <w:rPr>
              <w:rFonts w:ascii="Cambria Math" w:hAnsiTheme="majorHAnsi"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λ</m:t>
              </m:r>
            </m:e>
            <m:sub>
              <m:r>
                <w:rPr>
                  <w:rFonts w:ascii="Cambria Math" w:hAnsi="Cambria Math" w:cstheme="majorHAnsi"/>
                  <w:sz w:val="26"/>
                  <w:szCs w:val="26"/>
                </w:rPr>
                <m:t>k</m:t>
              </m:r>
              <m:r>
                <w:rPr>
                  <w:rFonts w:ascii="Cambria Math" w:hAnsiTheme="majorHAnsi" w:cstheme="majorHAnsi"/>
                  <w:sz w:val="26"/>
                  <w:szCs w:val="26"/>
                </w:rPr>
                <m:t>,</m:t>
              </m:r>
              <m:r>
                <w:rPr>
                  <w:rFonts w:ascii="Cambria Math" w:hAnsi="Cambria Math" w:cstheme="majorHAnsi"/>
                  <w:sz w:val="26"/>
                  <w:szCs w:val="26"/>
                </w:rPr>
                <m:t>j</m:t>
              </m:r>
            </m:sub>
          </m:sSub>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Cambria Math" w:cstheme="majorHAnsi"/>
                  <w:sz w:val="26"/>
                  <w:szCs w:val="26"/>
                </w:rPr>
                <m:t>k</m:t>
              </m:r>
              <m:r>
                <w:rPr>
                  <w:rFonts w:ascii="Cambria Math" w:hAnsiTheme="majorHAnsi" w:cstheme="majorHAnsi"/>
                  <w:sz w:val="26"/>
                  <w:szCs w:val="26"/>
                </w:rPr>
                <m:t>,</m:t>
              </m:r>
              <m:r>
                <w:rPr>
                  <w:rFonts w:ascii="Cambria Math" w:hAnsi="Cambria Math" w:cstheme="majorHAnsi"/>
                  <w:sz w:val="26"/>
                  <w:szCs w:val="26"/>
                </w:rPr>
                <m:t>j</m:t>
              </m:r>
            </m:sub>
          </m:sSub>
        </m:oMath>
      </m:oMathPara>
    </w:p>
    <w:p w:rsidR="00431E89" w:rsidRPr="00431E89" w:rsidRDefault="00431E89" w:rsidP="00937E38">
      <w:pPr>
        <w:spacing w:line="360" w:lineRule="auto"/>
        <w:ind w:left="1985"/>
        <w:jc w:val="both"/>
        <w:rPr>
          <w:rFonts w:asciiTheme="majorHAnsi" w:hAnsiTheme="majorHAnsi" w:cstheme="majorHAnsi"/>
          <w:sz w:val="26"/>
          <w:szCs w:val="26"/>
          <w:lang w:val="fr-FR"/>
        </w:rPr>
      </w:pPr>
      <w:r w:rsidRPr="00431E89">
        <w:rPr>
          <w:rFonts w:asciiTheme="majorHAnsi" w:hAnsiTheme="majorHAnsi" w:cstheme="majorHAnsi"/>
          <w:sz w:val="26"/>
          <w:szCs w:val="26"/>
          <w:lang w:val="fr-FR"/>
        </w:rPr>
        <w:t xml:space="preserve">Theo kí pháp ma trận ta có: </w:t>
      </w:r>
      <m:oMath>
        <m:r>
          <w:rPr>
            <w:rFonts w:ascii="Cambria Math" w:hAnsi="Cambria Math" w:cstheme="majorHAnsi"/>
            <w:sz w:val="26"/>
            <w:szCs w:val="26"/>
          </w:rPr>
          <m:t>R</m:t>
        </m:r>
        <m:sSub>
          <m:sSubPr>
            <m:ctrlPr>
              <w:rPr>
                <w:rFonts w:ascii="Cambria Math" w:hAnsiTheme="majorHAnsi" w:cstheme="majorHAnsi"/>
                <w:i/>
                <w:sz w:val="26"/>
                <w:szCs w:val="26"/>
              </w:rPr>
            </m:ctrlPr>
          </m:sSubPr>
          <m:e>
            <m:r>
              <w:rPr>
                <w:rFonts w:ascii="Cambria Math" w:hAnsi="Cambria Math" w:cstheme="majorHAnsi"/>
                <w:sz w:val="26"/>
                <w:szCs w:val="26"/>
              </w:rPr>
              <m:t>ψ</m:t>
            </m:r>
          </m:e>
          <m:sub>
            <m:r>
              <w:rPr>
                <w:rFonts w:ascii="Cambria Math" w:hAnsi="Cambria Math" w:cstheme="majorHAnsi"/>
                <w:sz w:val="26"/>
                <w:szCs w:val="26"/>
              </w:rPr>
              <m:t>i</m:t>
            </m:r>
          </m:sub>
        </m:sSub>
        <m:r>
          <w:rPr>
            <w:rFonts w:ascii="Cambria Math" w:hAnsiTheme="majorHAnsi" w:cstheme="majorHAnsi"/>
            <w:sz w:val="26"/>
            <w:szCs w:val="26"/>
            <w:lang w:val="fr-FR"/>
          </w:rPr>
          <m:t>=</m:t>
        </m:r>
        <m:sSub>
          <m:sSubPr>
            <m:ctrlPr>
              <w:rPr>
                <w:rFonts w:ascii="Cambria Math" w:hAnsiTheme="majorHAnsi" w:cstheme="majorHAnsi"/>
                <w:i/>
                <w:sz w:val="26"/>
                <w:szCs w:val="26"/>
              </w:rPr>
            </m:ctrlPr>
          </m:sSubPr>
          <m:e>
            <m:r>
              <w:rPr>
                <w:rFonts w:ascii="Cambria Math" w:hAnsi="Cambria Math" w:cstheme="majorHAnsi"/>
                <w:sz w:val="26"/>
                <w:szCs w:val="26"/>
              </w:rPr>
              <m:t>λ</m:t>
            </m:r>
          </m:e>
          <m:sub>
            <m:r>
              <w:rPr>
                <w:rFonts w:ascii="Cambria Math" w:hAnsi="Cambria Math" w:cstheme="majorHAnsi"/>
                <w:sz w:val="26"/>
                <w:szCs w:val="26"/>
              </w:rPr>
              <m:t>i</m:t>
            </m:r>
          </m:sub>
        </m:sSub>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Cambria Math" w:cstheme="majorHAnsi"/>
                <w:sz w:val="26"/>
                <w:szCs w:val="26"/>
              </w:rPr>
              <m:t>i</m:t>
            </m:r>
          </m:sub>
        </m:sSub>
        <m:r>
          <w:rPr>
            <w:rFonts w:ascii="Cambria Math" w:hAnsi="Cambria Math" w:cstheme="majorHAnsi"/>
            <w:sz w:val="26"/>
            <w:szCs w:val="26"/>
          </w:rPr>
          <m:t>i</m:t>
        </m:r>
        <m:r>
          <w:rPr>
            <w:rFonts w:ascii="Cambria Math" w:hAnsiTheme="majorHAnsi" w:cstheme="majorHAnsi"/>
            <w:sz w:val="26"/>
            <w:szCs w:val="26"/>
            <w:lang w:val="fr-FR"/>
          </w:rPr>
          <m:t>=0,1,</m:t>
        </m:r>
        <m:r>
          <w:rPr>
            <w:rFonts w:asciiTheme="majorHAnsi" w:hAnsiTheme="majorHAnsi" w:cstheme="majorHAnsi"/>
            <w:sz w:val="26"/>
            <w:szCs w:val="26"/>
            <w:lang w:val="fr-FR"/>
          </w:rPr>
          <m:t>…</m:t>
        </m:r>
        <m:r>
          <w:rPr>
            <w:rFonts w:ascii="Cambria Math" w:hAnsiTheme="majorHAnsi" w:cstheme="majorHAnsi"/>
            <w:sz w:val="26"/>
            <w:szCs w:val="26"/>
            <w:lang w:val="fr-FR"/>
          </w:rPr>
          <m:t>,</m:t>
        </m:r>
        <m:sSup>
          <m:sSupPr>
            <m:ctrlPr>
              <w:rPr>
                <w:rFonts w:ascii="Cambria Math" w:hAnsiTheme="majorHAnsi" w:cstheme="majorHAnsi"/>
                <w:i/>
                <w:sz w:val="26"/>
                <w:szCs w:val="26"/>
              </w:rPr>
            </m:ctrlPr>
          </m:sSupPr>
          <m:e>
            <m:r>
              <w:rPr>
                <w:rFonts w:ascii="Cambria Math" w:hAnsi="Cambria Math" w:cstheme="majorHAnsi"/>
                <w:sz w:val="26"/>
                <w:szCs w:val="26"/>
              </w:rPr>
              <m:t>N</m:t>
            </m:r>
          </m:e>
          <m:sup>
            <m:r>
              <w:rPr>
                <w:rFonts w:ascii="Cambria Math" w:hAnsiTheme="majorHAnsi" w:cstheme="majorHAnsi"/>
                <w:sz w:val="26"/>
                <w:szCs w:val="26"/>
                <w:lang w:val="fr-FR"/>
              </w:rPr>
              <m:t>2</m:t>
            </m:r>
          </m:sup>
        </m:sSup>
        <m:r>
          <w:rPr>
            <w:rFonts w:asciiTheme="majorHAnsi" w:hAnsiTheme="majorHAnsi" w:cstheme="majorHAnsi"/>
            <w:sz w:val="26"/>
            <w:szCs w:val="26"/>
            <w:lang w:val="fr-FR"/>
          </w:rPr>
          <m:t>-</m:t>
        </m:r>
        <m:r>
          <w:rPr>
            <w:rFonts w:ascii="Cambria Math" w:hAnsiTheme="majorHAnsi" w:cstheme="majorHAnsi"/>
            <w:sz w:val="26"/>
            <w:szCs w:val="26"/>
            <w:lang w:val="fr-FR"/>
          </w:rPr>
          <m:t>1</m:t>
        </m:r>
      </m:oMath>
    </w:p>
    <w:p w:rsidR="00431E89" w:rsidRPr="00431E89" w:rsidRDefault="00431E89" w:rsidP="00937E38">
      <w:pPr>
        <w:spacing w:line="360" w:lineRule="auto"/>
        <w:ind w:left="1985"/>
        <w:jc w:val="both"/>
        <w:rPr>
          <w:rFonts w:asciiTheme="majorHAnsi" w:hAnsiTheme="majorHAnsi" w:cstheme="majorHAnsi"/>
          <w:sz w:val="26"/>
          <w:szCs w:val="26"/>
          <w:lang w:val="fr-FR"/>
        </w:rPr>
      </w:pPr>
      <w:r w:rsidRPr="00431E89">
        <w:rPr>
          <w:rFonts w:asciiTheme="majorHAnsi" w:hAnsiTheme="majorHAnsi" w:cstheme="majorHAnsi"/>
          <w:sz w:val="26"/>
          <w:szCs w:val="26"/>
          <w:lang w:val="fr-FR"/>
        </w:rPr>
        <w:lastRenderedPageBreak/>
        <w:t xml:space="preserve">Với </w:t>
      </w:r>
      <m:oMath>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Cambria Math" w:cstheme="majorHAnsi"/>
                <w:sz w:val="26"/>
                <w:szCs w:val="26"/>
              </w:rPr>
              <m:t>i</m:t>
            </m:r>
          </m:sub>
        </m:sSub>
      </m:oMath>
      <w:r w:rsidRPr="00431E89">
        <w:rPr>
          <w:rFonts w:asciiTheme="majorHAnsi" w:hAnsiTheme="majorHAnsi" w:cstheme="majorHAnsi"/>
          <w:sz w:val="26"/>
          <w:szCs w:val="26"/>
          <w:lang w:val="fr-FR"/>
        </w:rPr>
        <w:t xml:space="preserve"> là véctơ </w:t>
      </w:r>
      <m:oMath>
        <m:sSup>
          <m:sSupPr>
            <m:ctrlPr>
              <w:rPr>
                <w:rFonts w:ascii="Cambria Math" w:hAnsiTheme="majorHAnsi" w:cstheme="majorHAnsi"/>
                <w:i/>
                <w:sz w:val="26"/>
                <w:szCs w:val="26"/>
              </w:rPr>
            </m:ctrlPr>
          </m:sSupPr>
          <m:e>
            <m:r>
              <w:rPr>
                <w:rFonts w:ascii="Cambria Math" w:hAnsi="Cambria Math" w:cstheme="majorHAnsi"/>
                <w:sz w:val="26"/>
                <w:szCs w:val="26"/>
              </w:rPr>
              <m:t>N</m:t>
            </m:r>
          </m:e>
          <m:sup>
            <m:r>
              <w:rPr>
                <w:rFonts w:ascii="Cambria Math" w:hAnsiTheme="majorHAnsi" w:cstheme="majorHAnsi"/>
                <w:sz w:val="26"/>
                <w:szCs w:val="26"/>
                <w:lang w:val="fr-FR"/>
              </w:rPr>
              <m:t>2</m:t>
            </m:r>
          </m:sup>
        </m:sSup>
      </m:oMath>
      <w:r w:rsidRPr="00431E89">
        <w:rPr>
          <w:rFonts w:asciiTheme="majorHAnsi" w:hAnsiTheme="majorHAnsi" w:cstheme="majorHAnsi"/>
          <w:sz w:val="26"/>
          <w:szCs w:val="26"/>
          <w:lang w:val="fr-FR"/>
        </w:rPr>
        <w:t xml:space="preserve">x1 biểu diễn của </w:t>
      </w:r>
      <m:oMath>
        <m:sSub>
          <m:sSubPr>
            <m:ctrlPr>
              <w:rPr>
                <w:rFonts w:ascii="Cambria Math" w:hAnsiTheme="majorHAnsi" w:cstheme="majorHAnsi"/>
                <w:i/>
                <w:sz w:val="26"/>
                <w:szCs w:val="26"/>
              </w:rPr>
            </m:ctrlPr>
          </m:sSubPr>
          <m:e>
            <m:r>
              <w:rPr>
                <w:rFonts w:ascii="Cambria Math" w:hAnsi="Cambria Math" w:cstheme="majorHAnsi"/>
                <w:sz w:val="26"/>
                <w:szCs w:val="26"/>
              </w:rPr>
              <m:t>ψ</m:t>
            </m:r>
          </m:e>
          <m:sub>
            <m:r>
              <w:rPr>
                <w:rFonts w:ascii="Cambria Math" w:hAnsi="Cambria Math" w:cstheme="majorHAnsi"/>
                <w:sz w:val="26"/>
                <w:szCs w:val="26"/>
              </w:rPr>
              <m:t>k</m:t>
            </m:r>
            <m:r>
              <w:rPr>
                <w:rFonts w:ascii="Cambria Math" w:hAnsiTheme="majorHAnsi" w:cstheme="majorHAnsi"/>
                <w:sz w:val="26"/>
                <w:szCs w:val="26"/>
                <w:lang w:val="fr-FR"/>
              </w:rPr>
              <m:t>,</m:t>
            </m:r>
            <m:r>
              <w:rPr>
                <w:rFonts w:ascii="Cambria Math" w:hAnsi="Cambria Math" w:cstheme="majorHAnsi"/>
                <w:sz w:val="26"/>
                <w:szCs w:val="26"/>
              </w:rPr>
              <m:t>j</m:t>
            </m:r>
          </m:sub>
        </m:sSub>
      </m:oMath>
      <w:r w:rsidRPr="00431E89">
        <w:rPr>
          <w:rFonts w:asciiTheme="majorHAnsi" w:hAnsiTheme="majorHAnsi" w:cstheme="majorHAnsi"/>
          <w:sz w:val="26"/>
          <w:szCs w:val="26"/>
          <w:lang w:val="fr-FR"/>
        </w:rPr>
        <w:t xml:space="preserve"> và </w:t>
      </w:r>
      <m:oMath>
        <m:r>
          <w:rPr>
            <w:rFonts w:ascii="Cambria Math" w:hAnsi="Cambria Math" w:cstheme="majorHAnsi"/>
            <w:sz w:val="26"/>
            <w:szCs w:val="26"/>
          </w:rPr>
          <m:t>R</m:t>
        </m:r>
      </m:oMath>
      <w:r w:rsidRPr="00431E89">
        <w:rPr>
          <w:rFonts w:asciiTheme="majorHAnsi" w:hAnsiTheme="majorHAnsi" w:cstheme="majorHAnsi"/>
          <w:sz w:val="26"/>
          <w:szCs w:val="26"/>
          <w:lang w:val="fr-FR"/>
        </w:rPr>
        <w:t xml:space="preserve"> là ma trận </w:t>
      </w:r>
      <m:oMath>
        <m:sSup>
          <m:sSupPr>
            <m:ctrlPr>
              <w:rPr>
                <w:rFonts w:ascii="Cambria Math" w:hAnsiTheme="majorHAnsi" w:cstheme="majorHAnsi"/>
                <w:i/>
                <w:sz w:val="26"/>
                <w:szCs w:val="26"/>
              </w:rPr>
            </m:ctrlPr>
          </m:sSupPr>
          <m:e>
            <m:r>
              <w:rPr>
                <w:rFonts w:ascii="Cambria Math" w:hAnsi="Cambria Math" w:cstheme="majorHAnsi"/>
                <w:sz w:val="26"/>
                <w:szCs w:val="26"/>
              </w:rPr>
              <m:t>N</m:t>
            </m:r>
          </m:e>
          <m:sup>
            <m:r>
              <w:rPr>
                <w:rFonts w:ascii="Cambria Math" w:hAnsiTheme="majorHAnsi" w:cstheme="majorHAnsi"/>
                <w:sz w:val="26"/>
                <w:szCs w:val="26"/>
                <w:lang w:val="fr-FR"/>
              </w:rPr>
              <m:t>2</m:t>
            </m:r>
          </m:sup>
        </m:sSup>
      </m:oMath>
      <w:r w:rsidRPr="00431E89">
        <w:rPr>
          <w:rFonts w:asciiTheme="majorHAnsi" w:hAnsiTheme="majorHAnsi" w:cstheme="majorHAnsi"/>
          <w:sz w:val="26"/>
          <w:szCs w:val="26"/>
          <w:lang w:val="fr-FR"/>
        </w:rPr>
        <w:t xml:space="preserve"> X</w:t>
      </w:r>
      <m:oMath>
        <m:sSup>
          <m:sSupPr>
            <m:ctrlPr>
              <w:rPr>
                <w:rFonts w:ascii="Cambria Math" w:hAnsiTheme="majorHAnsi" w:cstheme="majorHAnsi"/>
                <w:i/>
                <w:sz w:val="26"/>
                <w:szCs w:val="26"/>
              </w:rPr>
            </m:ctrlPr>
          </m:sSupPr>
          <m:e>
            <m:r>
              <w:rPr>
                <w:rFonts w:ascii="Cambria Math" w:hAnsi="Cambria Math" w:cstheme="majorHAnsi"/>
                <w:sz w:val="26"/>
                <w:szCs w:val="26"/>
              </w:rPr>
              <m:t>N</m:t>
            </m:r>
          </m:e>
          <m:sup>
            <m:r>
              <w:rPr>
                <w:rFonts w:ascii="Cambria Math" w:hAnsiTheme="majorHAnsi" w:cstheme="majorHAnsi"/>
                <w:sz w:val="26"/>
                <w:szCs w:val="26"/>
                <w:lang w:val="fr-FR"/>
              </w:rPr>
              <m:t>2</m:t>
            </m:r>
          </m:sup>
        </m:sSup>
      </m:oMath>
      <w:r w:rsidRPr="00431E89">
        <w:rPr>
          <w:rFonts w:asciiTheme="majorHAnsi" w:hAnsiTheme="majorHAnsi" w:cstheme="majorHAnsi"/>
          <w:sz w:val="26"/>
          <w:szCs w:val="26"/>
          <w:lang w:val="fr-FR"/>
        </w:rPr>
        <w:t xml:space="preserve">  ánh xạ vào véctơ </w:t>
      </w:r>
      <m:oMath>
        <m:r>
          <w:rPr>
            <w:rFonts w:ascii="Cambria Math" w:hAnsi="Cambria Math" w:cstheme="majorHAnsi"/>
            <w:sz w:val="26"/>
            <w:szCs w:val="26"/>
          </w:rPr>
          <m:t>u</m:t>
        </m:r>
      </m:oMath>
      <w:r w:rsidRPr="00431E89">
        <w:rPr>
          <w:rFonts w:asciiTheme="majorHAnsi" w:hAnsiTheme="majorHAnsi" w:cstheme="majorHAnsi"/>
          <w:sz w:val="26"/>
          <w:szCs w:val="26"/>
          <w:lang w:val="fr-FR"/>
        </w:rPr>
        <w:t xml:space="preserve">, </w:t>
      </w:r>
      <m:oMath>
        <m:r>
          <w:rPr>
            <w:rFonts w:ascii="Cambria Math" w:hAnsi="Cambria Math" w:cstheme="majorHAnsi"/>
            <w:sz w:val="26"/>
            <w:szCs w:val="26"/>
          </w:rPr>
          <m:t>R</m:t>
        </m:r>
        <m:r>
          <w:rPr>
            <w:rFonts w:ascii="Cambria Math" w:hAnsiTheme="majorHAnsi" w:cstheme="majorHAnsi"/>
            <w:sz w:val="26"/>
            <w:szCs w:val="26"/>
            <w:lang w:val="fr-FR"/>
          </w:rPr>
          <m:t>=</m:t>
        </m:r>
        <m:r>
          <w:rPr>
            <w:rFonts w:ascii="Cambria Math" w:hAnsi="Cambria Math" w:cstheme="majorHAnsi"/>
            <w:sz w:val="26"/>
            <w:szCs w:val="26"/>
          </w:rPr>
          <m:t>E</m:t>
        </m:r>
        <m:d>
          <m:dPr>
            <m:begChr m:val="["/>
            <m:endChr m:val="]"/>
            <m:ctrlPr>
              <w:rPr>
                <w:rFonts w:ascii="Cambria Math" w:hAnsiTheme="majorHAnsi" w:cstheme="majorHAnsi"/>
                <w:i/>
                <w:sz w:val="26"/>
                <w:szCs w:val="26"/>
              </w:rPr>
            </m:ctrlPr>
          </m:dPr>
          <m:e>
            <m:r>
              <w:rPr>
                <w:rFonts w:ascii="Cambria Math" w:hAnsi="Cambria Math" w:cstheme="majorHAnsi"/>
                <w:sz w:val="26"/>
                <w:szCs w:val="26"/>
              </w:rPr>
              <m:t>u</m:t>
            </m:r>
            <m:r>
              <w:rPr>
                <w:rFonts w:ascii="Cambria Math" w:hAnsiTheme="majorHAnsi" w:cstheme="majorHAnsi"/>
                <w:sz w:val="26"/>
                <w:szCs w:val="26"/>
                <w:lang w:val="fr-FR"/>
              </w:rPr>
              <m:t>,</m:t>
            </m:r>
            <m:r>
              <w:rPr>
                <w:rFonts w:ascii="Cambria Math" w:hAnsi="Cambria Math" w:cstheme="majorHAnsi"/>
                <w:sz w:val="26"/>
                <w:szCs w:val="26"/>
              </w:rPr>
              <m:t>u</m:t>
            </m:r>
          </m:e>
        </m:d>
      </m:oMath>
      <w:r w:rsidRPr="00431E89">
        <w:rPr>
          <w:rFonts w:asciiTheme="majorHAnsi" w:hAnsiTheme="majorHAnsi" w:cstheme="majorHAnsi"/>
          <w:sz w:val="26"/>
          <w:szCs w:val="26"/>
          <w:lang w:val="fr-FR"/>
        </w:rPr>
        <w:t xml:space="preserve"> .</w:t>
      </w:r>
    </w:p>
    <w:p w:rsidR="00431E89" w:rsidRPr="00431E89" w:rsidRDefault="00431E89" w:rsidP="00937E38">
      <w:pPr>
        <w:spacing w:line="360" w:lineRule="auto"/>
        <w:ind w:left="1985"/>
        <w:jc w:val="both"/>
        <w:rPr>
          <w:rFonts w:asciiTheme="majorHAnsi" w:hAnsiTheme="majorHAnsi" w:cstheme="majorHAnsi"/>
          <w:sz w:val="26"/>
          <w:szCs w:val="26"/>
          <w:lang w:val="fr-FR"/>
        </w:rPr>
      </w:pPr>
      <w:r w:rsidRPr="00431E89">
        <w:rPr>
          <w:rFonts w:asciiTheme="majorHAnsi" w:hAnsiTheme="majorHAnsi" w:cstheme="majorHAnsi"/>
          <w:sz w:val="26"/>
          <w:szCs w:val="26"/>
          <w:lang w:val="fr-FR"/>
        </w:rPr>
        <w:t xml:space="preserve">Nếu </w:t>
      </w:r>
      <m:oMath>
        <m:r>
          <w:rPr>
            <w:rFonts w:ascii="Cambria Math" w:hAnsi="Cambria Math" w:cstheme="majorHAnsi"/>
            <w:sz w:val="26"/>
            <w:szCs w:val="26"/>
          </w:rPr>
          <m:t>R</m:t>
        </m:r>
      </m:oMath>
      <w:r w:rsidRPr="00431E89">
        <w:rPr>
          <w:rFonts w:asciiTheme="majorHAnsi" w:hAnsiTheme="majorHAnsi" w:cstheme="majorHAnsi"/>
          <w:sz w:val="26"/>
          <w:szCs w:val="26"/>
          <w:lang w:val="fr-FR"/>
        </w:rPr>
        <w:t xml:space="preserve"> là tách được thì ma trận </w:t>
      </w:r>
      <m:oMath>
        <m:r>
          <w:rPr>
            <w:rFonts w:ascii="Cambria Math" w:hAnsi="Cambria Math" w:cstheme="majorHAnsi"/>
            <w:sz w:val="26"/>
            <w:szCs w:val="26"/>
          </w:rPr>
          <m:t>ψ</m:t>
        </m:r>
        <m:sSup>
          <m:sSupPr>
            <m:ctrlPr>
              <w:rPr>
                <w:rFonts w:ascii="Cambria Math" w:hAnsiTheme="majorHAnsi" w:cstheme="majorHAnsi"/>
                <w:i/>
                <w:sz w:val="26"/>
                <w:szCs w:val="26"/>
              </w:rPr>
            </m:ctrlPr>
          </m:sSupPr>
          <m:e>
            <m:r>
              <w:rPr>
                <w:rFonts w:ascii="Cambria Math" w:hAnsi="Cambria Math" w:cstheme="majorHAnsi"/>
                <w:sz w:val="26"/>
                <w:szCs w:val="26"/>
              </w:rPr>
              <m:t>N</m:t>
            </m:r>
          </m:e>
          <m:sup>
            <m:r>
              <w:rPr>
                <w:rFonts w:ascii="Cambria Math" w:hAnsiTheme="majorHAnsi" w:cstheme="majorHAnsi"/>
                <w:sz w:val="26"/>
                <w:szCs w:val="26"/>
                <w:lang w:val="fr-FR"/>
              </w:rPr>
              <m:t>2</m:t>
            </m:r>
          </m:sup>
        </m:sSup>
      </m:oMath>
      <w:r w:rsidRPr="00431E89">
        <w:rPr>
          <w:rFonts w:asciiTheme="majorHAnsi" w:hAnsiTheme="majorHAnsi" w:cstheme="majorHAnsi"/>
          <w:sz w:val="26"/>
          <w:szCs w:val="26"/>
          <w:lang w:val="fr-FR"/>
        </w:rPr>
        <w:t>X</w:t>
      </w:r>
      <m:oMath>
        <m:sSup>
          <m:sSupPr>
            <m:ctrlPr>
              <w:rPr>
                <w:rFonts w:ascii="Cambria Math" w:hAnsiTheme="majorHAnsi" w:cstheme="majorHAnsi"/>
                <w:i/>
                <w:sz w:val="26"/>
                <w:szCs w:val="26"/>
              </w:rPr>
            </m:ctrlPr>
          </m:sSupPr>
          <m:e>
            <m:r>
              <w:rPr>
                <w:rFonts w:ascii="Cambria Math" w:hAnsi="Cambria Math" w:cstheme="majorHAnsi"/>
                <w:sz w:val="26"/>
                <w:szCs w:val="26"/>
              </w:rPr>
              <m:t>N</m:t>
            </m:r>
          </m:e>
          <m:sup>
            <m:r>
              <w:rPr>
                <w:rFonts w:ascii="Cambria Math" w:hAnsiTheme="majorHAnsi" w:cstheme="majorHAnsi"/>
                <w:sz w:val="26"/>
                <w:szCs w:val="26"/>
                <w:lang w:val="fr-FR"/>
              </w:rPr>
              <m:t>2</m:t>
            </m:r>
          </m:sup>
        </m:sSup>
      </m:oMath>
      <w:r w:rsidRPr="00431E89">
        <w:rPr>
          <w:rFonts w:asciiTheme="majorHAnsi" w:hAnsiTheme="majorHAnsi" w:cstheme="majorHAnsi"/>
          <w:sz w:val="26"/>
          <w:szCs w:val="26"/>
          <w:lang w:val="fr-FR"/>
        </w:rPr>
        <w:t xml:space="preserve"> mà các cột là </w:t>
      </w:r>
      <m:oMath>
        <m:r>
          <w:rPr>
            <w:rFonts w:ascii="Cambria Math" w:hAnsi="Cambria Math" w:cstheme="majorHAnsi"/>
            <w:sz w:val="26"/>
            <w:szCs w:val="26"/>
          </w:rPr>
          <m:t>ψ</m:t>
        </m:r>
      </m:oMath>
      <w:r w:rsidRPr="00431E89">
        <w:rPr>
          <w:rFonts w:asciiTheme="majorHAnsi" w:hAnsiTheme="majorHAnsi" w:cstheme="majorHAnsi"/>
          <w:sz w:val="26"/>
          <w:szCs w:val="26"/>
          <w:lang w:val="fr-FR"/>
        </w:rPr>
        <w:t>, sẽ tách được:</w:t>
      </w:r>
    </w:p>
    <w:p w:rsidR="00431E89" w:rsidRPr="00431E89" w:rsidRDefault="004F406A" w:rsidP="00937E38">
      <w:pPr>
        <w:spacing w:line="360" w:lineRule="auto"/>
        <w:ind w:left="1985"/>
        <w:jc w:val="both"/>
        <w:rPr>
          <w:rFonts w:asciiTheme="majorHAnsi" w:hAnsiTheme="majorHAnsi" w:cstheme="majorHAnsi"/>
          <w:i/>
          <w:sz w:val="26"/>
          <w:szCs w:val="26"/>
        </w:rPr>
      </w:pPr>
      <m:oMath>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Cambria Math" w:cstheme="majorHAnsi"/>
                <w:sz w:val="26"/>
                <w:szCs w:val="26"/>
              </w:rPr>
              <m:t>k</m:t>
            </m:r>
            <m:r>
              <w:rPr>
                <w:rFonts w:ascii="Cambria Math" w:hAnsiTheme="majorHAnsi" w:cstheme="majorHAnsi"/>
                <w:sz w:val="26"/>
                <w:szCs w:val="26"/>
              </w:rPr>
              <m:t>,</m:t>
            </m:r>
            <m:r>
              <w:rPr>
                <w:rFonts w:ascii="Cambria Math" w:hAnsi="Cambria Math" w:cstheme="majorHAnsi"/>
                <w:sz w:val="26"/>
                <w:szCs w:val="26"/>
              </w:rPr>
              <m:t>l</m:t>
            </m:r>
          </m:sub>
        </m:sSub>
        <m:d>
          <m:dPr>
            <m:ctrlPr>
              <w:rPr>
                <w:rFonts w:ascii="Cambria Math" w:hAnsiTheme="majorHAnsi" w:cstheme="majorHAnsi"/>
                <w:i/>
                <w:sz w:val="26"/>
                <w:szCs w:val="26"/>
              </w:rPr>
            </m:ctrlPr>
          </m:dPr>
          <m:e>
            <m:r>
              <w:rPr>
                <w:rFonts w:ascii="Cambria Math" w:hAnsi="Cambria Math" w:cstheme="majorHAnsi"/>
                <w:sz w:val="26"/>
                <w:szCs w:val="26"/>
              </w:rPr>
              <m:t>m</m:t>
            </m:r>
            <m:r>
              <w:rPr>
                <w:rFonts w:ascii="Cambria Math" w:hAnsiTheme="majorHAnsi" w:cstheme="majorHAnsi"/>
                <w:sz w:val="26"/>
                <w:szCs w:val="26"/>
              </w:rPr>
              <m:t>,</m:t>
            </m:r>
            <m:r>
              <w:rPr>
                <w:rFonts w:ascii="Cambria Math" w:hAnsi="Cambria Math" w:cstheme="majorHAnsi"/>
                <w:sz w:val="26"/>
                <w:szCs w:val="26"/>
              </w:rPr>
              <m:t>n</m:t>
            </m:r>
          </m:e>
        </m:d>
        <m:r>
          <w:rPr>
            <w:rFonts w:ascii="Cambria Math" w:hAnsiTheme="majorHAnsi"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Theme="majorHAnsi" w:cstheme="majorHAnsi"/>
                <w:sz w:val="26"/>
                <w:szCs w:val="26"/>
              </w:rPr>
              <m:t>1</m:t>
            </m:r>
          </m:sub>
        </m:sSub>
        <m:r>
          <w:rPr>
            <w:rFonts w:asciiTheme="majorHAnsi" w:hAnsi="Cambria Math"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Theme="majorHAnsi" w:cstheme="majorHAnsi"/>
                <w:sz w:val="26"/>
                <w:szCs w:val="26"/>
              </w:rPr>
              <m:t>2</m:t>
            </m:r>
          </m:sub>
        </m:sSub>
      </m:oMath>
      <w:r w:rsidR="00431E89" w:rsidRPr="00431E89">
        <w:rPr>
          <w:rFonts w:asciiTheme="majorHAnsi" w:hAnsiTheme="majorHAnsi" w:cstheme="majorHAnsi"/>
          <w:sz w:val="26"/>
          <w:szCs w:val="26"/>
        </w:rPr>
        <w:t xml:space="preserve">  hay </w:t>
      </w:r>
      <m:oMath>
        <m:r>
          <w:rPr>
            <w:rFonts w:ascii="Cambria Math" w:hAnsi="Cambria Math" w:cstheme="majorHAnsi"/>
            <w:sz w:val="26"/>
            <w:szCs w:val="26"/>
          </w:rPr>
          <m:t>R</m:t>
        </m:r>
        <m:r>
          <w:rPr>
            <w:rFonts w:ascii="Cambria Math" w:hAnsiTheme="majorHAnsi"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R</m:t>
            </m:r>
          </m:e>
          <m:sub>
            <m:r>
              <w:rPr>
                <w:rFonts w:ascii="Cambria Math" w:hAnsiTheme="majorHAnsi" w:cstheme="majorHAnsi"/>
                <w:sz w:val="26"/>
                <w:szCs w:val="26"/>
              </w:rPr>
              <m:t>1</m:t>
            </m:r>
          </m:sub>
        </m:sSub>
        <m:r>
          <w:rPr>
            <w:rFonts w:asciiTheme="majorHAnsi" w:hAnsi="Cambria Math" w:cstheme="majorHAnsi"/>
            <w:sz w:val="26"/>
            <w:szCs w:val="26"/>
          </w:rPr>
          <m:t>⊗</m:t>
        </m:r>
        <m:sSub>
          <m:sSubPr>
            <m:ctrlPr>
              <w:rPr>
                <w:rFonts w:ascii="Cambria Math" w:hAnsiTheme="majorHAnsi" w:cstheme="majorHAnsi"/>
                <w:i/>
                <w:sz w:val="26"/>
                <w:szCs w:val="26"/>
              </w:rPr>
            </m:ctrlPr>
          </m:sSubPr>
          <m:e>
            <m:r>
              <w:rPr>
                <w:rFonts w:ascii="Cambria Math" w:hAnsi="Cambria Math" w:cstheme="majorHAnsi"/>
                <w:sz w:val="26"/>
                <w:szCs w:val="26"/>
              </w:rPr>
              <m:t>R</m:t>
            </m:r>
          </m:e>
          <m:sub>
            <m:r>
              <w:rPr>
                <w:rFonts w:ascii="Cambria Math" w:hAnsiTheme="majorHAnsi" w:cstheme="majorHAnsi"/>
                <w:sz w:val="26"/>
                <w:szCs w:val="26"/>
              </w:rPr>
              <m:t>2</m:t>
            </m:r>
          </m:sub>
        </m:sSub>
      </m:oMath>
    </w:p>
    <w:p w:rsidR="00431E89" w:rsidRPr="00431E89" w:rsidRDefault="00431E89" w:rsidP="00937E38">
      <w:pPr>
        <w:spacing w:line="360" w:lineRule="auto"/>
        <w:ind w:left="1985"/>
        <w:jc w:val="both"/>
        <w:rPr>
          <w:rFonts w:asciiTheme="majorHAnsi" w:hAnsiTheme="majorHAnsi" w:cstheme="majorHAnsi"/>
          <w:sz w:val="26"/>
          <w:szCs w:val="26"/>
          <w:lang w:val="fr-FR"/>
        </w:rPr>
      </w:pPr>
      <w:r w:rsidRPr="00431E89">
        <w:rPr>
          <w:rFonts w:asciiTheme="majorHAnsi" w:hAnsiTheme="majorHAnsi" w:cstheme="majorHAnsi"/>
          <w:sz w:val="26"/>
          <w:szCs w:val="26"/>
          <w:lang w:val="fr-FR"/>
        </w:rPr>
        <w:t xml:space="preserve">Biến đổi KL của </w:t>
      </w:r>
      <m:oMath>
        <m:r>
          <w:rPr>
            <w:rFonts w:ascii="Cambria Math" w:hAnsi="Cambria Math" w:cstheme="majorHAnsi"/>
            <w:sz w:val="26"/>
            <w:szCs w:val="26"/>
          </w:rPr>
          <m:t>u</m:t>
        </m:r>
      </m:oMath>
      <w:r w:rsidRPr="00431E89">
        <w:rPr>
          <w:rFonts w:asciiTheme="majorHAnsi" w:hAnsiTheme="majorHAnsi" w:cstheme="majorHAnsi"/>
          <w:sz w:val="26"/>
          <w:szCs w:val="26"/>
          <w:lang w:val="fr-FR"/>
        </w:rPr>
        <w:t xml:space="preserve"> là </w:t>
      </w:r>
      <m:oMath>
        <m:r>
          <w:rPr>
            <w:rFonts w:ascii="Cambria Math" w:hAnsi="Cambria Math" w:cstheme="majorHAnsi"/>
            <w:sz w:val="26"/>
            <w:szCs w:val="26"/>
          </w:rPr>
          <m:t>v</m:t>
        </m:r>
        <m:r>
          <w:rPr>
            <w:rFonts w:ascii="Cambria Math" w:hAnsiTheme="majorHAnsi" w:cstheme="majorHAnsi"/>
            <w:sz w:val="26"/>
            <w:szCs w:val="26"/>
            <w:lang w:val="fr-FR"/>
          </w:rPr>
          <m:t xml:space="preserve">= </m:t>
        </m:r>
        <m:sSup>
          <m:sSupPr>
            <m:ctrlPr>
              <w:rPr>
                <w:rFonts w:ascii="Cambria Math" w:hAnsiTheme="majorHAnsi" w:cstheme="majorHAnsi"/>
                <w:i/>
                <w:sz w:val="26"/>
                <w:szCs w:val="26"/>
              </w:rPr>
            </m:ctrlPr>
          </m:sSupPr>
          <m:e>
            <m:r>
              <w:rPr>
                <w:rFonts w:ascii="Cambria Math" w:hAnsi="Cambria Math" w:cstheme="majorHAnsi"/>
                <w:sz w:val="26"/>
                <w:szCs w:val="26"/>
              </w:rPr>
              <m:t>ψ</m:t>
            </m:r>
          </m:e>
          <m:sup>
            <m:r>
              <w:rPr>
                <w:rFonts w:asciiTheme="majorHAnsi" w:hAnsi="Cambria Math" w:cstheme="majorHAnsi"/>
                <w:sz w:val="26"/>
                <w:szCs w:val="26"/>
                <w:lang w:val="fr-FR"/>
              </w:rPr>
              <m:t>*</m:t>
            </m:r>
            <m:r>
              <w:rPr>
                <w:rFonts w:ascii="Cambria Math" w:hAnsi="Cambria Math" w:cstheme="majorHAnsi"/>
                <w:sz w:val="26"/>
                <w:szCs w:val="26"/>
              </w:rPr>
              <m:t>T</m:t>
            </m:r>
          </m:sup>
        </m:sSup>
        <m:r>
          <w:rPr>
            <w:rFonts w:ascii="Cambria Math" w:hAnsi="Cambria Math" w:cstheme="majorHAnsi"/>
            <w:sz w:val="26"/>
            <w:szCs w:val="26"/>
          </w:rPr>
          <m:t>u</m:t>
        </m:r>
        <m:r>
          <w:rPr>
            <w:rFonts w:ascii="Cambria Math" w:hAnsiTheme="majorHAnsi" w:cstheme="majorHAnsi"/>
            <w:sz w:val="26"/>
            <w:szCs w:val="26"/>
            <w:lang w:val="fr-FR"/>
          </w:rPr>
          <m:t>=</m:t>
        </m:r>
        <m:sSubSup>
          <m:sSubSupPr>
            <m:ctrlPr>
              <w:rPr>
                <w:rFonts w:ascii="Cambria Math" w:hAnsiTheme="majorHAnsi" w:cstheme="majorHAnsi"/>
                <w:i/>
                <w:sz w:val="26"/>
                <w:szCs w:val="26"/>
              </w:rPr>
            </m:ctrlPr>
          </m:sSubSupPr>
          <m:e>
            <m:r>
              <w:rPr>
                <w:rFonts w:ascii="Cambria Math" w:hAnsi="Cambria Math" w:cstheme="majorHAnsi"/>
                <w:sz w:val="26"/>
                <w:szCs w:val="26"/>
              </w:rPr>
              <m:t>ϕ</m:t>
            </m:r>
          </m:e>
          <m:sub>
            <m:r>
              <w:rPr>
                <w:rFonts w:ascii="Cambria Math" w:hAnsiTheme="majorHAnsi" w:cstheme="majorHAnsi"/>
                <w:sz w:val="26"/>
                <w:szCs w:val="26"/>
                <w:lang w:val="fr-FR"/>
              </w:rPr>
              <m:t>1</m:t>
            </m:r>
          </m:sub>
          <m:sup>
            <m:r>
              <w:rPr>
                <w:rFonts w:asciiTheme="majorHAnsi" w:hAnsi="Cambria Math" w:cstheme="majorHAnsi"/>
                <w:sz w:val="26"/>
                <w:szCs w:val="26"/>
                <w:lang w:val="fr-FR"/>
              </w:rPr>
              <m:t>*</m:t>
            </m:r>
            <m:r>
              <w:rPr>
                <w:rFonts w:ascii="Cambria Math" w:hAnsi="Cambria Math" w:cstheme="majorHAnsi"/>
                <w:sz w:val="26"/>
                <w:szCs w:val="26"/>
              </w:rPr>
              <m:t>T</m:t>
            </m:r>
          </m:sup>
        </m:sSubSup>
        <m:sSubSup>
          <m:sSubSupPr>
            <m:ctrlPr>
              <w:rPr>
                <w:rFonts w:ascii="Cambria Math" w:hAnsiTheme="majorHAnsi" w:cstheme="majorHAnsi"/>
                <w:i/>
                <w:sz w:val="26"/>
                <w:szCs w:val="26"/>
              </w:rPr>
            </m:ctrlPr>
          </m:sSubSupPr>
          <m:e>
            <m:r>
              <w:rPr>
                <w:rFonts w:asciiTheme="majorHAnsi" w:hAnsi="Cambria Math" w:cstheme="majorHAnsi"/>
                <w:sz w:val="26"/>
                <w:szCs w:val="26"/>
                <w:lang w:val="fr-FR"/>
              </w:rPr>
              <m:t>⊗</m:t>
            </m:r>
            <m:r>
              <w:rPr>
                <w:rFonts w:ascii="Cambria Math" w:hAnsi="Cambria Math" w:cstheme="majorHAnsi"/>
                <w:sz w:val="26"/>
                <w:szCs w:val="26"/>
              </w:rPr>
              <m:t>ϕ</m:t>
            </m:r>
          </m:e>
          <m:sub>
            <m:r>
              <w:rPr>
                <w:rFonts w:ascii="Cambria Math" w:hAnsiTheme="majorHAnsi" w:cstheme="majorHAnsi"/>
                <w:sz w:val="26"/>
                <w:szCs w:val="26"/>
                <w:lang w:val="fr-FR"/>
              </w:rPr>
              <m:t>2</m:t>
            </m:r>
          </m:sub>
          <m:sup>
            <m:r>
              <w:rPr>
                <w:rFonts w:asciiTheme="majorHAnsi" w:hAnsi="Cambria Math" w:cstheme="majorHAnsi"/>
                <w:sz w:val="26"/>
                <w:szCs w:val="26"/>
                <w:lang w:val="fr-FR"/>
              </w:rPr>
              <m:t>*</m:t>
            </m:r>
            <m:r>
              <w:rPr>
                <w:rFonts w:ascii="Cambria Math" w:hAnsi="Cambria Math" w:cstheme="majorHAnsi"/>
                <w:sz w:val="26"/>
                <w:szCs w:val="26"/>
              </w:rPr>
              <m:t>T</m:t>
            </m:r>
          </m:sup>
        </m:sSubSup>
      </m:oMath>
    </w:p>
    <w:p w:rsidR="00431E89" w:rsidRPr="00431E89" w:rsidRDefault="00431E89" w:rsidP="00937E38">
      <w:pPr>
        <w:spacing w:line="360" w:lineRule="auto"/>
        <w:ind w:left="1985"/>
        <w:jc w:val="both"/>
        <w:rPr>
          <w:oMath/>
          <w:rFonts w:ascii="Cambria Math" w:hAnsiTheme="majorHAnsi" w:cstheme="majorHAnsi"/>
          <w:sz w:val="26"/>
          <w:szCs w:val="26"/>
          <w:lang w:val="fr-FR"/>
        </w:rPr>
      </w:pPr>
      <w:r w:rsidRPr="00431E89">
        <w:rPr>
          <w:rFonts w:asciiTheme="majorHAnsi" w:hAnsiTheme="majorHAnsi" w:cstheme="majorHAnsi"/>
          <w:sz w:val="26"/>
          <w:szCs w:val="26"/>
          <w:lang w:val="fr-FR"/>
        </w:rPr>
        <w:t xml:space="preserve">Và biến đổi ngược : </w:t>
      </w:r>
      <m:oMath>
        <m:r>
          <w:rPr>
            <w:rFonts w:ascii="Cambria Math" w:hAnsi="Cambria Math" w:cstheme="majorHAnsi"/>
            <w:sz w:val="26"/>
            <w:szCs w:val="26"/>
          </w:rPr>
          <m:t>U</m:t>
        </m:r>
        <m:r>
          <w:rPr>
            <w:rFonts w:ascii="Cambria Math" w:hAnsiTheme="majorHAnsi" w:cstheme="majorHAnsi"/>
            <w:sz w:val="26"/>
            <w:szCs w:val="26"/>
            <w:lang w:val="fr-FR"/>
          </w:rPr>
          <m:t xml:space="preserve">= </m:t>
        </m:r>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Theme="majorHAnsi" w:cstheme="majorHAnsi"/>
                <w:sz w:val="26"/>
                <w:szCs w:val="26"/>
                <w:lang w:val="fr-FR"/>
              </w:rPr>
              <m:t>1</m:t>
            </m:r>
          </m:sub>
        </m:sSub>
        <m:r>
          <w:rPr>
            <w:rFonts w:ascii="Cambria Math" w:hAnsi="Cambria Math" w:cstheme="majorHAnsi"/>
            <w:sz w:val="26"/>
            <w:szCs w:val="26"/>
          </w:rPr>
          <m:t>V</m:t>
        </m:r>
        <m:sSub>
          <m:sSubPr>
            <m:ctrlPr>
              <w:rPr>
                <w:rFonts w:ascii="Cambria Math" w:hAnsiTheme="majorHAnsi" w:cstheme="majorHAnsi"/>
                <w:i/>
                <w:sz w:val="26"/>
                <w:szCs w:val="26"/>
              </w:rPr>
            </m:ctrlPr>
          </m:sSubPr>
          <m:e>
            <m:r>
              <w:rPr>
                <w:rFonts w:ascii="Cambria Math" w:hAnsi="Cambria Math" w:cstheme="majorHAnsi"/>
                <w:sz w:val="26"/>
                <w:szCs w:val="26"/>
              </w:rPr>
              <m:t>ϕ</m:t>
            </m:r>
          </m:e>
          <m:sub>
            <m:r>
              <w:rPr>
                <w:rFonts w:ascii="Cambria Math" w:hAnsiTheme="majorHAnsi" w:cstheme="majorHAnsi"/>
                <w:sz w:val="26"/>
                <w:szCs w:val="26"/>
                <w:lang w:val="fr-FR"/>
              </w:rPr>
              <m:t>2</m:t>
            </m:r>
          </m:sub>
        </m:sSub>
      </m:oMath>
    </w:p>
    <w:p w:rsidR="00167B35" w:rsidRPr="007A6523" w:rsidRDefault="00167B35" w:rsidP="007A6523">
      <w:pPr>
        <w:pStyle w:val="ListParagraph"/>
        <w:numPr>
          <w:ilvl w:val="1"/>
          <w:numId w:val="10"/>
        </w:numPr>
        <w:spacing w:after="0" w:line="360" w:lineRule="auto"/>
        <w:outlineLvl w:val="2"/>
        <w:rPr>
          <w:i/>
          <w:sz w:val="26"/>
          <w:szCs w:val="26"/>
          <w:lang w:val="fr-FR"/>
        </w:rPr>
      </w:pPr>
      <w:bookmarkStart w:id="18" w:name="_Toc292878420"/>
      <w:r w:rsidRPr="007A6523">
        <w:rPr>
          <w:i/>
          <w:sz w:val="26"/>
          <w:szCs w:val="26"/>
          <w:lang w:val="fr-FR"/>
        </w:rPr>
        <w:t>Phân tích các thành phần chính PCA</w:t>
      </w:r>
      <w:bookmarkEnd w:id="18"/>
    </w:p>
    <w:p w:rsidR="00CA6A32" w:rsidRPr="007A6523" w:rsidRDefault="0069765F" w:rsidP="007A6523">
      <w:pPr>
        <w:pStyle w:val="ListParagraph"/>
        <w:numPr>
          <w:ilvl w:val="2"/>
          <w:numId w:val="10"/>
        </w:numPr>
        <w:spacing w:after="0" w:line="360" w:lineRule="auto"/>
        <w:outlineLvl w:val="3"/>
        <w:rPr>
          <w:b/>
          <w:sz w:val="26"/>
          <w:szCs w:val="26"/>
          <w:lang w:val="fr-FR"/>
        </w:rPr>
      </w:pPr>
      <w:bookmarkStart w:id="19" w:name="_Toc292878421"/>
      <w:r w:rsidRPr="007A6523">
        <w:rPr>
          <w:b/>
          <w:sz w:val="26"/>
          <w:szCs w:val="26"/>
          <w:lang w:val="fr-FR"/>
        </w:rPr>
        <w:t>Lí thuyết biến đổi PCA</w:t>
      </w:r>
      <w:bookmarkEnd w:id="19"/>
    </w:p>
    <w:p w:rsidR="00744D85" w:rsidRDefault="000300BF" w:rsidP="00937E38">
      <w:pPr>
        <w:pStyle w:val="ListParagraph"/>
        <w:numPr>
          <w:ilvl w:val="0"/>
          <w:numId w:val="15"/>
        </w:numPr>
        <w:spacing w:after="0" w:line="360" w:lineRule="auto"/>
        <w:ind w:left="1843" w:hanging="425"/>
        <w:rPr>
          <w:sz w:val="26"/>
          <w:szCs w:val="26"/>
          <w:lang w:val="fr-FR"/>
        </w:rPr>
      </w:pPr>
      <w:r>
        <w:rPr>
          <w:sz w:val="26"/>
          <w:szCs w:val="26"/>
          <w:lang w:val="fr-FR"/>
        </w:rPr>
        <w:t>Khái niệm</w:t>
      </w:r>
    </w:p>
    <w:p w:rsidR="000650C6" w:rsidRPr="000650C6" w:rsidRDefault="000650C6" w:rsidP="00937E38">
      <w:pPr>
        <w:pStyle w:val="BodyText"/>
        <w:spacing w:line="360" w:lineRule="auto"/>
        <w:ind w:left="1843"/>
        <w:jc w:val="both"/>
        <w:rPr>
          <w:rFonts w:ascii="Times New Roman" w:hAnsi="Times New Roman"/>
          <w:sz w:val="26"/>
          <w:szCs w:val="26"/>
        </w:rPr>
      </w:pPr>
      <w:r w:rsidRPr="000650C6">
        <w:rPr>
          <w:rFonts w:ascii="Times New Roman" w:hAnsi="Times New Roman"/>
          <w:sz w:val="26"/>
          <w:szCs w:val="26"/>
        </w:rPr>
        <w:t>Trong các thực nghiệm khoa học cũng như các thống kê các phép đo đạc thường tạo ra lượng dữ liệu khổng lồ. Phát hiện các quy luật ẩn sau dữ liệu trở thành một công việc rất khó khăn do có quá nhiều yếu tố cần được xét đến. Một cách đơn giản nhưng hiệu quả để giúp các nhà thực nghiệm, các nhà nghiên cứu là PCA.</w:t>
      </w:r>
    </w:p>
    <w:p w:rsidR="000650C6" w:rsidRPr="000650C6" w:rsidRDefault="000650C6" w:rsidP="00937E38">
      <w:pPr>
        <w:pStyle w:val="BodyText"/>
        <w:spacing w:line="360" w:lineRule="auto"/>
        <w:ind w:left="1843"/>
        <w:jc w:val="both"/>
        <w:rPr>
          <w:rFonts w:ascii="Times New Roman" w:hAnsi="Times New Roman"/>
          <w:sz w:val="26"/>
          <w:szCs w:val="26"/>
        </w:rPr>
      </w:pPr>
      <w:r w:rsidRPr="000650C6">
        <w:rPr>
          <w:rFonts w:ascii="Times New Roman" w:hAnsi="Times New Roman"/>
          <w:sz w:val="26"/>
          <w:szCs w:val="26"/>
        </w:rPr>
        <w:t>PCA là viết tắt của Principle Component Analysis (phương pháp phân tích thành phần quan trọng) là phương pháp thay thế các đại lượng của bộ dữ liệu ban đầu bằng các tổ hợp tuyến tính của chúng (gọi là một “thành phần”) và từ đó chọn ra những thành phần quan trọng nhất cho những bước phân tích tiếp theo.</w:t>
      </w:r>
    </w:p>
    <w:p w:rsidR="000650C6" w:rsidRPr="00197F55" w:rsidRDefault="000650C6" w:rsidP="00937E38">
      <w:pPr>
        <w:pStyle w:val="BodyText"/>
        <w:spacing w:line="360" w:lineRule="auto"/>
        <w:ind w:left="1843"/>
        <w:jc w:val="both"/>
        <w:rPr>
          <w:rFonts w:ascii="Times New Roman" w:hAnsi="Times New Roman"/>
          <w:sz w:val="26"/>
          <w:szCs w:val="26"/>
        </w:rPr>
      </w:pPr>
      <w:r w:rsidRPr="000650C6">
        <w:rPr>
          <w:rFonts w:ascii="Times New Roman" w:hAnsi="Times New Roman"/>
          <w:sz w:val="26"/>
          <w:szCs w:val="26"/>
        </w:rPr>
        <w:t>PCA được ứng dụng rộng rãi trong các lĩnh vực nghiên cứu khác nhau: vật lí, sinh học, xã hội... Ngoài ra nhờ khả năng nén dữ liệu (làm giảm khối lượng dữ liệu trong khi vẫn giữ lại phần lớn thông tin), PCA cũng được áp dụng trong một số kĩ thuật nén ảnh, xử lí ảnh, nhận dạng...</w:t>
      </w:r>
    </w:p>
    <w:p w:rsidR="000300BF" w:rsidRDefault="000300BF" w:rsidP="00937E38">
      <w:pPr>
        <w:pStyle w:val="ListParagraph"/>
        <w:numPr>
          <w:ilvl w:val="0"/>
          <w:numId w:val="15"/>
        </w:numPr>
        <w:spacing w:after="0" w:line="360" w:lineRule="auto"/>
        <w:ind w:left="1843" w:hanging="425"/>
        <w:rPr>
          <w:sz w:val="26"/>
          <w:szCs w:val="26"/>
          <w:lang w:val="fr-FR"/>
        </w:rPr>
      </w:pPr>
      <w:r>
        <w:rPr>
          <w:sz w:val="26"/>
          <w:szCs w:val="26"/>
          <w:lang w:val="fr-FR"/>
        </w:rPr>
        <w:t>Dữ liệu</w:t>
      </w:r>
    </w:p>
    <w:p w:rsidR="000650C6" w:rsidRPr="000650C6" w:rsidRDefault="000650C6" w:rsidP="00937E38">
      <w:pPr>
        <w:pStyle w:val="BodyText"/>
        <w:spacing w:line="360" w:lineRule="auto"/>
        <w:ind w:left="1843"/>
        <w:jc w:val="both"/>
        <w:rPr>
          <w:rFonts w:ascii="Times New Roman" w:hAnsi="Times New Roman"/>
          <w:sz w:val="26"/>
          <w:szCs w:val="26"/>
        </w:rPr>
      </w:pPr>
      <w:r w:rsidRPr="000650C6">
        <w:rPr>
          <w:rFonts w:ascii="Times New Roman" w:hAnsi="Times New Roman"/>
          <w:sz w:val="26"/>
          <w:szCs w:val="26"/>
        </w:rPr>
        <w:t xml:space="preserve">Giả sử một cuộc khảo sát được thực hiện trên n người, với mỗi người một số m thông số được ghi nhận. Các thông số về một người </w:t>
      </w:r>
      <w:r w:rsidRPr="000650C6">
        <w:rPr>
          <w:rFonts w:ascii="Times New Roman" w:hAnsi="Times New Roman"/>
          <w:sz w:val="26"/>
          <w:szCs w:val="26"/>
        </w:rPr>
        <w:lastRenderedPageBreak/>
        <w:t>tạo thành một véc-tơ trong không gian m chiều với m tương đối lớn. Thông số của tất cả các đối tượng khảo sát hợp thành ma trận X có m dòng n cột.</w:t>
      </w:r>
    </w:p>
    <w:p w:rsidR="000650C6" w:rsidRPr="000650C6" w:rsidRDefault="000650C6" w:rsidP="00937E38">
      <w:pPr>
        <w:pStyle w:val="BodyText"/>
        <w:spacing w:line="360" w:lineRule="auto"/>
        <w:ind w:left="1843"/>
        <w:jc w:val="both"/>
        <w:rPr>
          <w:rFonts w:ascii="Times New Roman" w:hAnsi="Times New Roman"/>
          <w:sz w:val="26"/>
          <w:szCs w:val="26"/>
        </w:rPr>
      </w:pPr>
      <w:r w:rsidRPr="000650C6">
        <w:rPr>
          <w:rFonts w:ascii="Times New Roman" w:hAnsi="Times New Roman"/>
          <w:sz w:val="26"/>
          <w:szCs w:val="26"/>
        </w:rPr>
        <w:t xml:space="preserve">Để đơn giản hoá các phép tính trong các phần tiếp theo, ta giả sử X ở dạng </w:t>
      </w:r>
      <w:r w:rsidRPr="000650C6">
        <w:rPr>
          <w:rFonts w:ascii="Times New Roman" w:hAnsi="Times New Roman"/>
          <w:i/>
          <w:iCs/>
          <w:sz w:val="26"/>
          <w:szCs w:val="26"/>
        </w:rPr>
        <w:t>mean derivation form</w:t>
      </w:r>
      <w:r w:rsidRPr="000650C6">
        <w:rPr>
          <w:rFonts w:ascii="Times New Roman" w:hAnsi="Times New Roman"/>
          <w:sz w:val="26"/>
          <w:szCs w:val="26"/>
        </w:rPr>
        <w:t>. Nghĩa là giá trị của mỗi thông số được trừ đi kì vọng của tất cả các thông số cùng loại (trên tất cả các đối tượng khảo sát khác) sao cho ta có kì vọng của mỗi loại thông số đều bằng 0. Gọi u là ma trận kì vọng kích thước mx1:</w:t>
      </w:r>
      <w:r w:rsidRPr="000650C6">
        <w:rPr>
          <w:rFonts w:ascii="Times New Roman" w:hAnsi="Times New Roman"/>
          <w:sz w:val="26"/>
          <w:szCs w:val="26"/>
        </w:rPr>
        <w:br/>
      </w:r>
      <w:r w:rsidRPr="000650C6">
        <w:rPr>
          <w:rFonts w:ascii="Times New Roman" w:hAnsi="Times New Roman"/>
          <w:sz w:val="26"/>
          <w:szCs w:val="26"/>
        </w:rPr>
        <w:tab/>
      </w:r>
      <w:r w:rsidRPr="000650C6">
        <w:rPr>
          <w:rFonts w:ascii="Times New Roman" w:hAnsi="Times New Roman"/>
          <w:noProof/>
          <w:sz w:val="26"/>
          <w:szCs w:val="26"/>
          <w:lang w:val="en-US"/>
        </w:rPr>
        <w:drawing>
          <wp:inline distT="0" distB="0" distL="0" distR="0">
            <wp:extent cx="1733550" cy="495300"/>
            <wp:effectExtent l="0" t="0" r="0" b="0"/>
            <wp:docPr id="14"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33550" cy="495300"/>
                    </a:xfrm>
                    <a:prstGeom prst="rect">
                      <a:avLst/>
                    </a:prstGeom>
                    <a:noFill/>
                    <a:ln>
                      <a:noFill/>
                    </a:ln>
                  </pic:spPr>
                </pic:pic>
              </a:graphicData>
            </a:graphic>
          </wp:inline>
        </w:drawing>
      </w:r>
      <w:r w:rsidRPr="000650C6">
        <w:rPr>
          <w:rFonts w:ascii="Times New Roman" w:hAnsi="Times New Roman"/>
          <w:sz w:val="26"/>
          <w:szCs w:val="26"/>
        </w:rPr>
        <w:br/>
        <w:t>Ta thay X bằng X-uh với h là ma trận 1xn chứa toàn số 1.</w:t>
      </w:r>
    </w:p>
    <w:p w:rsidR="000300BF" w:rsidRDefault="000300BF" w:rsidP="00937E38">
      <w:pPr>
        <w:pStyle w:val="ListParagraph"/>
        <w:numPr>
          <w:ilvl w:val="0"/>
          <w:numId w:val="15"/>
        </w:numPr>
        <w:spacing w:after="0" w:line="360" w:lineRule="auto"/>
        <w:ind w:left="1843" w:hanging="425"/>
        <w:rPr>
          <w:sz w:val="26"/>
          <w:szCs w:val="26"/>
          <w:lang w:val="fr-FR"/>
        </w:rPr>
      </w:pPr>
      <w:r>
        <w:rPr>
          <w:sz w:val="26"/>
          <w:szCs w:val="26"/>
          <w:lang w:val="fr-FR"/>
        </w:rPr>
        <w:t>Cơ sở</w:t>
      </w:r>
    </w:p>
    <w:p w:rsidR="00F00964" w:rsidRPr="00F00964" w:rsidRDefault="00F00964" w:rsidP="00937E38">
      <w:pPr>
        <w:pStyle w:val="ListParagraph"/>
        <w:spacing w:after="0" w:line="360" w:lineRule="auto"/>
        <w:ind w:left="1843"/>
        <w:jc w:val="both"/>
        <w:rPr>
          <w:sz w:val="26"/>
          <w:szCs w:val="26"/>
        </w:rPr>
      </w:pPr>
      <w:r w:rsidRPr="00F00964">
        <w:rPr>
          <w:sz w:val="26"/>
          <w:szCs w:val="26"/>
        </w:rPr>
        <w:t>Mỗi véc-tơ trong không gian m chiều đều là tổ hợp tuyến tính của m véc-tơ cơ sở. Các véc-tơ cơ sở hợp thành cơ sở B kích thước mxm. Một cách chọn đơn giản nhất của cơ sở là ma trận đơn vị I:</w:t>
      </w:r>
    </w:p>
    <w:p w:rsidR="00F00964" w:rsidRPr="00F00964" w:rsidRDefault="00F00964" w:rsidP="00937E38">
      <w:pPr>
        <w:pStyle w:val="ListParagraph"/>
        <w:spacing w:after="0" w:line="360" w:lineRule="auto"/>
        <w:ind w:left="1843"/>
        <w:jc w:val="both"/>
        <w:rPr>
          <w:sz w:val="26"/>
          <w:szCs w:val="26"/>
        </w:rPr>
      </w:pPr>
      <w:r w:rsidRPr="00F00964">
        <w:rPr>
          <w:noProof/>
          <w:sz w:val="26"/>
          <w:szCs w:val="26"/>
          <w:lang w:val="en-US" w:eastAsia="en-US"/>
        </w:rPr>
        <w:drawing>
          <wp:inline distT="0" distB="0" distL="0" distR="0">
            <wp:extent cx="3114675" cy="1076325"/>
            <wp:effectExtent l="0" t="0" r="9525" b="9525"/>
            <wp:docPr id="15"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14675" cy="1076325"/>
                    </a:xfrm>
                    <a:prstGeom prst="rect">
                      <a:avLst/>
                    </a:prstGeom>
                    <a:solidFill>
                      <a:srgbClr val="FFFFFF"/>
                    </a:solidFill>
                    <a:ln>
                      <a:noFill/>
                    </a:ln>
                  </pic:spPr>
                </pic:pic>
              </a:graphicData>
            </a:graphic>
          </wp:inline>
        </w:drawing>
      </w:r>
    </w:p>
    <w:p w:rsidR="00F00964" w:rsidRPr="00F00964" w:rsidRDefault="00F00964" w:rsidP="00937E38">
      <w:pPr>
        <w:pStyle w:val="ListParagraph"/>
        <w:spacing w:after="0" w:line="360" w:lineRule="auto"/>
        <w:ind w:left="1843"/>
        <w:jc w:val="both"/>
        <w:rPr>
          <w:sz w:val="26"/>
          <w:szCs w:val="26"/>
        </w:rPr>
      </w:pPr>
      <w:r w:rsidRPr="00F00964">
        <w:rPr>
          <w:sz w:val="26"/>
          <w:szCs w:val="26"/>
        </w:rPr>
        <w:t>Câu hỏi đặt ra là chọn cơ sở như thế nào để “diễn đạt lại” bộ dữ liệu X một cách tốt nhất?</w:t>
      </w:r>
    </w:p>
    <w:p w:rsidR="00F00964" w:rsidRPr="00F00964" w:rsidRDefault="00F00964" w:rsidP="00937E38">
      <w:pPr>
        <w:pStyle w:val="ListParagraph"/>
        <w:spacing w:after="0" w:line="360" w:lineRule="auto"/>
        <w:ind w:left="1843"/>
        <w:jc w:val="both"/>
        <w:rPr>
          <w:sz w:val="26"/>
          <w:szCs w:val="26"/>
        </w:rPr>
      </w:pPr>
      <w:r w:rsidRPr="00F00964">
        <w:rPr>
          <w:sz w:val="26"/>
          <w:szCs w:val="26"/>
        </w:rPr>
        <w:t>Gọi X và Y là các ma trận mxn liên hệ với nhau bằng toán tử tuyến tính P. X là bộ dữ liệu ban đầu và Y là bộ dữ liệu được “ diễn đạt lại”. Ta có PX=Y (1), kí hiệu:</w:t>
      </w:r>
    </w:p>
    <w:p w:rsidR="00F00964" w:rsidRPr="00F00964" w:rsidRDefault="00F00964" w:rsidP="00937E38">
      <w:pPr>
        <w:pStyle w:val="ListParagraph"/>
        <w:numPr>
          <w:ilvl w:val="0"/>
          <w:numId w:val="16"/>
        </w:numPr>
        <w:tabs>
          <w:tab w:val="clear" w:pos="720"/>
        </w:tabs>
        <w:spacing w:after="0" w:line="360" w:lineRule="auto"/>
        <w:ind w:left="2268" w:hanging="425"/>
        <w:jc w:val="both"/>
        <w:rPr>
          <w:sz w:val="26"/>
          <w:szCs w:val="26"/>
        </w:rPr>
      </w:pPr>
      <w:r w:rsidRPr="00F00964">
        <w:rPr>
          <w:sz w:val="26"/>
          <w:szCs w:val="26"/>
        </w:rPr>
        <w:t>p</w:t>
      </w:r>
      <w:r w:rsidRPr="00F00964">
        <w:rPr>
          <w:sz w:val="26"/>
          <w:szCs w:val="26"/>
          <w:vertAlign w:val="subscript"/>
        </w:rPr>
        <w:t>i</w:t>
      </w:r>
      <w:r w:rsidRPr="00F00964">
        <w:rPr>
          <w:sz w:val="26"/>
          <w:szCs w:val="26"/>
        </w:rPr>
        <w:t xml:space="preserve"> là các hàng của P</w:t>
      </w:r>
    </w:p>
    <w:p w:rsidR="00F00964" w:rsidRPr="00F00964" w:rsidRDefault="00F00964" w:rsidP="00937E38">
      <w:pPr>
        <w:pStyle w:val="ListParagraph"/>
        <w:numPr>
          <w:ilvl w:val="0"/>
          <w:numId w:val="16"/>
        </w:numPr>
        <w:tabs>
          <w:tab w:val="clear" w:pos="720"/>
        </w:tabs>
        <w:spacing w:after="0" w:line="360" w:lineRule="auto"/>
        <w:ind w:left="2268" w:hanging="425"/>
        <w:jc w:val="both"/>
        <w:rPr>
          <w:sz w:val="26"/>
          <w:szCs w:val="26"/>
        </w:rPr>
      </w:pPr>
      <w:r w:rsidRPr="00F00964">
        <w:rPr>
          <w:sz w:val="26"/>
          <w:szCs w:val="26"/>
        </w:rPr>
        <w:t>x</w:t>
      </w:r>
      <w:r w:rsidRPr="00F00964">
        <w:rPr>
          <w:sz w:val="26"/>
          <w:szCs w:val="26"/>
          <w:vertAlign w:val="subscript"/>
        </w:rPr>
        <w:t>i</w:t>
      </w:r>
      <w:r w:rsidRPr="00F00964">
        <w:rPr>
          <w:sz w:val="26"/>
          <w:szCs w:val="26"/>
        </w:rPr>
        <w:t xml:space="preserve"> là các cột của X</w:t>
      </w:r>
    </w:p>
    <w:p w:rsidR="00F00964" w:rsidRPr="00F00964" w:rsidRDefault="00F00964" w:rsidP="00937E38">
      <w:pPr>
        <w:pStyle w:val="ListParagraph"/>
        <w:numPr>
          <w:ilvl w:val="0"/>
          <w:numId w:val="16"/>
        </w:numPr>
        <w:tabs>
          <w:tab w:val="clear" w:pos="720"/>
        </w:tabs>
        <w:spacing w:after="0" w:line="360" w:lineRule="auto"/>
        <w:ind w:left="2268" w:hanging="425"/>
        <w:jc w:val="both"/>
        <w:rPr>
          <w:sz w:val="26"/>
          <w:szCs w:val="26"/>
        </w:rPr>
      </w:pPr>
      <w:r w:rsidRPr="00F00964">
        <w:rPr>
          <w:sz w:val="26"/>
          <w:szCs w:val="26"/>
        </w:rPr>
        <w:t>y</w:t>
      </w:r>
      <w:r w:rsidRPr="00F00964">
        <w:rPr>
          <w:sz w:val="26"/>
          <w:szCs w:val="26"/>
          <w:vertAlign w:val="subscript"/>
        </w:rPr>
        <w:t>i</w:t>
      </w:r>
      <w:r w:rsidRPr="00F00964">
        <w:rPr>
          <w:sz w:val="26"/>
          <w:szCs w:val="26"/>
        </w:rPr>
        <w:t xml:space="preserve"> là các cột của Y</w:t>
      </w:r>
    </w:p>
    <w:p w:rsidR="00F00964" w:rsidRPr="00F00964" w:rsidRDefault="00F00964" w:rsidP="00937E38">
      <w:pPr>
        <w:pStyle w:val="ListParagraph"/>
        <w:spacing w:after="0" w:line="360" w:lineRule="auto"/>
        <w:ind w:left="2268" w:hanging="425"/>
        <w:jc w:val="both"/>
        <w:rPr>
          <w:sz w:val="26"/>
          <w:szCs w:val="26"/>
        </w:rPr>
      </w:pPr>
      <w:r w:rsidRPr="00F00964">
        <w:rPr>
          <w:sz w:val="26"/>
          <w:szCs w:val="26"/>
        </w:rPr>
        <w:t>Ta có thể diễn đạt biểu thức (1) bằng nhiều cách:</w:t>
      </w:r>
    </w:p>
    <w:p w:rsidR="00F00964" w:rsidRPr="00F00964" w:rsidRDefault="00F00964" w:rsidP="00937E38">
      <w:pPr>
        <w:pStyle w:val="ListParagraph"/>
        <w:numPr>
          <w:ilvl w:val="0"/>
          <w:numId w:val="17"/>
        </w:numPr>
        <w:tabs>
          <w:tab w:val="clear" w:pos="720"/>
        </w:tabs>
        <w:spacing w:after="0" w:line="360" w:lineRule="auto"/>
        <w:ind w:left="2268" w:hanging="425"/>
        <w:jc w:val="both"/>
        <w:rPr>
          <w:sz w:val="26"/>
          <w:szCs w:val="26"/>
        </w:rPr>
      </w:pPr>
      <w:r w:rsidRPr="00F00964">
        <w:rPr>
          <w:sz w:val="26"/>
          <w:szCs w:val="26"/>
        </w:rPr>
        <w:t>P là ma trận biến X thành Y</w:t>
      </w:r>
    </w:p>
    <w:p w:rsidR="00F00964" w:rsidRPr="00F00964" w:rsidRDefault="00F00964" w:rsidP="00937E38">
      <w:pPr>
        <w:pStyle w:val="ListParagraph"/>
        <w:numPr>
          <w:ilvl w:val="0"/>
          <w:numId w:val="17"/>
        </w:numPr>
        <w:tabs>
          <w:tab w:val="clear" w:pos="720"/>
        </w:tabs>
        <w:spacing w:after="0" w:line="360" w:lineRule="auto"/>
        <w:ind w:left="2268" w:hanging="425"/>
        <w:jc w:val="both"/>
        <w:rPr>
          <w:sz w:val="26"/>
          <w:szCs w:val="26"/>
        </w:rPr>
      </w:pPr>
      <w:r w:rsidRPr="00F00964">
        <w:rPr>
          <w:sz w:val="26"/>
          <w:szCs w:val="26"/>
        </w:rPr>
        <w:lastRenderedPageBreak/>
        <w:t>P đại diện cho phép quay và phép co giãn hình học chuyển X thành Y</w:t>
      </w:r>
    </w:p>
    <w:p w:rsidR="00F00964" w:rsidRPr="00F00964" w:rsidRDefault="00F00964" w:rsidP="00937E38">
      <w:pPr>
        <w:pStyle w:val="ListParagraph"/>
        <w:numPr>
          <w:ilvl w:val="0"/>
          <w:numId w:val="17"/>
        </w:numPr>
        <w:tabs>
          <w:tab w:val="clear" w:pos="720"/>
        </w:tabs>
        <w:spacing w:after="0" w:line="360" w:lineRule="auto"/>
        <w:ind w:left="2268" w:hanging="425"/>
        <w:jc w:val="both"/>
        <w:rPr>
          <w:sz w:val="26"/>
          <w:szCs w:val="26"/>
        </w:rPr>
      </w:pPr>
      <w:r w:rsidRPr="00F00964">
        <w:rPr>
          <w:sz w:val="26"/>
          <w:szCs w:val="26"/>
        </w:rPr>
        <w:t>Các hàng của P, {p</w:t>
      </w:r>
      <w:r w:rsidRPr="00F00964">
        <w:rPr>
          <w:sz w:val="26"/>
          <w:szCs w:val="26"/>
          <w:vertAlign w:val="subscript"/>
        </w:rPr>
        <w:t>1</w:t>
      </w:r>
      <w:r w:rsidRPr="00F00964">
        <w:rPr>
          <w:sz w:val="26"/>
          <w:szCs w:val="26"/>
        </w:rPr>
        <w:t>,..., p</w:t>
      </w:r>
      <w:r w:rsidRPr="00F00964">
        <w:rPr>
          <w:sz w:val="26"/>
          <w:szCs w:val="26"/>
          <w:vertAlign w:val="subscript"/>
        </w:rPr>
        <w:t>m</w:t>
      </w:r>
      <w:r w:rsidRPr="00F00964">
        <w:rPr>
          <w:sz w:val="26"/>
          <w:szCs w:val="26"/>
        </w:rPr>
        <w:t>} là các véc-tơ cơ sở mới “diễn đạt lại” các cột của X</w:t>
      </w:r>
    </w:p>
    <w:p w:rsidR="00F00964" w:rsidRPr="00F00964" w:rsidRDefault="00F00964" w:rsidP="00937E38">
      <w:pPr>
        <w:pStyle w:val="ListParagraph"/>
        <w:spacing w:after="0" w:line="360" w:lineRule="auto"/>
        <w:ind w:left="1843"/>
        <w:jc w:val="both"/>
        <w:rPr>
          <w:sz w:val="26"/>
          <w:szCs w:val="26"/>
        </w:rPr>
      </w:pPr>
      <w:r w:rsidRPr="00F00964">
        <w:rPr>
          <w:sz w:val="26"/>
          <w:szCs w:val="26"/>
        </w:rPr>
        <w:t>Xem xét kĩ hơn ta có cách giải thích khác:</w:t>
      </w:r>
    </w:p>
    <w:p w:rsidR="00F00964" w:rsidRPr="00F00964" w:rsidRDefault="00F00964" w:rsidP="00937E38">
      <w:pPr>
        <w:pStyle w:val="ListParagraph"/>
        <w:spacing w:after="0" w:line="360" w:lineRule="auto"/>
        <w:ind w:left="1843"/>
        <w:jc w:val="both"/>
        <w:rPr>
          <w:sz w:val="26"/>
          <w:szCs w:val="26"/>
        </w:rPr>
      </w:pPr>
      <w:r w:rsidRPr="00F00964">
        <w:rPr>
          <w:noProof/>
          <w:sz w:val="26"/>
          <w:szCs w:val="26"/>
          <w:lang w:val="en-US" w:eastAsia="en-US"/>
        </w:rPr>
        <w:drawing>
          <wp:inline distT="0" distB="0" distL="0" distR="0">
            <wp:extent cx="3076575" cy="1685925"/>
            <wp:effectExtent l="0" t="0" r="9525" b="9525"/>
            <wp:docPr id="16"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76575" cy="1685925"/>
                    </a:xfrm>
                    <a:prstGeom prst="rect">
                      <a:avLst/>
                    </a:prstGeom>
                    <a:solidFill>
                      <a:srgbClr val="FFFFFF"/>
                    </a:solidFill>
                    <a:ln>
                      <a:noFill/>
                    </a:ln>
                  </pic:spPr>
                </pic:pic>
              </a:graphicData>
            </a:graphic>
          </wp:inline>
        </w:drawing>
      </w:r>
    </w:p>
    <w:p w:rsidR="00F00964" w:rsidRPr="00F00964" w:rsidRDefault="00F00964" w:rsidP="00937E38">
      <w:pPr>
        <w:pStyle w:val="ListParagraph"/>
        <w:spacing w:after="0" w:line="360" w:lineRule="auto"/>
        <w:ind w:left="1843"/>
        <w:jc w:val="both"/>
        <w:rPr>
          <w:sz w:val="26"/>
          <w:szCs w:val="26"/>
        </w:rPr>
      </w:pPr>
      <w:r w:rsidRPr="00F00964">
        <w:rPr>
          <w:sz w:val="26"/>
          <w:szCs w:val="26"/>
        </w:rPr>
        <w:t>Mỗi cột của Y có dạng:</w:t>
      </w:r>
    </w:p>
    <w:p w:rsidR="00F00964" w:rsidRPr="00F00964" w:rsidRDefault="00F00964" w:rsidP="00937E38">
      <w:pPr>
        <w:pStyle w:val="ListParagraph"/>
        <w:spacing w:after="0" w:line="360" w:lineRule="auto"/>
        <w:ind w:left="1843"/>
        <w:jc w:val="both"/>
        <w:rPr>
          <w:sz w:val="26"/>
          <w:szCs w:val="26"/>
        </w:rPr>
      </w:pPr>
      <w:r w:rsidRPr="00F00964">
        <w:rPr>
          <w:noProof/>
          <w:sz w:val="26"/>
          <w:szCs w:val="26"/>
          <w:lang w:val="en-US" w:eastAsia="en-US"/>
        </w:rPr>
        <w:drawing>
          <wp:inline distT="0" distB="0" distL="0" distR="0">
            <wp:extent cx="1657350" cy="952500"/>
            <wp:effectExtent l="0" t="0" r="0" b="0"/>
            <wp:docPr id="17"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57350" cy="952500"/>
                    </a:xfrm>
                    <a:prstGeom prst="rect">
                      <a:avLst/>
                    </a:prstGeom>
                    <a:solidFill>
                      <a:srgbClr val="FFFFFF"/>
                    </a:solidFill>
                    <a:ln>
                      <a:noFill/>
                    </a:ln>
                  </pic:spPr>
                </pic:pic>
              </a:graphicData>
            </a:graphic>
          </wp:inline>
        </w:drawing>
      </w:r>
    </w:p>
    <w:p w:rsidR="00F00964" w:rsidRPr="00F00964" w:rsidRDefault="00F00964" w:rsidP="00937E38">
      <w:pPr>
        <w:pStyle w:val="ListParagraph"/>
        <w:spacing w:after="0" w:line="360" w:lineRule="auto"/>
        <w:ind w:left="1843"/>
        <w:jc w:val="both"/>
        <w:rPr>
          <w:sz w:val="26"/>
          <w:szCs w:val="26"/>
        </w:rPr>
      </w:pPr>
      <w:r w:rsidRPr="00F00964">
        <w:rPr>
          <w:sz w:val="26"/>
          <w:szCs w:val="26"/>
        </w:rPr>
        <w:t>Ta thấy mỗi thành phần của y</w:t>
      </w:r>
      <w:r w:rsidRPr="00F00964">
        <w:rPr>
          <w:sz w:val="26"/>
          <w:szCs w:val="26"/>
          <w:vertAlign w:val="subscript"/>
        </w:rPr>
        <w:t>i</w:t>
      </w:r>
      <w:r w:rsidRPr="00F00964">
        <w:rPr>
          <w:sz w:val="26"/>
          <w:szCs w:val="26"/>
        </w:rPr>
        <w:t xml:space="preserve"> đều là tích của x</w:t>
      </w:r>
      <w:r w:rsidRPr="00F00964">
        <w:rPr>
          <w:sz w:val="26"/>
          <w:szCs w:val="26"/>
          <w:vertAlign w:val="subscript"/>
        </w:rPr>
        <w:t>i</w:t>
      </w:r>
      <w:r w:rsidRPr="00F00964">
        <w:rPr>
          <w:sz w:val="26"/>
          <w:szCs w:val="26"/>
        </w:rPr>
        <w:t xml:space="preserve"> với một dòng của P. Nói cách khác, phần tử thứ j của y</w:t>
      </w:r>
      <w:r w:rsidRPr="00F00964">
        <w:rPr>
          <w:sz w:val="26"/>
          <w:szCs w:val="26"/>
          <w:vertAlign w:val="subscript"/>
        </w:rPr>
        <w:t>i</w:t>
      </w:r>
      <w:r w:rsidRPr="00F00964">
        <w:rPr>
          <w:sz w:val="26"/>
          <w:szCs w:val="26"/>
        </w:rPr>
        <w:t xml:space="preserve"> là kết quả phép chiếu x</w:t>
      </w:r>
      <w:r w:rsidRPr="00F00964">
        <w:rPr>
          <w:sz w:val="26"/>
          <w:szCs w:val="26"/>
          <w:vertAlign w:val="subscript"/>
        </w:rPr>
        <w:t>i</w:t>
      </w:r>
      <w:r w:rsidRPr="00F00964">
        <w:rPr>
          <w:sz w:val="26"/>
          <w:szCs w:val="26"/>
        </w:rPr>
        <w:t xml:space="preserve"> lên trục p</w:t>
      </w:r>
      <w:r w:rsidRPr="00F00964">
        <w:rPr>
          <w:sz w:val="26"/>
          <w:szCs w:val="26"/>
          <w:vertAlign w:val="subscript"/>
        </w:rPr>
        <w:t>j</w:t>
      </w:r>
      <w:r w:rsidRPr="00F00964">
        <w:rPr>
          <w:sz w:val="26"/>
          <w:szCs w:val="26"/>
        </w:rPr>
        <w:t>. Như vậy mỗi hàng của P là một véc-tơ cơ sớ để diễn đạt lại các cột của X.</w:t>
      </w:r>
    </w:p>
    <w:p w:rsidR="000300BF" w:rsidRDefault="000300BF" w:rsidP="00937E38">
      <w:pPr>
        <w:pStyle w:val="ListParagraph"/>
        <w:numPr>
          <w:ilvl w:val="0"/>
          <w:numId w:val="15"/>
        </w:numPr>
        <w:spacing w:after="0" w:line="360" w:lineRule="auto"/>
        <w:ind w:left="1843" w:hanging="425"/>
        <w:rPr>
          <w:sz w:val="26"/>
          <w:szCs w:val="26"/>
          <w:lang w:val="fr-FR"/>
        </w:rPr>
      </w:pPr>
      <w:r>
        <w:rPr>
          <w:sz w:val="26"/>
          <w:szCs w:val="26"/>
          <w:lang w:val="fr-FR"/>
        </w:rPr>
        <w:t>Mục tiêu</w:t>
      </w:r>
    </w:p>
    <w:p w:rsidR="00F00964" w:rsidRPr="00F00964" w:rsidRDefault="00F00964" w:rsidP="00937E38">
      <w:pPr>
        <w:pStyle w:val="BodyText"/>
        <w:spacing w:line="360" w:lineRule="auto"/>
        <w:ind w:left="1843"/>
        <w:rPr>
          <w:rFonts w:ascii="Times New Roman" w:hAnsi="Times New Roman"/>
          <w:sz w:val="26"/>
          <w:szCs w:val="26"/>
        </w:rPr>
      </w:pPr>
      <w:r w:rsidRPr="00F00964">
        <w:rPr>
          <w:rFonts w:ascii="Times New Roman" w:hAnsi="Times New Roman"/>
          <w:sz w:val="26"/>
          <w:szCs w:val="26"/>
        </w:rPr>
        <w:t>Để trả lời câu hỏi “Chọn cơ sở như thế nào để diễn đạt lại X một cách tốt nhất?” trước hết ta phải tìm hiểu thế nào là một bộ dữ liệu tốt. Trong các hệ tuyến tính, chỉ có hai dạng vấn đề ảnh hưởng xấu đến dữ liệu: nhiễu và dư thừa.</w:t>
      </w:r>
    </w:p>
    <w:p w:rsidR="00F00964" w:rsidRPr="00F00964" w:rsidRDefault="00F00964" w:rsidP="00937E38">
      <w:pPr>
        <w:tabs>
          <w:tab w:val="left" w:pos="3615"/>
        </w:tabs>
        <w:spacing w:after="0" w:line="360" w:lineRule="auto"/>
        <w:ind w:left="1843"/>
        <w:rPr>
          <w:rFonts w:ascii="Times New Roman" w:hAnsi="Times New Roman" w:cs="Times New Roman"/>
          <w:b/>
          <w:i/>
          <w:sz w:val="26"/>
          <w:szCs w:val="26"/>
        </w:rPr>
      </w:pPr>
      <w:r w:rsidRPr="00F00964">
        <w:rPr>
          <w:rFonts w:ascii="Times New Roman" w:hAnsi="Times New Roman" w:cs="Times New Roman"/>
          <w:b/>
          <w:i/>
          <w:sz w:val="26"/>
          <w:szCs w:val="26"/>
        </w:rPr>
        <w:t>Nhiễu</w:t>
      </w:r>
      <w:r w:rsidRPr="00F00964">
        <w:rPr>
          <w:rFonts w:ascii="Times New Roman" w:hAnsi="Times New Roman" w:cs="Times New Roman"/>
          <w:b/>
          <w:i/>
          <w:sz w:val="26"/>
          <w:szCs w:val="26"/>
        </w:rPr>
        <w:tab/>
      </w:r>
    </w:p>
    <w:p w:rsidR="00F00964" w:rsidRPr="00F00964" w:rsidRDefault="00F00964" w:rsidP="00937E38">
      <w:pPr>
        <w:pStyle w:val="BodyText"/>
        <w:spacing w:line="360" w:lineRule="auto"/>
        <w:ind w:left="1843"/>
        <w:rPr>
          <w:rFonts w:ascii="Times New Roman" w:hAnsi="Times New Roman"/>
          <w:sz w:val="26"/>
          <w:szCs w:val="26"/>
        </w:rPr>
      </w:pPr>
      <w:r w:rsidRPr="00F00964">
        <w:rPr>
          <w:rFonts w:ascii="Times New Roman" w:hAnsi="Times New Roman"/>
          <w:sz w:val="26"/>
          <w:szCs w:val="26"/>
        </w:rPr>
        <w:t>Nhiễu là những tác động ngẫu nhiên làm thay đổi dữ liệu. Trong mọi trường hợp nhiễu cần phải tương đối nhỏ so với tín hiệu để thí nghiệm đó có hiệu quả. Một cách đánh giá nhiễu là tỉ số tín hiệu trên lỗi (signal-to-noise-ratio, SNR) được định nghĩa là:</w:t>
      </w:r>
    </w:p>
    <w:p w:rsidR="00F00964" w:rsidRPr="00F00964" w:rsidRDefault="00F00964" w:rsidP="00937E38">
      <w:pPr>
        <w:pStyle w:val="BodyText"/>
        <w:spacing w:line="360" w:lineRule="auto"/>
        <w:ind w:left="1843"/>
        <w:jc w:val="center"/>
        <w:rPr>
          <w:rFonts w:ascii="Times New Roman" w:hAnsi="Times New Roman"/>
          <w:sz w:val="26"/>
          <w:szCs w:val="26"/>
        </w:rPr>
      </w:pPr>
      <w:r w:rsidRPr="00F00964">
        <w:rPr>
          <w:rFonts w:ascii="Times New Roman" w:hAnsi="Times New Roman"/>
          <w:noProof/>
          <w:sz w:val="26"/>
          <w:szCs w:val="26"/>
          <w:lang w:val="en-US"/>
        </w:rPr>
        <w:lastRenderedPageBreak/>
        <w:drawing>
          <wp:inline distT="0" distB="0" distL="0" distR="0">
            <wp:extent cx="1238250" cy="552450"/>
            <wp:effectExtent l="0" t="0" r="0" b="0"/>
            <wp:docPr id="1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0" cy="552450"/>
                    </a:xfrm>
                    <a:prstGeom prst="rect">
                      <a:avLst/>
                    </a:prstGeom>
                    <a:noFill/>
                    <a:ln>
                      <a:noFill/>
                    </a:ln>
                  </pic:spPr>
                </pic:pic>
              </a:graphicData>
            </a:graphic>
          </wp:inline>
        </w:drawing>
      </w:r>
    </w:p>
    <w:p w:rsidR="00F00964" w:rsidRPr="00F00964" w:rsidRDefault="00F00964" w:rsidP="00937E38">
      <w:pPr>
        <w:pStyle w:val="BodyText"/>
        <w:spacing w:line="360" w:lineRule="auto"/>
        <w:ind w:left="1843"/>
        <w:rPr>
          <w:rFonts w:ascii="Times New Roman" w:hAnsi="Times New Roman"/>
          <w:sz w:val="26"/>
          <w:szCs w:val="26"/>
        </w:rPr>
      </w:pPr>
      <w:r w:rsidRPr="00F00964">
        <w:rPr>
          <w:rFonts w:ascii="Times New Roman" w:hAnsi="Times New Roman"/>
          <w:sz w:val="26"/>
          <w:szCs w:val="26"/>
        </w:rPr>
        <w:t>SNR cao (&gt;&gt; 1) chỉ ra rằng dữ liệu rất chính xác trong khi SNR thấp cho thấy dữ liệu bị ảnh hưởng nặng bởi nhiễu.</w:t>
      </w:r>
    </w:p>
    <w:p w:rsidR="00F00964" w:rsidRPr="00F00964" w:rsidRDefault="00F00964" w:rsidP="00937E38">
      <w:pPr>
        <w:pStyle w:val="BodyText"/>
        <w:spacing w:line="360" w:lineRule="auto"/>
        <w:ind w:left="1843"/>
        <w:jc w:val="center"/>
        <w:rPr>
          <w:rFonts w:ascii="Times New Roman" w:hAnsi="Times New Roman"/>
          <w:sz w:val="26"/>
          <w:szCs w:val="26"/>
          <w:lang w:val="en-US"/>
        </w:rPr>
      </w:pPr>
      <w:r w:rsidRPr="00F00964">
        <w:rPr>
          <w:rFonts w:ascii="Times New Roman" w:hAnsi="Times New Roman"/>
          <w:noProof/>
          <w:sz w:val="26"/>
          <w:szCs w:val="26"/>
          <w:lang w:val="en-US"/>
        </w:rPr>
        <w:drawing>
          <wp:inline distT="0" distB="0" distL="0" distR="0">
            <wp:extent cx="3619500" cy="2901978"/>
            <wp:effectExtent l="0" t="0" r="0" b="0"/>
            <wp:docPr id="26"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19500" cy="2901978"/>
                    </a:xfrm>
                    <a:prstGeom prst="rect">
                      <a:avLst/>
                    </a:prstGeom>
                    <a:noFill/>
                    <a:ln>
                      <a:noFill/>
                    </a:ln>
                  </pic:spPr>
                </pic:pic>
              </a:graphicData>
            </a:graphic>
          </wp:inline>
        </w:drawing>
      </w:r>
    </w:p>
    <w:p w:rsidR="00F00964" w:rsidRPr="00EF28DB" w:rsidRDefault="00F00964" w:rsidP="00937E38">
      <w:pPr>
        <w:pStyle w:val="BodyText"/>
        <w:spacing w:line="360" w:lineRule="auto"/>
        <w:ind w:left="1843"/>
        <w:jc w:val="center"/>
        <w:rPr>
          <w:rFonts w:ascii="Times New Roman" w:hAnsi="Times New Roman"/>
          <w:i/>
          <w:sz w:val="26"/>
          <w:szCs w:val="26"/>
          <w:lang w:val="en-US"/>
        </w:rPr>
      </w:pPr>
      <w:r w:rsidRPr="00EF28DB">
        <w:rPr>
          <w:rFonts w:ascii="Times New Roman" w:hAnsi="Times New Roman"/>
          <w:i/>
          <w:sz w:val="26"/>
          <w:szCs w:val="26"/>
          <w:lang w:val="en-US"/>
        </w:rPr>
        <w:t>Dữ liệu thu thập về chuyển động 1 vật trên đường thẳng.</w:t>
      </w:r>
    </w:p>
    <w:p w:rsidR="00F00964" w:rsidRPr="00F00964" w:rsidRDefault="00F00964" w:rsidP="00937E38">
      <w:pPr>
        <w:pStyle w:val="BodyText"/>
        <w:spacing w:line="360" w:lineRule="auto"/>
        <w:ind w:left="1843"/>
        <w:rPr>
          <w:rFonts w:ascii="Times New Roman" w:hAnsi="Times New Roman"/>
          <w:sz w:val="26"/>
          <w:szCs w:val="26"/>
        </w:rPr>
      </w:pPr>
      <w:r w:rsidRPr="00F00964">
        <w:rPr>
          <w:rFonts w:ascii="Times New Roman" w:hAnsi="Times New Roman"/>
          <w:sz w:val="26"/>
          <w:szCs w:val="26"/>
        </w:rPr>
        <w:t>Hình trên mô tả dữ liệu thu thập được về chuyển động của một vật trên một đường thẳng. Do tác động của nhiễu mà các điểm không thực sự nằm trên một đường thẳng mà phân tán về hai phía tạo thành một hình ô-van. SNR càng lớn thì hình ô-van càng “béo” và ngược lại.</w:t>
      </w:r>
    </w:p>
    <w:p w:rsidR="00F00964" w:rsidRPr="00F00964" w:rsidRDefault="00F00964" w:rsidP="00937E38">
      <w:pPr>
        <w:spacing w:after="0" w:line="360" w:lineRule="auto"/>
        <w:ind w:left="1843"/>
        <w:rPr>
          <w:rFonts w:ascii="Times New Roman" w:hAnsi="Times New Roman" w:cs="Times New Roman"/>
          <w:b/>
          <w:i/>
          <w:sz w:val="26"/>
          <w:szCs w:val="26"/>
        </w:rPr>
      </w:pPr>
      <w:r w:rsidRPr="00F00964">
        <w:rPr>
          <w:rFonts w:ascii="Times New Roman" w:hAnsi="Times New Roman" w:cs="Times New Roman"/>
          <w:b/>
          <w:i/>
          <w:sz w:val="26"/>
          <w:szCs w:val="26"/>
        </w:rPr>
        <w:t>Dư thừa dữ liệu</w:t>
      </w:r>
    </w:p>
    <w:p w:rsidR="00F00964" w:rsidRPr="00F00964" w:rsidRDefault="00F00964" w:rsidP="00937E38">
      <w:pPr>
        <w:pStyle w:val="BodyText"/>
        <w:spacing w:line="360" w:lineRule="auto"/>
        <w:ind w:left="1843"/>
        <w:rPr>
          <w:rFonts w:ascii="Times New Roman" w:hAnsi="Times New Roman"/>
          <w:sz w:val="26"/>
          <w:szCs w:val="26"/>
        </w:rPr>
      </w:pPr>
      <w:r w:rsidRPr="00F00964">
        <w:rPr>
          <w:rFonts w:ascii="Times New Roman" w:hAnsi="Times New Roman"/>
          <w:sz w:val="26"/>
          <w:szCs w:val="26"/>
        </w:rPr>
        <w:t>Do trước khi tiến hành khảo sát ta không biết quy luật của hệ thống nên thường đo đạc nhiều dữ liệu hơn cần thiết. Những thông số phụ thuộc lẫn nhau không cho thêm thông tin về hệ thống mà chỉ gây khó khăn cho quá trình nghiên cứu.</w:t>
      </w:r>
    </w:p>
    <w:p w:rsidR="00F00964" w:rsidRPr="00F00964" w:rsidRDefault="00F00964" w:rsidP="00937E38">
      <w:pPr>
        <w:pStyle w:val="BodyText"/>
        <w:spacing w:line="360" w:lineRule="auto"/>
        <w:ind w:left="1843"/>
        <w:jc w:val="center"/>
        <w:rPr>
          <w:rFonts w:ascii="Times New Roman" w:hAnsi="Times New Roman"/>
          <w:sz w:val="26"/>
          <w:szCs w:val="26"/>
          <w:lang w:val="en-US"/>
        </w:rPr>
      </w:pPr>
      <w:r w:rsidRPr="00F00964">
        <w:rPr>
          <w:rFonts w:ascii="Times New Roman" w:hAnsi="Times New Roman"/>
          <w:noProof/>
          <w:sz w:val="26"/>
          <w:szCs w:val="26"/>
          <w:lang w:val="en-US"/>
        </w:rPr>
        <w:lastRenderedPageBreak/>
        <w:drawing>
          <wp:inline distT="0" distB="0" distL="0" distR="0">
            <wp:extent cx="3838575" cy="2047875"/>
            <wp:effectExtent l="0" t="0" r="9525" b="9525"/>
            <wp:docPr id="28"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38575" cy="2047875"/>
                    </a:xfrm>
                    <a:prstGeom prst="rect">
                      <a:avLst/>
                    </a:prstGeom>
                    <a:solidFill>
                      <a:srgbClr val="FFFFFF"/>
                    </a:solidFill>
                    <a:ln>
                      <a:noFill/>
                    </a:ln>
                  </pic:spPr>
                </pic:pic>
              </a:graphicData>
            </a:graphic>
          </wp:inline>
        </w:drawing>
      </w:r>
    </w:p>
    <w:p w:rsidR="00F00964" w:rsidRPr="00F00964" w:rsidRDefault="00F00964" w:rsidP="00937E38">
      <w:pPr>
        <w:pStyle w:val="BodyText"/>
        <w:spacing w:line="360" w:lineRule="auto"/>
        <w:ind w:left="1843"/>
        <w:rPr>
          <w:rFonts w:ascii="Times New Roman" w:hAnsi="Times New Roman"/>
          <w:sz w:val="26"/>
          <w:szCs w:val="26"/>
        </w:rPr>
      </w:pPr>
      <w:r w:rsidRPr="00F00964">
        <w:rPr>
          <w:rFonts w:ascii="Times New Roman" w:hAnsi="Times New Roman"/>
          <w:sz w:val="26"/>
          <w:szCs w:val="26"/>
        </w:rPr>
        <w:t>Giả sử ta tiến hành hai phép đo r</w:t>
      </w:r>
      <w:r w:rsidRPr="00F00964">
        <w:rPr>
          <w:rFonts w:ascii="Times New Roman" w:hAnsi="Times New Roman"/>
          <w:sz w:val="26"/>
          <w:szCs w:val="26"/>
          <w:vertAlign w:val="subscript"/>
        </w:rPr>
        <w:t>1</w:t>
      </w:r>
      <w:r w:rsidRPr="00F00964">
        <w:rPr>
          <w:rFonts w:ascii="Times New Roman" w:hAnsi="Times New Roman"/>
          <w:sz w:val="26"/>
          <w:szCs w:val="26"/>
        </w:rPr>
        <w:t xml:space="preserve"> và r</w:t>
      </w:r>
      <w:r w:rsidRPr="00F00964">
        <w:rPr>
          <w:rFonts w:ascii="Times New Roman" w:hAnsi="Times New Roman"/>
          <w:sz w:val="26"/>
          <w:szCs w:val="26"/>
          <w:vertAlign w:val="subscript"/>
        </w:rPr>
        <w:t>2</w:t>
      </w:r>
      <w:r w:rsidRPr="00F00964">
        <w:rPr>
          <w:rFonts w:ascii="Times New Roman" w:hAnsi="Times New Roman"/>
          <w:sz w:val="26"/>
          <w:szCs w:val="26"/>
        </w:rPr>
        <w:t>, chúng càng phụ thuộc vào nhau thì các điểm càng tập trung quanh một đường thẳng. Hình (a) cho thấy r</w:t>
      </w:r>
      <w:r w:rsidRPr="00F00964">
        <w:rPr>
          <w:rFonts w:ascii="Times New Roman" w:hAnsi="Times New Roman"/>
          <w:sz w:val="26"/>
          <w:szCs w:val="26"/>
          <w:vertAlign w:val="subscript"/>
        </w:rPr>
        <w:t>1</w:t>
      </w:r>
      <w:r w:rsidRPr="00F00964">
        <w:rPr>
          <w:rFonts w:ascii="Times New Roman" w:hAnsi="Times New Roman"/>
          <w:sz w:val="26"/>
          <w:szCs w:val="26"/>
        </w:rPr>
        <w:t xml:space="preserve"> và r</w:t>
      </w:r>
      <w:r w:rsidRPr="00F00964">
        <w:rPr>
          <w:rFonts w:ascii="Times New Roman" w:hAnsi="Times New Roman"/>
          <w:sz w:val="26"/>
          <w:szCs w:val="26"/>
          <w:vertAlign w:val="subscript"/>
        </w:rPr>
        <w:t>2</w:t>
      </w:r>
      <w:r w:rsidRPr="00F00964">
        <w:rPr>
          <w:rFonts w:ascii="Times New Roman" w:hAnsi="Times New Roman"/>
          <w:sz w:val="26"/>
          <w:szCs w:val="26"/>
        </w:rPr>
        <w:t xml:space="preserve"> không phụ thuộc vào nhau, mức độ phụ thuộc tăng dần từ trái sang phải. Trong hình (c) ta thấy rõ ràng thay cho hai phép đo ban đầu ta có thể đo một đại lượng r</w:t>
      </w:r>
      <w:r w:rsidRPr="00F00964">
        <w:rPr>
          <w:rFonts w:ascii="Times New Roman" w:hAnsi="Times New Roman"/>
          <w:sz w:val="26"/>
          <w:szCs w:val="26"/>
          <w:vertAlign w:val="subscript"/>
        </w:rPr>
        <w:t>2</w:t>
      </w:r>
      <w:r w:rsidRPr="00F00964">
        <w:rPr>
          <w:rFonts w:ascii="Times New Roman" w:hAnsi="Times New Roman"/>
          <w:sz w:val="26"/>
          <w:szCs w:val="26"/>
        </w:rPr>
        <w:t>-kr</w:t>
      </w:r>
      <w:r w:rsidRPr="00F00964">
        <w:rPr>
          <w:rFonts w:ascii="Times New Roman" w:hAnsi="Times New Roman"/>
          <w:sz w:val="26"/>
          <w:szCs w:val="26"/>
          <w:vertAlign w:val="subscript"/>
        </w:rPr>
        <w:t>1</w:t>
      </w:r>
      <w:r w:rsidRPr="00F00964">
        <w:rPr>
          <w:rFonts w:ascii="Times New Roman" w:hAnsi="Times New Roman"/>
          <w:sz w:val="26"/>
          <w:szCs w:val="26"/>
        </w:rPr>
        <w:t>.</w:t>
      </w:r>
    </w:p>
    <w:p w:rsidR="000300BF" w:rsidRDefault="000300BF" w:rsidP="00937E38">
      <w:pPr>
        <w:pStyle w:val="ListParagraph"/>
        <w:numPr>
          <w:ilvl w:val="0"/>
          <w:numId w:val="15"/>
        </w:numPr>
        <w:spacing w:after="0" w:line="360" w:lineRule="auto"/>
        <w:ind w:left="1843" w:hanging="425"/>
        <w:rPr>
          <w:sz w:val="26"/>
          <w:szCs w:val="26"/>
          <w:lang w:val="fr-FR"/>
        </w:rPr>
      </w:pPr>
      <w:r>
        <w:rPr>
          <w:sz w:val="26"/>
          <w:szCs w:val="26"/>
          <w:lang w:val="fr-FR"/>
        </w:rPr>
        <w:t>Ma trận hiệp phương sai</w:t>
      </w:r>
    </w:p>
    <w:p w:rsidR="0094326A" w:rsidRPr="0094326A" w:rsidRDefault="0094326A" w:rsidP="00937E38">
      <w:pPr>
        <w:pStyle w:val="ListParagraph"/>
        <w:spacing w:after="0" w:line="360" w:lineRule="auto"/>
        <w:ind w:left="1843"/>
        <w:jc w:val="both"/>
        <w:rPr>
          <w:sz w:val="26"/>
          <w:szCs w:val="26"/>
        </w:rPr>
      </w:pPr>
      <w:r w:rsidRPr="0094326A">
        <w:rPr>
          <w:sz w:val="26"/>
          <w:szCs w:val="26"/>
        </w:rPr>
        <w:t xml:space="preserve">Hiệp phương sai của hai đại lượng A và B được định nghĩa là trung bình của tích của hai đại lượng đo trên cùng một mẫu (giả thiết dữ liệu ở dạng mean derivation form): </w:t>
      </w:r>
    </w:p>
    <w:p w:rsidR="0094326A" w:rsidRPr="0094326A" w:rsidRDefault="0094326A" w:rsidP="00937E38">
      <w:pPr>
        <w:pStyle w:val="ListParagraph"/>
        <w:spacing w:after="0" w:line="360" w:lineRule="auto"/>
        <w:ind w:left="1843"/>
        <w:jc w:val="both"/>
        <w:rPr>
          <w:sz w:val="26"/>
          <w:szCs w:val="26"/>
        </w:rPr>
      </w:pPr>
      <w:r w:rsidRPr="0094326A">
        <w:rPr>
          <w:noProof/>
          <w:sz w:val="26"/>
          <w:szCs w:val="26"/>
          <w:lang w:val="en-US" w:eastAsia="en-US"/>
        </w:rPr>
        <w:drawing>
          <wp:inline distT="0" distB="0" distL="0" distR="0">
            <wp:extent cx="1133475" cy="381000"/>
            <wp:effectExtent l="0" t="0" r="9525" b="0"/>
            <wp:docPr id="29"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33475" cy="381000"/>
                    </a:xfrm>
                    <a:prstGeom prst="rect">
                      <a:avLst/>
                    </a:prstGeom>
                    <a:solidFill>
                      <a:srgbClr val="FFFFFF"/>
                    </a:solidFill>
                    <a:ln>
                      <a:noFill/>
                    </a:ln>
                  </pic:spPr>
                </pic:pic>
              </a:graphicData>
            </a:graphic>
          </wp:inline>
        </w:drawing>
      </w:r>
    </w:p>
    <w:p w:rsidR="0094326A" w:rsidRPr="0094326A" w:rsidRDefault="0094326A" w:rsidP="00937E38">
      <w:pPr>
        <w:pStyle w:val="ListParagraph"/>
        <w:spacing w:after="0" w:line="360" w:lineRule="auto"/>
        <w:ind w:left="1843"/>
        <w:jc w:val="both"/>
        <w:rPr>
          <w:sz w:val="26"/>
          <w:szCs w:val="26"/>
        </w:rPr>
      </w:pPr>
      <w:r w:rsidRPr="0094326A">
        <w:rPr>
          <w:sz w:val="26"/>
          <w:szCs w:val="26"/>
        </w:rPr>
        <w:t>Hiệp phương sai cho biết mức độ phụ thuộc của các đại lượng. Giá trị hiệp phương sai bằng 0 cho thấy A và B hoàn toàn không có liên hệ. Giá trị hiệp phương sai đúng bằng phương sai của A và B nếu A=B.</w:t>
      </w:r>
    </w:p>
    <w:p w:rsidR="0094326A" w:rsidRPr="0094326A" w:rsidRDefault="0094326A" w:rsidP="00937E38">
      <w:pPr>
        <w:pStyle w:val="ListParagraph"/>
        <w:spacing w:after="0" w:line="360" w:lineRule="auto"/>
        <w:ind w:left="1843"/>
        <w:jc w:val="both"/>
        <w:rPr>
          <w:sz w:val="26"/>
          <w:szCs w:val="26"/>
        </w:rPr>
      </w:pPr>
      <w:r w:rsidRPr="0094326A">
        <w:rPr>
          <w:sz w:val="26"/>
          <w:szCs w:val="26"/>
        </w:rPr>
        <w:t xml:space="preserve">Như vậy, nhiễu được đặc trưng bởi phương sai còn dư thừa được đặc trưng bởi hiệp phương sai. Một cách đơn giản để tổng hợp cả hai tính chất của dữ liệu là tính </w:t>
      </w:r>
      <w:r w:rsidRPr="0094326A">
        <w:rPr>
          <w:i/>
          <w:iCs/>
          <w:sz w:val="26"/>
          <w:szCs w:val="26"/>
        </w:rPr>
        <w:t>ma trận hiệp phương sai</w:t>
      </w:r>
      <w:r w:rsidRPr="0094326A">
        <w:rPr>
          <w:sz w:val="26"/>
          <w:szCs w:val="26"/>
        </w:rPr>
        <w:t xml:space="preserve"> của nó. Giả thiết dữ liệu là mean derivation form, ta có công thức:</w:t>
      </w:r>
    </w:p>
    <w:p w:rsidR="0094326A" w:rsidRPr="0094326A" w:rsidRDefault="0094326A" w:rsidP="00937E38">
      <w:pPr>
        <w:pStyle w:val="ListParagraph"/>
        <w:spacing w:after="0" w:line="360" w:lineRule="auto"/>
        <w:ind w:left="1843"/>
        <w:jc w:val="both"/>
        <w:rPr>
          <w:sz w:val="26"/>
          <w:szCs w:val="26"/>
        </w:rPr>
      </w:pPr>
      <w:r w:rsidRPr="0094326A">
        <w:rPr>
          <w:noProof/>
          <w:sz w:val="26"/>
          <w:szCs w:val="26"/>
          <w:lang w:val="en-US" w:eastAsia="en-US"/>
        </w:rPr>
        <w:drawing>
          <wp:inline distT="0" distB="0" distL="0" distR="0">
            <wp:extent cx="1428750" cy="590550"/>
            <wp:effectExtent l="0" t="0" r="0" b="0"/>
            <wp:docPr id="30"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0" cy="590550"/>
                    </a:xfrm>
                    <a:prstGeom prst="rect">
                      <a:avLst/>
                    </a:prstGeom>
                    <a:solidFill>
                      <a:srgbClr val="FFFFFF"/>
                    </a:solidFill>
                    <a:ln>
                      <a:noFill/>
                    </a:ln>
                  </pic:spPr>
                </pic:pic>
              </a:graphicData>
            </a:graphic>
          </wp:inline>
        </w:drawing>
      </w:r>
    </w:p>
    <w:p w:rsidR="0094326A" w:rsidRPr="0094326A" w:rsidRDefault="0094326A" w:rsidP="00937E38">
      <w:pPr>
        <w:pStyle w:val="ListParagraph"/>
        <w:spacing w:after="0" w:line="360" w:lineRule="auto"/>
        <w:ind w:left="1843"/>
        <w:jc w:val="both"/>
        <w:rPr>
          <w:sz w:val="26"/>
          <w:szCs w:val="26"/>
        </w:rPr>
      </w:pPr>
      <w:r w:rsidRPr="0094326A">
        <w:rPr>
          <w:sz w:val="26"/>
          <w:szCs w:val="26"/>
        </w:rPr>
        <w:t>S</w:t>
      </w:r>
      <w:r w:rsidRPr="0094326A">
        <w:rPr>
          <w:sz w:val="26"/>
          <w:szCs w:val="26"/>
          <w:vertAlign w:val="subscript"/>
        </w:rPr>
        <w:t>X</w:t>
      </w:r>
      <w:r w:rsidRPr="0094326A">
        <w:rPr>
          <w:sz w:val="26"/>
          <w:szCs w:val="26"/>
        </w:rPr>
        <w:t xml:space="preserve"> là ma trận vuông kích thước mxm trong đó:</w:t>
      </w:r>
    </w:p>
    <w:p w:rsidR="0094326A" w:rsidRPr="0094326A" w:rsidRDefault="0094326A" w:rsidP="00937E38">
      <w:pPr>
        <w:pStyle w:val="ListParagraph"/>
        <w:numPr>
          <w:ilvl w:val="0"/>
          <w:numId w:val="18"/>
        </w:numPr>
        <w:tabs>
          <w:tab w:val="clear" w:pos="720"/>
        </w:tabs>
        <w:spacing w:after="0" w:line="360" w:lineRule="auto"/>
        <w:ind w:left="2268" w:hanging="425"/>
        <w:jc w:val="both"/>
        <w:rPr>
          <w:sz w:val="26"/>
          <w:szCs w:val="26"/>
        </w:rPr>
      </w:pPr>
      <w:r w:rsidRPr="0094326A">
        <w:rPr>
          <w:sz w:val="26"/>
          <w:szCs w:val="26"/>
        </w:rPr>
        <w:t>Các phần tử trên đường chéo là phương sai của các phép đo</w:t>
      </w:r>
    </w:p>
    <w:p w:rsidR="0094326A" w:rsidRPr="0094326A" w:rsidRDefault="0094326A" w:rsidP="00937E38">
      <w:pPr>
        <w:pStyle w:val="ListParagraph"/>
        <w:numPr>
          <w:ilvl w:val="0"/>
          <w:numId w:val="18"/>
        </w:numPr>
        <w:tabs>
          <w:tab w:val="clear" w:pos="720"/>
        </w:tabs>
        <w:spacing w:after="0" w:line="360" w:lineRule="auto"/>
        <w:ind w:left="2268" w:hanging="425"/>
        <w:jc w:val="both"/>
        <w:rPr>
          <w:sz w:val="26"/>
          <w:szCs w:val="26"/>
        </w:rPr>
      </w:pPr>
      <w:r w:rsidRPr="0094326A">
        <w:rPr>
          <w:sz w:val="26"/>
          <w:szCs w:val="26"/>
        </w:rPr>
        <w:lastRenderedPageBreak/>
        <w:t>Các phần tử khác là hiệp phương sai của các phép đo</w:t>
      </w:r>
    </w:p>
    <w:p w:rsidR="0094326A" w:rsidRPr="0094326A" w:rsidRDefault="0094326A" w:rsidP="00937E38">
      <w:pPr>
        <w:pStyle w:val="ListParagraph"/>
        <w:spacing w:after="0" w:line="360" w:lineRule="auto"/>
        <w:ind w:left="1843"/>
        <w:jc w:val="both"/>
        <w:rPr>
          <w:sz w:val="26"/>
          <w:szCs w:val="26"/>
        </w:rPr>
      </w:pPr>
      <w:r w:rsidRPr="0094326A">
        <w:rPr>
          <w:sz w:val="26"/>
          <w:szCs w:val="26"/>
        </w:rPr>
        <w:t>Dễ thấy S</w:t>
      </w:r>
      <w:r w:rsidRPr="0094326A">
        <w:rPr>
          <w:sz w:val="26"/>
          <w:szCs w:val="26"/>
          <w:vertAlign w:val="subscript"/>
        </w:rPr>
        <w:t>X</w:t>
      </w:r>
      <w:r w:rsidRPr="0094326A">
        <w:rPr>
          <w:sz w:val="26"/>
          <w:szCs w:val="26"/>
        </w:rPr>
        <w:t xml:space="preserve"> là ma đối xứng vì hiệp phương sai của A và B cũng giống như hiệp phương sai của B và A.</w:t>
      </w:r>
    </w:p>
    <w:p w:rsidR="0094326A" w:rsidRPr="0094326A" w:rsidRDefault="0094326A" w:rsidP="00937E38">
      <w:pPr>
        <w:pStyle w:val="ListParagraph"/>
        <w:spacing w:after="0" w:line="360" w:lineRule="auto"/>
        <w:ind w:left="1843"/>
        <w:jc w:val="both"/>
        <w:rPr>
          <w:sz w:val="26"/>
          <w:szCs w:val="26"/>
        </w:rPr>
      </w:pPr>
      <w:r w:rsidRPr="0094326A">
        <w:rPr>
          <w:sz w:val="26"/>
          <w:szCs w:val="26"/>
        </w:rPr>
        <w:t>Ma trận hiệp phương sai cho ta biết tính chất của tất cả các cặp phép đo, từ đó gợi ý ta có thể xác định độ “tốt” của cách biểu diễn lại X dựa trên ma trận hiệp phương sai của Y.</w:t>
      </w:r>
    </w:p>
    <w:p w:rsidR="000300BF" w:rsidRPr="0094326A" w:rsidRDefault="000300BF" w:rsidP="00937E38">
      <w:pPr>
        <w:pStyle w:val="ListParagraph"/>
        <w:numPr>
          <w:ilvl w:val="0"/>
          <w:numId w:val="15"/>
        </w:numPr>
        <w:spacing w:after="0" w:line="360" w:lineRule="auto"/>
        <w:ind w:left="1843" w:hanging="425"/>
        <w:rPr>
          <w:sz w:val="26"/>
          <w:szCs w:val="26"/>
        </w:rPr>
      </w:pPr>
      <w:r w:rsidRPr="0094326A">
        <w:rPr>
          <w:sz w:val="26"/>
          <w:szCs w:val="26"/>
        </w:rPr>
        <w:t>Chéo hóa ma trận hiệp phương sai</w:t>
      </w:r>
    </w:p>
    <w:p w:rsidR="0094326A" w:rsidRPr="0094326A" w:rsidRDefault="0094326A" w:rsidP="00937E38">
      <w:pPr>
        <w:pStyle w:val="BodyText"/>
        <w:spacing w:line="360" w:lineRule="auto"/>
        <w:ind w:left="1843"/>
        <w:jc w:val="both"/>
        <w:rPr>
          <w:rFonts w:ascii="Times New Roman" w:hAnsi="Times New Roman"/>
          <w:sz w:val="26"/>
          <w:szCs w:val="26"/>
        </w:rPr>
      </w:pPr>
      <w:r w:rsidRPr="0094326A">
        <w:rPr>
          <w:rFonts w:ascii="Times New Roman" w:hAnsi="Times New Roman"/>
          <w:sz w:val="26"/>
          <w:szCs w:val="26"/>
        </w:rPr>
        <w:t>Rõ ràng một bộ dữ liệu tốt là bộ dữ liệu ít nhiễu và không có dư thừa. Ma trận hiệp phương sai của bộ dữ liệu đó có các thành phần nằm ngoài đường chéo đều bằng 0. Các thành phần trên đường chéo cho ta thấy phương sai của các thành phần của dữ liệu, phương sai lớn cho thấy nhiều thông tin chứa đựng trong thành phần đó còn phương sai nhỏ cho thấy thành phần đó có thể là nhiễu. Dựa vào đó ta có thể giữ lại những thành phần quan trọng và loại bỏ những thành phần còn lại.</w:t>
      </w:r>
    </w:p>
    <w:p w:rsidR="0094326A" w:rsidRPr="0094326A" w:rsidRDefault="0094326A" w:rsidP="00937E38">
      <w:pPr>
        <w:pStyle w:val="BodyText"/>
        <w:spacing w:line="360" w:lineRule="auto"/>
        <w:ind w:left="1843"/>
        <w:jc w:val="both"/>
        <w:rPr>
          <w:rFonts w:ascii="Times New Roman" w:hAnsi="Times New Roman"/>
          <w:sz w:val="26"/>
          <w:szCs w:val="26"/>
        </w:rPr>
      </w:pPr>
      <w:r w:rsidRPr="0094326A">
        <w:rPr>
          <w:rFonts w:ascii="Times New Roman" w:hAnsi="Times New Roman"/>
          <w:sz w:val="26"/>
          <w:szCs w:val="26"/>
        </w:rPr>
        <w:t>Tóm lại, mục tiêu của phương pháp PCA là:</w:t>
      </w:r>
    </w:p>
    <w:p w:rsidR="0094326A" w:rsidRPr="0094326A" w:rsidRDefault="0094326A" w:rsidP="00937E38">
      <w:pPr>
        <w:pStyle w:val="BodyText"/>
        <w:spacing w:line="360" w:lineRule="auto"/>
        <w:ind w:left="1843"/>
        <w:jc w:val="both"/>
        <w:rPr>
          <w:rFonts w:ascii="Times New Roman" w:hAnsi="Times New Roman"/>
          <w:i/>
          <w:iCs/>
          <w:sz w:val="26"/>
          <w:szCs w:val="26"/>
        </w:rPr>
      </w:pPr>
      <w:r w:rsidRPr="0094326A">
        <w:rPr>
          <w:rFonts w:ascii="Times New Roman" w:hAnsi="Times New Roman"/>
          <w:i/>
          <w:iCs/>
          <w:sz w:val="26"/>
          <w:szCs w:val="26"/>
        </w:rPr>
        <w:t>Tìm ma trận trực giao P sao cho với Y=PX thì S</w:t>
      </w:r>
      <w:r w:rsidRPr="0094326A">
        <w:rPr>
          <w:rFonts w:ascii="Times New Roman" w:hAnsi="Times New Roman"/>
          <w:i/>
          <w:iCs/>
          <w:sz w:val="26"/>
          <w:szCs w:val="26"/>
          <w:vertAlign w:val="subscript"/>
        </w:rPr>
        <w:t>Y</w:t>
      </w:r>
      <w:r w:rsidRPr="0094326A">
        <w:rPr>
          <w:rFonts w:ascii="Times New Roman" w:hAnsi="Times New Roman"/>
          <w:i/>
          <w:iCs/>
          <w:sz w:val="26"/>
          <w:szCs w:val="26"/>
        </w:rPr>
        <w:t xml:space="preserve"> là ma trận chéo.</w:t>
      </w:r>
    </w:p>
    <w:p w:rsidR="00A1370C" w:rsidRPr="007A6523" w:rsidRDefault="00A1370C" w:rsidP="007A6523">
      <w:pPr>
        <w:pStyle w:val="ListParagraph"/>
        <w:numPr>
          <w:ilvl w:val="2"/>
          <w:numId w:val="10"/>
        </w:numPr>
        <w:spacing w:after="0" w:line="360" w:lineRule="auto"/>
        <w:outlineLvl w:val="3"/>
        <w:rPr>
          <w:b/>
          <w:sz w:val="26"/>
          <w:szCs w:val="26"/>
          <w:lang w:val="fr-FR"/>
        </w:rPr>
      </w:pPr>
      <w:bookmarkStart w:id="20" w:name="_Toc292878422"/>
      <w:r w:rsidRPr="007A6523">
        <w:rPr>
          <w:b/>
          <w:sz w:val="26"/>
          <w:szCs w:val="26"/>
          <w:lang w:val="fr-FR"/>
        </w:rPr>
        <w:t>Giải bài toán PCA</w:t>
      </w:r>
      <w:bookmarkEnd w:id="20"/>
    </w:p>
    <w:p w:rsidR="00DA167F" w:rsidRPr="00DA167F" w:rsidRDefault="00DA167F" w:rsidP="00937E38">
      <w:pPr>
        <w:pStyle w:val="BodyText"/>
        <w:spacing w:line="360" w:lineRule="auto"/>
        <w:ind w:left="1843"/>
        <w:jc w:val="both"/>
        <w:rPr>
          <w:rFonts w:ascii="Times New Roman" w:hAnsi="Times New Roman"/>
          <w:sz w:val="26"/>
          <w:szCs w:val="26"/>
        </w:rPr>
      </w:pPr>
      <w:r w:rsidRPr="00DA167F">
        <w:rPr>
          <w:rFonts w:ascii="Times New Roman" w:hAnsi="Times New Roman"/>
          <w:sz w:val="26"/>
          <w:szCs w:val="26"/>
        </w:rPr>
        <w:t>Đặt A=XX</w:t>
      </w:r>
      <w:r w:rsidRPr="00DA167F">
        <w:rPr>
          <w:rFonts w:ascii="Times New Roman" w:hAnsi="Times New Roman"/>
          <w:sz w:val="26"/>
          <w:szCs w:val="26"/>
          <w:vertAlign w:val="superscript"/>
        </w:rPr>
        <w:t>T</w:t>
      </w:r>
      <w:r w:rsidRPr="00DA167F">
        <w:rPr>
          <w:rFonts w:ascii="Times New Roman" w:hAnsi="Times New Roman"/>
          <w:sz w:val="26"/>
          <w:szCs w:val="26"/>
        </w:rPr>
        <w:t xml:space="preserve"> và biến đổi S</w:t>
      </w:r>
      <w:r w:rsidRPr="00DA167F">
        <w:rPr>
          <w:rFonts w:ascii="Times New Roman" w:hAnsi="Times New Roman"/>
          <w:sz w:val="26"/>
          <w:szCs w:val="26"/>
          <w:vertAlign w:val="subscript"/>
        </w:rPr>
        <w:t>Y</w:t>
      </w:r>
      <w:r w:rsidRPr="00DA167F">
        <w:rPr>
          <w:rFonts w:ascii="Times New Roman" w:hAnsi="Times New Roman"/>
          <w:sz w:val="26"/>
          <w:szCs w:val="26"/>
        </w:rPr>
        <w:t xml:space="preserve"> và như sau:</w:t>
      </w:r>
    </w:p>
    <w:p w:rsidR="00DA167F" w:rsidRPr="00DA167F" w:rsidRDefault="00DA167F" w:rsidP="00937E38">
      <w:pPr>
        <w:pStyle w:val="BodyText"/>
        <w:spacing w:line="360" w:lineRule="auto"/>
        <w:ind w:left="1843"/>
        <w:jc w:val="center"/>
        <w:rPr>
          <w:rFonts w:ascii="Times New Roman" w:hAnsi="Times New Roman"/>
          <w:sz w:val="26"/>
          <w:szCs w:val="26"/>
        </w:rPr>
      </w:pPr>
      <w:r w:rsidRPr="00DA167F">
        <w:rPr>
          <w:rFonts w:ascii="Times New Roman" w:hAnsi="Times New Roman"/>
          <w:noProof/>
          <w:sz w:val="26"/>
          <w:szCs w:val="26"/>
          <w:lang w:val="en-US"/>
        </w:rPr>
        <w:drawing>
          <wp:inline distT="0" distB="0" distL="0" distR="0">
            <wp:extent cx="2533650" cy="2219325"/>
            <wp:effectExtent l="0" t="0" r="0" b="9525"/>
            <wp:docPr id="31"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33650" cy="2219325"/>
                    </a:xfrm>
                    <a:prstGeom prst="rect">
                      <a:avLst/>
                    </a:prstGeom>
                    <a:solidFill>
                      <a:srgbClr val="FFFFFF"/>
                    </a:solidFill>
                    <a:ln>
                      <a:noFill/>
                    </a:ln>
                  </pic:spPr>
                </pic:pic>
              </a:graphicData>
            </a:graphic>
          </wp:inline>
        </w:drawing>
      </w:r>
    </w:p>
    <w:p w:rsidR="00DA167F" w:rsidRPr="00DA167F" w:rsidRDefault="00DA167F" w:rsidP="00937E38">
      <w:pPr>
        <w:pStyle w:val="BodyText"/>
        <w:spacing w:line="360" w:lineRule="auto"/>
        <w:ind w:left="1843"/>
        <w:jc w:val="both"/>
        <w:rPr>
          <w:rFonts w:ascii="Times New Roman" w:hAnsi="Times New Roman"/>
          <w:sz w:val="26"/>
          <w:szCs w:val="26"/>
        </w:rPr>
      </w:pPr>
      <w:r w:rsidRPr="00DA167F">
        <w:rPr>
          <w:rFonts w:ascii="Times New Roman" w:hAnsi="Times New Roman"/>
          <w:sz w:val="26"/>
          <w:szCs w:val="26"/>
        </w:rPr>
        <w:t>Lời giải của bài toán là ma trận P có các hàng là các véc-tơ riêng của A, khi đó PAP</w:t>
      </w:r>
      <w:r w:rsidRPr="00DA167F">
        <w:rPr>
          <w:rFonts w:ascii="Times New Roman" w:hAnsi="Times New Roman"/>
          <w:sz w:val="26"/>
          <w:szCs w:val="26"/>
          <w:vertAlign w:val="superscript"/>
        </w:rPr>
        <w:t>T</w:t>
      </w:r>
      <w:r w:rsidRPr="00DA167F">
        <w:rPr>
          <w:rFonts w:ascii="Times New Roman" w:hAnsi="Times New Roman"/>
          <w:sz w:val="26"/>
          <w:szCs w:val="26"/>
        </w:rPr>
        <w:t xml:space="preserve"> là ma trận chéo với các thành phần trên đường chéo </w:t>
      </w:r>
      <w:r w:rsidRPr="00DA167F">
        <w:rPr>
          <w:rFonts w:ascii="Times New Roman" w:hAnsi="Times New Roman"/>
          <w:sz w:val="26"/>
          <w:szCs w:val="26"/>
        </w:rPr>
        <w:lastRenderedPageBreak/>
        <w:t>là các trị riêng tương ứng với các véc-tơ riêng trong P.</w:t>
      </w:r>
    </w:p>
    <w:p w:rsidR="00503DA1" w:rsidRPr="00DA167F" w:rsidRDefault="00503DA1" w:rsidP="00503DA1">
      <w:pPr>
        <w:pStyle w:val="ListParagraph"/>
        <w:spacing w:after="0" w:line="360" w:lineRule="auto"/>
        <w:ind w:left="1866"/>
        <w:outlineLvl w:val="1"/>
        <w:rPr>
          <w:sz w:val="26"/>
          <w:szCs w:val="26"/>
        </w:rPr>
      </w:pPr>
    </w:p>
    <w:p w:rsidR="00F910C9" w:rsidRPr="00B96B9F" w:rsidRDefault="00F910C9" w:rsidP="007A6523">
      <w:pPr>
        <w:pStyle w:val="ListParagraph"/>
        <w:numPr>
          <w:ilvl w:val="0"/>
          <w:numId w:val="10"/>
        </w:numPr>
        <w:spacing w:after="0" w:line="360" w:lineRule="auto"/>
        <w:outlineLvl w:val="1"/>
        <w:rPr>
          <w:b/>
          <w:i/>
          <w:sz w:val="26"/>
          <w:szCs w:val="26"/>
        </w:rPr>
      </w:pPr>
      <w:bookmarkStart w:id="21" w:name="_Toc292878423"/>
      <w:r w:rsidRPr="00F910C9">
        <w:rPr>
          <w:b/>
          <w:i/>
          <w:sz w:val="26"/>
          <w:szCs w:val="26"/>
        </w:rPr>
        <w:t>Ứng dụng nhận dạ</w:t>
      </w:r>
      <w:r>
        <w:rPr>
          <w:b/>
          <w:i/>
          <w:sz w:val="26"/>
          <w:szCs w:val="26"/>
        </w:rPr>
        <w:t>ng khuôn m</w:t>
      </w:r>
      <w:r w:rsidRPr="00F910C9">
        <w:rPr>
          <w:b/>
          <w:i/>
          <w:sz w:val="26"/>
          <w:szCs w:val="26"/>
        </w:rPr>
        <w:t xml:space="preserve">ặt </w:t>
      </w:r>
      <w:r w:rsidRPr="00B96B9F">
        <w:rPr>
          <w:b/>
          <w:i/>
          <w:sz w:val="26"/>
          <w:szCs w:val="26"/>
        </w:rPr>
        <w:t>bằng phương pháp</w:t>
      </w:r>
      <w:r w:rsidRPr="00F910C9">
        <w:rPr>
          <w:b/>
          <w:i/>
          <w:sz w:val="26"/>
          <w:szCs w:val="26"/>
        </w:rPr>
        <w:t xml:space="preserve"> PCA</w:t>
      </w:r>
      <w:bookmarkEnd w:id="21"/>
    </w:p>
    <w:p w:rsidR="00B96B9F" w:rsidRPr="00325950" w:rsidRDefault="00604B77" w:rsidP="007A6523">
      <w:pPr>
        <w:pStyle w:val="ListParagraph"/>
        <w:numPr>
          <w:ilvl w:val="1"/>
          <w:numId w:val="10"/>
        </w:numPr>
        <w:spacing w:after="0" w:line="360" w:lineRule="auto"/>
        <w:outlineLvl w:val="2"/>
        <w:rPr>
          <w:i/>
          <w:sz w:val="26"/>
          <w:szCs w:val="26"/>
          <w:lang w:val="en-US"/>
        </w:rPr>
      </w:pPr>
      <w:bookmarkStart w:id="22" w:name="_Toc292878424"/>
      <w:r w:rsidRPr="00325950">
        <w:rPr>
          <w:i/>
          <w:sz w:val="26"/>
          <w:szCs w:val="26"/>
          <w:lang w:val="en-US"/>
        </w:rPr>
        <w:t>Mục tiêu</w:t>
      </w:r>
      <w:bookmarkEnd w:id="22"/>
    </w:p>
    <w:p w:rsidR="003A5036" w:rsidRPr="003A5036" w:rsidRDefault="003A5036" w:rsidP="00460994">
      <w:pPr>
        <w:pStyle w:val="ListParagraph"/>
        <w:numPr>
          <w:ilvl w:val="0"/>
          <w:numId w:val="11"/>
        </w:numPr>
        <w:spacing w:line="360" w:lineRule="auto"/>
        <w:ind w:left="1418" w:hanging="425"/>
        <w:jc w:val="both"/>
        <w:rPr>
          <w:sz w:val="30"/>
          <w:szCs w:val="26"/>
        </w:rPr>
      </w:pPr>
      <w:r w:rsidRPr="003A5036">
        <w:rPr>
          <w:sz w:val="26"/>
        </w:rPr>
        <w:t>Khảo sát một ứng dụng ứng dụng nhận dang khuôn mặt theo phương pháp PCA để thấy được ứng dụng của phép biến đổi KL, PCA trong trích chọn đặc trưng khuôn mặt.</w:t>
      </w:r>
    </w:p>
    <w:p w:rsidR="00604B77" w:rsidRPr="004A7126" w:rsidRDefault="00604B77" w:rsidP="00460994">
      <w:pPr>
        <w:pStyle w:val="ListParagraph"/>
        <w:numPr>
          <w:ilvl w:val="0"/>
          <w:numId w:val="11"/>
        </w:numPr>
        <w:spacing w:line="360" w:lineRule="auto"/>
        <w:ind w:left="1418" w:hanging="425"/>
        <w:jc w:val="both"/>
        <w:rPr>
          <w:sz w:val="26"/>
          <w:szCs w:val="26"/>
        </w:rPr>
      </w:pPr>
      <w:r w:rsidRPr="00604B77">
        <w:rPr>
          <w:sz w:val="26"/>
          <w:szCs w:val="26"/>
        </w:rPr>
        <w:t>Mục tiêu của ứng dụng: nhận dạng chính xác nhất khuôn mặt thử nghiệm dựa trên những khuôn mặt đã có sẵn</w:t>
      </w:r>
      <w:r w:rsidR="003A5036">
        <w:rPr>
          <w:sz w:val="26"/>
          <w:szCs w:val="26"/>
          <w:lang w:val="en-US"/>
        </w:rPr>
        <w:t>.</w:t>
      </w:r>
    </w:p>
    <w:p w:rsidR="00604B77" w:rsidRPr="00325950" w:rsidRDefault="00604B77" w:rsidP="007A6523">
      <w:pPr>
        <w:pStyle w:val="ListParagraph"/>
        <w:numPr>
          <w:ilvl w:val="1"/>
          <w:numId w:val="10"/>
        </w:numPr>
        <w:spacing w:after="0" w:line="360" w:lineRule="auto"/>
        <w:outlineLvl w:val="2"/>
        <w:rPr>
          <w:i/>
          <w:sz w:val="26"/>
          <w:szCs w:val="26"/>
          <w:lang w:val="en-US"/>
        </w:rPr>
      </w:pPr>
      <w:bookmarkStart w:id="23" w:name="_Toc292878425"/>
      <w:r w:rsidRPr="00325950">
        <w:rPr>
          <w:i/>
          <w:sz w:val="26"/>
          <w:szCs w:val="26"/>
          <w:lang w:val="en-US"/>
        </w:rPr>
        <w:t>Môi trường</w:t>
      </w:r>
      <w:bookmarkEnd w:id="23"/>
    </w:p>
    <w:p w:rsidR="00635A3D" w:rsidRPr="003A5036" w:rsidRDefault="001F0D29" w:rsidP="0011002B">
      <w:pPr>
        <w:pStyle w:val="ListParagraph"/>
        <w:spacing w:after="0" w:line="360" w:lineRule="auto"/>
        <w:rPr>
          <w:sz w:val="26"/>
          <w:szCs w:val="26"/>
          <w:lang w:val="en-US"/>
        </w:rPr>
      </w:pPr>
      <w:r>
        <w:rPr>
          <w:lang w:val="en-US"/>
        </w:rPr>
        <w:t xml:space="preserve">             </w:t>
      </w:r>
      <w:r w:rsidR="0011002B" w:rsidRPr="0011002B">
        <w:rPr>
          <w:sz w:val="26"/>
          <w:szCs w:val="26"/>
          <w:lang w:val="en-US"/>
        </w:rPr>
        <w:t>Phần mềm</w:t>
      </w:r>
      <w:r w:rsidR="00635A3D" w:rsidRPr="0011002B">
        <w:rPr>
          <w:sz w:val="26"/>
          <w:szCs w:val="26"/>
          <w:lang w:val="en-US"/>
        </w:rPr>
        <w:t xml:space="preserve"> </w:t>
      </w:r>
      <w:r w:rsidR="00635A3D" w:rsidRPr="0011002B">
        <w:rPr>
          <w:sz w:val="26"/>
          <w:szCs w:val="26"/>
        </w:rPr>
        <w:t>Matlab</w:t>
      </w:r>
      <w:r w:rsidR="003A5036">
        <w:rPr>
          <w:sz w:val="26"/>
          <w:szCs w:val="26"/>
          <w:lang w:val="en-US"/>
        </w:rPr>
        <w:t>.</w:t>
      </w:r>
    </w:p>
    <w:p w:rsidR="00746E12" w:rsidRDefault="00604B77" w:rsidP="00746E12">
      <w:pPr>
        <w:pStyle w:val="ListParagraph"/>
        <w:numPr>
          <w:ilvl w:val="1"/>
          <w:numId w:val="10"/>
        </w:numPr>
        <w:spacing w:after="0" w:line="360" w:lineRule="auto"/>
        <w:outlineLvl w:val="2"/>
        <w:rPr>
          <w:i/>
          <w:sz w:val="26"/>
          <w:szCs w:val="26"/>
          <w:lang w:val="en-US"/>
        </w:rPr>
      </w:pPr>
      <w:bookmarkStart w:id="24" w:name="_Toc292878426"/>
      <w:r w:rsidRPr="00325950">
        <w:rPr>
          <w:i/>
          <w:sz w:val="26"/>
          <w:szCs w:val="26"/>
          <w:lang w:val="en-US"/>
        </w:rPr>
        <w:t>Phân tích</w:t>
      </w:r>
      <w:bookmarkEnd w:id="24"/>
    </w:p>
    <w:p w:rsidR="00746E12" w:rsidRPr="00746E12" w:rsidRDefault="00746E12" w:rsidP="00460994">
      <w:pPr>
        <w:pStyle w:val="ListParagraph"/>
        <w:spacing w:after="0" w:line="360" w:lineRule="auto"/>
        <w:ind w:left="1506"/>
        <w:jc w:val="both"/>
        <w:outlineLvl w:val="2"/>
        <w:rPr>
          <w:sz w:val="26"/>
          <w:lang w:val="en-US"/>
        </w:rPr>
      </w:pPr>
      <w:r w:rsidRPr="00746E12">
        <w:rPr>
          <w:sz w:val="26"/>
        </w:rPr>
        <w:t>Ứng dụng nhận dạng dựa trên phương pháp thiết lập các khuôn mặt riêng – eigenface từ các trị riêng, vectơ riêng của một tập cơ sở dữ liệu các ảnh khuôn mặt đã có. Ý tưởng của phương pháp là phân tích các thành phần chủ yếu tạo nên khuôn mặt, hoặc những vectơ riêng của ma trận hiệp phương sai của tập ảnh các khuôn mặt . Mỗi vectơ chưa một số lượng các đặc tính riêng biệt của khuôn mặt từ đó tạo ra sự khác nhau giữa các khuôn mặt. Bên cạnh đó các vectơ riêng này có thể được biểu diễn giống với một khuôn mặt, bởi vậy, các vectơ này còn được gọi là các khuôn mặt riêng – eigenfaces.</w:t>
      </w:r>
    </w:p>
    <w:p w:rsidR="00132040" w:rsidRPr="00746E12" w:rsidRDefault="00746E12" w:rsidP="00460994">
      <w:pPr>
        <w:pStyle w:val="ListParagraph"/>
        <w:spacing w:after="0" w:line="360" w:lineRule="auto"/>
        <w:ind w:left="1506"/>
        <w:jc w:val="both"/>
        <w:outlineLvl w:val="2"/>
        <w:rPr>
          <w:i/>
          <w:sz w:val="30"/>
          <w:szCs w:val="26"/>
          <w:lang w:val="en-US"/>
        </w:rPr>
      </w:pPr>
      <w:r w:rsidRPr="00746E12">
        <w:rPr>
          <w:sz w:val="26"/>
        </w:rPr>
        <w:t>Các bước thực hiện của giải thuật:</w:t>
      </w:r>
    </w:p>
    <w:p w:rsidR="00F33657" w:rsidRDefault="00132040" w:rsidP="00132040">
      <w:pPr>
        <w:pStyle w:val="ListParagraph"/>
        <w:spacing w:after="0" w:line="360" w:lineRule="auto"/>
        <w:ind w:left="1506"/>
        <w:jc w:val="center"/>
        <w:rPr>
          <w:sz w:val="26"/>
          <w:szCs w:val="26"/>
          <w:lang w:val="en-US"/>
        </w:rPr>
      </w:pPr>
      <w:r w:rsidRPr="00132040">
        <w:rPr>
          <w:noProof/>
          <w:sz w:val="26"/>
          <w:szCs w:val="26"/>
          <w:lang w:val="en-US" w:eastAsia="en-US"/>
        </w:rPr>
        <w:lastRenderedPageBreak/>
        <w:drawing>
          <wp:inline distT="0" distB="0" distL="0" distR="0">
            <wp:extent cx="3381375" cy="5686425"/>
            <wp:effectExtent l="19050" t="0" r="952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3381375" cy="5686425"/>
                    </a:xfrm>
                    <a:prstGeom prst="rect">
                      <a:avLst/>
                    </a:prstGeom>
                    <a:noFill/>
                    <a:ln w="9525">
                      <a:noFill/>
                      <a:miter lim="800000"/>
                      <a:headEnd/>
                      <a:tailEnd/>
                    </a:ln>
                  </pic:spPr>
                </pic:pic>
              </a:graphicData>
            </a:graphic>
          </wp:inline>
        </w:drawing>
      </w:r>
    </w:p>
    <w:p w:rsidR="00132040" w:rsidRDefault="00132040" w:rsidP="00132040">
      <w:pPr>
        <w:pStyle w:val="ListParagraph"/>
        <w:spacing w:after="0" w:line="360" w:lineRule="auto"/>
        <w:ind w:left="1506"/>
        <w:jc w:val="center"/>
        <w:rPr>
          <w:sz w:val="26"/>
          <w:szCs w:val="26"/>
          <w:lang w:val="en-US"/>
        </w:rPr>
      </w:pPr>
    </w:p>
    <w:p w:rsidR="00746E12" w:rsidRPr="00243EC1" w:rsidRDefault="00746E12" w:rsidP="00460994">
      <w:pPr>
        <w:pStyle w:val="ListParagraph"/>
        <w:numPr>
          <w:ilvl w:val="0"/>
          <w:numId w:val="11"/>
        </w:numPr>
        <w:ind w:left="1440"/>
        <w:jc w:val="both"/>
        <w:rPr>
          <w:sz w:val="26"/>
          <w:szCs w:val="26"/>
        </w:rPr>
      </w:pPr>
      <w:r w:rsidRPr="00243EC1">
        <w:rPr>
          <w:sz w:val="26"/>
          <w:szCs w:val="26"/>
        </w:rPr>
        <w:t>Yêu cầu tạo khởi tạo một tập dữ liệu bao gồm các khuôn mặt (tập dữ liệu huấn luyện)</w:t>
      </w:r>
    </w:p>
    <w:p w:rsidR="00746E12" w:rsidRPr="00243EC1" w:rsidRDefault="00746E12" w:rsidP="00460994">
      <w:pPr>
        <w:pStyle w:val="ListParagraph"/>
        <w:numPr>
          <w:ilvl w:val="0"/>
          <w:numId w:val="11"/>
        </w:numPr>
        <w:ind w:left="1440"/>
        <w:jc w:val="both"/>
        <w:rPr>
          <w:sz w:val="26"/>
          <w:szCs w:val="26"/>
        </w:rPr>
      </w:pPr>
      <w:r w:rsidRPr="00243EC1">
        <w:rPr>
          <w:sz w:val="26"/>
          <w:szCs w:val="26"/>
        </w:rPr>
        <w:t>Tính các khuôn mặt riêng từ tập dữ liệu huấn luyện đã có nhưng chỉ giữ lại M ảnh tương ứng với M trị riêng lớn nhất. Các vectơ riêng tương ứng với các trị riêng này tạo nên không gian mặt.</w:t>
      </w:r>
    </w:p>
    <w:p w:rsidR="00746E12" w:rsidRPr="00243EC1" w:rsidRDefault="00746E12" w:rsidP="00460994">
      <w:pPr>
        <w:pStyle w:val="ListParagraph"/>
        <w:numPr>
          <w:ilvl w:val="0"/>
          <w:numId w:val="11"/>
        </w:numPr>
        <w:ind w:left="1440"/>
        <w:jc w:val="both"/>
        <w:rPr>
          <w:rFonts w:ascii="Times New Roman" w:hAnsi="Times New Roman" w:cs="Times New Roman"/>
          <w:sz w:val="26"/>
          <w:szCs w:val="26"/>
        </w:rPr>
      </w:pPr>
      <w:r w:rsidRPr="00243EC1">
        <w:rPr>
          <w:rFonts w:ascii="Times New Roman" w:hAnsi="Times New Roman" w:cs="Times New Roman"/>
          <w:sz w:val="26"/>
          <w:szCs w:val="26"/>
        </w:rPr>
        <w:t>Tính toán trọng số không gian của các nhóm khuôn mặt tương ứng trong cơ sở dữ liệu bằng cách chiếu lên không gian mặt.</w:t>
      </w:r>
    </w:p>
    <w:p w:rsidR="00746E12" w:rsidRPr="00243EC1" w:rsidRDefault="00746E12" w:rsidP="00460994">
      <w:pPr>
        <w:pStyle w:val="ListParagraph"/>
        <w:numPr>
          <w:ilvl w:val="0"/>
          <w:numId w:val="11"/>
        </w:numPr>
        <w:ind w:left="1440"/>
        <w:jc w:val="both"/>
        <w:rPr>
          <w:rFonts w:ascii="Times New Roman" w:hAnsi="Times New Roman" w:cs="Times New Roman"/>
          <w:sz w:val="26"/>
          <w:szCs w:val="26"/>
        </w:rPr>
      </w:pPr>
      <w:r w:rsidRPr="00243EC1">
        <w:rPr>
          <w:rFonts w:ascii="Times New Roman" w:hAnsi="Times New Roman" w:cs="Times New Roman"/>
          <w:sz w:val="26"/>
          <w:szCs w:val="26"/>
        </w:rPr>
        <w:t>Tính toán tập trong số của khuôn mặt cần nhận dạng bằng cách chiếu lên M khuôn mặt riêng đã có.</w:t>
      </w:r>
    </w:p>
    <w:p w:rsidR="00746E12" w:rsidRPr="00243EC1" w:rsidRDefault="00746E12" w:rsidP="00460994">
      <w:pPr>
        <w:pStyle w:val="ListParagraph"/>
        <w:numPr>
          <w:ilvl w:val="0"/>
          <w:numId w:val="11"/>
        </w:numPr>
        <w:ind w:left="1440"/>
        <w:jc w:val="both"/>
        <w:rPr>
          <w:rFonts w:ascii="Times New Roman" w:hAnsi="Times New Roman" w:cs="Times New Roman"/>
          <w:sz w:val="26"/>
          <w:szCs w:val="26"/>
        </w:rPr>
      </w:pPr>
      <w:r w:rsidRPr="00243EC1">
        <w:rPr>
          <w:rFonts w:ascii="Times New Roman" w:hAnsi="Times New Roman" w:cs="Times New Roman"/>
          <w:sz w:val="26"/>
          <w:szCs w:val="26"/>
        </w:rPr>
        <w:t>Quyết định xem hình ảnh đưa vào có phải là ảnh khuôn mặt hay không.</w:t>
      </w:r>
    </w:p>
    <w:p w:rsidR="00746E12" w:rsidRPr="00243EC1" w:rsidRDefault="00746E12" w:rsidP="00460994">
      <w:pPr>
        <w:pStyle w:val="ListParagraph"/>
        <w:numPr>
          <w:ilvl w:val="0"/>
          <w:numId w:val="11"/>
        </w:numPr>
        <w:ind w:left="1440"/>
        <w:jc w:val="both"/>
        <w:rPr>
          <w:rFonts w:ascii="Times New Roman" w:hAnsi="Times New Roman" w:cs="Times New Roman"/>
          <w:sz w:val="26"/>
          <w:szCs w:val="26"/>
        </w:rPr>
      </w:pPr>
      <w:r w:rsidRPr="00243EC1">
        <w:rPr>
          <w:rFonts w:ascii="Times New Roman" w:hAnsi="Times New Roman" w:cs="Times New Roman"/>
          <w:sz w:val="26"/>
          <w:szCs w:val="26"/>
        </w:rPr>
        <w:t>Nếu ảnh đưa vào là ảnh khuôn mặt, dựa vào trọng số đã tính ở trên, xác định xem ảnh có thuộc các nhóm khuôn mặt đã biết hay không.</w:t>
      </w:r>
    </w:p>
    <w:p w:rsidR="00746E12" w:rsidRPr="00243EC1" w:rsidRDefault="00746E12" w:rsidP="00460994">
      <w:pPr>
        <w:pStyle w:val="ListParagraph"/>
        <w:numPr>
          <w:ilvl w:val="0"/>
          <w:numId w:val="11"/>
        </w:numPr>
        <w:ind w:left="1440"/>
        <w:jc w:val="both"/>
        <w:rPr>
          <w:rFonts w:ascii="Times New Roman" w:hAnsi="Times New Roman" w:cs="Times New Roman"/>
          <w:sz w:val="26"/>
          <w:szCs w:val="26"/>
        </w:rPr>
      </w:pPr>
      <w:r w:rsidRPr="00243EC1">
        <w:rPr>
          <w:rFonts w:ascii="Times New Roman" w:hAnsi="Times New Roman" w:cs="Times New Roman"/>
          <w:sz w:val="26"/>
          <w:szCs w:val="26"/>
        </w:rPr>
        <w:lastRenderedPageBreak/>
        <w:t>Nếu ảnh khuôn mặt này tương ứng với nhóm khuôn mặt đã có trong cơ sở dữ liệu, tính toán cập nhật các khuôn mặt riêng và các trọng số riêng (bước này có thể bỏ qua trong một số ứng dụng)</w:t>
      </w:r>
    </w:p>
    <w:p w:rsidR="00132040" w:rsidRPr="00243EC1" w:rsidRDefault="00746E12" w:rsidP="00460994">
      <w:pPr>
        <w:pStyle w:val="ListParagraph"/>
        <w:numPr>
          <w:ilvl w:val="0"/>
          <w:numId w:val="11"/>
        </w:numPr>
        <w:spacing w:after="0" w:line="360" w:lineRule="auto"/>
        <w:ind w:left="1440" w:hanging="414"/>
        <w:jc w:val="both"/>
        <w:rPr>
          <w:sz w:val="26"/>
          <w:szCs w:val="26"/>
          <w:lang w:val="en-US"/>
        </w:rPr>
      </w:pPr>
      <w:r w:rsidRPr="00243EC1">
        <w:rPr>
          <w:rFonts w:ascii="Times New Roman" w:hAnsi="Times New Roman" w:cs="Times New Roman"/>
          <w:sz w:val="26"/>
          <w:szCs w:val="26"/>
        </w:rPr>
        <w:t>Nếu một khuôn mặt lạ xuất hiện nhiều lần, ta có thể tập hợp lại thành nhóm và tạo mới trong cơ sở dữ liệu.</w:t>
      </w:r>
    </w:p>
    <w:p w:rsidR="00992187" w:rsidRPr="00EF3209" w:rsidRDefault="00EF3209" w:rsidP="00460994">
      <w:pPr>
        <w:spacing w:after="0" w:line="360" w:lineRule="auto"/>
        <w:ind w:left="1134"/>
        <w:jc w:val="both"/>
        <w:rPr>
          <w:rFonts w:ascii="Times New Roman" w:hAnsi="Times New Roman" w:cs="Times New Roman"/>
          <w:sz w:val="28"/>
          <w:szCs w:val="26"/>
        </w:rPr>
      </w:pPr>
      <w:r w:rsidRPr="00EF3209">
        <w:rPr>
          <w:rFonts w:ascii="Times New Roman" w:hAnsi="Times New Roman" w:cs="Times New Roman"/>
          <w:b/>
          <w:sz w:val="26"/>
          <w:szCs w:val="24"/>
        </w:rPr>
        <w:t>Như vậy, KL, PCA đóng vai trò xác định tổ hợp các vectơ riêng – khuôn mặt riêng, tạo nên không gian mặt - facespace biểu diễn tốt nhất các khuôn mặt.</w:t>
      </w:r>
    </w:p>
    <w:p w:rsidR="00992187" w:rsidRPr="00FB3AFC" w:rsidRDefault="00992187" w:rsidP="00861509">
      <w:pPr>
        <w:spacing w:after="0" w:line="360" w:lineRule="auto"/>
        <w:ind w:left="1134"/>
        <w:rPr>
          <w:rFonts w:ascii="Times New Roman" w:hAnsi="Times New Roman" w:cs="Times New Roman"/>
          <w:sz w:val="26"/>
          <w:szCs w:val="26"/>
        </w:rPr>
      </w:pPr>
      <w:r w:rsidRPr="00992187">
        <w:rPr>
          <w:rFonts w:ascii="Times New Roman" w:hAnsi="Times New Roman" w:cs="Times New Roman"/>
          <w:sz w:val="26"/>
          <w:szCs w:val="26"/>
        </w:rPr>
        <w:t>Chi tiết các bước thực hiện:</w:t>
      </w:r>
    </w:p>
    <w:p w:rsidR="00EB236E" w:rsidRPr="00EB236E" w:rsidRDefault="00861509" w:rsidP="00EB236E">
      <w:pPr>
        <w:numPr>
          <w:ilvl w:val="0"/>
          <w:numId w:val="12"/>
        </w:numPr>
        <w:spacing w:after="0" w:line="360" w:lineRule="auto"/>
        <w:ind w:left="1418" w:hanging="283"/>
        <w:rPr>
          <w:rFonts w:ascii="Times New Roman" w:hAnsi="Times New Roman" w:cs="Times New Roman"/>
          <w:sz w:val="26"/>
          <w:szCs w:val="26"/>
        </w:rPr>
      </w:pPr>
      <w:r w:rsidRPr="00FB3AFC">
        <w:rPr>
          <w:rFonts w:ascii="Times New Roman" w:hAnsi="Times New Roman" w:cs="Times New Roman"/>
          <w:sz w:val="26"/>
          <w:szCs w:val="26"/>
        </w:rPr>
        <w:t>Tính các vectơ khuôn mặt riêng:</w:t>
      </w:r>
    </w:p>
    <w:p w:rsidR="00EB236E" w:rsidRPr="00460994" w:rsidRDefault="00EB236E" w:rsidP="00460994">
      <w:pPr>
        <w:spacing w:after="0" w:line="360" w:lineRule="auto"/>
        <w:ind w:left="1418"/>
        <w:jc w:val="both"/>
        <w:rPr>
          <w:rFonts w:ascii="Times New Roman" w:hAnsi="Times New Roman" w:cs="Times New Roman"/>
          <w:sz w:val="28"/>
          <w:szCs w:val="26"/>
          <w:lang w:val="en-US"/>
        </w:rPr>
      </w:pPr>
      <w:r w:rsidRPr="00460994">
        <w:rPr>
          <w:rFonts w:ascii="Times New Roman" w:hAnsi="Times New Roman" w:cs="Times New Roman"/>
          <w:sz w:val="26"/>
          <w:szCs w:val="24"/>
        </w:rPr>
        <w:t>Giả sử ta có ảnh I(x,y) là một mảng 2 chiều NxN các giá trị cường độ (8bits), có thể coi ảnh như một vector 1 chiều N</w:t>
      </w:r>
      <w:r w:rsidRPr="00460994">
        <w:rPr>
          <w:rFonts w:ascii="Times New Roman" w:hAnsi="Times New Roman" w:cs="Times New Roman"/>
          <w:sz w:val="26"/>
          <w:szCs w:val="24"/>
          <w:vertAlign w:val="superscript"/>
        </w:rPr>
        <w:t>2</w:t>
      </w:r>
      <w:r w:rsidRPr="00460994">
        <w:rPr>
          <w:rFonts w:ascii="Times New Roman" w:hAnsi="Times New Roman" w:cs="Times New Roman"/>
          <w:sz w:val="26"/>
          <w:szCs w:val="24"/>
        </w:rPr>
        <w:t>, do đó với một ảnh có kích cỡ điển hình 256x256,  vector một chiều của ảnh là 256x256 = 65 536, hay tương ứng với một điểm trong không gian chiều 65 536. Do đó, một tập các ảnh được tham chiếu sang một tập các điểm trong không gian này.</w:t>
      </w:r>
    </w:p>
    <w:p w:rsidR="00EB236E" w:rsidRPr="00460994" w:rsidRDefault="00EB236E" w:rsidP="00460994">
      <w:pPr>
        <w:spacing w:after="0" w:line="360" w:lineRule="auto"/>
        <w:ind w:left="1418"/>
        <w:jc w:val="both"/>
        <w:rPr>
          <w:rFonts w:ascii="Times New Roman" w:hAnsi="Times New Roman" w:cs="Times New Roman"/>
          <w:sz w:val="28"/>
          <w:szCs w:val="26"/>
          <w:lang w:val="en-US"/>
        </w:rPr>
      </w:pPr>
      <w:r w:rsidRPr="00460994">
        <w:rPr>
          <w:rFonts w:ascii="Times New Roman" w:hAnsi="Times New Roman" w:cs="Times New Roman"/>
          <w:sz w:val="26"/>
          <w:szCs w:val="24"/>
        </w:rPr>
        <w:t>Để có được các chi tiết cần thiết, ảnh khuôn mặt cần được biểu diễn trong một không gian nhỏ hơn. Tương đương với việc ta cần tính các vector riêng của ma trận hiệp phương sai (các khuôn mặt riêng).</w:t>
      </w:r>
    </w:p>
    <w:p w:rsidR="00861509" w:rsidRPr="00460994" w:rsidRDefault="00EB236E" w:rsidP="00460994">
      <w:pPr>
        <w:spacing w:after="0" w:line="360" w:lineRule="auto"/>
        <w:ind w:left="1418"/>
        <w:jc w:val="both"/>
        <w:rPr>
          <w:rFonts w:ascii="Times New Roman" w:hAnsi="Times New Roman" w:cs="Times New Roman"/>
          <w:sz w:val="26"/>
          <w:szCs w:val="24"/>
          <w:lang w:val="en-US"/>
        </w:rPr>
      </w:pPr>
      <w:r w:rsidRPr="00460994">
        <w:rPr>
          <w:rFonts w:ascii="Times New Roman" w:hAnsi="Times New Roman" w:cs="Times New Roman"/>
          <w:sz w:val="26"/>
          <w:szCs w:val="24"/>
        </w:rPr>
        <w:t>Gọi các ảnh trong tập huấn luyện lần lượt là Γ</w:t>
      </w:r>
      <w:r w:rsidRPr="00460994">
        <w:rPr>
          <w:rFonts w:ascii="Times New Roman" w:hAnsi="Times New Roman" w:cs="Times New Roman"/>
          <w:sz w:val="26"/>
          <w:szCs w:val="24"/>
          <w:vertAlign w:val="subscript"/>
        </w:rPr>
        <w:t>1</w:t>
      </w:r>
      <w:r w:rsidRPr="00460994">
        <w:rPr>
          <w:rFonts w:ascii="Times New Roman" w:hAnsi="Times New Roman" w:cs="Times New Roman"/>
          <w:sz w:val="26"/>
          <w:szCs w:val="24"/>
        </w:rPr>
        <w:t>, Γ</w:t>
      </w:r>
      <w:r w:rsidRPr="00460994">
        <w:rPr>
          <w:rFonts w:ascii="Times New Roman" w:hAnsi="Times New Roman" w:cs="Times New Roman"/>
          <w:sz w:val="26"/>
          <w:szCs w:val="24"/>
          <w:vertAlign w:val="subscript"/>
        </w:rPr>
        <w:t>2</w:t>
      </w:r>
      <w:r w:rsidRPr="00460994">
        <w:rPr>
          <w:rFonts w:ascii="Times New Roman" w:hAnsi="Times New Roman" w:cs="Times New Roman"/>
          <w:sz w:val="26"/>
          <w:szCs w:val="24"/>
        </w:rPr>
        <w:t>, Γ</w:t>
      </w:r>
      <w:r w:rsidRPr="00460994">
        <w:rPr>
          <w:rFonts w:ascii="Times New Roman" w:hAnsi="Times New Roman" w:cs="Times New Roman"/>
          <w:sz w:val="26"/>
          <w:szCs w:val="24"/>
          <w:vertAlign w:val="subscript"/>
        </w:rPr>
        <w:t>3</w:t>
      </w:r>
      <w:r w:rsidRPr="00460994">
        <w:rPr>
          <w:rFonts w:ascii="Times New Roman" w:hAnsi="Times New Roman" w:cs="Times New Roman"/>
          <w:sz w:val="26"/>
          <w:szCs w:val="24"/>
        </w:rPr>
        <w:t>,…, Γ</w:t>
      </w:r>
      <w:r w:rsidRPr="00460994">
        <w:rPr>
          <w:rFonts w:ascii="Times New Roman" w:hAnsi="Times New Roman" w:cs="Times New Roman"/>
          <w:sz w:val="26"/>
          <w:szCs w:val="24"/>
          <w:vertAlign w:val="subscript"/>
        </w:rPr>
        <w:t>M</w:t>
      </w:r>
      <w:r w:rsidRPr="00460994">
        <w:rPr>
          <w:rFonts w:ascii="Times New Roman" w:hAnsi="Times New Roman" w:cs="Times New Roman"/>
          <w:sz w:val="26"/>
          <w:szCs w:val="24"/>
        </w:rPr>
        <w:t>. Khuôn mặt trung bình của tập được ký hiệu:</w:t>
      </w:r>
    </w:p>
    <w:p w:rsidR="00EB236E" w:rsidRPr="00EB236E" w:rsidRDefault="00EB236E" w:rsidP="00EB236E">
      <w:pPr>
        <w:spacing w:after="0" w:line="360" w:lineRule="auto"/>
        <w:ind w:left="1418"/>
        <w:jc w:val="center"/>
        <w:rPr>
          <w:rFonts w:ascii="Times New Roman" w:hAnsi="Times New Roman" w:cs="Times New Roman"/>
          <w:sz w:val="26"/>
          <w:szCs w:val="26"/>
          <w:lang w:val="en-US"/>
        </w:rPr>
      </w:pPr>
      <w:r w:rsidRPr="00EB236E">
        <w:rPr>
          <w:rFonts w:ascii="Times New Roman" w:hAnsi="Times New Roman" w:cs="Times New Roman"/>
          <w:sz w:val="24"/>
          <w:szCs w:val="24"/>
          <w:lang w:val="en-US"/>
        </w:rPr>
        <w:drawing>
          <wp:inline distT="0" distB="0" distL="0" distR="0">
            <wp:extent cx="1600200" cy="495300"/>
            <wp:effectExtent l="0" t="0" r="0" b="0"/>
            <wp:docPr id="32" name="Picture 1" descr="http://www.pages.drexel.edu/~sis26/Eigenface%20Tutorial_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ages.drexel.edu/~sis26/Eigenface%20Tutorial_files/image004.gif"/>
                    <pic:cNvPicPr>
                      <a:picLocks noChangeAspect="1" noChangeArrowheads="1"/>
                    </pic:cNvPicPr>
                  </pic:nvPicPr>
                  <pic:blipFill>
                    <a:blip r:embed="rId32"/>
                    <a:srcRect/>
                    <a:stretch>
                      <a:fillRect/>
                    </a:stretch>
                  </pic:blipFill>
                  <pic:spPr bwMode="auto">
                    <a:xfrm>
                      <a:off x="0" y="0"/>
                      <a:ext cx="1600200" cy="495300"/>
                    </a:xfrm>
                    <a:prstGeom prst="rect">
                      <a:avLst/>
                    </a:prstGeom>
                    <a:noFill/>
                    <a:ln w="9525">
                      <a:noFill/>
                      <a:miter lim="800000"/>
                      <a:headEnd/>
                      <a:tailEnd/>
                    </a:ln>
                  </pic:spPr>
                </pic:pic>
              </a:graphicData>
            </a:graphic>
          </wp:inline>
        </w:drawing>
      </w:r>
    </w:p>
    <w:p w:rsidR="00861509" w:rsidRPr="00861509" w:rsidRDefault="00861509" w:rsidP="00861509">
      <w:pPr>
        <w:spacing w:after="0" w:line="360" w:lineRule="auto"/>
        <w:ind w:left="1418"/>
        <w:rPr>
          <w:rFonts w:ascii="Times New Roman" w:hAnsi="Times New Roman" w:cs="Times New Roman"/>
          <w:sz w:val="26"/>
          <w:szCs w:val="26"/>
          <w:lang w:val="en-US"/>
        </w:rPr>
      </w:pPr>
      <w:r w:rsidRPr="00861509">
        <w:rPr>
          <w:rFonts w:ascii="Times New Roman" w:hAnsi="Times New Roman" w:cs="Times New Roman"/>
          <w:sz w:val="26"/>
          <w:szCs w:val="26"/>
          <w:lang w:val="en-US"/>
        </w:rPr>
        <w:t xml:space="preserve"> Mỗi khuôn mặt chênh lệch với khuôn mặt trung bình một đại lượng là vector :</w:t>
      </w:r>
    </w:p>
    <w:p w:rsidR="00861509" w:rsidRPr="00861509" w:rsidRDefault="00861509" w:rsidP="00861509">
      <w:pPr>
        <w:spacing w:after="0" w:line="360" w:lineRule="auto"/>
        <w:ind w:left="1418"/>
        <w:jc w:val="center"/>
        <w:rPr>
          <w:rFonts w:ascii="Times New Roman" w:hAnsi="Times New Roman" w:cs="Times New Roman"/>
          <w:sz w:val="26"/>
          <w:szCs w:val="26"/>
          <w:lang w:val="en-US"/>
        </w:rPr>
      </w:pPr>
      <w:r w:rsidRPr="00861509">
        <w:rPr>
          <w:rFonts w:ascii="Times New Roman" w:hAnsi="Times New Roman" w:cs="Times New Roman"/>
          <w:noProof/>
          <w:sz w:val="26"/>
          <w:szCs w:val="26"/>
          <w:lang w:val="en-US" w:eastAsia="en-US"/>
        </w:rPr>
        <w:drawing>
          <wp:inline distT="0" distB="0" distL="0" distR="0">
            <wp:extent cx="1028700" cy="304800"/>
            <wp:effectExtent l="0" t="0" r="0" b="0"/>
            <wp:docPr id="20" name="Picture 4" descr="http://www.pages.drexel.edu/~sis26/Eigenface%20Tutorial_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ages.drexel.edu/~sis26/Eigenface%20Tutorial_files/image006.gif"/>
                    <pic:cNvPicPr>
                      <a:picLocks noChangeAspect="1" noChangeArrowheads="1"/>
                    </pic:cNvPicPr>
                  </pic:nvPicPr>
                  <pic:blipFill>
                    <a:blip r:embed="rId33"/>
                    <a:srcRect/>
                    <a:stretch>
                      <a:fillRect/>
                    </a:stretch>
                  </pic:blipFill>
                  <pic:spPr bwMode="auto">
                    <a:xfrm>
                      <a:off x="0" y="0"/>
                      <a:ext cx="1028700" cy="304800"/>
                    </a:xfrm>
                    <a:prstGeom prst="rect">
                      <a:avLst/>
                    </a:prstGeom>
                    <a:noFill/>
                    <a:ln w="9525">
                      <a:noFill/>
                      <a:miter lim="800000"/>
                      <a:headEnd/>
                      <a:tailEnd/>
                    </a:ln>
                  </pic:spPr>
                </pic:pic>
              </a:graphicData>
            </a:graphic>
          </wp:inline>
        </w:drawing>
      </w:r>
    </w:p>
    <w:p w:rsidR="00861509" w:rsidRPr="00861509" w:rsidRDefault="00861509" w:rsidP="00861509">
      <w:pPr>
        <w:spacing w:after="0" w:line="360" w:lineRule="auto"/>
        <w:ind w:left="1418"/>
        <w:rPr>
          <w:rFonts w:ascii="Times New Roman" w:hAnsi="Times New Roman" w:cs="Times New Roman"/>
          <w:sz w:val="26"/>
          <w:szCs w:val="26"/>
          <w:lang w:val="en-US"/>
        </w:rPr>
      </w:pPr>
      <w:r w:rsidRPr="00861509">
        <w:rPr>
          <w:rFonts w:ascii="Times New Roman" w:hAnsi="Times New Roman" w:cs="Times New Roman"/>
          <w:sz w:val="26"/>
          <w:szCs w:val="26"/>
          <w:lang w:val="en-US"/>
        </w:rPr>
        <w:t xml:space="preserve"> Tập các vector này được phân tích để xác định M vector trực giao u</w:t>
      </w:r>
      <w:r w:rsidRPr="00861509">
        <w:rPr>
          <w:rFonts w:ascii="Times New Roman" w:hAnsi="Times New Roman" w:cs="Times New Roman"/>
          <w:sz w:val="26"/>
          <w:szCs w:val="26"/>
          <w:vertAlign w:val="subscript"/>
          <w:lang w:val="en-US"/>
        </w:rPr>
        <w:t>n</w:t>
      </w:r>
      <w:r w:rsidRPr="00861509">
        <w:rPr>
          <w:rFonts w:ascii="Times New Roman" w:hAnsi="Times New Roman" w:cs="Times New Roman"/>
          <w:sz w:val="26"/>
          <w:szCs w:val="26"/>
          <w:lang w:val="en-US"/>
        </w:rPr>
        <w:t xml:space="preserve"> có thể biểu diễn tốt nhất tập dữ liệu. Vector thứ k, u</w:t>
      </w:r>
      <w:r w:rsidRPr="00861509">
        <w:rPr>
          <w:rFonts w:ascii="Times New Roman" w:hAnsi="Times New Roman" w:cs="Times New Roman"/>
          <w:sz w:val="26"/>
          <w:szCs w:val="26"/>
          <w:vertAlign w:val="subscript"/>
          <w:lang w:val="en-US"/>
        </w:rPr>
        <w:t xml:space="preserve">k, </w:t>
      </w:r>
      <w:r w:rsidRPr="00861509">
        <w:rPr>
          <w:rFonts w:ascii="Times New Roman" w:hAnsi="Times New Roman" w:cs="Times New Roman"/>
          <w:sz w:val="26"/>
          <w:szCs w:val="26"/>
          <w:lang w:val="en-US"/>
        </w:rPr>
        <w:t>được lựa chọn sao cho:</w:t>
      </w:r>
    </w:p>
    <w:p w:rsidR="00861509" w:rsidRPr="00861509" w:rsidRDefault="00861509" w:rsidP="00861509">
      <w:pPr>
        <w:spacing w:after="0" w:line="360" w:lineRule="auto"/>
        <w:ind w:left="1418"/>
        <w:jc w:val="center"/>
        <w:rPr>
          <w:rFonts w:ascii="Times New Roman" w:hAnsi="Times New Roman" w:cs="Times New Roman"/>
          <w:sz w:val="26"/>
          <w:szCs w:val="26"/>
          <w:lang w:val="en-US"/>
        </w:rPr>
      </w:pPr>
      <w:r w:rsidRPr="00861509">
        <w:rPr>
          <w:rFonts w:ascii="Times New Roman" w:hAnsi="Times New Roman" w:cs="Times New Roman"/>
          <w:noProof/>
          <w:sz w:val="26"/>
          <w:szCs w:val="26"/>
          <w:lang w:val="en-US" w:eastAsia="en-US"/>
        </w:rPr>
        <w:drawing>
          <wp:inline distT="0" distB="0" distL="0" distR="0">
            <wp:extent cx="2057400" cy="542925"/>
            <wp:effectExtent l="19050" t="0" r="0" b="0"/>
            <wp:docPr id="21" name="Picture 20" descr="http://www.pages.drexel.edu/~sis26/Eigenface%20Tutorial_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pages.drexel.edu/~sis26/Eigenface%20Tutorial_files/image008.gif"/>
                    <pic:cNvPicPr>
                      <a:picLocks noChangeAspect="1" noChangeArrowheads="1"/>
                    </pic:cNvPicPr>
                  </pic:nvPicPr>
                  <pic:blipFill>
                    <a:blip r:embed="rId34"/>
                    <a:srcRect/>
                    <a:stretch>
                      <a:fillRect/>
                    </a:stretch>
                  </pic:blipFill>
                  <pic:spPr bwMode="auto">
                    <a:xfrm>
                      <a:off x="0" y="0"/>
                      <a:ext cx="2057400" cy="542925"/>
                    </a:xfrm>
                    <a:prstGeom prst="rect">
                      <a:avLst/>
                    </a:prstGeom>
                    <a:noFill/>
                    <a:ln w="9525">
                      <a:noFill/>
                      <a:miter lim="800000"/>
                      <a:headEnd/>
                      <a:tailEnd/>
                    </a:ln>
                  </pic:spPr>
                </pic:pic>
              </a:graphicData>
            </a:graphic>
          </wp:inline>
        </w:drawing>
      </w:r>
    </w:p>
    <w:p w:rsidR="00861509" w:rsidRPr="00861509" w:rsidRDefault="00861509" w:rsidP="00861509">
      <w:pPr>
        <w:spacing w:after="0" w:line="360" w:lineRule="auto"/>
        <w:ind w:left="1418"/>
        <w:rPr>
          <w:rFonts w:ascii="Times New Roman" w:hAnsi="Times New Roman" w:cs="Times New Roman"/>
          <w:sz w:val="26"/>
          <w:szCs w:val="26"/>
          <w:lang w:val="en-US"/>
        </w:rPr>
      </w:pPr>
      <w:r w:rsidRPr="00861509">
        <w:rPr>
          <w:rFonts w:ascii="Times New Roman" w:hAnsi="Times New Roman" w:cs="Times New Roman"/>
          <w:sz w:val="26"/>
          <w:szCs w:val="26"/>
          <w:lang w:val="en-US"/>
        </w:rPr>
        <w:lastRenderedPageBreak/>
        <w:t>có giá trị cao nhất, với ràng buộc :</w:t>
      </w:r>
    </w:p>
    <w:p w:rsidR="00861509" w:rsidRPr="00861509" w:rsidRDefault="00861509" w:rsidP="00861509">
      <w:pPr>
        <w:spacing w:after="0" w:line="360" w:lineRule="auto"/>
        <w:ind w:left="1418"/>
        <w:jc w:val="center"/>
        <w:rPr>
          <w:rFonts w:ascii="Times New Roman" w:hAnsi="Times New Roman" w:cs="Times New Roman"/>
          <w:sz w:val="26"/>
          <w:szCs w:val="26"/>
          <w:lang w:val="en-US"/>
        </w:rPr>
      </w:pPr>
      <w:r w:rsidRPr="00861509">
        <w:rPr>
          <w:rFonts w:ascii="Times New Roman" w:hAnsi="Times New Roman" w:cs="Times New Roman"/>
          <w:noProof/>
          <w:sz w:val="26"/>
          <w:szCs w:val="26"/>
          <w:lang w:val="en-US" w:eastAsia="en-US"/>
        </w:rPr>
        <w:drawing>
          <wp:inline distT="0" distB="0" distL="0" distR="0">
            <wp:extent cx="2028825" cy="514350"/>
            <wp:effectExtent l="19050" t="0" r="0" b="0"/>
            <wp:docPr id="22" name="Picture 23" descr="http://www.pages.drexel.edu/~sis26/Eigenface%20Tutorial_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pages.drexel.edu/~sis26/Eigenface%20Tutorial_files/image010.gif"/>
                    <pic:cNvPicPr>
                      <a:picLocks noChangeAspect="1" noChangeArrowheads="1"/>
                    </pic:cNvPicPr>
                  </pic:nvPicPr>
                  <pic:blipFill>
                    <a:blip r:embed="rId35"/>
                    <a:srcRect/>
                    <a:stretch>
                      <a:fillRect/>
                    </a:stretch>
                  </pic:blipFill>
                  <pic:spPr bwMode="auto">
                    <a:xfrm>
                      <a:off x="0" y="0"/>
                      <a:ext cx="2028825" cy="514350"/>
                    </a:xfrm>
                    <a:prstGeom prst="rect">
                      <a:avLst/>
                    </a:prstGeom>
                    <a:noFill/>
                    <a:ln w="9525">
                      <a:noFill/>
                      <a:miter lim="800000"/>
                      <a:headEnd/>
                      <a:tailEnd/>
                    </a:ln>
                  </pic:spPr>
                </pic:pic>
              </a:graphicData>
            </a:graphic>
          </wp:inline>
        </w:drawing>
      </w:r>
    </w:p>
    <w:p w:rsidR="00861509" w:rsidRPr="00861509" w:rsidRDefault="00861509" w:rsidP="00861509">
      <w:pPr>
        <w:spacing w:after="0" w:line="360" w:lineRule="auto"/>
        <w:ind w:left="1418"/>
        <w:rPr>
          <w:rFonts w:ascii="Times New Roman" w:hAnsi="Times New Roman" w:cs="Times New Roman"/>
          <w:sz w:val="26"/>
          <w:szCs w:val="26"/>
          <w:lang w:val="en-US"/>
        </w:rPr>
      </w:pPr>
      <w:r w:rsidRPr="00861509">
        <w:rPr>
          <w:rFonts w:ascii="Times New Roman" w:hAnsi="Times New Roman" w:cs="Times New Roman"/>
          <w:sz w:val="26"/>
          <w:szCs w:val="26"/>
          <w:lang w:val="en-US"/>
        </w:rPr>
        <w:t>Vector u</w:t>
      </w:r>
      <w:r w:rsidRPr="00861509">
        <w:rPr>
          <w:rFonts w:ascii="Times New Roman" w:hAnsi="Times New Roman" w:cs="Times New Roman"/>
          <w:sz w:val="26"/>
          <w:szCs w:val="26"/>
          <w:vertAlign w:val="subscript"/>
          <w:lang w:val="en-US"/>
        </w:rPr>
        <w:t xml:space="preserve">k </w:t>
      </w:r>
      <w:r w:rsidRPr="00861509">
        <w:rPr>
          <w:rFonts w:ascii="Times New Roman" w:hAnsi="Times New Roman" w:cs="Times New Roman"/>
          <w:sz w:val="26"/>
          <w:szCs w:val="26"/>
          <w:lang w:val="en-US"/>
        </w:rPr>
        <w:t>và λ</w:t>
      </w:r>
      <w:r w:rsidRPr="00861509">
        <w:rPr>
          <w:rFonts w:ascii="Times New Roman" w:hAnsi="Times New Roman" w:cs="Times New Roman"/>
          <w:sz w:val="26"/>
          <w:szCs w:val="26"/>
          <w:vertAlign w:val="subscript"/>
          <w:lang w:val="en-US"/>
        </w:rPr>
        <w:t xml:space="preserve">k </w:t>
      </w:r>
      <w:r w:rsidRPr="00861509">
        <w:rPr>
          <w:rFonts w:ascii="Times New Roman" w:hAnsi="Times New Roman" w:cs="Times New Roman"/>
          <w:sz w:val="26"/>
          <w:szCs w:val="26"/>
          <w:lang w:val="en-US"/>
        </w:rPr>
        <w:t>tương ứng là vector riêng và trị riêng của ma trận hiệp phương sai:</w:t>
      </w:r>
    </w:p>
    <w:p w:rsidR="00861509" w:rsidRPr="00861509" w:rsidRDefault="00861509" w:rsidP="00861509">
      <w:pPr>
        <w:spacing w:after="0" w:line="360" w:lineRule="auto"/>
        <w:ind w:left="1418"/>
        <w:jc w:val="center"/>
        <w:rPr>
          <w:rFonts w:ascii="Times New Roman" w:hAnsi="Times New Roman" w:cs="Times New Roman"/>
          <w:sz w:val="26"/>
          <w:szCs w:val="26"/>
          <w:lang w:val="en-US"/>
        </w:rPr>
      </w:pPr>
      <w:r w:rsidRPr="00861509">
        <w:rPr>
          <w:rFonts w:ascii="Times New Roman" w:hAnsi="Times New Roman" w:cs="Times New Roman"/>
          <w:noProof/>
          <w:sz w:val="26"/>
          <w:szCs w:val="26"/>
          <w:lang w:val="en-US" w:eastAsia="en-US"/>
        </w:rPr>
        <w:drawing>
          <wp:inline distT="0" distB="0" distL="0" distR="0">
            <wp:extent cx="1771650" cy="819150"/>
            <wp:effectExtent l="0" t="0" r="0" b="0"/>
            <wp:docPr id="23" name="Picture 26" descr="http://www.pages.drexel.edu/~sis26/Eigenface%20Tutorial_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pages.drexel.edu/~sis26/Eigenface%20Tutorial_files/image012.gif"/>
                    <pic:cNvPicPr>
                      <a:picLocks noChangeAspect="1" noChangeArrowheads="1"/>
                    </pic:cNvPicPr>
                  </pic:nvPicPr>
                  <pic:blipFill>
                    <a:blip r:embed="rId36"/>
                    <a:srcRect/>
                    <a:stretch>
                      <a:fillRect/>
                    </a:stretch>
                  </pic:blipFill>
                  <pic:spPr bwMode="auto">
                    <a:xfrm>
                      <a:off x="0" y="0"/>
                      <a:ext cx="1771650" cy="819150"/>
                    </a:xfrm>
                    <a:prstGeom prst="rect">
                      <a:avLst/>
                    </a:prstGeom>
                    <a:noFill/>
                    <a:ln w="9525">
                      <a:noFill/>
                      <a:miter lim="800000"/>
                      <a:headEnd/>
                      <a:tailEnd/>
                    </a:ln>
                  </pic:spPr>
                </pic:pic>
              </a:graphicData>
            </a:graphic>
          </wp:inline>
        </w:drawing>
      </w:r>
    </w:p>
    <w:p w:rsidR="00861509" w:rsidRPr="00861509" w:rsidRDefault="00861509" w:rsidP="00861509">
      <w:pPr>
        <w:spacing w:after="0" w:line="360" w:lineRule="auto"/>
        <w:ind w:left="1418"/>
        <w:jc w:val="center"/>
        <w:rPr>
          <w:rFonts w:ascii="Times New Roman" w:hAnsi="Times New Roman" w:cs="Times New Roman"/>
          <w:sz w:val="26"/>
          <w:szCs w:val="26"/>
          <w:lang w:val="en-US"/>
        </w:rPr>
      </w:pPr>
      <w:r w:rsidRPr="00861509">
        <w:rPr>
          <w:rFonts w:ascii="Times New Roman" w:hAnsi="Times New Roman" w:cs="Times New Roman"/>
          <w:noProof/>
          <w:sz w:val="26"/>
          <w:szCs w:val="26"/>
          <w:lang w:val="en-US" w:eastAsia="en-US"/>
        </w:rPr>
        <w:drawing>
          <wp:inline distT="0" distB="0" distL="0" distR="0">
            <wp:extent cx="2495550" cy="285750"/>
            <wp:effectExtent l="0" t="0" r="0" b="0"/>
            <wp:docPr id="24" name="Picture 29" descr="http://www.pages.drexel.edu/~sis26/Eigenface%20Tutorial_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pages.drexel.edu/~sis26/Eigenface%20Tutorial_files/image014.gif"/>
                    <pic:cNvPicPr>
                      <a:picLocks noChangeAspect="1" noChangeArrowheads="1"/>
                    </pic:cNvPicPr>
                  </pic:nvPicPr>
                  <pic:blipFill>
                    <a:blip r:embed="rId37"/>
                    <a:srcRect/>
                    <a:stretch>
                      <a:fillRect/>
                    </a:stretch>
                  </pic:blipFill>
                  <pic:spPr bwMode="auto">
                    <a:xfrm>
                      <a:off x="0" y="0"/>
                      <a:ext cx="2495550" cy="285750"/>
                    </a:xfrm>
                    <a:prstGeom prst="rect">
                      <a:avLst/>
                    </a:prstGeom>
                    <a:noFill/>
                    <a:ln w="9525">
                      <a:noFill/>
                      <a:miter lim="800000"/>
                      <a:headEnd/>
                      <a:tailEnd/>
                    </a:ln>
                  </pic:spPr>
                </pic:pic>
              </a:graphicData>
            </a:graphic>
          </wp:inline>
        </w:drawing>
      </w:r>
    </w:p>
    <w:p w:rsidR="00861509" w:rsidRPr="00243EC1" w:rsidRDefault="00507A5C" w:rsidP="00507A5C">
      <w:pPr>
        <w:spacing w:after="0" w:line="360" w:lineRule="auto"/>
        <w:ind w:left="1418"/>
        <w:jc w:val="both"/>
        <w:rPr>
          <w:rFonts w:ascii="Times New Roman" w:hAnsi="Times New Roman" w:cs="Times New Roman"/>
          <w:sz w:val="28"/>
          <w:szCs w:val="26"/>
          <w:lang w:val="en-US"/>
        </w:rPr>
      </w:pPr>
      <w:r w:rsidRPr="00243EC1">
        <w:rPr>
          <w:rFonts w:ascii="Times New Roman" w:hAnsi="Times New Roman" w:cs="Times New Roman"/>
          <w:sz w:val="26"/>
          <w:szCs w:val="24"/>
        </w:rPr>
        <w:t>Như vậy, ma trận C có kích thước N</w:t>
      </w:r>
      <w:r w:rsidRPr="00243EC1">
        <w:rPr>
          <w:rFonts w:ascii="Times New Roman" w:hAnsi="Times New Roman" w:cs="Times New Roman"/>
          <w:sz w:val="26"/>
          <w:szCs w:val="24"/>
        </w:rPr>
        <w:softHyphen/>
      </w:r>
      <w:r w:rsidRPr="00243EC1">
        <w:rPr>
          <w:rFonts w:ascii="Times New Roman" w:hAnsi="Times New Roman" w:cs="Times New Roman"/>
          <w:sz w:val="26"/>
          <w:szCs w:val="24"/>
          <w:vertAlign w:val="superscript"/>
        </w:rPr>
        <w:t>2</w:t>
      </w:r>
      <w:r w:rsidRPr="00243EC1">
        <w:rPr>
          <w:rFonts w:ascii="Times New Roman" w:hAnsi="Times New Roman" w:cs="Times New Roman"/>
          <w:sz w:val="26"/>
          <w:szCs w:val="24"/>
        </w:rPr>
        <w:t>x N</w:t>
      </w:r>
      <w:r w:rsidRPr="00243EC1">
        <w:rPr>
          <w:rFonts w:ascii="Times New Roman" w:hAnsi="Times New Roman" w:cs="Times New Roman"/>
          <w:sz w:val="26"/>
          <w:szCs w:val="24"/>
        </w:rPr>
        <w:softHyphen/>
      </w:r>
      <w:r w:rsidRPr="00243EC1">
        <w:rPr>
          <w:rFonts w:ascii="Times New Roman" w:hAnsi="Times New Roman" w:cs="Times New Roman"/>
          <w:sz w:val="26"/>
          <w:szCs w:val="24"/>
          <w:vertAlign w:val="superscript"/>
        </w:rPr>
        <w:t xml:space="preserve">2 </w:t>
      </w:r>
      <w:r w:rsidRPr="00243EC1">
        <w:rPr>
          <w:rFonts w:ascii="Times New Roman" w:hAnsi="Times New Roman" w:cs="Times New Roman"/>
          <w:sz w:val="26"/>
          <w:szCs w:val="24"/>
        </w:rPr>
        <w:t>, việc xác định N</w:t>
      </w:r>
      <w:r w:rsidRPr="00243EC1">
        <w:rPr>
          <w:rFonts w:ascii="Times New Roman" w:hAnsi="Times New Roman" w:cs="Times New Roman"/>
          <w:sz w:val="26"/>
          <w:szCs w:val="24"/>
        </w:rPr>
        <w:softHyphen/>
      </w:r>
      <w:r w:rsidRPr="00243EC1">
        <w:rPr>
          <w:rFonts w:ascii="Times New Roman" w:hAnsi="Times New Roman" w:cs="Times New Roman"/>
          <w:sz w:val="26"/>
          <w:szCs w:val="24"/>
          <w:vertAlign w:val="superscript"/>
        </w:rPr>
        <w:t>2</w:t>
      </w:r>
      <w:r w:rsidRPr="00243EC1">
        <w:rPr>
          <w:rFonts w:ascii="Times New Roman" w:hAnsi="Times New Roman" w:cs="Times New Roman"/>
          <w:sz w:val="26"/>
          <w:szCs w:val="24"/>
        </w:rPr>
        <w:t xml:space="preserve"> vector riêng và giá trị riêng là khó thực hiện với kích thước ảnh điển hình. Ta cần một phương pháp dễ dàng hơn để tìm các vector riêng này. Ta chỉ giữ lại những vectơ riêng tương ứng với những trị riêng lớn nhất bởi những vectơ riêng này chứa nhiều đặc trưng nhất, còn các vectơ ứng với các trị riêng nhỏ chỉ chứa một số ít các đặc trưng.</w:t>
      </w:r>
    </w:p>
    <w:p w:rsidR="00861509" w:rsidRPr="00243EC1" w:rsidRDefault="00507A5C" w:rsidP="00507A5C">
      <w:pPr>
        <w:spacing w:after="0" w:line="360" w:lineRule="auto"/>
        <w:ind w:left="1418"/>
        <w:jc w:val="both"/>
        <w:rPr>
          <w:rFonts w:ascii="Times New Roman" w:hAnsi="Times New Roman" w:cs="Times New Roman"/>
          <w:sz w:val="28"/>
          <w:szCs w:val="26"/>
          <w:lang w:val="en-US"/>
        </w:rPr>
      </w:pPr>
      <w:r w:rsidRPr="00243EC1">
        <w:rPr>
          <w:rFonts w:ascii="Times New Roman" w:hAnsi="Times New Roman" w:cs="Times New Roman"/>
          <w:sz w:val="26"/>
          <w:szCs w:val="24"/>
        </w:rPr>
        <w:t>Nếu số điểm dữ liệu trong không gian ảnh nhỏ hơn chiều không gian (M&lt;N</w:t>
      </w:r>
      <w:r w:rsidRPr="00243EC1">
        <w:rPr>
          <w:rFonts w:ascii="Times New Roman" w:hAnsi="Times New Roman" w:cs="Times New Roman"/>
          <w:sz w:val="26"/>
          <w:szCs w:val="24"/>
          <w:vertAlign w:val="superscript"/>
        </w:rPr>
        <w:t>2</w:t>
      </w:r>
      <w:r w:rsidRPr="00243EC1">
        <w:rPr>
          <w:rFonts w:ascii="Times New Roman" w:hAnsi="Times New Roman" w:cs="Times New Roman"/>
          <w:sz w:val="26"/>
          <w:szCs w:val="24"/>
        </w:rPr>
        <w:t>), sẽ chỉ có M – 1 vector riêng có ý nghĩa. Thay vì việc tính các vector riêng N</w:t>
      </w:r>
      <w:r w:rsidRPr="00243EC1">
        <w:rPr>
          <w:rFonts w:ascii="Times New Roman" w:hAnsi="Times New Roman" w:cs="Times New Roman"/>
          <w:sz w:val="26"/>
          <w:szCs w:val="24"/>
          <w:vertAlign w:val="superscript"/>
        </w:rPr>
        <w:t>2</w:t>
      </w:r>
      <w:r w:rsidRPr="00243EC1">
        <w:rPr>
          <w:rFonts w:ascii="Times New Roman" w:hAnsi="Times New Roman" w:cs="Times New Roman"/>
          <w:sz w:val="26"/>
          <w:szCs w:val="24"/>
        </w:rPr>
        <w:t xml:space="preserve"> chiều, ta đi tính các vector riêng của ma trận MxM. Xét các vector riêng v</w:t>
      </w:r>
      <w:r w:rsidRPr="00243EC1">
        <w:rPr>
          <w:rFonts w:ascii="Times New Roman" w:hAnsi="Times New Roman" w:cs="Times New Roman"/>
          <w:sz w:val="26"/>
          <w:szCs w:val="24"/>
          <w:vertAlign w:val="subscript"/>
        </w:rPr>
        <w:t>i</w:t>
      </w:r>
      <w:r w:rsidRPr="00243EC1">
        <w:rPr>
          <w:rFonts w:ascii="Times New Roman" w:hAnsi="Times New Roman" w:cs="Times New Roman"/>
          <w:sz w:val="26"/>
          <w:szCs w:val="24"/>
        </w:rPr>
        <w:t xml:space="preserve"> của A</w:t>
      </w:r>
      <w:r w:rsidRPr="00243EC1">
        <w:rPr>
          <w:rFonts w:ascii="Times New Roman" w:hAnsi="Times New Roman" w:cs="Times New Roman"/>
          <w:sz w:val="26"/>
          <w:szCs w:val="24"/>
          <w:vertAlign w:val="superscript"/>
        </w:rPr>
        <w:t>T</w:t>
      </w:r>
      <w:r w:rsidRPr="00243EC1">
        <w:rPr>
          <w:rFonts w:ascii="Times New Roman" w:hAnsi="Times New Roman" w:cs="Times New Roman"/>
          <w:sz w:val="26"/>
          <w:szCs w:val="24"/>
        </w:rPr>
        <w:t>A :</w:t>
      </w:r>
    </w:p>
    <w:p w:rsidR="00861509" w:rsidRPr="00734AA0" w:rsidRDefault="00861509" w:rsidP="00861509">
      <w:pPr>
        <w:spacing w:after="0" w:line="360" w:lineRule="auto"/>
        <w:ind w:left="1418"/>
        <w:jc w:val="center"/>
        <w:rPr>
          <w:rFonts w:ascii="Times New Roman" w:hAnsi="Times New Roman" w:cs="Times New Roman"/>
          <w:sz w:val="26"/>
          <w:szCs w:val="26"/>
          <w:vertAlign w:val="subscript"/>
          <w:lang w:val="en-US"/>
        </w:rPr>
      </w:pPr>
      <w:r w:rsidRPr="00734AA0">
        <w:rPr>
          <w:rFonts w:ascii="Times New Roman" w:hAnsi="Times New Roman" w:cs="Times New Roman"/>
          <w:sz w:val="26"/>
          <w:szCs w:val="26"/>
          <w:lang w:val="en-US"/>
        </w:rPr>
        <w:t>A</w:t>
      </w:r>
      <w:r w:rsidRPr="00734AA0">
        <w:rPr>
          <w:rFonts w:ascii="Times New Roman" w:hAnsi="Times New Roman" w:cs="Times New Roman"/>
          <w:sz w:val="26"/>
          <w:szCs w:val="26"/>
          <w:vertAlign w:val="superscript"/>
          <w:lang w:val="en-US"/>
        </w:rPr>
        <w:t>T</w:t>
      </w:r>
      <w:r w:rsidRPr="00734AA0">
        <w:rPr>
          <w:rFonts w:ascii="Times New Roman" w:hAnsi="Times New Roman" w:cs="Times New Roman"/>
          <w:sz w:val="26"/>
          <w:szCs w:val="26"/>
          <w:lang w:val="en-US"/>
        </w:rPr>
        <w:t>Av</w:t>
      </w:r>
      <w:r w:rsidRPr="00734AA0">
        <w:rPr>
          <w:rFonts w:ascii="Times New Roman" w:hAnsi="Times New Roman" w:cs="Times New Roman"/>
          <w:sz w:val="26"/>
          <w:szCs w:val="26"/>
          <w:vertAlign w:val="subscript"/>
          <w:lang w:val="en-US"/>
        </w:rPr>
        <w:t xml:space="preserve">i </w:t>
      </w:r>
      <w:r w:rsidRPr="00734AA0">
        <w:rPr>
          <w:rFonts w:ascii="Times New Roman" w:hAnsi="Times New Roman" w:cs="Times New Roman"/>
          <w:sz w:val="26"/>
          <w:szCs w:val="26"/>
          <w:lang w:val="en-US"/>
        </w:rPr>
        <w:t xml:space="preserve">= </w:t>
      </w:r>
      <w:r w:rsidRPr="00861509">
        <w:rPr>
          <w:rFonts w:ascii="Times New Roman" w:hAnsi="Times New Roman" w:cs="Times New Roman"/>
          <w:sz w:val="26"/>
          <w:szCs w:val="26"/>
          <w:lang w:val="en-US"/>
        </w:rPr>
        <w:t>μ</w:t>
      </w:r>
      <w:r w:rsidRPr="00734AA0">
        <w:rPr>
          <w:rFonts w:ascii="Times New Roman" w:hAnsi="Times New Roman" w:cs="Times New Roman"/>
          <w:sz w:val="26"/>
          <w:szCs w:val="26"/>
          <w:vertAlign w:val="subscript"/>
          <w:lang w:val="en-US"/>
        </w:rPr>
        <w:t xml:space="preserve">i </w:t>
      </w:r>
      <w:r w:rsidRPr="00734AA0">
        <w:rPr>
          <w:rFonts w:ascii="Times New Roman" w:hAnsi="Times New Roman" w:cs="Times New Roman"/>
          <w:sz w:val="26"/>
          <w:szCs w:val="26"/>
          <w:lang w:val="en-US"/>
        </w:rPr>
        <w:t>v</w:t>
      </w:r>
      <w:r w:rsidRPr="00734AA0">
        <w:rPr>
          <w:rFonts w:ascii="Times New Roman" w:hAnsi="Times New Roman" w:cs="Times New Roman"/>
          <w:sz w:val="26"/>
          <w:szCs w:val="26"/>
          <w:vertAlign w:val="subscript"/>
          <w:lang w:val="en-US"/>
        </w:rPr>
        <w:t>i</w:t>
      </w:r>
    </w:p>
    <w:p w:rsidR="00861509" w:rsidRPr="00243EC1" w:rsidRDefault="00243EC1" w:rsidP="00861509">
      <w:pPr>
        <w:spacing w:after="0" w:line="360" w:lineRule="auto"/>
        <w:ind w:left="1418"/>
        <w:rPr>
          <w:rFonts w:ascii="Times New Roman" w:hAnsi="Times New Roman" w:cs="Times New Roman"/>
          <w:sz w:val="30"/>
          <w:szCs w:val="26"/>
          <w:lang w:val="en-US"/>
        </w:rPr>
      </w:pPr>
      <w:r w:rsidRPr="00243EC1">
        <w:rPr>
          <w:rFonts w:ascii="Times New Roman" w:hAnsi="Times New Roman" w:cs="Times New Roman"/>
          <w:sz w:val="28"/>
          <w:szCs w:val="24"/>
        </w:rPr>
        <w:t>Nhân 2 vế của phương trình trên với A , ta có:</w:t>
      </w:r>
    </w:p>
    <w:p w:rsidR="00861509" w:rsidRPr="00734AA0" w:rsidRDefault="00861509" w:rsidP="00861509">
      <w:pPr>
        <w:spacing w:after="0" w:line="360" w:lineRule="auto"/>
        <w:ind w:left="1418"/>
        <w:jc w:val="center"/>
        <w:rPr>
          <w:rFonts w:ascii="Times New Roman" w:hAnsi="Times New Roman" w:cs="Times New Roman"/>
          <w:sz w:val="26"/>
          <w:szCs w:val="26"/>
          <w:vertAlign w:val="subscript"/>
          <w:lang w:val="en-US"/>
        </w:rPr>
      </w:pPr>
      <w:r w:rsidRPr="00734AA0">
        <w:rPr>
          <w:rFonts w:ascii="Times New Roman" w:hAnsi="Times New Roman" w:cs="Times New Roman"/>
          <w:sz w:val="26"/>
          <w:szCs w:val="26"/>
          <w:lang w:val="en-US"/>
        </w:rPr>
        <w:t>AA</w:t>
      </w:r>
      <w:r w:rsidRPr="00734AA0">
        <w:rPr>
          <w:rFonts w:ascii="Times New Roman" w:hAnsi="Times New Roman" w:cs="Times New Roman"/>
          <w:sz w:val="26"/>
          <w:szCs w:val="26"/>
          <w:vertAlign w:val="superscript"/>
          <w:lang w:val="en-US"/>
        </w:rPr>
        <w:t xml:space="preserve">T </w:t>
      </w:r>
      <w:r w:rsidRPr="00734AA0">
        <w:rPr>
          <w:rFonts w:ascii="Times New Roman" w:hAnsi="Times New Roman" w:cs="Times New Roman"/>
          <w:sz w:val="26"/>
          <w:szCs w:val="26"/>
          <w:lang w:val="en-US"/>
        </w:rPr>
        <w:t>Av</w:t>
      </w:r>
      <w:r w:rsidRPr="00734AA0">
        <w:rPr>
          <w:rFonts w:ascii="Times New Roman" w:hAnsi="Times New Roman" w:cs="Times New Roman"/>
          <w:sz w:val="26"/>
          <w:szCs w:val="26"/>
          <w:vertAlign w:val="subscript"/>
          <w:lang w:val="en-US"/>
        </w:rPr>
        <w:t xml:space="preserve">i </w:t>
      </w:r>
      <w:r w:rsidRPr="00734AA0">
        <w:rPr>
          <w:rFonts w:ascii="Times New Roman" w:hAnsi="Times New Roman" w:cs="Times New Roman"/>
          <w:sz w:val="26"/>
          <w:szCs w:val="26"/>
          <w:lang w:val="en-US"/>
        </w:rPr>
        <w:t xml:space="preserve">= </w:t>
      </w:r>
      <w:r w:rsidRPr="00861509">
        <w:rPr>
          <w:rFonts w:ascii="Times New Roman" w:hAnsi="Times New Roman" w:cs="Times New Roman"/>
          <w:sz w:val="26"/>
          <w:szCs w:val="26"/>
          <w:lang w:val="en-US"/>
        </w:rPr>
        <w:t>μ</w:t>
      </w:r>
      <w:r w:rsidRPr="00734AA0">
        <w:rPr>
          <w:rFonts w:ascii="Times New Roman" w:hAnsi="Times New Roman" w:cs="Times New Roman"/>
          <w:sz w:val="26"/>
          <w:szCs w:val="26"/>
          <w:vertAlign w:val="subscript"/>
          <w:lang w:val="en-US"/>
        </w:rPr>
        <w:t xml:space="preserve">i </w:t>
      </w:r>
      <w:r w:rsidRPr="00734AA0">
        <w:rPr>
          <w:rFonts w:ascii="Times New Roman" w:hAnsi="Times New Roman" w:cs="Times New Roman"/>
          <w:sz w:val="26"/>
          <w:szCs w:val="26"/>
          <w:lang w:val="en-US"/>
        </w:rPr>
        <w:t>Av</w:t>
      </w:r>
      <w:r w:rsidRPr="00734AA0">
        <w:rPr>
          <w:rFonts w:ascii="Times New Roman" w:hAnsi="Times New Roman" w:cs="Times New Roman"/>
          <w:sz w:val="26"/>
          <w:szCs w:val="26"/>
          <w:vertAlign w:val="subscript"/>
          <w:lang w:val="en-US"/>
        </w:rPr>
        <w:t>i</w:t>
      </w:r>
    </w:p>
    <w:p w:rsidR="00861509" w:rsidRPr="00734AA0" w:rsidRDefault="00861509" w:rsidP="00861509">
      <w:pPr>
        <w:spacing w:after="0" w:line="360" w:lineRule="auto"/>
        <w:ind w:left="1418"/>
        <w:rPr>
          <w:rFonts w:ascii="Times New Roman" w:hAnsi="Times New Roman" w:cs="Times New Roman"/>
          <w:sz w:val="26"/>
          <w:szCs w:val="26"/>
          <w:lang w:val="en-US"/>
        </w:rPr>
      </w:pPr>
      <w:r w:rsidRPr="00734AA0">
        <w:rPr>
          <w:rFonts w:ascii="Times New Roman" w:hAnsi="Times New Roman" w:cs="Times New Roman"/>
          <w:sz w:val="26"/>
          <w:szCs w:val="26"/>
          <w:lang w:val="en-US"/>
        </w:rPr>
        <w:t>Từ đó ta thấy Av</w:t>
      </w:r>
      <w:r w:rsidRPr="00734AA0">
        <w:rPr>
          <w:rFonts w:ascii="Times New Roman" w:hAnsi="Times New Roman" w:cs="Times New Roman"/>
          <w:sz w:val="26"/>
          <w:szCs w:val="26"/>
          <w:vertAlign w:val="subscript"/>
          <w:lang w:val="en-US"/>
        </w:rPr>
        <w:t>i</w:t>
      </w:r>
      <w:r w:rsidRPr="00734AA0">
        <w:rPr>
          <w:rFonts w:ascii="Times New Roman" w:hAnsi="Times New Roman" w:cs="Times New Roman"/>
          <w:sz w:val="26"/>
          <w:szCs w:val="26"/>
          <w:lang w:val="en-US"/>
        </w:rPr>
        <w:t xml:space="preserve"> là vector riêng của C = AA</w:t>
      </w:r>
      <w:r w:rsidRPr="00734AA0">
        <w:rPr>
          <w:rFonts w:ascii="Times New Roman" w:hAnsi="Times New Roman" w:cs="Times New Roman"/>
          <w:sz w:val="26"/>
          <w:szCs w:val="26"/>
          <w:vertAlign w:val="superscript"/>
          <w:lang w:val="en-US"/>
        </w:rPr>
        <w:t>T</w:t>
      </w:r>
      <w:r w:rsidRPr="00734AA0">
        <w:rPr>
          <w:rFonts w:ascii="Times New Roman" w:hAnsi="Times New Roman" w:cs="Times New Roman"/>
          <w:sz w:val="26"/>
          <w:szCs w:val="26"/>
          <w:lang w:val="en-US"/>
        </w:rPr>
        <w:t xml:space="preserve">. </w:t>
      </w:r>
    </w:p>
    <w:p w:rsidR="00861509" w:rsidRPr="00243EC1" w:rsidRDefault="00243EC1" w:rsidP="00243EC1">
      <w:pPr>
        <w:spacing w:after="0" w:line="360" w:lineRule="auto"/>
        <w:ind w:left="1418"/>
        <w:rPr>
          <w:rFonts w:ascii="Times New Roman" w:hAnsi="Times New Roman" w:cs="Times New Roman"/>
          <w:sz w:val="28"/>
          <w:szCs w:val="26"/>
          <w:lang w:val="en-US"/>
        </w:rPr>
      </w:pPr>
      <w:r w:rsidRPr="00243EC1">
        <w:rPr>
          <w:rFonts w:ascii="Times New Roman" w:hAnsi="Times New Roman" w:cs="Times New Roman"/>
          <w:sz w:val="26"/>
          <w:szCs w:val="24"/>
        </w:rPr>
        <w:t>Tiếp theo, ta thiết lập ma trận MxM : L=A</w:t>
      </w:r>
      <w:r w:rsidRPr="00243EC1">
        <w:rPr>
          <w:rFonts w:ascii="Times New Roman" w:hAnsi="Times New Roman" w:cs="Times New Roman"/>
          <w:sz w:val="26"/>
          <w:szCs w:val="24"/>
          <w:vertAlign w:val="superscript"/>
        </w:rPr>
        <w:t>T</w:t>
      </w:r>
      <w:r w:rsidRPr="00243EC1">
        <w:rPr>
          <w:rFonts w:ascii="Times New Roman" w:hAnsi="Times New Roman" w:cs="Times New Roman"/>
          <w:sz w:val="26"/>
          <w:szCs w:val="24"/>
        </w:rPr>
        <w:t>A, với L</w:t>
      </w:r>
      <w:r w:rsidRPr="00243EC1">
        <w:rPr>
          <w:rFonts w:ascii="Times New Roman" w:hAnsi="Times New Roman" w:cs="Times New Roman"/>
          <w:sz w:val="26"/>
          <w:szCs w:val="24"/>
          <w:vertAlign w:val="subscript"/>
        </w:rPr>
        <w:t>mn</w:t>
      </w:r>
      <w:r w:rsidRPr="00243EC1">
        <w:rPr>
          <w:rFonts w:ascii="Times New Roman" w:hAnsi="Times New Roman" w:cs="Times New Roman"/>
          <w:sz w:val="26"/>
          <w:szCs w:val="24"/>
        </w:rPr>
        <w:t>=</w:t>
      </w:r>
      <m:oMath>
        <m:sSubSup>
          <m:sSubSupPr>
            <m:ctrlPr>
              <w:rPr>
                <w:rFonts w:ascii="Cambria Math" w:hAnsi="Cambria Math" w:cs="Times New Roman"/>
                <w:sz w:val="26"/>
                <w:szCs w:val="24"/>
              </w:rPr>
            </m:ctrlPr>
          </m:sSubSupPr>
          <m:e>
            <m:r>
              <m:rPr>
                <m:sty m:val="p"/>
              </m:rPr>
              <w:rPr>
                <w:rFonts w:ascii="Cambria Math" w:hAnsi="Cambria Math" w:cs="Times New Roman"/>
                <w:sz w:val="26"/>
                <w:szCs w:val="24"/>
              </w:rPr>
              <m:t>Φ</m:t>
            </m:r>
          </m:e>
          <m:sub>
            <m:r>
              <m:rPr>
                <m:sty m:val="p"/>
              </m:rPr>
              <w:rPr>
                <w:rFonts w:ascii="Cambria Math" w:hAnsi="Cambria Math" w:cs="Times New Roman"/>
                <w:sz w:val="26"/>
                <w:szCs w:val="24"/>
              </w:rPr>
              <m:t>m</m:t>
            </m:r>
          </m:sub>
          <m:sup>
            <m:r>
              <m:rPr>
                <m:sty m:val="p"/>
              </m:rPr>
              <w:rPr>
                <w:rFonts w:ascii="Cambria Math" w:hAnsi="Cambria Math" w:cs="Times New Roman"/>
                <w:sz w:val="26"/>
                <w:szCs w:val="24"/>
              </w:rPr>
              <m:t>T</m:t>
            </m:r>
          </m:sup>
        </m:sSubSup>
      </m:oMath>
      <w:r w:rsidRPr="00243EC1">
        <w:rPr>
          <w:rFonts w:ascii="Times New Roman" w:hAnsi="Times New Roman" w:cs="Times New Roman"/>
          <w:sz w:val="26"/>
          <w:szCs w:val="24"/>
        </w:rPr>
        <w:t>Φ</w:t>
      </w:r>
      <w:r w:rsidRPr="00243EC1">
        <w:rPr>
          <w:rFonts w:ascii="Times New Roman" w:hAnsi="Times New Roman" w:cs="Times New Roman"/>
          <w:sz w:val="26"/>
          <w:szCs w:val="24"/>
          <w:vertAlign w:val="subscript"/>
        </w:rPr>
        <w:t>n</w:t>
      </w:r>
      <w:r w:rsidRPr="00243EC1">
        <w:rPr>
          <w:rFonts w:ascii="Times New Roman" w:hAnsi="Times New Roman" w:cs="Times New Roman"/>
          <w:sz w:val="26"/>
          <w:szCs w:val="24"/>
        </w:rPr>
        <w:t>, và tìm M vector riêng, v</w:t>
      </w:r>
      <w:r w:rsidRPr="00243EC1">
        <w:rPr>
          <w:rFonts w:ascii="Times New Roman" w:hAnsi="Times New Roman" w:cs="Times New Roman"/>
          <w:sz w:val="26"/>
          <w:szCs w:val="24"/>
          <w:vertAlign w:val="subscript"/>
        </w:rPr>
        <w:t>i</w:t>
      </w:r>
      <w:r w:rsidRPr="00243EC1">
        <w:rPr>
          <w:rFonts w:ascii="Times New Roman" w:hAnsi="Times New Roman" w:cs="Times New Roman"/>
          <w:sz w:val="26"/>
          <w:szCs w:val="24"/>
        </w:rPr>
        <w:t>, của L. Các vector này xác định tổ hợp tuyến tính M ảnh từ tập ban đầu để tạo ra các mặt riêng u</w:t>
      </w:r>
      <w:r w:rsidRPr="00243EC1">
        <w:rPr>
          <w:rFonts w:ascii="Times New Roman" w:hAnsi="Times New Roman" w:cs="Times New Roman"/>
          <w:sz w:val="26"/>
          <w:szCs w:val="24"/>
          <w:vertAlign w:val="subscript"/>
        </w:rPr>
        <w:t>l</w:t>
      </w:r>
      <w:r w:rsidRPr="00243EC1">
        <w:rPr>
          <w:rFonts w:ascii="Times New Roman" w:hAnsi="Times New Roman" w:cs="Times New Roman"/>
          <w:sz w:val="26"/>
          <w:szCs w:val="24"/>
        </w:rPr>
        <w:t>:</w:t>
      </w:r>
    </w:p>
    <w:p w:rsidR="00861509" w:rsidRPr="00861509" w:rsidRDefault="00861509" w:rsidP="00861509">
      <w:pPr>
        <w:spacing w:after="0" w:line="360" w:lineRule="auto"/>
        <w:ind w:left="1418"/>
        <w:jc w:val="center"/>
        <w:rPr>
          <w:rFonts w:ascii="Times New Roman" w:hAnsi="Times New Roman" w:cs="Times New Roman"/>
          <w:sz w:val="26"/>
          <w:szCs w:val="26"/>
          <w:lang w:val="en-US"/>
        </w:rPr>
      </w:pPr>
      <w:r w:rsidRPr="00861509">
        <w:rPr>
          <w:rFonts w:ascii="Times New Roman" w:hAnsi="Times New Roman" w:cs="Times New Roman"/>
          <w:noProof/>
          <w:sz w:val="26"/>
          <w:szCs w:val="26"/>
          <w:lang w:val="en-US" w:eastAsia="en-US"/>
        </w:rPr>
        <w:drawing>
          <wp:inline distT="0" distB="0" distL="0" distR="0">
            <wp:extent cx="2971800" cy="371475"/>
            <wp:effectExtent l="19050" t="0" r="0" b="0"/>
            <wp:docPr id="25" name="Picture 17" descr="http://www.pages.drexel.edu/~sis26/Eigenface%20Tutorial_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pages.drexel.edu/~sis26/Eigenface%20Tutorial_files/image018.gif"/>
                    <pic:cNvPicPr>
                      <a:picLocks noChangeAspect="1" noChangeArrowheads="1"/>
                    </pic:cNvPicPr>
                  </pic:nvPicPr>
                  <pic:blipFill>
                    <a:blip r:embed="rId38"/>
                    <a:srcRect/>
                    <a:stretch>
                      <a:fillRect/>
                    </a:stretch>
                  </pic:blipFill>
                  <pic:spPr bwMode="auto">
                    <a:xfrm>
                      <a:off x="0" y="0"/>
                      <a:ext cx="2971800" cy="371475"/>
                    </a:xfrm>
                    <a:prstGeom prst="rect">
                      <a:avLst/>
                    </a:prstGeom>
                    <a:noFill/>
                    <a:ln w="9525">
                      <a:noFill/>
                      <a:miter lim="800000"/>
                      <a:headEnd/>
                      <a:tailEnd/>
                    </a:ln>
                  </pic:spPr>
                </pic:pic>
              </a:graphicData>
            </a:graphic>
          </wp:inline>
        </w:drawing>
      </w:r>
    </w:p>
    <w:p w:rsidR="00243EC1" w:rsidRPr="00243EC1" w:rsidRDefault="00243EC1" w:rsidP="00243EC1">
      <w:pPr>
        <w:ind w:left="1440"/>
        <w:jc w:val="both"/>
        <w:rPr>
          <w:rFonts w:ascii="Times New Roman" w:hAnsi="Times New Roman" w:cs="Times New Roman"/>
          <w:sz w:val="26"/>
          <w:szCs w:val="24"/>
        </w:rPr>
      </w:pPr>
      <w:r w:rsidRPr="00243EC1">
        <w:rPr>
          <w:rFonts w:ascii="Times New Roman" w:hAnsi="Times New Roman" w:cs="Times New Roman"/>
          <w:sz w:val="26"/>
          <w:szCs w:val="24"/>
        </w:rPr>
        <w:t>Bằng phương pháp này, các phép tính đã được giảm đi đáng kể. Để xác định các vectơ riêng của ma trận hiệp phương sai C, ta lấy các vectơ riêng v</w:t>
      </w:r>
      <w:r w:rsidRPr="00243EC1">
        <w:rPr>
          <w:rFonts w:ascii="Times New Roman" w:hAnsi="Times New Roman" w:cs="Times New Roman"/>
          <w:sz w:val="26"/>
          <w:szCs w:val="24"/>
          <w:vertAlign w:val="subscript"/>
        </w:rPr>
        <w:t>i</w:t>
      </w:r>
      <w:r w:rsidRPr="00243EC1">
        <w:rPr>
          <w:rFonts w:ascii="Times New Roman" w:hAnsi="Times New Roman" w:cs="Times New Roman"/>
          <w:sz w:val="26"/>
          <w:szCs w:val="24"/>
        </w:rPr>
        <w:t xml:space="preserve"> của ma trận L nhân với ma trận A. Với trường hợp tương ứng </w:t>
      </w:r>
      <w:r w:rsidRPr="00243EC1">
        <w:rPr>
          <w:rFonts w:ascii="Times New Roman" w:hAnsi="Times New Roman" w:cs="Times New Roman"/>
          <w:sz w:val="26"/>
          <w:szCs w:val="24"/>
        </w:rPr>
        <w:lastRenderedPageBreak/>
        <w:t>với một trị riêng, ta có nhiều vectơ riêng, ta chọn các vectơ riêng có độ dài bằng 1.</w:t>
      </w:r>
    </w:p>
    <w:p w:rsidR="00861509" w:rsidRPr="00243EC1" w:rsidRDefault="00243EC1" w:rsidP="00243EC1">
      <w:pPr>
        <w:spacing w:after="0" w:line="360" w:lineRule="auto"/>
        <w:ind w:left="1418"/>
        <w:rPr>
          <w:rFonts w:ascii="Times New Roman" w:hAnsi="Times New Roman" w:cs="Times New Roman"/>
          <w:sz w:val="28"/>
          <w:szCs w:val="26"/>
          <w:lang w:val="en-US"/>
        </w:rPr>
      </w:pPr>
      <w:r w:rsidRPr="00243EC1">
        <w:rPr>
          <w:rFonts w:ascii="Times New Roman" w:hAnsi="Times New Roman" w:cs="Times New Roman"/>
          <w:sz w:val="26"/>
          <w:szCs w:val="24"/>
        </w:rPr>
        <w:t>Thực tế, tập ảnh khuôn mặt huấn luyện là tương đối nhỏ (M«N</w:t>
      </w:r>
      <w:r w:rsidRPr="00243EC1">
        <w:rPr>
          <w:rFonts w:ascii="Times New Roman" w:hAnsi="Times New Roman" w:cs="Times New Roman"/>
          <w:sz w:val="26"/>
          <w:szCs w:val="24"/>
          <w:vertAlign w:val="superscript"/>
        </w:rPr>
        <w:t>2</w:t>
      </w:r>
      <w:r w:rsidRPr="00243EC1">
        <w:rPr>
          <w:rFonts w:ascii="Times New Roman" w:hAnsi="Times New Roman" w:cs="Times New Roman"/>
          <w:sz w:val="26"/>
          <w:szCs w:val="24"/>
        </w:rPr>
        <w:t>), vì vậy các phép toán trở nên dễ dàng hơn. Các trị riêng tương ứng cho phép ta xếp loại các vector riêng theo mức độ hữu ích của chúng trong biểu thị các điểm khác biệt giữa các ảnh.</w:t>
      </w:r>
    </w:p>
    <w:p w:rsidR="00861509" w:rsidRDefault="00861509" w:rsidP="00A951E7">
      <w:pPr>
        <w:spacing w:after="0" w:line="360" w:lineRule="auto"/>
        <w:ind w:left="1134"/>
        <w:jc w:val="center"/>
        <w:rPr>
          <w:rFonts w:ascii="Times New Roman" w:hAnsi="Times New Roman" w:cs="Times New Roman"/>
          <w:sz w:val="26"/>
          <w:szCs w:val="26"/>
          <w:lang w:val="en-US"/>
        </w:rPr>
      </w:pPr>
    </w:p>
    <w:p w:rsidR="00212AC1" w:rsidRPr="00212AC1" w:rsidRDefault="00212AC1" w:rsidP="00212AC1">
      <w:pPr>
        <w:numPr>
          <w:ilvl w:val="0"/>
          <w:numId w:val="12"/>
        </w:numPr>
        <w:spacing w:after="0" w:line="360" w:lineRule="auto"/>
        <w:ind w:left="1418" w:hanging="283"/>
        <w:rPr>
          <w:rFonts w:ascii="Times New Roman" w:hAnsi="Times New Roman" w:cs="Times New Roman"/>
          <w:sz w:val="26"/>
          <w:szCs w:val="26"/>
          <w:lang w:val="en-US"/>
        </w:rPr>
      </w:pPr>
      <w:r w:rsidRPr="00212AC1">
        <w:rPr>
          <w:rFonts w:ascii="Times New Roman" w:hAnsi="Times New Roman" w:cs="Times New Roman"/>
          <w:sz w:val="26"/>
          <w:szCs w:val="26"/>
          <w:lang w:val="en-US"/>
        </w:rPr>
        <w:t>Sử dụng các vectơ khuôn mặt riêng để phân loại một khuôn mặt</w:t>
      </w:r>
    </w:p>
    <w:p w:rsidR="00884FC0" w:rsidRPr="00884FC0" w:rsidRDefault="00884FC0" w:rsidP="00884FC0">
      <w:pPr>
        <w:tabs>
          <w:tab w:val="left" w:pos="1260"/>
        </w:tabs>
        <w:ind w:left="1440"/>
        <w:jc w:val="both"/>
        <w:rPr>
          <w:rFonts w:ascii="Times New Roman" w:hAnsi="Times New Roman" w:cs="Times New Roman"/>
          <w:sz w:val="26"/>
          <w:szCs w:val="24"/>
        </w:rPr>
      </w:pPr>
      <w:r w:rsidRPr="00884FC0">
        <w:rPr>
          <w:rFonts w:ascii="Times New Roman" w:hAnsi="Times New Roman" w:cs="Times New Roman"/>
          <w:sz w:val="26"/>
          <w:szCs w:val="24"/>
        </w:rPr>
        <w:t>Do các khuôn mặt riêng tương ứng với các trị riêng lớn nhất được chọn là khá đầy đủ để mô tả ảnh các khuôn mặt, nên ta có thể sử dụng chúng như một công cụ nhận dạng khuôn mặt. Thực tế, một số lượng M’ nhỏ hơn tỏ ra hiệu quả trong nhận dạng, do ta không cần thiết phải tái tạo lại ảnh ban đầu. Các khuôn mặt riêng tạo ra một không gian chiều con M’ từ không gian ảnh N</w:t>
      </w:r>
      <w:r w:rsidRPr="00884FC0">
        <w:rPr>
          <w:rFonts w:ascii="Times New Roman" w:hAnsi="Times New Roman" w:cs="Times New Roman"/>
          <w:sz w:val="26"/>
          <w:szCs w:val="24"/>
          <w:vertAlign w:val="superscript"/>
        </w:rPr>
        <w:t>2</w:t>
      </w:r>
      <w:r w:rsidRPr="00884FC0">
        <w:rPr>
          <w:rFonts w:ascii="Times New Roman" w:hAnsi="Times New Roman" w:cs="Times New Roman"/>
          <w:sz w:val="26"/>
          <w:szCs w:val="24"/>
        </w:rPr>
        <w:t xml:space="preserve"> ban đầu. Các vector riêng quan trọng M’ của ma trận L được lựa chọn từ những vector có trị riêng lớn nhất. Trong nhiều thực nghiệm, với cơ sở M=16 ảnh khuôn mặt, M’=7 khuôn mặt riêng được sử dụng. Trong ứng dụng, với M = 30, có M'=29 vectơ riêng được sử dụng.</w:t>
      </w:r>
    </w:p>
    <w:p w:rsidR="00884FC0" w:rsidRPr="00884FC0" w:rsidRDefault="00884FC0" w:rsidP="00884FC0">
      <w:pPr>
        <w:tabs>
          <w:tab w:val="left" w:pos="1260"/>
        </w:tabs>
        <w:ind w:left="1440"/>
        <w:jc w:val="both"/>
        <w:rPr>
          <w:rFonts w:ascii="Times New Roman" w:hAnsi="Times New Roman" w:cs="Times New Roman"/>
          <w:sz w:val="26"/>
          <w:szCs w:val="24"/>
        </w:rPr>
      </w:pPr>
      <w:r w:rsidRPr="00884FC0">
        <w:rPr>
          <w:rFonts w:ascii="Times New Roman" w:hAnsi="Times New Roman" w:cs="Times New Roman"/>
          <w:sz w:val="26"/>
          <w:szCs w:val="24"/>
        </w:rPr>
        <w:t>Một ảnh mặt mới (Γ) được biến đổi thành các thành phần khuôn mặt riêng (chiếu vào không gian ảnh mặt) bằng một biến đổi đơn giản</w:t>
      </w:r>
    </w:p>
    <w:p w:rsidR="00884FC0" w:rsidRPr="00884FC0" w:rsidRDefault="00884FC0" w:rsidP="00884FC0">
      <w:pPr>
        <w:tabs>
          <w:tab w:val="left" w:pos="1260"/>
        </w:tabs>
        <w:ind w:left="1440"/>
        <w:jc w:val="center"/>
        <w:rPr>
          <w:rFonts w:ascii="Times New Roman" w:hAnsi="Times New Roman" w:cs="Times New Roman"/>
          <w:sz w:val="26"/>
          <w:szCs w:val="24"/>
        </w:rPr>
      </w:pPr>
      <w:r w:rsidRPr="00884FC0">
        <w:rPr>
          <w:noProof/>
          <w:sz w:val="24"/>
        </w:rPr>
        <w:drawing>
          <wp:inline distT="0" distB="0" distL="0" distR="0">
            <wp:extent cx="1304925" cy="314325"/>
            <wp:effectExtent l="0" t="0" r="0" b="0"/>
            <wp:docPr id="33" name="Picture 8" descr="http://www.pages.drexel.edu/~sis26/Eigenface%20Tutorial_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pages.drexel.edu/~sis26/Eigenface%20Tutorial_files/image020.gif"/>
                    <pic:cNvPicPr>
                      <a:picLocks noChangeAspect="1" noChangeArrowheads="1"/>
                    </pic:cNvPicPr>
                  </pic:nvPicPr>
                  <pic:blipFill>
                    <a:blip r:embed="rId39"/>
                    <a:srcRect/>
                    <a:stretch>
                      <a:fillRect/>
                    </a:stretch>
                  </pic:blipFill>
                  <pic:spPr bwMode="auto">
                    <a:xfrm>
                      <a:off x="0" y="0"/>
                      <a:ext cx="1304925" cy="314325"/>
                    </a:xfrm>
                    <a:prstGeom prst="rect">
                      <a:avLst/>
                    </a:prstGeom>
                    <a:noFill/>
                    <a:ln w="9525">
                      <a:noFill/>
                      <a:miter lim="800000"/>
                      <a:headEnd/>
                      <a:tailEnd/>
                    </a:ln>
                  </pic:spPr>
                </pic:pic>
              </a:graphicData>
            </a:graphic>
          </wp:inline>
        </w:drawing>
      </w:r>
      <w:r w:rsidRPr="00884FC0">
        <w:rPr>
          <w:noProof/>
          <w:sz w:val="26"/>
          <w:szCs w:val="24"/>
        </w:rPr>
        <w:t xml:space="preserve"> </w:t>
      </w:r>
    </w:p>
    <w:p w:rsidR="00884FC0" w:rsidRPr="00884FC0" w:rsidRDefault="00884FC0" w:rsidP="00884FC0">
      <w:pPr>
        <w:tabs>
          <w:tab w:val="left" w:pos="1260"/>
        </w:tabs>
        <w:ind w:left="1440"/>
        <w:rPr>
          <w:rFonts w:ascii="Times New Roman" w:hAnsi="Times New Roman" w:cs="Times New Roman"/>
          <w:sz w:val="26"/>
          <w:szCs w:val="24"/>
        </w:rPr>
      </w:pPr>
      <w:r w:rsidRPr="00884FC0">
        <w:rPr>
          <w:rFonts w:ascii="Times New Roman" w:hAnsi="Times New Roman" w:cs="Times New Roman"/>
          <w:sz w:val="26"/>
          <w:szCs w:val="24"/>
        </w:rPr>
        <w:t>Với k = 1,…, M’. u</w:t>
      </w:r>
      <w:r w:rsidRPr="00884FC0">
        <w:rPr>
          <w:rFonts w:ascii="Times New Roman" w:hAnsi="Times New Roman" w:cs="Times New Roman"/>
          <w:sz w:val="26"/>
          <w:szCs w:val="24"/>
          <w:vertAlign w:val="superscript"/>
        </w:rPr>
        <w:t>T</w:t>
      </w:r>
      <w:r w:rsidRPr="00884FC0">
        <w:rPr>
          <w:rFonts w:ascii="Times New Roman" w:hAnsi="Times New Roman" w:cs="Times New Roman"/>
          <w:sz w:val="26"/>
          <w:szCs w:val="24"/>
          <w:vertAlign w:val="superscript"/>
        </w:rPr>
        <w:softHyphen/>
      </w:r>
      <w:r w:rsidRPr="00884FC0">
        <w:rPr>
          <w:rFonts w:ascii="Times New Roman" w:hAnsi="Times New Roman" w:cs="Times New Roman"/>
          <w:sz w:val="26"/>
          <w:szCs w:val="24"/>
          <w:vertAlign w:val="subscript"/>
        </w:rPr>
        <w:t>k</w:t>
      </w:r>
      <w:r w:rsidRPr="00884FC0">
        <w:rPr>
          <w:rFonts w:ascii="Times New Roman" w:hAnsi="Times New Roman" w:cs="Times New Roman"/>
          <w:sz w:val="26"/>
          <w:szCs w:val="24"/>
        </w:rPr>
        <w:t xml:space="preserve"> là các vectơ riêng ta đã tính ở trên</w:t>
      </w:r>
    </w:p>
    <w:p w:rsidR="00884FC0" w:rsidRPr="00884FC0" w:rsidRDefault="00884FC0" w:rsidP="00884FC0">
      <w:pPr>
        <w:tabs>
          <w:tab w:val="left" w:pos="1260"/>
        </w:tabs>
        <w:ind w:left="1440"/>
        <w:jc w:val="center"/>
        <w:rPr>
          <w:rFonts w:ascii="Times New Roman" w:hAnsi="Times New Roman" w:cs="Times New Roman"/>
          <w:sz w:val="26"/>
          <w:szCs w:val="24"/>
        </w:rPr>
      </w:pPr>
      <w:r w:rsidRPr="00884FC0">
        <w:rPr>
          <w:noProof/>
          <w:sz w:val="24"/>
        </w:rPr>
        <w:drawing>
          <wp:inline distT="0" distB="0" distL="0" distR="0">
            <wp:extent cx="2124075" cy="323850"/>
            <wp:effectExtent l="0" t="0" r="9525" b="0"/>
            <wp:docPr id="35" name="Picture 11" descr="http://www.pages.drexel.edu/~sis26/Eigenface%20Tutorial_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pages.drexel.edu/~sis26/Eigenface%20Tutorial_files/image022.gif"/>
                    <pic:cNvPicPr>
                      <a:picLocks noChangeAspect="1" noChangeArrowheads="1"/>
                    </pic:cNvPicPr>
                  </pic:nvPicPr>
                  <pic:blipFill>
                    <a:blip r:embed="rId40"/>
                    <a:srcRect/>
                    <a:stretch>
                      <a:fillRect/>
                    </a:stretch>
                  </pic:blipFill>
                  <pic:spPr bwMode="auto">
                    <a:xfrm>
                      <a:off x="0" y="0"/>
                      <a:ext cx="2124075" cy="323850"/>
                    </a:xfrm>
                    <a:prstGeom prst="rect">
                      <a:avLst/>
                    </a:prstGeom>
                    <a:noFill/>
                    <a:ln w="9525">
                      <a:noFill/>
                      <a:miter lim="800000"/>
                      <a:headEnd/>
                      <a:tailEnd/>
                    </a:ln>
                  </pic:spPr>
                </pic:pic>
              </a:graphicData>
            </a:graphic>
          </wp:inline>
        </w:drawing>
      </w:r>
    </w:p>
    <w:p w:rsidR="00884FC0" w:rsidRPr="00884FC0" w:rsidRDefault="00884FC0" w:rsidP="00884FC0">
      <w:pPr>
        <w:tabs>
          <w:tab w:val="left" w:pos="1260"/>
        </w:tabs>
        <w:ind w:left="1440"/>
        <w:jc w:val="both"/>
        <w:rPr>
          <w:rFonts w:ascii="Times New Roman" w:hAnsi="Times New Roman" w:cs="Times New Roman"/>
          <w:sz w:val="26"/>
          <w:szCs w:val="24"/>
        </w:rPr>
      </w:pPr>
      <w:r w:rsidRPr="00884FC0">
        <w:rPr>
          <w:rFonts w:ascii="Times New Roman" w:hAnsi="Times New Roman" w:cs="Times New Roman"/>
          <w:sz w:val="26"/>
          <w:szCs w:val="24"/>
        </w:rPr>
        <w:t>Các trọng số của một vector Ω</w:t>
      </w:r>
      <w:r w:rsidRPr="00884FC0">
        <w:rPr>
          <w:rFonts w:ascii="Times New Roman" w:hAnsi="Times New Roman" w:cs="Times New Roman"/>
          <w:sz w:val="26"/>
          <w:szCs w:val="24"/>
          <w:vertAlign w:val="superscript"/>
        </w:rPr>
        <w:t>T</w:t>
      </w:r>
      <w:r w:rsidRPr="00884FC0">
        <w:rPr>
          <w:rFonts w:ascii="Times New Roman" w:hAnsi="Times New Roman" w:cs="Times New Roman"/>
          <w:sz w:val="26"/>
          <w:szCs w:val="24"/>
        </w:rPr>
        <w:t xml:space="preserve"> = [ω</w:t>
      </w:r>
      <w:r w:rsidRPr="00884FC0">
        <w:rPr>
          <w:rFonts w:ascii="Times New Roman" w:hAnsi="Times New Roman" w:cs="Times New Roman"/>
          <w:sz w:val="26"/>
          <w:szCs w:val="24"/>
          <w:vertAlign w:val="subscript"/>
        </w:rPr>
        <w:t>1,</w:t>
      </w:r>
      <w:r w:rsidRPr="00884FC0">
        <w:rPr>
          <w:rFonts w:ascii="Times New Roman" w:hAnsi="Times New Roman" w:cs="Times New Roman"/>
          <w:sz w:val="26"/>
          <w:szCs w:val="24"/>
        </w:rPr>
        <w:t xml:space="preserve"> ω2, …, ω</w:t>
      </w:r>
      <w:r w:rsidRPr="00884FC0">
        <w:rPr>
          <w:rFonts w:ascii="Times New Roman" w:hAnsi="Times New Roman" w:cs="Times New Roman"/>
          <w:sz w:val="26"/>
          <w:szCs w:val="24"/>
          <w:vertAlign w:val="subscript"/>
        </w:rPr>
        <w:t xml:space="preserve">M’ </w:t>
      </w:r>
      <w:r w:rsidRPr="00884FC0">
        <w:rPr>
          <w:rFonts w:ascii="Times New Roman" w:hAnsi="Times New Roman" w:cs="Times New Roman"/>
          <w:sz w:val="26"/>
          <w:szCs w:val="24"/>
        </w:rPr>
        <w:t>] mô tả các phần liên quan của mỗi khuôn mặt riêng trong biểu diễn ảnh khuôn mặt nhập vào; coi các khuôn mặt riêng như môt tập cơ sở các ảnh khuôn mặt. Vector này có thể được sử dụng trong giải thuật nhận dạng chi tiết chuẩn để tìm ra một số các lớp khuôn mặt định trước. Phương pháp đơn giản nhất để xác định lớp khuôn mặt nào mô tả tốt nhất ảnh khuôn mặt nhập vào là tìm lớp khuôn mặt k làm cực tiểu hóa khoảng cách Euclide:</w:t>
      </w:r>
    </w:p>
    <w:p w:rsidR="00884FC0" w:rsidRPr="00884FC0" w:rsidRDefault="00884FC0" w:rsidP="00884FC0">
      <w:pPr>
        <w:tabs>
          <w:tab w:val="left" w:pos="1260"/>
        </w:tabs>
        <w:ind w:left="1440"/>
        <w:jc w:val="center"/>
        <w:rPr>
          <w:rFonts w:ascii="Times New Roman" w:hAnsi="Times New Roman" w:cs="Times New Roman"/>
          <w:sz w:val="26"/>
          <w:szCs w:val="24"/>
        </w:rPr>
      </w:pPr>
      <w:r w:rsidRPr="00884FC0">
        <w:rPr>
          <w:noProof/>
          <w:sz w:val="24"/>
        </w:rPr>
        <w:drawing>
          <wp:inline distT="0" distB="0" distL="0" distR="0">
            <wp:extent cx="1143000" cy="400050"/>
            <wp:effectExtent l="0" t="0" r="0" b="0"/>
            <wp:docPr id="36" name="Picture 32" descr="http://www.pages.drexel.edu/~sis26/Eigenface%20Tutorial_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pages.drexel.edu/~sis26/Eigenface%20Tutorial_files/image024.gif"/>
                    <pic:cNvPicPr>
                      <a:picLocks noChangeAspect="1" noChangeArrowheads="1"/>
                    </pic:cNvPicPr>
                  </pic:nvPicPr>
                  <pic:blipFill>
                    <a:blip r:embed="rId41"/>
                    <a:srcRect/>
                    <a:stretch>
                      <a:fillRect/>
                    </a:stretch>
                  </pic:blipFill>
                  <pic:spPr bwMode="auto">
                    <a:xfrm>
                      <a:off x="0" y="0"/>
                      <a:ext cx="1143000" cy="400050"/>
                    </a:xfrm>
                    <a:prstGeom prst="rect">
                      <a:avLst/>
                    </a:prstGeom>
                    <a:noFill/>
                    <a:ln w="9525">
                      <a:noFill/>
                      <a:miter lim="800000"/>
                      <a:headEnd/>
                      <a:tailEnd/>
                    </a:ln>
                  </pic:spPr>
                </pic:pic>
              </a:graphicData>
            </a:graphic>
          </wp:inline>
        </w:drawing>
      </w:r>
    </w:p>
    <w:p w:rsidR="00884FC0" w:rsidRPr="00884FC0" w:rsidRDefault="00884FC0" w:rsidP="00884FC0">
      <w:pPr>
        <w:tabs>
          <w:tab w:val="left" w:pos="1260"/>
        </w:tabs>
        <w:ind w:left="1440"/>
        <w:jc w:val="both"/>
        <w:rPr>
          <w:rFonts w:ascii="Times New Roman" w:hAnsi="Times New Roman" w:cs="Times New Roman"/>
          <w:sz w:val="26"/>
          <w:szCs w:val="24"/>
        </w:rPr>
      </w:pPr>
      <w:r w:rsidRPr="00884FC0">
        <w:rPr>
          <w:rFonts w:ascii="Times New Roman" w:hAnsi="Times New Roman" w:cs="Times New Roman"/>
          <w:sz w:val="26"/>
          <w:szCs w:val="24"/>
        </w:rPr>
        <w:lastRenderedPageBreak/>
        <w:t>Ω</w:t>
      </w:r>
      <w:r w:rsidRPr="00884FC0">
        <w:rPr>
          <w:rFonts w:ascii="Times New Roman" w:hAnsi="Times New Roman" w:cs="Times New Roman"/>
          <w:sz w:val="26"/>
          <w:szCs w:val="24"/>
          <w:vertAlign w:val="subscript"/>
        </w:rPr>
        <w:t xml:space="preserve">k </w:t>
      </w:r>
      <w:r w:rsidRPr="00884FC0">
        <w:rPr>
          <w:rFonts w:ascii="Times New Roman" w:hAnsi="Times New Roman" w:cs="Times New Roman"/>
          <w:sz w:val="26"/>
          <w:szCs w:val="24"/>
        </w:rPr>
        <w:t>là một vector mô tả lớp khuôn mặt thứ k. Các lớp khuôn mặt Ω</w:t>
      </w:r>
      <w:r w:rsidRPr="00884FC0">
        <w:rPr>
          <w:rFonts w:ascii="Times New Roman" w:hAnsi="Times New Roman" w:cs="Times New Roman"/>
          <w:sz w:val="26"/>
          <w:szCs w:val="24"/>
          <w:vertAlign w:val="subscript"/>
        </w:rPr>
        <w:t>i</w:t>
      </w:r>
      <w:r w:rsidRPr="00884FC0">
        <w:rPr>
          <w:rFonts w:ascii="Times New Roman" w:hAnsi="Times New Roman" w:cs="Times New Roman"/>
          <w:sz w:val="26"/>
          <w:szCs w:val="24"/>
        </w:rPr>
        <w:t xml:space="preserve"> được tính bằng cách lấy trung bình các kết quả của biểu diễn khuôn mặt riêng trên một số lượng nhỏ ảnh các khuôn mặt của mỗi cá nhân. Một khuôn mặt được coi là thuộc vào lớp k nếu giá trị ε</w:t>
      </w:r>
      <w:r w:rsidRPr="00884FC0">
        <w:rPr>
          <w:rFonts w:ascii="Times New Roman" w:hAnsi="Times New Roman" w:cs="Times New Roman"/>
          <w:sz w:val="26"/>
          <w:szCs w:val="24"/>
          <w:vertAlign w:val="subscript"/>
        </w:rPr>
        <w:t>k</w:t>
      </w:r>
      <w:r w:rsidRPr="00884FC0">
        <w:rPr>
          <w:rFonts w:ascii="Times New Roman" w:hAnsi="Times New Roman" w:cs="Times New Roman"/>
          <w:sz w:val="26"/>
          <w:szCs w:val="24"/>
        </w:rPr>
        <w:t xml:space="preserve"> cực tiểu nhỏ hơn một ngưỡng θ</w:t>
      </w:r>
      <w:r w:rsidRPr="00884FC0">
        <w:rPr>
          <w:rFonts w:ascii="Times New Roman" w:hAnsi="Times New Roman" w:cs="Times New Roman"/>
          <w:sz w:val="26"/>
          <w:szCs w:val="24"/>
          <w:vertAlign w:val="subscript"/>
        </w:rPr>
        <w:t>k</w:t>
      </w:r>
      <w:r w:rsidRPr="00884FC0">
        <w:rPr>
          <w:rFonts w:ascii="Times New Roman" w:hAnsi="Times New Roman" w:cs="Times New Roman"/>
          <w:sz w:val="26"/>
          <w:szCs w:val="24"/>
        </w:rPr>
        <w:t xml:space="preserve"> chọn trước. Nếu không, khuôn mặt sẽ được xếp vào loại “chưa biết”, và có thể được sử dụng để tạo ra một lớp khuôn mặt mới.</w:t>
      </w:r>
    </w:p>
    <w:p w:rsidR="00884FC0" w:rsidRPr="00884FC0" w:rsidRDefault="00884FC0" w:rsidP="00884FC0">
      <w:pPr>
        <w:tabs>
          <w:tab w:val="left" w:pos="1260"/>
        </w:tabs>
        <w:ind w:left="1440"/>
        <w:jc w:val="both"/>
        <w:rPr>
          <w:rFonts w:ascii="Times New Roman" w:hAnsi="Times New Roman" w:cs="Times New Roman"/>
          <w:sz w:val="26"/>
          <w:szCs w:val="24"/>
        </w:rPr>
      </w:pPr>
      <w:r w:rsidRPr="00884FC0">
        <w:rPr>
          <w:rFonts w:ascii="Times New Roman" w:hAnsi="Times New Roman" w:cs="Times New Roman"/>
          <w:sz w:val="26"/>
          <w:szCs w:val="24"/>
        </w:rPr>
        <w:t>Từ đây, ta có 3 khả năng cho hình ảnh đầu vào và vector mẫu của ảnh đó:</w:t>
      </w:r>
    </w:p>
    <w:p w:rsidR="00884FC0" w:rsidRPr="00884FC0" w:rsidRDefault="00884FC0" w:rsidP="002154CD">
      <w:pPr>
        <w:pStyle w:val="ListParagraph"/>
        <w:numPr>
          <w:ilvl w:val="0"/>
          <w:numId w:val="13"/>
        </w:numPr>
        <w:tabs>
          <w:tab w:val="left" w:pos="1260"/>
        </w:tabs>
        <w:ind w:left="1440" w:firstLine="0"/>
        <w:jc w:val="both"/>
        <w:rPr>
          <w:rFonts w:ascii="Times New Roman" w:hAnsi="Times New Roman" w:cs="Times New Roman"/>
          <w:sz w:val="26"/>
          <w:szCs w:val="24"/>
        </w:rPr>
      </w:pPr>
      <w:r w:rsidRPr="00884FC0">
        <w:rPr>
          <w:rFonts w:ascii="Times New Roman" w:hAnsi="Times New Roman" w:cs="Times New Roman"/>
          <w:sz w:val="26"/>
          <w:szCs w:val="24"/>
        </w:rPr>
        <w:t xml:space="preserve">Gần không gian mặt và gần một lớp khuôn mặt. </w:t>
      </w:r>
      <w:r w:rsidRPr="00884FC0">
        <w:rPr>
          <w:rFonts w:ascii="Times New Roman" w:hAnsi="Times New Roman" w:cs="Times New Roman"/>
          <w:sz w:val="26"/>
          <w:szCs w:val="24"/>
        </w:rPr>
        <w:sym w:font="Wingdings" w:char="F0E0"/>
      </w:r>
      <w:r w:rsidRPr="00884FC0">
        <w:rPr>
          <w:rFonts w:ascii="Times New Roman" w:hAnsi="Times New Roman" w:cs="Times New Roman"/>
          <w:sz w:val="26"/>
          <w:szCs w:val="24"/>
        </w:rPr>
        <w:t xml:space="preserve"> Một cá nhân được nhận dạng và xác định.</w:t>
      </w:r>
    </w:p>
    <w:p w:rsidR="00884FC0" w:rsidRPr="00884FC0" w:rsidRDefault="00884FC0" w:rsidP="002154CD">
      <w:pPr>
        <w:pStyle w:val="ListParagraph"/>
        <w:numPr>
          <w:ilvl w:val="0"/>
          <w:numId w:val="13"/>
        </w:numPr>
        <w:tabs>
          <w:tab w:val="left" w:pos="1260"/>
        </w:tabs>
        <w:ind w:left="1440" w:firstLine="0"/>
        <w:jc w:val="both"/>
        <w:rPr>
          <w:rFonts w:ascii="Times New Roman" w:hAnsi="Times New Roman" w:cs="Times New Roman"/>
          <w:sz w:val="26"/>
          <w:szCs w:val="24"/>
        </w:rPr>
      </w:pPr>
      <w:r w:rsidRPr="00884FC0">
        <w:rPr>
          <w:rFonts w:ascii="Times New Roman" w:hAnsi="Times New Roman" w:cs="Times New Roman"/>
          <w:sz w:val="26"/>
          <w:szCs w:val="24"/>
        </w:rPr>
        <w:t xml:space="preserve">Gần không gian mặt nhưng không gần một lớp khuôn mặt. </w:t>
      </w:r>
      <w:r w:rsidRPr="00884FC0">
        <w:rPr>
          <w:rFonts w:ascii="Times New Roman" w:hAnsi="Times New Roman" w:cs="Times New Roman"/>
          <w:sz w:val="26"/>
          <w:szCs w:val="24"/>
        </w:rPr>
        <w:sym w:font="Wingdings" w:char="F0E0"/>
      </w:r>
      <w:r w:rsidRPr="00884FC0">
        <w:rPr>
          <w:rFonts w:ascii="Times New Roman" w:hAnsi="Times New Roman" w:cs="Times New Roman"/>
          <w:sz w:val="26"/>
          <w:szCs w:val="24"/>
        </w:rPr>
        <w:t xml:space="preserve"> Phát hiện một cá nhân lạ.</w:t>
      </w:r>
    </w:p>
    <w:p w:rsidR="00884FC0" w:rsidRPr="00884FC0" w:rsidRDefault="00884FC0" w:rsidP="002154CD">
      <w:pPr>
        <w:pStyle w:val="ListParagraph"/>
        <w:numPr>
          <w:ilvl w:val="0"/>
          <w:numId w:val="13"/>
        </w:numPr>
        <w:tabs>
          <w:tab w:val="left" w:pos="1260"/>
        </w:tabs>
        <w:ind w:left="1440" w:firstLine="0"/>
        <w:jc w:val="both"/>
        <w:rPr>
          <w:rFonts w:ascii="Times New Roman" w:hAnsi="Times New Roman" w:cs="Times New Roman"/>
          <w:sz w:val="26"/>
          <w:szCs w:val="24"/>
        </w:rPr>
      </w:pPr>
      <w:r w:rsidRPr="00884FC0">
        <w:rPr>
          <w:rFonts w:ascii="Times New Roman" w:hAnsi="Times New Roman" w:cs="Times New Roman"/>
          <w:sz w:val="26"/>
          <w:szCs w:val="24"/>
        </w:rPr>
        <w:t xml:space="preserve">Xa không gian mặt và gần một lớp mặt. </w:t>
      </w:r>
      <w:r w:rsidRPr="00884FC0">
        <w:rPr>
          <w:rFonts w:ascii="Times New Roman" w:hAnsi="Times New Roman" w:cs="Times New Roman"/>
          <w:sz w:val="26"/>
          <w:szCs w:val="24"/>
        </w:rPr>
        <w:sym w:font="Wingdings" w:char="F0E0"/>
      </w:r>
      <w:r w:rsidRPr="00884FC0">
        <w:rPr>
          <w:rFonts w:ascii="Times New Roman" w:hAnsi="Times New Roman" w:cs="Times New Roman"/>
          <w:sz w:val="26"/>
          <w:szCs w:val="24"/>
        </w:rPr>
        <w:t xml:space="preserve"> Ảnh đã cho không diễn tả gương mặt.</w:t>
      </w:r>
    </w:p>
    <w:p w:rsidR="00212AC1" w:rsidRPr="00212AC1" w:rsidRDefault="00884FC0" w:rsidP="002154CD">
      <w:pPr>
        <w:numPr>
          <w:ilvl w:val="0"/>
          <w:numId w:val="13"/>
        </w:numPr>
        <w:tabs>
          <w:tab w:val="left" w:pos="1260"/>
        </w:tabs>
        <w:spacing w:after="0" w:line="360" w:lineRule="auto"/>
        <w:ind w:left="1440" w:firstLine="0"/>
        <w:rPr>
          <w:rFonts w:ascii="Times New Roman" w:hAnsi="Times New Roman" w:cs="Times New Roman"/>
          <w:sz w:val="26"/>
          <w:szCs w:val="26"/>
          <w:lang w:val="en-US"/>
        </w:rPr>
      </w:pPr>
      <w:r w:rsidRPr="00884FC0">
        <w:rPr>
          <w:rFonts w:ascii="Times New Roman" w:hAnsi="Times New Roman" w:cs="Times New Roman"/>
          <w:sz w:val="26"/>
          <w:szCs w:val="24"/>
        </w:rPr>
        <w:t xml:space="preserve">Xa không gian mặt và không gần lớp mặt nào. </w:t>
      </w:r>
      <w:r w:rsidRPr="00884FC0">
        <w:rPr>
          <w:rFonts w:ascii="Times New Roman" w:hAnsi="Times New Roman" w:cs="Times New Roman"/>
          <w:sz w:val="26"/>
          <w:szCs w:val="24"/>
        </w:rPr>
        <w:sym w:font="Wingdings" w:char="F0E0"/>
      </w:r>
      <w:r w:rsidRPr="00884FC0">
        <w:rPr>
          <w:rFonts w:ascii="Times New Roman" w:hAnsi="Times New Roman" w:cs="Times New Roman"/>
          <w:sz w:val="26"/>
          <w:szCs w:val="24"/>
        </w:rPr>
        <w:t xml:space="preserve"> Ảnh đã cho không diễn tả khuôn mặt.</w:t>
      </w:r>
    </w:p>
    <w:p w:rsidR="00132040" w:rsidRPr="00212AC1" w:rsidRDefault="00132040" w:rsidP="00132040">
      <w:pPr>
        <w:pStyle w:val="ListParagraph"/>
        <w:spacing w:after="0" w:line="360" w:lineRule="auto"/>
        <w:ind w:left="1506"/>
        <w:rPr>
          <w:sz w:val="26"/>
          <w:szCs w:val="26"/>
        </w:rPr>
      </w:pPr>
    </w:p>
    <w:p w:rsidR="00604B77" w:rsidRPr="00325950" w:rsidRDefault="00604B77" w:rsidP="007A6523">
      <w:pPr>
        <w:pStyle w:val="ListParagraph"/>
        <w:numPr>
          <w:ilvl w:val="1"/>
          <w:numId w:val="10"/>
        </w:numPr>
        <w:spacing w:after="0" w:line="360" w:lineRule="auto"/>
        <w:outlineLvl w:val="2"/>
        <w:rPr>
          <w:i/>
          <w:sz w:val="26"/>
          <w:szCs w:val="26"/>
          <w:lang w:val="en-US"/>
        </w:rPr>
      </w:pPr>
      <w:bookmarkStart w:id="25" w:name="_Toc292878427"/>
      <w:r w:rsidRPr="00325950">
        <w:rPr>
          <w:i/>
          <w:sz w:val="26"/>
          <w:szCs w:val="26"/>
          <w:lang w:val="en-US"/>
        </w:rPr>
        <w:t>Triển khai và kết quả</w:t>
      </w:r>
      <w:bookmarkEnd w:id="25"/>
    </w:p>
    <w:p w:rsidR="00DC526D" w:rsidRPr="00DC526D" w:rsidRDefault="00DC526D" w:rsidP="00DC526D">
      <w:pPr>
        <w:pStyle w:val="ListParagraph"/>
        <w:spacing w:after="0" w:line="360" w:lineRule="auto"/>
        <w:ind w:left="1506"/>
        <w:rPr>
          <w:sz w:val="26"/>
          <w:szCs w:val="26"/>
          <w:lang w:val="en-US"/>
        </w:rPr>
      </w:pPr>
      <w:r w:rsidRPr="00DC526D">
        <w:rPr>
          <w:sz w:val="26"/>
          <w:szCs w:val="26"/>
          <w:lang w:val="en-US"/>
        </w:rPr>
        <w:t>Tập các ảnh đầu vào:</w:t>
      </w:r>
    </w:p>
    <w:p w:rsidR="00DC526D" w:rsidRPr="00DC526D" w:rsidRDefault="00DC526D" w:rsidP="00DC526D">
      <w:pPr>
        <w:pStyle w:val="ListParagraph"/>
        <w:numPr>
          <w:ilvl w:val="0"/>
          <w:numId w:val="11"/>
        </w:numPr>
        <w:spacing w:after="0" w:line="360" w:lineRule="auto"/>
        <w:ind w:left="1843" w:hanging="283"/>
        <w:rPr>
          <w:sz w:val="26"/>
          <w:szCs w:val="26"/>
          <w:lang w:val="en-US"/>
        </w:rPr>
      </w:pPr>
      <w:r w:rsidRPr="00DC526D">
        <w:rPr>
          <w:sz w:val="26"/>
          <w:szCs w:val="26"/>
          <w:lang w:val="en-US"/>
        </w:rPr>
        <w:t>30 bức ảnh thể hiện các trạng thái biểu cảm khác nhau của 3 người.</w:t>
      </w:r>
    </w:p>
    <w:p w:rsidR="00DC526D" w:rsidRPr="00DC526D" w:rsidRDefault="00DC526D" w:rsidP="00DC526D">
      <w:pPr>
        <w:pStyle w:val="ListParagraph"/>
        <w:numPr>
          <w:ilvl w:val="0"/>
          <w:numId w:val="11"/>
        </w:numPr>
        <w:spacing w:after="0" w:line="360" w:lineRule="auto"/>
        <w:ind w:left="1843" w:hanging="283"/>
        <w:rPr>
          <w:sz w:val="26"/>
          <w:szCs w:val="26"/>
          <w:lang w:val="en-US"/>
        </w:rPr>
      </w:pPr>
      <w:r w:rsidRPr="00DC526D">
        <w:rPr>
          <w:sz w:val="26"/>
          <w:szCs w:val="26"/>
          <w:lang w:val="en-US"/>
        </w:rPr>
        <w:t>Mỗi bức ảnh có kích cỡ là: 112x92 (10304 pixels)</w:t>
      </w:r>
    </w:p>
    <w:p w:rsidR="00DC526D" w:rsidRDefault="0019082A" w:rsidP="00DC526D">
      <w:pPr>
        <w:pStyle w:val="ListParagraph"/>
        <w:spacing w:after="0" w:line="360" w:lineRule="auto"/>
        <w:ind w:left="1506"/>
        <w:rPr>
          <w:sz w:val="26"/>
          <w:szCs w:val="26"/>
          <w:lang w:val="en-US"/>
        </w:rPr>
      </w:pPr>
      <w:r>
        <w:rPr>
          <w:noProof/>
          <w:sz w:val="26"/>
          <w:szCs w:val="26"/>
          <w:lang w:val="en-US" w:eastAsia="en-US"/>
        </w:rPr>
        <w:lastRenderedPageBreak/>
        <w:drawing>
          <wp:inline distT="0" distB="0" distL="0" distR="0">
            <wp:extent cx="4923145" cy="4562475"/>
            <wp:effectExtent l="19050" t="0" r="0" b="0"/>
            <wp:docPr id="41" name="Picture 2" descr="C:\Users\Thangbeomerock\Desktop\XL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angbeomerock\Desktop\XLA2.jpg"/>
                    <pic:cNvPicPr>
                      <a:picLocks noChangeAspect="1" noChangeArrowheads="1"/>
                    </pic:cNvPicPr>
                  </pic:nvPicPr>
                  <pic:blipFill>
                    <a:blip r:embed="rId42"/>
                    <a:srcRect/>
                    <a:stretch>
                      <a:fillRect/>
                    </a:stretch>
                  </pic:blipFill>
                  <pic:spPr bwMode="auto">
                    <a:xfrm>
                      <a:off x="0" y="0"/>
                      <a:ext cx="4923145" cy="4562475"/>
                    </a:xfrm>
                    <a:prstGeom prst="rect">
                      <a:avLst/>
                    </a:prstGeom>
                    <a:noFill/>
                    <a:ln w="9525">
                      <a:noFill/>
                      <a:miter lim="800000"/>
                      <a:headEnd/>
                      <a:tailEnd/>
                    </a:ln>
                  </pic:spPr>
                </pic:pic>
              </a:graphicData>
            </a:graphic>
          </wp:inline>
        </w:drawing>
      </w:r>
    </w:p>
    <w:p w:rsidR="0019082A" w:rsidRPr="0019082A" w:rsidRDefault="0019082A" w:rsidP="0019082A">
      <w:pPr>
        <w:pStyle w:val="ListParagraph"/>
        <w:ind w:left="1418"/>
        <w:rPr>
          <w:sz w:val="26"/>
          <w:szCs w:val="26"/>
        </w:rPr>
      </w:pPr>
      <w:r w:rsidRPr="0019082A">
        <w:rPr>
          <w:sz w:val="26"/>
          <w:szCs w:val="26"/>
        </w:rPr>
        <w:t>Đọc dữ liệu từ tập ảnh đầu vào:</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k = 0;</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i=1:1:3</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j=1:1:10</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        filename  = sprintf(</w:t>
      </w:r>
      <w:r>
        <w:rPr>
          <w:rFonts w:ascii="Courier New" w:hAnsi="Courier New" w:cs="Courier New"/>
          <w:color w:val="A020F0"/>
          <w:sz w:val="20"/>
          <w:szCs w:val="20"/>
        </w:rPr>
        <w:t>'C:\\Users\\PHUC\\Desktop\\KL_based Face Recognition System\\att_faces\\s%d\\%d.pgm'</w:t>
      </w:r>
      <w:r>
        <w:rPr>
          <w:rFonts w:ascii="Courier New" w:hAnsi="Courier New" w:cs="Courier New"/>
          <w:color w:val="000000"/>
          <w:sz w:val="20"/>
          <w:szCs w:val="20"/>
        </w:rPr>
        <w:t xml:space="preserve">,i,j); </w:t>
      </w:r>
      <w:r>
        <w:rPr>
          <w:rFonts w:ascii="Courier New" w:hAnsi="Courier New" w:cs="Courier New"/>
          <w:color w:val="228B22"/>
          <w:sz w:val="20"/>
          <w:szCs w:val="20"/>
        </w:rPr>
        <w:t>%traning database path</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        image_data = imread(filename);</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        k = k + 1;</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        x(:,k) = image_data(:); </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        anot_name(k,:) = sprintf(</w:t>
      </w:r>
      <w:r>
        <w:rPr>
          <w:rFonts w:ascii="Courier New" w:hAnsi="Courier New" w:cs="Courier New"/>
          <w:color w:val="A020F0"/>
          <w:sz w:val="20"/>
          <w:szCs w:val="20"/>
        </w:rPr>
        <w:t>'%2d:%2d'</w:t>
      </w:r>
      <w:r>
        <w:rPr>
          <w:rFonts w:ascii="Courier New" w:hAnsi="Courier New" w:cs="Courier New"/>
          <w:color w:val="000000"/>
          <w:sz w:val="20"/>
          <w:szCs w:val="20"/>
        </w:rPr>
        <w:t xml:space="preserve">,i,j);   </w:t>
      </w:r>
      <w:r>
        <w:rPr>
          <w:rFonts w:ascii="Courier New" w:hAnsi="Courier New" w:cs="Courier New"/>
          <w:color w:val="228B22"/>
          <w:sz w:val="20"/>
          <w:szCs w:val="20"/>
        </w:rPr>
        <w:t>% for plot annotations</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nImages = k;                     </w:t>
      </w:r>
      <w:r>
        <w:rPr>
          <w:rFonts w:ascii="Courier New" w:hAnsi="Courier New" w:cs="Courier New"/>
          <w:color w:val="228B22"/>
          <w:sz w:val="20"/>
          <w:szCs w:val="20"/>
        </w:rPr>
        <w:t>%total images</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imsize = size(image_data);       </w:t>
      </w:r>
      <w:r>
        <w:rPr>
          <w:rFonts w:ascii="Courier New" w:hAnsi="Courier New" w:cs="Courier New"/>
          <w:color w:val="228B22"/>
          <w:sz w:val="20"/>
          <w:szCs w:val="20"/>
        </w:rPr>
        <w:t>%image size</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nPixels = imsize(1)*imsize(2);   </w:t>
      </w:r>
      <w:r>
        <w:rPr>
          <w:rFonts w:ascii="Courier New" w:hAnsi="Courier New" w:cs="Courier New"/>
          <w:color w:val="228B22"/>
          <w:sz w:val="20"/>
          <w:szCs w:val="20"/>
        </w:rPr>
        <w:t>%total pixels per image</w:t>
      </w:r>
    </w:p>
    <w:p w:rsidR="0019082A" w:rsidRPr="00C9307B" w:rsidRDefault="0019082A" w:rsidP="0019082A">
      <w:pPr>
        <w:autoSpaceDE w:val="0"/>
        <w:autoSpaceDN w:val="0"/>
        <w:adjustRightInd w:val="0"/>
        <w:spacing w:after="0" w:line="240" w:lineRule="auto"/>
        <w:ind w:left="1418"/>
        <w:rPr>
          <w:rFonts w:ascii="Courier New" w:hAnsi="Courier New" w:cs="Courier New"/>
          <w:sz w:val="24"/>
          <w:szCs w:val="24"/>
          <w:lang w:val="fr-FR"/>
        </w:rPr>
      </w:pPr>
      <w:r w:rsidRPr="00C9307B">
        <w:rPr>
          <w:rFonts w:ascii="Courier New" w:hAnsi="Courier New" w:cs="Courier New"/>
          <w:color w:val="000000"/>
          <w:sz w:val="20"/>
          <w:szCs w:val="20"/>
          <w:lang w:val="fr-FR"/>
        </w:rPr>
        <w:t xml:space="preserve">x = double(x)/255;               </w:t>
      </w:r>
      <w:r w:rsidRPr="00C9307B">
        <w:rPr>
          <w:rFonts w:ascii="Courier New" w:hAnsi="Courier New" w:cs="Courier New"/>
          <w:color w:val="228B22"/>
          <w:sz w:val="20"/>
          <w:szCs w:val="20"/>
          <w:lang w:val="fr-FR"/>
        </w:rPr>
        <w:t>%convert tu double sang thuong</w:t>
      </w:r>
    </w:p>
    <w:p w:rsidR="0019082A" w:rsidRPr="00C9307B" w:rsidRDefault="0019082A" w:rsidP="0019082A">
      <w:pPr>
        <w:pStyle w:val="ListParagraph"/>
        <w:ind w:left="1418"/>
        <w:rPr>
          <w:lang w:val="fr-FR"/>
        </w:rPr>
      </w:pPr>
    </w:p>
    <w:p w:rsidR="0019082A" w:rsidRPr="0019082A" w:rsidRDefault="0019082A" w:rsidP="0019082A">
      <w:pPr>
        <w:spacing w:after="0" w:line="360" w:lineRule="auto"/>
        <w:ind w:left="1418"/>
        <w:rPr>
          <w:sz w:val="26"/>
          <w:szCs w:val="26"/>
          <w:lang w:val="fr-FR"/>
        </w:rPr>
      </w:pPr>
      <w:r w:rsidRPr="0019082A">
        <w:rPr>
          <w:sz w:val="26"/>
          <w:szCs w:val="26"/>
          <w:lang w:val="fr-FR"/>
        </w:rPr>
        <w:tab/>
        <w:t>Tính toán các vectơ khuôn mặt riêng (eigenvalue)</w:t>
      </w:r>
    </w:p>
    <w:p w:rsidR="0019082A" w:rsidRPr="0019082A" w:rsidRDefault="0019082A" w:rsidP="0019082A">
      <w:pPr>
        <w:pStyle w:val="ListParagraph"/>
        <w:numPr>
          <w:ilvl w:val="0"/>
          <w:numId w:val="11"/>
        </w:numPr>
        <w:spacing w:line="360" w:lineRule="auto"/>
        <w:ind w:left="1418"/>
        <w:rPr>
          <w:sz w:val="26"/>
          <w:szCs w:val="26"/>
        </w:rPr>
      </w:pPr>
      <w:r w:rsidRPr="0019082A">
        <w:rPr>
          <w:sz w:val="26"/>
          <w:szCs w:val="26"/>
        </w:rPr>
        <w:t>Tính khuôn mặt trung bình</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228B22"/>
          <w:sz w:val="20"/>
          <w:szCs w:val="20"/>
        </w:rPr>
        <w:t>%Calculate mean_face - average_face</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avrgx = mean(x')';</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FF"/>
          <w:sz w:val="20"/>
          <w:szCs w:val="20"/>
        </w:rPr>
        <w:lastRenderedPageBreak/>
        <w:t>for</w:t>
      </w:r>
      <w:r>
        <w:rPr>
          <w:rFonts w:ascii="Courier New" w:hAnsi="Courier New" w:cs="Courier New"/>
          <w:color w:val="000000"/>
          <w:sz w:val="20"/>
          <w:szCs w:val="20"/>
        </w:rPr>
        <w:t xml:space="preserve"> i=1:1:nImages</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    x(:,i) = x(:,i) - avrgx; </w:t>
      </w:r>
      <w:r>
        <w:rPr>
          <w:rFonts w:ascii="Courier New" w:hAnsi="Courier New" w:cs="Courier New"/>
          <w:color w:val="228B22"/>
          <w:sz w:val="20"/>
          <w:szCs w:val="20"/>
        </w:rPr>
        <w:t>% substruct the average</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w:t>
      </w:r>
    </w:p>
    <w:p w:rsidR="0019082A" w:rsidRDefault="0019082A" w:rsidP="0019082A">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subplot(2,2,1); imshow(reshape(avrgx, imsize)); title(</w:t>
      </w:r>
      <w:r>
        <w:rPr>
          <w:rFonts w:ascii="Courier New" w:hAnsi="Courier New" w:cs="Courier New"/>
          <w:color w:val="A020F0"/>
          <w:sz w:val="20"/>
          <w:szCs w:val="20"/>
        </w:rPr>
        <w:t>'mean face'</w:t>
      </w:r>
      <w:r>
        <w:rPr>
          <w:rFonts w:ascii="Courier New" w:hAnsi="Courier New" w:cs="Courier New"/>
          <w:color w:val="000000"/>
          <w:sz w:val="20"/>
          <w:szCs w:val="20"/>
        </w:rPr>
        <w:t>)</w:t>
      </w:r>
    </w:p>
    <w:p w:rsidR="0019082A" w:rsidRDefault="0019082A" w:rsidP="00DC526D">
      <w:pPr>
        <w:pStyle w:val="ListParagraph"/>
        <w:spacing w:after="0" w:line="360" w:lineRule="auto"/>
        <w:ind w:left="1506"/>
        <w:rPr>
          <w:sz w:val="26"/>
          <w:szCs w:val="26"/>
          <w:lang w:val="en-US"/>
        </w:rPr>
      </w:pPr>
    </w:p>
    <w:p w:rsidR="00991B96" w:rsidRDefault="00991B96" w:rsidP="00991B96">
      <w:pPr>
        <w:pStyle w:val="ListParagraph"/>
        <w:spacing w:after="0" w:line="360" w:lineRule="auto"/>
        <w:ind w:left="1506"/>
        <w:jc w:val="center"/>
        <w:rPr>
          <w:sz w:val="26"/>
          <w:szCs w:val="26"/>
          <w:lang w:val="en-US"/>
        </w:rPr>
      </w:pPr>
      <w:r w:rsidRPr="00991B96">
        <w:rPr>
          <w:noProof/>
          <w:sz w:val="26"/>
          <w:szCs w:val="26"/>
          <w:lang w:val="en-US" w:eastAsia="en-US"/>
        </w:rPr>
        <w:drawing>
          <wp:inline distT="0" distB="0" distL="0" distR="0">
            <wp:extent cx="1628775" cy="1733857"/>
            <wp:effectExtent l="19050" t="0" r="9525" b="0"/>
            <wp:docPr id="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srcRect/>
                    <a:stretch>
                      <a:fillRect/>
                    </a:stretch>
                  </pic:blipFill>
                  <pic:spPr bwMode="auto">
                    <a:xfrm>
                      <a:off x="0" y="0"/>
                      <a:ext cx="1628775" cy="1733857"/>
                    </a:xfrm>
                    <a:prstGeom prst="rect">
                      <a:avLst/>
                    </a:prstGeom>
                    <a:noFill/>
                    <a:ln w="9525">
                      <a:noFill/>
                      <a:miter lim="800000"/>
                      <a:headEnd/>
                      <a:tailEnd/>
                    </a:ln>
                  </pic:spPr>
                </pic:pic>
              </a:graphicData>
            </a:graphic>
          </wp:inline>
        </w:drawing>
      </w:r>
    </w:p>
    <w:p w:rsidR="00991B96" w:rsidRPr="003A6F08" w:rsidRDefault="005975CD" w:rsidP="00991B96">
      <w:pPr>
        <w:pStyle w:val="ListParagraph"/>
        <w:spacing w:after="0" w:line="360" w:lineRule="auto"/>
        <w:ind w:left="1506"/>
        <w:jc w:val="center"/>
        <w:rPr>
          <w:i/>
          <w:sz w:val="30"/>
          <w:szCs w:val="26"/>
          <w:lang w:val="en-US"/>
        </w:rPr>
      </w:pPr>
      <w:r w:rsidRPr="003A6F08">
        <w:rPr>
          <w:i/>
          <w:sz w:val="26"/>
        </w:rPr>
        <w:t>Ảnh khuôn mặt trung bình tính từ tập ảnh huấn luyện trên</w:t>
      </w:r>
    </w:p>
    <w:p w:rsidR="00991B96" w:rsidRPr="00991B96" w:rsidRDefault="00991B96" w:rsidP="00403F57">
      <w:pPr>
        <w:pStyle w:val="ListParagraph"/>
        <w:numPr>
          <w:ilvl w:val="0"/>
          <w:numId w:val="11"/>
        </w:numPr>
        <w:spacing w:after="0" w:line="360" w:lineRule="auto"/>
        <w:ind w:left="1418"/>
        <w:rPr>
          <w:sz w:val="26"/>
          <w:szCs w:val="26"/>
        </w:rPr>
      </w:pPr>
      <w:r w:rsidRPr="00991B96">
        <w:rPr>
          <w:sz w:val="26"/>
          <w:szCs w:val="26"/>
        </w:rPr>
        <w:t>Tính ma trận hiệp phương sai và các vectơ riêng (vectơ khuôn mặt riêng)</w:t>
      </w:r>
    </w:p>
    <w:p w:rsidR="00991B96" w:rsidRDefault="00991B96" w:rsidP="00403F57">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228B22"/>
          <w:sz w:val="20"/>
          <w:szCs w:val="20"/>
        </w:rPr>
        <w:t>%Calculate covariance matrix</w:t>
      </w:r>
    </w:p>
    <w:p w:rsidR="00991B96" w:rsidRDefault="00991B96" w:rsidP="00403F57">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cov_mat = x'*x;</w:t>
      </w:r>
    </w:p>
    <w:p w:rsidR="00991B96" w:rsidRDefault="00991B96" w:rsidP="00403F57">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[V,D] = eig(cov_mat);         </w:t>
      </w:r>
      <w:r>
        <w:rPr>
          <w:rFonts w:ascii="Courier New" w:hAnsi="Courier New" w:cs="Courier New"/>
          <w:color w:val="228B22"/>
          <w:sz w:val="20"/>
          <w:szCs w:val="20"/>
        </w:rPr>
        <w:t>%eigenvalues</w:t>
      </w:r>
    </w:p>
    <w:p w:rsidR="00991B96" w:rsidRDefault="00991B96" w:rsidP="00403F57">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 xml:space="preserve">V = x*V*(abs(D))^-0.5;               </w:t>
      </w:r>
    </w:p>
    <w:p w:rsidR="00991B96" w:rsidRDefault="00991B96" w:rsidP="00403F57">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subplot(2,2,2); imshow(ScaleImage(reshape(V(:,nImages  ),imsize))); title(</w:t>
      </w:r>
      <w:r>
        <w:rPr>
          <w:rFonts w:ascii="Courier New" w:hAnsi="Courier New" w:cs="Courier New"/>
          <w:color w:val="A020F0"/>
          <w:sz w:val="20"/>
          <w:szCs w:val="20"/>
        </w:rPr>
        <w:t>'1st eigen face'</w:t>
      </w:r>
      <w:r>
        <w:rPr>
          <w:rFonts w:ascii="Courier New" w:hAnsi="Courier New" w:cs="Courier New"/>
          <w:color w:val="000000"/>
          <w:sz w:val="20"/>
          <w:szCs w:val="20"/>
        </w:rPr>
        <w:t>);</w:t>
      </w:r>
    </w:p>
    <w:p w:rsidR="00991B96" w:rsidRDefault="00991B96" w:rsidP="00403F57">
      <w:pPr>
        <w:autoSpaceDE w:val="0"/>
        <w:autoSpaceDN w:val="0"/>
        <w:adjustRightInd w:val="0"/>
        <w:spacing w:after="0" w:line="240" w:lineRule="auto"/>
        <w:ind w:left="1418"/>
        <w:rPr>
          <w:rFonts w:ascii="Courier New" w:hAnsi="Courier New" w:cs="Courier New"/>
          <w:sz w:val="24"/>
          <w:szCs w:val="24"/>
        </w:rPr>
      </w:pPr>
      <w:r>
        <w:rPr>
          <w:rFonts w:ascii="Courier New" w:hAnsi="Courier New" w:cs="Courier New"/>
          <w:color w:val="000000"/>
          <w:sz w:val="20"/>
          <w:szCs w:val="20"/>
        </w:rPr>
        <w:t>subplot(2,2,3); imshow(ScaleImage(reshape(V(:,nImages-1),imsize))); title(</w:t>
      </w:r>
      <w:r>
        <w:rPr>
          <w:rFonts w:ascii="Courier New" w:hAnsi="Courier New" w:cs="Courier New"/>
          <w:color w:val="A020F0"/>
          <w:sz w:val="20"/>
          <w:szCs w:val="20"/>
        </w:rPr>
        <w:t>'2st eigen face'</w:t>
      </w:r>
      <w:r>
        <w:rPr>
          <w:rFonts w:ascii="Courier New" w:hAnsi="Courier New" w:cs="Courier New"/>
          <w:color w:val="000000"/>
          <w:sz w:val="20"/>
          <w:szCs w:val="20"/>
        </w:rPr>
        <w:t>);</w:t>
      </w:r>
    </w:p>
    <w:p w:rsidR="00991B96" w:rsidRDefault="00991B96" w:rsidP="00403F57">
      <w:pPr>
        <w:pStyle w:val="ListParagraph"/>
        <w:spacing w:after="0" w:line="360" w:lineRule="auto"/>
        <w:ind w:left="1418"/>
        <w:rPr>
          <w:rFonts w:ascii="Courier New" w:hAnsi="Courier New" w:cs="Courier New"/>
          <w:color w:val="000000"/>
          <w:sz w:val="20"/>
          <w:szCs w:val="20"/>
          <w:lang w:val="en-US"/>
        </w:rPr>
      </w:pPr>
      <w:r>
        <w:rPr>
          <w:rFonts w:ascii="Courier New" w:hAnsi="Courier New" w:cs="Courier New"/>
          <w:color w:val="000000"/>
          <w:sz w:val="20"/>
          <w:szCs w:val="20"/>
        </w:rPr>
        <w:t>subplot(2,2,4); plot(diag(D)); title(</w:t>
      </w:r>
      <w:r>
        <w:rPr>
          <w:rFonts w:ascii="Courier New" w:hAnsi="Courier New" w:cs="Courier New"/>
          <w:color w:val="A020F0"/>
          <w:sz w:val="20"/>
          <w:szCs w:val="20"/>
        </w:rPr>
        <w:t>'Eigen values'</w:t>
      </w:r>
      <w:r>
        <w:rPr>
          <w:rFonts w:ascii="Courier New" w:hAnsi="Courier New" w:cs="Courier New"/>
          <w:color w:val="000000"/>
          <w:sz w:val="20"/>
          <w:szCs w:val="20"/>
        </w:rPr>
        <w:t>);</w:t>
      </w:r>
    </w:p>
    <w:p w:rsidR="00F90C8A" w:rsidRPr="00F90C8A" w:rsidRDefault="00F90C8A" w:rsidP="00403F57">
      <w:pPr>
        <w:pStyle w:val="ListParagraph"/>
        <w:spacing w:after="0" w:line="360" w:lineRule="auto"/>
        <w:ind w:left="1418"/>
        <w:rPr>
          <w:rFonts w:ascii="Courier New" w:hAnsi="Courier New" w:cs="Courier New"/>
          <w:color w:val="000000"/>
          <w:sz w:val="20"/>
          <w:szCs w:val="20"/>
          <w:lang w:val="en-US"/>
        </w:rPr>
      </w:pPr>
    </w:p>
    <w:p w:rsidR="00403F57" w:rsidRDefault="00907CE5" w:rsidP="003A6F08">
      <w:pPr>
        <w:pStyle w:val="ListParagraph"/>
        <w:spacing w:after="0" w:line="360" w:lineRule="auto"/>
        <w:ind w:left="1418"/>
        <w:jc w:val="center"/>
        <w:rPr>
          <w:sz w:val="26"/>
          <w:szCs w:val="26"/>
          <w:lang w:val="en-US"/>
        </w:rPr>
      </w:pPr>
      <w:r w:rsidRPr="00907CE5">
        <w:rPr>
          <w:noProof/>
          <w:sz w:val="26"/>
          <w:szCs w:val="26"/>
          <w:lang w:val="en-US" w:eastAsia="en-US"/>
        </w:rPr>
        <w:drawing>
          <wp:inline distT="0" distB="0" distL="0" distR="0">
            <wp:extent cx="4019550" cy="3488800"/>
            <wp:effectExtent l="19050" t="0" r="0" b="0"/>
            <wp:docPr id="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srcRect/>
                    <a:stretch>
                      <a:fillRect/>
                    </a:stretch>
                  </pic:blipFill>
                  <pic:spPr bwMode="auto">
                    <a:xfrm>
                      <a:off x="0" y="0"/>
                      <a:ext cx="4019550" cy="3488800"/>
                    </a:xfrm>
                    <a:prstGeom prst="rect">
                      <a:avLst/>
                    </a:prstGeom>
                    <a:noFill/>
                    <a:ln w="9525">
                      <a:noFill/>
                      <a:miter lim="800000"/>
                      <a:headEnd/>
                      <a:tailEnd/>
                    </a:ln>
                  </pic:spPr>
                </pic:pic>
              </a:graphicData>
            </a:graphic>
          </wp:inline>
        </w:drawing>
      </w:r>
    </w:p>
    <w:p w:rsidR="00907CE5" w:rsidRPr="003A6F08" w:rsidRDefault="003A6F08" w:rsidP="00907CE5">
      <w:pPr>
        <w:pStyle w:val="ListParagraph"/>
        <w:spacing w:after="0" w:line="360" w:lineRule="auto"/>
        <w:ind w:left="1418"/>
        <w:jc w:val="center"/>
        <w:rPr>
          <w:i/>
          <w:sz w:val="30"/>
          <w:szCs w:val="26"/>
          <w:lang w:val="en-US"/>
        </w:rPr>
      </w:pPr>
      <w:r w:rsidRPr="003A6F08">
        <w:rPr>
          <w:i/>
          <w:sz w:val="26"/>
        </w:rPr>
        <w:t>3 vectơ khuôn mặt riêng ứng với 3 trị riêng lớn nhất được lựa chọn</w:t>
      </w:r>
    </w:p>
    <w:p w:rsidR="00907CE5" w:rsidRPr="00907CE5" w:rsidRDefault="00907CE5" w:rsidP="00907CE5">
      <w:pPr>
        <w:pStyle w:val="ListParagraph"/>
        <w:numPr>
          <w:ilvl w:val="0"/>
          <w:numId w:val="11"/>
        </w:numPr>
        <w:rPr>
          <w:sz w:val="26"/>
          <w:szCs w:val="26"/>
        </w:rPr>
      </w:pPr>
      <w:r w:rsidRPr="00907CE5">
        <w:rPr>
          <w:sz w:val="26"/>
          <w:szCs w:val="26"/>
        </w:rPr>
        <w:lastRenderedPageBreak/>
        <w:t>Tiến hành nhận dạng với một ảnh, ảnh được chọn thử nghiệm có chỉ số image_index bằng 5.</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image_index = 5;  </w:t>
      </w:r>
      <w:r w:rsidRPr="006908A4">
        <w:rPr>
          <w:rFonts w:ascii="Courier New" w:hAnsi="Courier New" w:cs="Courier New"/>
          <w:color w:val="228B22"/>
          <w:sz w:val="20"/>
          <w:szCs w:val="20"/>
        </w:rPr>
        <w:t>%index of representation image</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reconst = V*KLCoef';</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diff = abs(reconst(:,image_index) - x(:,image_index));</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strdiff_sum = sprintf(</w:t>
      </w:r>
      <w:r w:rsidRPr="006908A4">
        <w:rPr>
          <w:rFonts w:ascii="Courier New" w:hAnsi="Courier New" w:cs="Courier New"/>
          <w:color w:val="A020F0"/>
          <w:sz w:val="20"/>
          <w:szCs w:val="20"/>
        </w:rPr>
        <w:t>'delta per pixel: %e'</w:t>
      </w:r>
      <w:r w:rsidRPr="006908A4">
        <w:rPr>
          <w:rFonts w:ascii="Courier New" w:hAnsi="Courier New" w:cs="Courier New"/>
          <w:color w:val="000000"/>
          <w:sz w:val="20"/>
          <w:szCs w:val="20"/>
        </w:rPr>
        <w:t>,sum(sum(diff))/nPixels);</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figure;</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subplot(2,2,1); imshow((reshape(avrgx+reconst(:,image_index), imsize))); title(</w:t>
      </w:r>
      <w:r w:rsidRPr="006908A4">
        <w:rPr>
          <w:rFonts w:ascii="Courier New" w:hAnsi="Courier New" w:cs="Courier New"/>
          <w:color w:val="A020F0"/>
          <w:sz w:val="20"/>
          <w:szCs w:val="20"/>
        </w:rPr>
        <w:t>'Reconstructed'</w:t>
      </w:r>
      <w:r w:rsidRPr="006908A4">
        <w:rPr>
          <w:rFonts w:ascii="Courier New" w:hAnsi="Courier New" w:cs="Courier New"/>
          <w:color w:val="000000"/>
          <w:sz w:val="20"/>
          <w:szCs w:val="20"/>
        </w:rPr>
        <w:t>);</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subplot(2,2,2); imshow((reshape(avrgx+x(:,image_index), imsize)));title(</w:t>
      </w:r>
      <w:r w:rsidRPr="006908A4">
        <w:rPr>
          <w:rFonts w:ascii="Courier New" w:hAnsi="Courier New" w:cs="Courier New"/>
          <w:color w:val="A020F0"/>
          <w:sz w:val="20"/>
          <w:szCs w:val="20"/>
        </w:rPr>
        <w:t>'original'</w:t>
      </w:r>
      <w:r w:rsidRPr="006908A4">
        <w:rPr>
          <w:rFonts w:ascii="Courier New" w:hAnsi="Courier New" w:cs="Courier New"/>
          <w:color w:val="000000"/>
          <w:sz w:val="20"/>
          <w:szCs w:val="20"/>
        </w:rPr>
        <w:t>);</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subplot(2,2,3); imshow(ScaleImage(reshape(diff, imsize))); title(strdiff_sum);</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FF"/>
          <w:sz w:val="20"/>
          <w:szCs w:val="20"/>
        </w:rPr>
        <w:t>for</w:t>
      </w:r>
      <w:r w:rsidRPr="006908A4">
        <w:rPr>
          <w:rFonts w:ascii="Courier New" w:hAnsi="Courier New" w:cs="Courier New"/>
          <w:color w:val="000000"/>
          <w:sz w:val="20"/>
          <w:szCs w:val="20"/>
        </w:rPr>
        <w:t xml:space="preserve"> i=1:1:nImages</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dist(i) = sqrt(dot(KLCoef(image_index,:)-KLCoef(i,:), KLCoef(image_index,:)-KLCoef(i,:))); </w:t>
      </w:r>
      <w:r w:rsidRPr="006908A4">
        <w:rPr>
          <w:rFonts w:ascii="Courier New" w:hAnsi="Courier New" w:cs="Courier New"/>
          <w:color w:val="228B22"/>
          <w:sz w:val="20"/>
          <w:szCs w:val="20"/>
        </w:rPr>
        <w:t>%euclidean</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FF"/>
          <w:sz w:val="20"/>
          <w:szCs w:val="20"/>
        </w:rPr>
        <w:t>end</w:t>
      </w:r>
      <w:r w:rsidRPr="006908A4">
        <w:rPr>
          <w:rFonts w:ascii="Courier New" w:hAnsi="Courier New" w:cs="Courier New"/>
          <w:color w:val="000000"/>
          <w:sz w:val="20"/>
          <w:szCs w:val="20"/>
        </w:rPr>
        <w:t>;</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subplot(2,2,4); plot(dist,</w:t>
      </w:r>
      <w:r w:rsidRPr="006908A4">
        <w:rPr>
          <w:rFonts w:ascii="Courier New" w:hAnsi="Courier New" w:cs="Courier New"/>
          <w:color w:val="A020F0"/>
          <w:sz w:val="20"/>
          <w:szCs w:val="20"/>
        </w:rPr>
        <w:t>'.-'</w:t>
      </w:r>
      <w:r w:rsidRPr="006908A4">
        <w:rPr>
          <w:rFonts w:ascii="Courier New" w:hAnsi="Courier New" w:cs="Courier New"/>
          <w:color w:val="000000"/>
          <w:sz w:val="20"/>
          <w:szCs w:val="20"/>
        </w:rPr>
        <w:t>); title(</w:t>
      </w:r>
      <w:r w:rsidRPr="006908A4">
        <w:rPr>
          <w:rFonts w:ascii="Courier New" w:hAnsi="Courier New" w:cs="Courier New"/>
          <w:color w:val="A020F0"/>
          <w:sz w:val="20"/>
          <w:szCs w:val="20"/>
        </w:rPr>
        <w:t>'euclidean distance from the first face'</w:t>
      </w:r>
      <w:r w:rsidRPr="006908A4">
        <w:rPr>
          <w:rFonts w:ascii="Courier New" w:hAnsi="Courier New" w:cs="Courier New"/>
          <w:color w:val="000000"/>
          <w:sz w:val="20"/>
          <w:szCs w:val="20"/>
        </w:rPr>
        <w:t>);</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228B22"/>
          <w:sz w:val="20"/>
          <w:szCs w:val="20"/>
        </w:rPr>
        <w:t>% MODE: face:expression</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228B22"/>
          <w:sz w:val="20"/>
          <w:szCs w:val="20"/>
        </w:rPr>
        <w:t>%VD : s1/2.pgm</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figure;</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show_faces = 1:1:nImages/2;</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plot(KLCoef(show_faces,nImages), KLCoef(show_faces,nImages-1),</w:t>
      </w:r>
      <w:r w:rsidRPr="006908A4">
        <w:rPr>
          <w:rFonts w:ascii="Courier New" w:hAnsi="Courier New" w:cs="Courier New"/>
          <w:color w:val="A020F0"/>
          <w:sz w:val="20"/>
          <w:szCs w:val="20"/>
        </w:rPr>
        <w:t>'.'</w:t>
      </w:r>
      <w:r w:rsidRPr="006908A4">
        <w:rPr>
          <w:rFonts w:ascii="Courier New" w:hAnsi="Courier New" w:cs="Courier New"/>
          <w:color w:val="000000"/>
          <w:sz w:val="20"/>
          <w:szCs w:val="20"/>
        </w:rPr>
        <w:t>); title(</w:t>
      </w:r>
      <w:r w:rsidRPr="006908A4">
        <w:rPr>
          <w:rFonts w:ascii="Courier New" w:hAnsi="Courier New" w:cs="Courier New"/>
          <w:color w:val="A020F0"/>
          <w:sz w:val="20"/>
          <w:szCs w:val="20"/>
        </w:rPr>
        <w:t>'Desomposition: Numbers indicate (Face:Expression)'</w:t>
      </w:r>
      <w:r w:rsidRPr="006908A4">
        <w:rPr>
          <w:rFonts w:ascii="Courier New" w:hAnsi="Courier New" w:cs="Courier New"/>
          <w:color w:val="000000"/>
          <w:sz w:val="20"/>
          <w:szCs w:val="20"/>
        </w:rPr>
        <w:t>);</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FF"/>
          <w:sz w:val="20"/>
          <w:szCs w:val="20"/>
        </w:rPr>
        <w:t>for</w:t>
      </w:r>
      <w:r w:rsidRPr="006908A4">
        <w:rPr>
          <w:rFonts w:ascii="Courier New" w:hAnsi="Courier New" w:cs="Courier New"/>
          <w:color w:val="000000"/>
          <w:sz w:val="20"/>
          <w:szCs w:val="20"/>
        </w:rPr>
        <w:t xml:space="preserve"> i=show_faces</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name = anot_name(i,:);</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text(KLCoef(i,nImages), KLCoef(i,nImages-1),name,</w:t>
      </w:r>
      <w:r w:rsidRPr="006908A4">
        <w:rPr>
          <w:rFonts w:ascii="Courier New" w:hAnsi="Courier New" w:cs="Courier New"/>
          <w:color w:val="A020F0"/>
          <w:sz w:val="20"/>
          <w:szCs w:val="20"/>
        </w:rPr>
        <w:t>'FontSize'</w:t>
      </w:r>
      <w:r w:rsidRPr="006908A4">
        <w:rPr>
          <w:rFonts w:ascii="Courier New" w:hAnsi="Courier New" w:cs="Courier New"/>
          <w:color w:val="000000"/>
          <w:sz w:val="20"/>
          <w:szCs w:val="20"/>
        </w:rPr>
        <w:t>,8);</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FF"/>
          <w:sz w:val="20"/>
          <w:szCs w:val="20"/>
        </w:rPr>
        <w:t>end</w:t>
      </w:r>
      <w:r w:rsidRPr="006908A4">
        <w:rPr>
          <w:rFonts w:ascii="Courier New" w:hAnsi="Courier New" w:cs="Courier New"/>
          <w:color w:val="000000"/>
          <w:sz w:val="20"/>
          <w:szCs w:val="20"/>
        </w:rPr>
        <w:t>;</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228B22"/>
          <w:sz w:val="20"/>
          <w:szCs w:val="20"/>
        </w:rPr>
        <w:t>%image_index = 12;</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FF"/>
          <w:sz w:val="20"/>
          <w:szCs w:val="20"/>
        </w:rPr>
        <w:t>for</w:t>
      </w:r>
      <w:r w:rsidRPr="006908A4">
        <w:rPr>
          <w:rFonts w:ascii="Courier New" w:hAnsi="Courier New" w:cs="Courier New"/>
          <w:color w:val="000000"/>
          <w:sz w:val="20"/>
          <w:szCs w:val="20"/>
        </w:rPr>
        <w:t xml:space="preserve"> i=1:1:nImages</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dist_comp(i) = sqrt(dot(KLCoef(image_index,:)-KLCoef(i,:), KLCoef(image_index,:)-KLCoef(i,:))); </w:t>
      </w:r>
      <w:r w:rsidRPr="006908A4">
        <w:rPr>
          <w:rFonts w:ascii="Courier New" w:hAnsi="Courier New" w:cs="Courier New"/>
          <w:color w:val="228B22"/>
          <w:sz w:val="20"/>
          <w:szCs w:val="20"/>
        </w:rPr>
        <w:t>%euclidean</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strDist(i) = cellstr(sprintf(</w:t>
      </w:r>
      <w:r w:rsidRPr="006908A4">
        <w:rPr>
          <w:rFonts w:ascii="Courier New" w:hAnsi="Courier New" w:cs="Courier New"/>
          <w:color w:val="A020F0"/>
          <w:sz w:val="20"/>
          <w:szCs w:val="20"/>
        </w:rPr>
        <w:t>'%2.2f\n'</w:t>
      </w:r>
      <w:r w:rsidRPr="006908A4">
        <w:rPr>
          <w:rFonts w:ascii="Courier New" w:hAnsi="Courier New" w:cs="Courier New"/>
          <w:color w:val="000000"/>
          <w:sz w:val="20"/>
          <w:szCs w:val="20"/>
        </w:rPr>
        <w:t>,dist_comp(i)));</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FF"/>
          <w:sz w:val="20"/>
          <w:szCs w:val="20"/>
        </w:rPr>
        <w:t>end</w:t>
      </w:r>
      <w:r w:rsidRPr="006908A4">
        <w:rPr>
          <w:rFonts w:ascii="Courier New" w:hAnsi="Courier New" w:cs="Courier New"/>
          <w:color w:val="000000"/>
          <w:sz w:val="20"/>
          <w:szCs w:val="20"/>
        </w:rPr>
        <w:t>;</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[sorted, sorted_index] = sort(dist_comp); </w:t>
      </w:r>
      <w:r w:rsidRPr="006908A4">
        <w:rPr>
          <w:rFonts w:ascii="Courier New" w:hAnsi="Courier New" w:cs="Courier New"/>
          <w:color w:val="228B22"/>
          <w:sz w:val="20"/>
          <w:szCs w:val="20"/>
        </w:rPr>
        <w:t>% sort distances</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figure; </w:t>
      </w:r>
      <w:r w:rsidRPr="006908A4">
        <w:rPr>
          <w:rFonts w:ascii="Courier New" w:hAnsi="Courier New" w:cs="Courier New"/>
          <w:color w:val="228B22"/>
          <w:sz w:val="20"/>
          <w:szCs w:val="20"/>
        </w:rPr>
        <w:t>% open new figure</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FF"/>
          <w:sz w:val="20"/>
          <w:szCs w:val="20"/>
        </w:rPr>
        <w:t>for</w:t>
      </w:r>
      <w:r w:rsidRPr="006908A4">
        <w:rPr>
          <w:rFonts w:ascii="Courier New" w:hAnsi="Courier New" w:cs="Courier New"/>
          <w:color w:val="000000"/>
          <w:sz w:val="20"/>
          <w:szCs w:val="20"/>
        </w:rPr>
        <w:t xml:space="preserve"> i=1:1:9</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00"/>
          <w:sz w:val="20"/>
          <w:szCs w:val="20"/>
        </w:rPr>
        <w:t xml:space="preserve">    subplot(3,3,i); imshow((reshape(avrgx+x(:,sorted_index(i)), imsize))); title(strDist(sorted_index(i)));</w:t>
      </w:r>
    </w:p>
    <w:p w:rsidR="00907CE5" w:rsidRPr="006908A4" w:rsidRDefault="00907CE5" w:rsidP="00907CE5">
      <w:pPr>
        <w:autoSpaceDE w:val="0"/>
        <w:autoSpaceDN w:val="0"/>
        <w:adjustRightInd w:val="0"/>
        <w:spacing w:after="0" w:line="240" w:lineRule="auto"/>
        <w:ind w:left="1080"/>
        <w:rPr>
          <w:rFonts w:ascii="Courier New" w:hAnsi="Courier New" w:cs="Courier New"/>
          <w:sz w:val="24"/>
          <w:szCs w:val="24"/>
        </w:rPr>
      </w:pPr>
      <w:r w:rsidRPr="006908A4">
        <w:rPr>
          <w:rFonts w:ascii="Courier New" w:hAnsi="Courier New" w:cs="Courier New"/>
          <w:color w:val="0000FF"/>
          <w:sz w:val="20"/>
          <w:szCs w:val="20"/>
        </w:rPr>
        <w:t>end</w:t>
      </w:r>
      <w:r w:rsidRPr="006908A4">
        <w:rPr>
          <w:rFonts w:ascii="Courier New" w:hAnsi="Courier New" w:cs="Courier New"/>
          <w:color w:val="000000"/>
          <w:sz w:val="20"/>
          <w:szCs w:val="20"/>
        </w:rPr>
        <w:t>;</w:t>
      </w:r>
    </w:p>
    <w:p w:rsidR="00907CE5" w:rsidRDefault="00907CE5" w:rsidP="00907CE5">
      <w:pPr>
        <w:pStyle w:val="ListParagraph"/>
        <w:ind w:left="1080"/>
      </w:pPr>
    </w:p>
    <w:p w:rsidR="00907CE5" w:rsidRPr="00907CE5" w:rsidRDefault="00907CE5" w:rsidP="00907CE5">
      <w:pPr>
        <w:pStyle w:val="ListParagraph"/>
        <w:ind w:left="1080"/>
        <w:rPr>
          <w:sz w:val="26"/>
          <w:szCs w:val="26"/>
        </w:rPr>
      </w:pPr>
      <w:r w:rsidRPr="00907CE5">
        <w:rPr>
          <w:sz w:val="26"/>
          <w:szCs w:val="26"/>
        </w:rPr>
        <w:t>Sau khi tính toán các khoảng cách Euclide của khuôn mặt cần nhận dạng với các khuôn mặt khác ta thu được kết quả:</w:t>
      </w:r>
    </w:p>
    <w:p w:rsidR="00907CE5" w:rsidRDefault="00907CE5" w:rsidP="00907CE5">
      <w:pPr>
        <w:pStyle w:val="ListParagraph"/>
        <w:spacing w:after="0" w:line="360" w:lineRule="auto"/>
        <w:ind w:left="1418"/>
        <w:rPr>
          <w:sz w:val="26"/>
          <w:szCs w:val="26"/>
          <w:lang w:val="en-US"/>
        </w:rPr>
      </w:pPr>
      <w:r w:rsidRPr="00907CE5">
        <w:rPr>
          <w:noProof/>
          <w:sz w:val="26"/>
          <w:szCs w:val="26"/>
          <w:lang w:val="en-US" w:eastAsia="en-US"/>
        </w:rPr>
        <w:lastRenderedPageBreak/>
        <w:drawing>
          <wp:inline distT="0" distB="0" distL="0" distR="0">
            <wp:extent cx="4788548" cy="4152900"/>
            <wp:effectExtent l="19050" t="0" r="0" b="0"/>
            <wp:docPr id="1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srcRect/>
                    <a:stretch>
                      <a:fillRect/>
                    </a:stretch>
                  </pic:blipFill>
                  <pic:spPr bwMode="auto">
                    <a:xfrm>
                      <a:off x="0" y="0"/>
                      <a:ext cx="4788548" cy="4152900"/>
                    </a:xfrm>
                    <a:prstGeom prst="rect">
                      <a:avLst/>
                    </a:prstGeom>
                    <a:noFill/>
                    <a:ln w="9525">
                      <a:noFill/>
                      <a:miter lim="800000"/>
                      <a:headEnd/>
                      <a:tailEnd/>
                    </a:ln>
                  </pic:spPr>
                </pic:pic>
              </a:graphicData>
            </a:graphic>
          </wp:inline>
        </w:drawing>
      </w:r>
    </w:p>
    <w:p w:rsidR="00907CE5" w:rsidRDefault="00907CE5" w:rsidP="00907CE5">
      <w:pPr>
        <w:pStyle w:val="ListParagraph"/>
        <w:spacing w:after="0" w:line="360" w:lineRule="auto"/>
        <w:ind w:left="1418"/>
        <w:jc w:val="center"/>
        <w:rPr>
          <w:i/>
          <w:sz w:val="26"/>
          <w:szCs w:val="26"/>
          <w:lang w:val="en-US"/>
        </w:rPr>
      </w:pPr>
      <w:r w:rsidRPr="00907CE5">
        <w:rPr>
          <w:i/>
          <w:sz w:val="26"/>
          <w:szCs w:val="26"/>
          <w:lang w:val="en-US"/>
        </w:rPr>
        <w:t xml:space="preserve">Các khuôn mặt có khoảng các Euclide gần nhất </w:t>
      </w:r>
    </w:p>
    <w:p w:rsidR="00907CE5" w:rsidRDefault="00907CE5" w:rsidP="00907CE5">
      <w:pPr>
        <w:pStyle w:val="ListParagraph"/>
        <w:spacing w:after="0" w:line="360" w:lineRule="auto"/>
        <w:ind w:left="1418"/>
        <w:jc w:val="center"/>
        <w:rPr>
          <w:i/>
          <w:sz w:val="26"/>
          <w:szCs w:val="26"/>
          <w:lang w:val="en-US"/>
        </w:rPr>
      </w:pPr>
      <w:r w:rsidRPr="00907CE5">
        <w:rPr>
          <w:i/>
          <w:sz w:val="26"/>
          <w:szCs w:val="26"/>
          <w:lang w:val="en-US"/>
        </w:rPr>
        <w:t>với khuôn mặt cần nhận diện</w:t>
      </w:r>
    </w:p>
    <w:p w:rsidR="00907CE5" w:rsidRPr="00907CE5" w:rsidRDefault="00907CE5" w:rsidP="00907CE5">
      <w:pPr>
        <w:pStyle w:val="ListParagraph"/>
        <w:spacing w:after="0" w:line="360" w:lineRule="auto"/>
        <w:ind w:left="1418"/>
        <w:rPr>
          <w:sz w:val="26"/>
          <w:szCs w:val="26"/>
          <w:lang w:val="en-US"/>
        </w:rPr>
      </w:pPr>
      <w:r w:rsidRPr="00907CE5">
        <w:rPr>
          <w:sz w:val="26"/>
          <w:szCs w:val="26"/>
          <w:lang w:val="en-US"/>
        </w:rPr>
        <w:t>Khuôn mặt có khoảng cách Euclide bằng 0 chính là khuôn mặt cần nhận dạng, trong thực tế, không bao giờ khuôn mặt cần nhận dạng cũng có trong tập thử nghiệm, vì vậy, để nhận dạng một ảnh khuôn mặt, người ta sẽ chọn khuôn mặt trong tập thử nghiệm có khoảng cách Euclide ngắn nhất (nhỏ nhất) với khuôn mặt cần nhận dạng.</w:t>
      </w:r>
    </w:p>
    <w:p w:rsidR="00907CE5" w:rsidRPr="00907CE5" w:rsidRDefault="00907CE5" w:rsidP="00907CE5">
      <w:pPr>
        <w:pStyle w:val="ListParagraph"/>
        <w:spacing w:after="0" w:line="360" w:lineRule="auto"/>
        <w:ind w:left="1418"/>
        <w:rPr>
          <w:sz w:val="26"/>
          <w:szCs w:val="26"/>
          <w:lang w:val="en-US"/>
        </w:rPr>
      </w:pPr>
    </w:p>
    <w:p w:rsidR="00907CE5" w:rsidRPr="00907CE5" w:rsidRDefault="00907CE5" w:rsidP="00907CE5">
      <w:pPr>
        <w:pStyle w:val="ListParagraph"/>
        <w:spacing w:after="0" w:line="360" w:lineRule="auto"/>
        <w:ind w:left="1418"/>
        <w:rPr>
          <w:sz w:val="26"/>
          <w:szCs w:val="26"/>
          <w:lang w:val="en-US"/>
        </w:rPr>
      </w:pPr>
    </w:p>
    <w:p w:rsidR="00FA20C0" w:rsidRDefault="00FA20C0">
      <w:pPr>
        <w:rPr>
          <w:sz w:val="26"/>
          <w:szCs w:val="26"/>
        </w:rPr>
      </w:pPr>
      <w:r>
        <w:rPr>
          <w:sz w:val="26"/>
          <w:szCs w:val="26"/>
        </w:rPr>
        <w:br w:type="page"/>
      </w:r>
    </w:p>
    <w:p w:rsidR="00907CE5" w:rsidRDefault="00FA20C0" w:rsidP="007A6523">
      <w:pPr>
        <w:pStyle w:val="ListParagraph"/>
        <w:spacing w:after="0" w:line="360" w:lineRule="auto"/>
        <w:ind w:left="1418"/>
        <w:outlineLvl w:val="0"/>
        <w:rPr>
          <w:b/>
          <w:sz w:val="40"/>
          <w:szCs w:val="26"/>
          <w:lang w:val="en-US"/>
        </w:rPr>
      </w:pPr>
      <w:r>
        <w:rPr>
          <w:b/>
          <w:sz w:val="40"/>
          <w:szCs w:val="26"/>
          <w:lang w:val="en-US"/>
        </w:rPr>
        <w:lastRenderedPageBreak/>
        <w:tab/>
      </w:r>
      <w:r>
        <w:rPr>
          <w:b/>
          <w:sz w:val="40"/>
          <w:szCs w:val="26"/>
          <w:lang w:val="en-US"/>
        </w:rPr>
        <w:tab/>
      </w:r>
      <w:r>
        <w:rPr>
          <w:b/>
          <w:sz w:val="40"/>
          <w:szCs w:val="26"/>
          <w:lang w:val="en-US"/>
        </w:rPr>
        <w:tab/>
      </w:r>
      <w:r>
        <w:rPr>
          <w:b/>
          <w:sz w:val="40"/>
          <w:szCs w:val="26"/>
          <w:lang w:val="en-US"/>
        </w:rPr>
        <w:tab/>
        <w:t xml:space="preserve">   </w:t>
      </w:r>
      <w:bookmarkStart w:id="26" w:name="_Toc292878428"/>
      <w:r w:rsidRPr="00FA20C0">
        <w:rPr>
          <w:b/>
          <w:sz w:val="40"/>
          <w:szCs w:val="26"/>
          <w:lang w:val="en-US"/>
        </w:rPr>
        <w:t>KẾT LUẬN</w:t>
      </w:r>
      <w:bookmarkEnd w:id="26"/>
    </w:p>
    <w:p w:rsidR="00FA20C0" w:rsidRDefault="00772E3D" w:rsidP="00772E3D">
      <w:pPr>
        <w:pStyle w:val="ListParagraph"/>
        <w:spacing w:after="0" w:line="360" w:lineRule="auto"/>
        <w:ind w:left="851"/>
        <w:jc w:val="both"/>
        <w:rPr>
          <w:sz w:val="26"/>
          <w:szCs w:val="26"/>
          <w:lang w:val="en-US"/>
        </w:rPr>
      </w:pPr>
      <w:r>
        <w:rPr>
          <w:sz w:val="26"/>
          <w:szCs w:val="26"/>
          <w:lang w:val="en-US"/>
        </w:rPr>
        <w:tab/>
        <w:t>Như vậy, các phương pháp KL và PCA được áp dụng rất hiệu quả trong việc trích chọn các đặc trưng sinh trắc học khuôn mặt người. Đây là nền tảng cơ bản của việc nhận dạng khuôn mặt người thông qua các đặc trưng sinh trắc học. Từ đó, các nhà khoa học tiếp tục phát triển, cải tiến và đưa những thành tựu này vào cuộc sống. Cuộc sống hiện đại ngày nay không thể thiếu được những biện pháp nhận dạng thông minh trong những lĩnh vực quan trọng như: an ninh, bảo mật, xác thực, quản lí con người... Chính vì thế, việc tìm hiểu, nghiên cứu các công nghệ trong xử lí ảnh là một việc hết sức cần thiết.</w:t>
      </w:r>
    </w:p>
    <w:p w:rsidR="00772E3D" w:rsidRDefault="00772E3D" w:rsidP="00772E3D">
      <w:pPr>
        <w:pStyle w:val="ListParagraph"/>
        <w:spacing w:after="0" w:line="360" w:lineRule="auto"/>
        <w:ind w:left="851"/>
        <w:jc w:val="both"/>
        <w:rPr>
          <w:sz w:val="26"/>
          <w:szCs w:val="26"/>
          <w:lang w:val="en-US"/>
        </w:rPr>
      </w:pPr>
      <w:r>
        <w:rPr>
          <w:sz w:val="26"/>
          <w:szCs w:val="26"/>
          <w:lang w:val="en-US"/>
        </w:rPr>
        <w:tab/>
        <w:t>Hiện nay, ở Việt Nam, các công nghệ hiện đại trong việc phân tích, xử lí và nhận dạng khuôn mặt người còn đang rất sơ khai. Có rất ít các hệ thống sinh trắc học được triển khai. Chính vì vậy, nền tảng kiến thức được sử dụng trong bài tiểu luận chủ yếu được trích dẫn từ các tài liệu nghiên cứu của nước ngoài. Việc tìm kiếm và lựa chọn những thông tin cần thiết phục vụ cho việc xây dựng đề tài cũng đòi hỏi nhiều công sức. Trong suốt quá trình thực hiện, nhóm chúng em đã hết sức nỗ lực để hoàn thiện bài tiểu luận. Tuy nhiên, chắc chắc chúng em không thể tránh khỏi những thiếu xót cần cải thiện hơn nữa. Chúng em xin chân thành cảm ơn sự tận tình hướng dẫn, giúp đỡ của PGS.TS. Nguyễn Thị Hoàng Lan để hoàn thành tốt bài tiểu luận này.</w:t>
      </w:r>
    </w:p>
    <w:p w:rsidR="00837462" w:rsidRDefault="00837462">
      <w:pPr>
        <w:rPr>
          <w:sz w:val="26"/>
          <w:szCs w:val="26"/>
          <w:lang w:val="en-US"/>
        </w:rPr>
      </w:pPr>
      <w:r>
        <w:rPr>
          <w:sz w:val="26"/>
          <w:szCs w:val="26"/>
          <w:lang w:val="en-US"/>
        </w:rPr>
        <w:br w:type="page"/>
      </w:r>
    </w:p>
    <w:p w:rsidR="00837462" w:rsidRDefault="00837462" w:rsidP="007A6523">
      <w:pPr>
        <w:pStyle w:val="ListParagraph"/>
        <w:spacing w:after="0" w:line="360" w:lineRule="auto"/>
        <w:ind w:left="851"/>
        <w:jc w:val="center"/>
        <w:outlineLvl w:val="0"/>
        <w:rPr>
          <w:b/>
          <w:sz w:val="40"/>
          <w:szCs w:val="26"/>
          <w:lang w:val="en-US"/>
        </w:rPr>
      </w:pPr>
      <w:bookmarkStart w:id="27" w:name="_Toc292878429"/>
      <w:r w:rsidRPr="00837462">
        <w:rPr>
          <w:b/>
          <w:sz w:val="40"/>
          <w:szCs w:val="26"/>
          <w:lang w:val="en-US"/>
        </w:rPr>
        <w:lastRenderedPageBreak/>
        <w:t>TÀI LIỆU THAM KHẢO</w:t>
      </w:r>
      <w:bookmarkEnd w:id="27"/>
    </w:p>
    <w:p w:rsidR="00837462" w:rsidRPr="00837462" w:rsidRDefault="00837462" w:rsidP="00837462">
      <w:pPr>
        <w:pStyle w:val="ListParagraph"/>
        <w:spacing w:after="0" w:line="360" w:lineRule="auto"/>
        <w:ind w:left="851"/>
        <w:rPr>
          <w:i/>
          <w:sz w:val="26"/>
          <w:szCs w:val="26"/>
          <w:lang w:val="en-US"/>
        </w:rPr>
      </w:pPr>
      <w:r>
        <w:rPr>
          <w:sz w:val="26"/>
          <w:szCs w:val="26"/>
          <w:lang w:val="en-US"/>
        </w:rPr>
        <w:t xml:space="preserve">[1] </w:t>
      </w:r>
      <w:r w:rsidRPr="00837462">
        <w:rPr>
          <w:sz w:val="26"/>
          <w:szCs w:val="26"/>
        </w:rPr>
        <w:t>Nhập môn xử lý ảnh</w:t>
      </w:r>
      <w:r>
        <w:rPr>
          <w:sz w:val="26"/>
          <w:szCs w:val="26"/>
          <w:lang w:val="en-US"/>
        </w:rPr>
        <w:t xml:space="preserve"> - </w:t>
      </w:r>
      <w:r w:rsidRPr="00837462">
        <w:rPr>
          <w:i/>
          <w:sz w:val="26"/>
          <w:szCs w:val="26"/>
        </w:rPr>
        <w:t>Lương Mạnh Bá &amp; Nguyễn Thanh Thủy - Nhà xuất bản khoa học và kỹ thuật-2003</w:t>
      </w:r>
    </w:p>
    <w:p w:rsidR="00837462" w:rsidRDefault="00837462" w:rsidP="00837462">
      <w:pPr>
        <w:pStyle w:val="ListParagraph"/>
        <w:spacing w:after="0" w:line="360" w:lineRule="auto"/>
        <w:ind w:left="851"/>
        <w:rPr>
          <w:sz w:val="26"/>
          <w:szCs w:val="26"/>
          <w:lang w:val="en-US"/>
        </w:rPr>
      </w:pPr>
    </w:p>
    <w:p w:rsidR="00837462" w:rsidRPr="00837462" w:rsidRDefault="00837462" w:rsidP="00837462">
      <w:pPr>
        <w:pStyle w:val="ListParagraph"/>
        <w:spacing w:after="0" w:line="360" w:lineRule="auto"/>
        <w:ind w:left="851"/>
        <w:rPr>
          <w:i/>
          <w:sz w:val="26"/>
          <w:szCs w:val="26"/>
        </w:rPr>
      </w:pPr>
      <w:r>
        <w:rPr>
          <w:sz w:val="26"/>
          <w:szCs w:val="26"/>
          <w:lang w:val="en-US"/>
        </w:rPr>
        <w:t xml:space="preserve">[2] Face Detection – </w:t>
      </w:r>
      <w:r w:rsidRPr="00B031CA">
        <w:rPr>
          <w:i/>
          <w:sz w:val="26"/>
          <w:szCs w:val="26"/>
          <w:lang w:val="en-US"/>
        </w:rPr>
        <w:t>Center for Unified Biometric &amp; Sensors</w:t>
      </w:r>
      <w:r>
        <w:rPr>
          <w:sz w:val="26"/>
          <w:szCs w:val="26"/>
          <w:lang w:val="en-US"/>
        </w:rPr>
        <w:t xml:space="preserve"> – </w:t>
      </w:r>
      <w:r w:rsidRPr="00837462">
        <w:rPr>
          <w:i/>
          <w:sz w:val="26"/>
          <w:szCs w:val="26"/>
          <w:lang w:val="en-US"/>
        </w:rPr>
        <w:t>University of Buffalo</w:t>
      </w:r>
    </w:p>
    <w:p w:rsidR="00837462" w:rsidRDefault="00837462" w:rsidP="00837462">
      <w:pPr>
        <w:pStyle w:val="ListParagraph"/>
        <w:spacing w:after="0" w:line="360" w:lineRule="auto"/>
        <w:ind w:left="851"/>
        <w:rPr>
          <w:sz w:val="26"/>
          <w:szCs w:val="26"/>
          <w:lang w:val="en-US"/>
        </w:rPr>
      </w:pPr>
    </w:p>
    <w:p w:rsidR="00837462" w:rsidRDefault="00837462" w:rsidP="00837462">
      <w:pPr>
        <w:pStyle w:val="ListParagraph"/>
        <w:spacing w:after="0" w:line="360" w:lineRule="auto"/>
        <w:ind w:left="851"/>
        <w:rPr>
          <w:rFonts w:ascii="Cambria Math" w:hAnsi="Cambria Math" w:cs="Cambria Math"/>
          <w:i/>
          <w:iCs/>
          <w:sz w:val="26"/>
          <w:szCs w:val="26"/>
          <w:lang w:val="en-US"/>
        </w:rPr>
      </w:pPr>
      <w:r>
        <w:rPr>
          <w:sz w:val="26"/>
          <w:szCs w:val="26"/>
          <w:lang w:val="en-US"/>
        </w:rPr>
        <w:t xml:space="preserve">[3] </w:t>
      </w:r>
      <w:r w:rsidRPr="00837462">
        <w:rPr>
          <w:sz w:val="26"/>
          <w:szCs w:val="26"/>
        </w:rPr>
        <w:t>Asurvey of skin-color modeling and detection methods</w:t>
      </w:r>
      <w:r>
        <w:rPr>
          <w:sz w:val="26"/>
          <w:szCs w:val="26"/>
          <w:lang w:val="en-US"/>
        </w:rPr>
        <w:t xml:space="preserve"> - </w:t>
      </w:r>
      <w:r w:rsidRPr="00837462">
        <w:rPr>
          <w:i/>
          <w:iCs/>
          <w:sz w:val="26"/>
          <w:szCs w:val="26"/>
        </w:rPr>
        <w:t>ITRI/Department of Computer Science and Engineering, Wright State University, Dayton OH 45435, USA</w:t>
      </w:r>
      <w:r>
        <w:rPr>
          <w:i/>
          <w:iCs/>
          <w:sz w:val="26"/>
          <w:szCs w:val="26"/>
          <w:lang w:val="en-US"/>
        </w:rPr>
        <w:t xml:space="preserve"> </w:t>
      </w:r>
      <w:r w:rsidR="0074320B">
        <w:rPr>
          <w:i/>
          <w:iCs/>
          <w:sz w:val="26"/>
          <w:szCs w:val="26"/>
          <w:lang w:val="en-US"/>
        </w:rPr>
        <w:t>–</w:t>
      </w:r>
      <w:r>
        <w:rPr>
          <w:i/>
          <w:iCs/>
          <w:sz w:val="26"/>
          <w:szCs w:val="26"/>
          <w:lang w:val="en-US"/>
        </w:rPr>
        <w:t xml:space="preserve"> 2006</w:t>
      </w:r>
      <w:r w:rsidR="0074320B">
        <w:rPr>
          <w:i/>
          <w:iCs/>
          <w:sz w:val="26"/>
          <w:szCs w:val="26"/>
          <w:lang w:val="en-US"/>
        </w:rPr>
        <w:t xml:space="preserve"> - </w:t>
      </w:r>
      <w:r w:rsidR="0074320B" w:rsidRPr="0074320B">
        <w:rPr>
          <w:i/>
          <w:iCs/>
          <w:sz w:val="26"/>
          <w:szCs w:val="26"/>
        </w:rPr>
        <w:t>P. Kakumanu, S. Makrogiannis, N. Bourbakis</w:t>
      </w:r>
    </w:p>
    <w:p w:rsidR="001F7B5A" w:rsidRDefault="001F7B5A" w:rsidP="00837462">
      <w:pPr>
        <w:pStyle w:val="ListParagraph"/>
        <w:spacing w:after="0" w:line="360" w:lineRule="auto"/>
        <w:ind w:left="851"/>
        <w:rPr>
          <w:rFonts w:ascii="Cambria Math" w:hAnsi="Cambria Math" w:cs="Cambria Math"/>
          <w:i/>
          <w:iCs/>
          <w:sz w:val="26"/>
          <w:szCs w:val="26"/>
          <w:lang w:val="en-US"/>
        </w:rPr>
      </w:pPr>
    </w:p>
    <w:p w:rsidR="001F7B5A" w:rsidRDefault="001F7B5A" w:rsidP="001F7B5A">
      <w:pPr>
        <w:pStyle w:val="ListParagraph"/>
        <w:spacing w:line="360" w:lineRule="auto"/>
        <w:ind w:left="851"/>
        <w:rPr>
          <w:rFonts w:asciiTheme="majorHAnsi" w:hAnsiTheme="majorHAnsi" w:cstheme="majorHAnsi"/>
          <w:i/>
          <w:iCs/>
          <w:sz w:val="26"/>
          <w:szCs w:val="26"/>
          <w:lang w:val="en-US"/>
        </w:rPr>
      </w:pPr>
      <w:r>
        <w:rPr>
          <w:rFonts w:ascii="Cambria Math" w:hAnsi="Cambria Math" w:cs="Cambria Math"/>
          <w:iCs/>
          <w:sz w:val="26"/>
          <w:szCs w:val="26"/>
          <w:lang w:val="en-US"/>
        </w:rPr>
        <w:t xml:space="preserve">[4] </w:t>
      </w:r>
      <w:r w:rsidRPr="001F7B5A">
        <w:rPr>
          <w:rFonts w:asciiTheme="majorHAnsi" w:hAnsiTheme="majorHAnsi" w:cstheme="majorHAnsi"/>
          <w:iCs/>
          <w:sz w:val="26"/>
          <w:szCs w:val="26"/>
          <w:lang w:val="en-US"/>
        </w:rPr>
        <w:t>A D</w:t>
      </w:r>
      <w:r>
        <w:rPr>
          <w:rFonts w:asciiTheme="majorHAnsi" w:hAnsiTheme="majorHAnsi" w:cstheme="majorHAnsi"/>
          <w:iCs/>
          <w:sz w:val="26"/>
          <w:szCs w:val="26"/>
          <w:lang w:val="en-US"/>
        </w:rPr>
        <w:t>ynamic</w:t>
      </w:r>
      <w:r w:rsidRPr="001F7B5A">
        <w:rPr>
          <w:rFonts w:asciiTheme="majorHAnsi" w:hAnsiTheme="majorHAnsi" w:cstheme="majorHAnsi"/>
          <w:iCs/>
          <w:sz w:val="26"/>
          <w:szCs w:val="26"/>
          <w:lang w:val="en-US"/>
        </w:rPr>
        <w:t xml:space="preserve"> </w:t>
      </w:r>
      <w:r>
        <w:rPr>
          <w:rFonts w:asciiTheme="majorHAnsi" w:hAnsiTheme="majorHAnsi" w:cstheme="majorHAnsi"/>
          <w:iCs/>
          <w:sz w:val="26"/>
          <w:szCs w:val="26"/>
          <w:lang w:val="en-US"/>
        </w:rPr>
        <w:t>threshold</w:t>
      </w:r>
      <w:r w:rsidRPr="001F7B5A">
        <w:rPr>
          <w:rFonts w:asciiTheme="majorHAnsi" w:hAnsiTheme="majorHAnsi" w:cstheme="majorHAnsi"/>
          <w:iCs/>
          <w:sz w:val="26"/>
          <w:szCs w:val="26"/>
          <w:lang w:val="en-US"/>
        </w:rPr>
        <w:t xml:space="preserve"> </w:t>
      </w:r>
      <w:r>
        <w:rPr>
          <w:rFonts w:asciiTheme="majorHAnsi" w:hAnsiTheme="majorHAnsi" w:cstheme="majorHAnsi"/>
          <w:iCs/>
          <w:sz w:val="26"/>
          <w:szCs w:val="26"/>
          <w:lang w:val="en-US"/>
        </w:rPr>
        <w:t>approach</w:t>
      </w:r>
      <w:r w:rsidRPr="001F7B5A">
        <w:rPr>
          <w:rFonts w:asciiTheme="majorHAnsi" w:hAnsiTheme="majorHAnsi" w:cstheme="majorHAnsi"/>
          <w:iCs/>
          <w:sz w:val="26"/>
          <w:szCs w:val="26"/>
          <w:lang w:val="en-US"/>
        </w:rPr>
        <w:t xml:space="preserve"> </w:t>
      </w:r>
      <w:r>
        <w:rPr>
          <w:rFonts w:asciiTheme="majorHAnsi" w:hAnsiTheme="majorHAnsi" w:cstheme="majorHAnsi"/>
          <w:iCs/>
          <w:sz w:val="26"/>
          <w:szCs w:val="26"/>
          <w:lang w:val="en-US"/>
        </w:rPr>
        <w:t xml:space="preserve">for skin segmentation in color images - </w:t>
      </w:r>
      <w:r w:rsidRPr="00B74D08">
        <w:rPr>
          <w:rFonts w:asciiTheme="majorHAnsi" w:hAnsiTheme="majorHAnsi" w:cstheme="majorHAnsi"/>
          <w:i/>
          <w:iCs/>
          <w:sz w:val="26"/>
          <w:szCs w:val="26"/>
        </w:rPr>
        <w:t>Intelligent Systems Research Centre (ISRC), School of Computing and Intelligent Systems,</w:t>
      </w:r>
      <w:r w:rsidRPr="00B74D08">
        <w:rPr>
          <w:rFonts w:asciiTheme="majorHAnsi" w:hAnsiTheme="majorHAnsi" w:cstheme="majorHAnsi"/>
          <w:i/>
          <w:iCs/>
          <w:sz w:val="26"/>
          <w:szCs w:val="26"/>
          <w:lang w:val="en-US"/>
        </w:rPr>
        <w:t xml:space="preserve"> </w:t>
      </w:r>
      <w:r w:rsidRPr="00B74D08">
        <w:rPr>
          <w:rFonts w:asciiTheme="majorHAnsi" w:hAnsiTheme="majorHAnsi" w:cstheme="majorHAnsi"/>
          <w:i/>
          <w:iCs/>
          <w:sz w:val="26"/>
          <w:szCs w:val="26"/>
        </w:rPr>
        <w:t>University of Ulster, United Kingdom</w:t>
      </w:r>
      <w:r>
        <w:rPr>
          <w:rFonts w:asciiTheme="majorHAnsi" w:hAnsiTheme="majorHAnsi" w:cstheme="majorHAnsi"/>
          <w:iCs/>
          <w:sz w:val="26"/>
          <w:szCs w:val="26"/>
          <w:lang w:val="en-US"/>
        </w:rPr>
        <w:t xml:space="preserve"> - </w:t>
      </w:r>
      <w:r w:rsidRPr="001F7B5A">
        <w:rPr>
          <w:rFonts w:asciiTheme="majorHAnsi" w:hAnsiTheme="majorHAnsi" w:cstheme="majorHAnsi"/>
          <w:i/>
          <w:iCs/>
          <w:sz w:val="26"/>
          <w:szCs w:val="26"/>
        </w:rPr>
        <w:t>Pratheepan Yogarajah, Joan Condell, Kevin Curran, Abbas Cheddad and Paul McKevitt</w:t>
      </w:r>
    </w:p>
    <w:p w:rsidR="00B74D08" w:rsidRDefault="00B74D08" w:rsidP="001F7B5A">
      <w:pPr>
        <w:pStyle w:val="ListParagraph"/>
        <w:spacing w:line="360" w:lineRule="auto"/>
        <w:ind w:left="851"/>
        <w:rPr>
          <w:rFonts w:asciiTheme="majorHAnsi" w:hAnsiTheme="majorHAnsi" w:cstheme="majorHAnsi"/>
          <w:i/>
          <w:iCs/>
          <w:sz w:val="26"/>
          <w:szCs w:val="26"/>
          <w:lang w:val="en-US"/>
        </w:rPr>
      </w:pPr>
    </w:p>
    <w:p w:rsidR="00B74D08" w:rsidRDefault="00B74D08" w:rsidP="00B74D08">
      <w:pPr>
        <w:pStyle w:val="ListParagraph"/>
        <w:spacing w:line="360" w:lineRule="auto"/>
        <w:ind w:left="851"/>
        <w:rPr>
          <w:rFonts w:asciiTheme="majorHAnsi" w:hAnsiTheme="majorHAnsi" w:cstheme="majorHAnsi"/>
          <w:i/>
          <w:iCs/>
          <w:sz w:val="26"/>
          <w:szCs w:val="26"/>
          <w:lang w:val="en-US"/>
        </w:rPr>
      </w:pPr>
      <w:r>
        <w:rPr>
          <w:rFonts w:asciiTheme="majorHAnsi" w:hAnsiTheme="majorHAnsi" w:cstheme="majorHAnsi"/>
          <w:iCs/>
          <w:sz w:val="26"/>
          <w:szCs w:val="26"/>
          <w:lang w:val="en-US"/>
        </w:rPr>
        <w:t xml:space="preserve">[5] </w:t>
      </w:r>
      <w:r w:rsidRPr="00B74D08">
        <w:rPr>
          <w:rFonts w:asciiTheme="majorHAnsi" w:hAnsiTheme="majorHAnsi" w:cstheme="majorHAnsi"/>
          <w:iCs/>
          <w:sz w:val="26"/>
          <w:szCs w:val="26"/>
          <w:lang w:val="en-US"/>
        </w:rPr>
        <w:t>Face Recognition using Principle Component</w:t>
      </w:r>
      <w:r>
        <w:rPr>
          <w:rFonts w:asciiTheme="majorHAnsi" w:hAnsiTheme="majorHAnsi" w:cstheme="majorHAnsi"/>
          <w:iCs/>
          <w:sz w:val="26"/>
          <w:szCs w:val="26"/>
          <w:lang w:val="en-US"/>
        </w:rPr>
        <w:t xml:space="preserve"> </w:t>
      </w:r>
      <w:r w:rsidRPr="00B74D08">
        <w:rPr>
          <w:rFonts w:asciiTheme="majorHAnsi" w:hAnsiTheme="majorHAnsi" w:cstheme="majorHAnsi"/>
          <w:iCs/>
          <w:sz w:val="26"/>
          <w:szCs w:val="26"/>
          <w:lang w:val="en-US"/>
        </w:rPr>
        <w:t>Analysis</w:t>
      </w:r>
      <w:r>
        <w:rPr>
          <w:rFonts w:asciiTheme="majorHAnsi" w:hAnsiTheme="majorHAnsi" w:cstheme="majorHAnsi"/>
          <w:iCs/>
          <w:sz w:val="26"/>
          <w:szCs w:val="26"/>
          <w:lang w:val="en-US"/>
        </w:rPr>
        <w:t xml:space="preserve"> - </w:t>
      </w:r>
      <w:r w:rsidRPr="00B74D08">
        <w:rPr>
          <w:rFonts w:asciiTheme="majorHAnsi" w:hAnsiTheme="majorHAnsi" w:cstheme="majorHAnsi"/>
          <w:i/>
          <w:iCs/>
          <w:sz w:val="26"/>
          <w:szCs w:val="26"/>
        </w:rPr>
        <w:t>Department of Computer Science</w:t>
      </w:r>
      <w:r w:rsidRPr="00B74D08">
        <w:rPr>
          <w:rFonts w:asciiTheme="majorHAnsi" w:hAnsiTheme="majorHAnsi" w:cstheme="majorHAnsi"/>
          <w:i/>
          <w:iCs/>
          <w:sz w:val="26"/>
          <w:szCs w:val="26"/>
          <w:lang w:val="en-US"/>
        </w:rPr>
        <w:t xml:space="preserve"> </w:t>
      </w:r>
      <w:r w:rsidRPr="00B74D08">
        <w:rPr>
          <w:rFonts w:asciiTheme="majorHAnsi" w:hAnsiTheme="majorHAnsi" w:cstheme="majorHAnsi"/>
          <w:i/>
          <w:iCs/>
          <w:sz w:val="26"/>
          <w:szCs w:val="26"/>
        </w:rPr>
        <w:t>University of Maryland, College Park</w:t>
      </w:r>
      <w:r w:rsidRPr="00B74D08">
        <w:rPr>
          <w:rFonts w:asciiTheme="majorHAnsi" w:hAnsiTheme="majorHAnsi" w:cstheme="majorHAnsi"/>
          <w:i/>
          <w:iCs/>
          <w:sz w:val="26"/>
          <w:szCs w:val="26"/>
          <w:lang w:val="en-US"/>
        </w:rPr>
        <w:t xml:space="preserve"> </w:t>
      </w:r>
      <w:r w:rsidRPr="00B74D08">
        <w:rPr>
          <w:rFonts w:asciiTheme="majorHAnsi" w:hAnsiTheme="majorHAnsi" w:cstheme="majorHAnsi"/>
          <w:i/>
          <w:iCs/>
          <w:sz w:val="26"/>
          <w:szCs w:val="26"/>
        </w:rPr>
        <w:t>MD 20742, USA</w:t>
      </w:r>
      <w:r w:rsidRPr="00B74D08">
        <w:rPr>
          <w:rFonts w:asciiTheme="majorHAnsi" w:hAnsiTheme="majorHAnsi" w:cstheme="majorHAnsi"/>
          <w:i/>
          <w:iCs/>
          <w:sz w:val="26"/>
          <w:szCs w:val="26"/>
          <w:lang w:val="en-US"/>
        </w:rPr>
        <w:t xml:space="preserve"> - </w:t>
      </w:r>
      <w:r w:rsidRPr="00B74D08">
        <w:rPr>
          <w:rFonts w:asciiTheme="majorHAnsi" w:hAnsiTheme="majorHAnsi" w:cstheme="majorHAnsi"/>
          <w:i/>
          <w:iCs/>
          <w:sz w:val="26"/>
          <w:szCs w:val="26"/>
        </w:rPr>
        <w:t>Kyungnam Kim</w:t>
      </w:r>
    </w:p>
    <w:p w:rsidR="00B74D08" w:rsidRDefault="00B74D08" w:rsidP="00B74D08">
      <w:pPr>
        <w:pStyle w:val="ListParagraph"/>
        <w:spacing w:line="360" w:lineRule="auto"/>
        <w:ind w:left="851"/>
        <w:rPr>
          <w:rFonts w:asciiTheme="majorHAnsi" w:hAnsiTheme="majorHAnsi" w:cstheme="majorHAnsi"/>
          <w:i/>
          <w:iCs/>
          <w:sz w:val="26"/>
          <w:szCs w:val="26"/>
          <w:lang w:val="en-US"/>
        </w:rPr>
      </w:pPr>
    </w:p>
    <w:p w:rsidR="00B74D08" w:rsidRDefault="00B74D08" w:rsidP="00B74D08">
      <w:pPr>
        <w:pStyle w:val="ListParagraph"/>
        <w:spacing w:line="360" w:lineRule="auto"/>
        <w:ind w:left="851"/>
        <w:rPr>
          <w:rFonts w:asciiTheme="majorHAnsi" w:hAnsiTheme="majorHAnsi" w:cstheme="majorHAnsi"/>
          <w:bCs/>
          <w:i/>
          <w:iCs/>
          <w:sz w:val="26"/>
          <w:szCs w:val="26"/>
          <w:lang w:val="en-US"/>
        </w:rPr>
      </w:pPr>
      <w:r>
        <w:rPr>
          <w:rFonts w:asciiTheme="majorHAnsi" w:hAnsiTheme="majorHAnsi" w:cstheme="majorHAnsi"/>
          <w:iCs/>
          <w:sz w:val="26"/>
          <w:szCs w:val="26"/>
          <w:lang w:val="en-US"/>
        </w:rPr>
        <w:t xml:space="preserve">[6] </w:t>
      </w:r>
      <w:r w:rsidRPr="00B74D08">
        <w:rPr>
          <w:rFonts w:asciiTheme="majorHAnsi" w:hAnsiTheme="majorHAnsi" w:cstheme="majorHAnsi"/>
          <w:bCs/>
          <w:iCs/>
          <w:sz w:val="26"/>
          <w:szCs w:val="26"/>
        </w:rPr>
        <w:t>Active Shape Models-Their Training and Application</w:t>
      </w:r>
      <w:r>
        <w:rPr>
          <w:rFonts w:asciiTheme="majorHAnsi" w:hAnsiTheme="majorHAnsi" w:cstheme="majorHAnsi"/>
          <w:bCs/>
          <w:iCs/>
          <w:sz w:val="26"/>
          <w:szCs w:val="26"/>
          <w:lang w:val="en-US"/>
        </w:rPr>
        <w:t xml:space="preserve"> - </w:t>
      </w:r>
      <w:r w:rsidRPr="00B74D08">
        <w:rPr>
          <w:rFonts w:asciiTheme="majorHAnsi" w:hAnsiTheme="majorHAnsi" w:cstheme="majorHAnsi"/>
          <w:bCs/>
          <w:i/>
          <w:iCs/>
          <w:sz w:val="26"/>
          <w:szCs w:val="26"/>
        </w:rPr>
        <w:t>Department of Medical Biophysics, University of Manchester, Oxford Road, Manchester M13 9PT, England</w:t>
      </w:r>
      <w:r>
        <w:rPr>
          <w:rFonts w:asciiTheme="majorHAnsi" w:hAnsiTheme="majorHAnsi" w:cstheme="majorHAnsi"/>
          <w:bCs/>
          <w:i/>
          <w:iCs/>
          <w:sz w:val="26"/>
          <w:szCs w:val="26"/>
          <w:lang w:val="en-US"/>
        </w:rPr>
        <w:t xml:space="preserve"> - </w:t>
      </w:r>
      <w:r w:rsidRPr="00B74D08">
        <w:rPr>
          <w:rFonts w:asciiTheme="majorHAnsi" w:hAnsiTheme="majorHAnsi" w:cstheme="majorHAnsi"/>
          <w:bCs/>
          <w:i/>
          <w:iCs/>
          <w:sz w:val="26"/>
          <w:szCs w:val="26"/>
        </w:rPr>
        <w:t>T. F.</w:t>
      </w:r>
      <w:r w:rsidRPr="00B74D08">
        <w:rPr>
          <w:rFonts w:asciiTheme="majorHAnsi" w:hAnsiTheme="majorHAnsi" w:cstheme="majorHAnsi"/>
          <w:b/>
          <w:bCs/>
          <w:i/>
          <w:iCs/>
          <w:sz w:val="26"/>
          <w:szCs w:val="26"/>
        </w:rPr>
        <w:t xml:space="preserve"> </w:t>
      </w:r>
      <w:r w:rsidRPr="00B74D08">
        <w:rPr>
          <w:rFonts w:asciiTheme="majorHAnsi" w:hAnsiTheme="majorHAnsi" w:cstheme="majorHAnsi"/>
          <w:bCs/>
          <w:i/>
          <w:iCs/>
          <w:sz w:val="26"/>
          <w:szCs w:val="26"/>
        </w:rPr>
        <w:t>COOTES, C. J. TAYLOR, D. H. COOPER, AND J. GRAHAM</w:t>
      </w:r>
    </w:p>
    <w:p w:rsidR="000E27CF" w:rsidRDefault="000E27CF" w:rsidP="00B74D08">
      <w:pPr>
        <w:pStyle w:val="ListParagraph"/>
        <w:spacing w:line="360" w:lineRule="auto"/>
        <w:ind w:left="851"/>
        <w:rPr>
          <w:rFonts w:asciiTheme="majorHAnsi" w:hAnsiTheme="majorHAnsi" w:cstheme="majorHAnsi"/>
          <w:bCs/>
          <w:i/>
          <w:iCs/>
          <w:sz w:val="26"/>
          <w:szCs w:val="26"/>
          <w:lang w:val="en-US"/>
        </w:rPr>
      </w:pPr>
    </w:p>
    <w:p w:rsidR="000E27CF" w:rsidRPr="00F93A39" w:rsidRDefault="000E27CF" w:rsidP="000E27CF">
      <w:pPr>
        <w:pStyle w:val="ListParagraph"/>
        <w:spacing w:line="360" w:lineRule="auto"/>
        <w:ind w:left="851"/>
        <w:rPr>
          <w:rFonts w:asciiTheme="majorHAnsi" w:hAnsiTheme="majorHAnsi" w:cstheme="majorHAnsi"/>
          <w:bCs/>
          <w:i/>
          <w:iCs/>
          <w:sz w:val="26"/>
          <w:szCs w:val="26"/>
          <w:lang w:val="en-US"/>
        </w:rPr>
      </w:pPr>
      <w:r>
        <w:rPr>
          <w:rFonts w:asciiTheme="majorHAnsi" w:hAnsiTheme="majorHAnsi" w:cstheme="majorHAnsi"/>
          <w:bCs/>
          <w:iCs/>
          <w:sz w:val="26"/>
          <w:szCs w:val="26"/>
          <w:lang w:val="en-US"/>
        </w:rPr>
        <w:t xml:space="preserve">[7] </w:t>
      </w:r>
      <w:r w:rsidRPr="000E27CF">
        <w:rPr>
          <w:rFonts w:asciiTheme="majorHAnsi" w:hAnsiTheme="majorHAnsi" w:cstheme="majorHAnsi"/>
          <w:bCs/>
          <w:iCs/>
          <w:sz w:val="26"/>
          <w:szCs w:val="26"/>
        </w:rPr>
        <w:t>Active Appearance Models</w:t>
      </w:r>
      <w:r>
        <w:rPr>
          <w:rFonts w:asciiTheme="majorHAnsi" w:hAnsiTheme="majorHAnsi" w:cstheme="majorHAnsi"/>
          <w:bCs/>
          <w:iCs/>
          <w:sz w:val="26"/>
          <w:szCs w:val="26"/>
          <w:lang w:val="en-US"/>
        </w:rPr>
        <w:t xml:space="preserve"> - </w:t>
      </w:r>
      <w:r w:rsidRPr="00F93A39">
        <w:rPr>
          <w:rFonts w:asciiTheme="majorHAnsi" w:hAnsiTheme="majorHAnsi" w:cstheme="majorHAnsi"/>
          <w:bCs/>
          <w:i/>
          <w:iCs/>
          <w:sz w:val="26"/>
          <w:szCs w:val="26"/>
        </w:rPr>
        <w:t>IEEE TRANSACTIONS ON PATTERN ANALYSIS AND MACHINE INTELLIGENCE, VOL. 23, NO. 6, JUNE 2001</w:t>
      </w:r>
      <w:r w:rsidRPr="00F93A39">
        <w:rPr>
          <w:rFonts w:asciiTheme="majorHAnsi" w:hAnsiTheme="majorHAnsi" w:cstheme="majorHAnsi"/>
          <w:bCs/>
          <w:i/>
          <w:iCs/>
          <w:sz w:val="26"/>
          <w:szCs w:val="26"/>
          <w:lang w:val="en-US"/>
        </w:rPr>
        <w:t xml:space="preserve"> - </w:t>
      </w:r>
      <w:r w:rsidRPr="00F93A39">
        <w:rPr>
          <w:rFonts w:asciiTheme="majorHAnsi" w:hAnsiTheme="majorHAnsi" w:cstheme="majorHAnsi"/>
          <w:bCs/>
          <w:i/>
          <w:iCs/>
          <w:sz w:val="26"/>
          <w:szCs w:val="26"/>
        </w:rPr>
        <w:t>Timothy F. Cootes, Gareth J. Edwards, and</w:t>
      </w:r>
      <w:r w:rsidRPr="00F93A39">
        <w:rPr>
          <w:rFonts w:asciiTheme="majorHAnsi" w:hAnsiTheme="majorHAnsi" w:cstheme="majorHAnsi"/>
          <w:bCs/>
          <w:i/>
          <w:iCs/>
          <w:sz w:val="26"/>
          <w:szCs w:val="26"/>
          <w:lang w:val="en-US"/>
        </w:rPr>
        <w:t xml:space="preserve"> </w:t>
      </w:r>
      <w:r w:rsidRPr="00F93A39">
        <w:rPr>
          <w:rFonts w:asciiTheme="majorHAnsi" w:hAnsiTheme="majorHAnsi" w:cstheme="majorHAnsi"/>
          <w:bCs/>
          <w:i/>
          <w:iCs/>
          <w:sz w:val="26"/>
          <w:szCs w:val="26"/>
        </w:rPr>
        <w:t>Christopher J. Taylor</w:t>
      </w:r>
    </w:p>
    <w:p w:rsidR="00F93A39" w:rsidRDefault="00F93A39" w:rsidP="000E27CF">
      <w:pPr>
        <w:pStyle w:val="ListParagraph"/>
        <w:spacing w:line="360" w:lineRule="auto"/>
        <w:ind w:left="851"/>
        <w:rPr>
          <w:rFonts w:asciiTheme="majorHAnsi" w:hAnsiTheme="majorHAnsi" w:cstheme="majorHAnsi"/>
          <w:bCs/>
          <w:iCs/>
          <w:sz w:val="26"/>
          <w:szCs w:val="26"/>
          <w:lang w:val="en-US"/>
        </w:rPr>
      </w:pPr>
    </w:p>
    <w:p w:rsidR="00F93A39" w:rsidRDefault="00F93A39" w:rsidP="00210387">
      <w:pPr>
        <w:pStyle w:val="ListParagraph"/>
        <w:spacing w:line="360" w:lineRule="auto"/>
        <w:ind w:left="851"/>
        <w:rPr>
          <w:rFonts w:asciiTheme="majorHAnsi" w:hAnsiTheme="majorHAnsi" w:cstheme="majorHAnsi"/>
          <w:bCs/>
          <w:i/>
          <w:iCs/>
          <w:sz w:val="26"/>
          <w:szCs w:val="26"/>
          <w:lang w:val="en-US"/>
        </w:rPr>
      </w:pPr>
      <w:r>
        <w:rPr>
          <w:rFonts w:asciiTheme="majorHAnsi" w:hAnsiTheme="majorHAnsi" w:cstheme="majorHAnsi"/>
          <w:bCs/>
          <w:iCs/>
          <w:sz w:val="26"/>
          <w:szCs w:val="26"/>
          <w:lang w:val="en-US"/>
        </w:rPr>
        <w:lastRenderedPageBreak/>
        <w:t xml:space="preserve">[8] </w:t>
      </w:r>
      <w:r w:rsidR="00210387" w:rsidRPr="00210387">
        <w:rPr>
          <w:rFonts w:asciiTheme="majorHAnsi" w:hAnsiTheme="majorHAnsi" w:cstheme="majorHAnsi"/>
          <w:bCs/>
          <w:iCs/>
          <w:sz w:val="26"/>
          <w:szCs w:val="26"/>
        </w:rPr>
        <w:t>Feature Points Extraction from Faces</w:t>
      </w:r>
      <w:r w:rsidR="00210387">
        <w:rPr>
          <w:rFonts w:asciiTheme="majorHAnsi" w:hAnsiTheme="majorHAnsi" w:cstheme="majorHAnsi"/>
          <w:bCs/>
          <w:iCs/>
          <w:sz w:val="26"/>
          <w:szCs w:val="26"/>
          <w:lang w:val="en-US"/>
        </w:rPr>
        <w:t xml:space="preserve"> - </w:t>
      </w:r>
      <w:r w:rsidR="00210387" w:rsidRPr="00210387">
        <w:rPr>
          <w:rFonts w:asciiTheme="majorHAnsi" w:hAnsiTheme="majorHAnsi" w:cstheme="majorHAnsi"/>
          <w:bCs/>
          <w:i/>
          <w:iCs/>
          <w:sz w:val="26"/>
          <w:szCs w:val="26"/>
        </w:rPr>
        <w:t>Research Institute of Image and Graphics, Department of Electronic Engineering,</w:t>
      </w:r>
      <w:r w:rsidR="00210387" w:rsidRPr="00210387">
        <w:rPr>
          <w:rFonts w:asciiTheme="majorHAnsi" w:hAnsiTheme="majorHAnsi" w:cstheme="majorHAnsi"/>
          <w:bCs/>
          <w:i/>
          <w:iCs/>
          <w:sz w:val="26"/>
          <w:szCs w:val="26"/>
          <w:lang w:val="en-US"/>
        </w:rPr>
        <w:t xml:space="preserve"> </w:t>
      </w:r>
      <w:r w:rsidR="00210387" w:rsidRPr="00210387">
        <w:rPr>
          <w:rFonts w:asciiTheme="majorHAnsi" w:hAnsiTheme="majorHAnsi" w:cstheme="majorHAnsi"/>
          <w:bCs/>
          <w:i/>
          <w:iCs/>
          <w:sz w:val="26"/>
          <w:szCs w:val="26"/>
        </w:rPr>
        <w:t>Tsinghua University, Beijing, China</w:t>
      </w:r>
      <w:r w:rsidR="00210387" w:rsidRPr="00210387">
        <w:rPr>
          <w:rFonts w:asciiTheme="majorHAnsi" w:hAnsiTheme="majorHAnsi" w:cstheme="majorHAnsi"/>
          <w:bCs/>
          <w:i/>
          <w:iCs/>
          <w:sz w:val="26"/>
          <w:szCs w:val="26"/>
          <w:lang w:val="en-US"/>
        </w:rPr>
        <w:t xml:space="preserve"> - </w:t>
      </w:r>
      <w:r w:rsidR="00210387" w:rsidRPr="00210387">
        <w:rPr>
          <w:rFonts w:asciiTheme="majorHAnsi" w:hAnsiTheme="majorHAnsi" w:cstheme="majorHAnsi"/>
          <w:bCs/>
          <w:i/>
          <w:iCs/>
          <w:sz w:val="26"/>
          <w:szCs w:val="26"/>
        </w:rPr>
        <w:t>Hua Gu Guangda Su Cheng Du</w:t>
      </w:r>
    </w:p>
    <w:p w:rsidR="00A6078A" w:rsidRDefault="00A6078A" w:rsidP="00210387">
      <w:pPr>
        <w:pStyle w:val="ListParagraph"/>
        <w:spacing w:line="360" w:lineRule="auto"/>
        <w:ind w:left="851"/>
        <w:rPr>
          <w:rFonts w:asciiTheme="majorHAnsi" w:hAnsiTheme="majorHAnsi" w:cstheme="majorHAnsi"/>
          <w:bCs/>
          <w:i/>
          <w:iCs/>
          <w:sz w:val="26"/>
          <w:szCs w:val="26"/>
          <w:lang w:val="en-US"/>
        </w:rPr>
      </w:pPr>
    </w:p>
    <w:p w:rsidR="00A6078A" w:rsidRDefault="00A6078A" w:rsidP="00A6078A">
      <w:pPr>
        <w:pStyle w:val="ListParagraph"/>
        <w:spacing w:line="360" w:lineRule="auto"/>
        <w:ind w:left="851"/>
        <w:rPr>
          <w:rFonts w:asciiTheme="majorHAnsi" w:hAnsiTheme="majorHAnsi" w:cstheme="majorHAnsi"/>
          <w:bCs/>
          <w:i/>
          <w:iCs/>
          <w:sz w:val="26"/>
          <w:szCs w:val="26"/>
          <w:lang w:val="en-US"/>
        </w:rPr>
      </w:pPr>
      <w:r>
        <w:rPr>
          <w:rFonts w:asciiTheme="majorHAnsi" w:hAnsiTheme="majorHAnsi" w:cstheme="majorHAnsi"/>
          <w:bCs/>
          <w:iCs/>
          <w:sz w:val="26"/>
          <w:szCs w:val="26"/>
          <w:lang w:val="en-US"/>
        </w:rPr>
        <w:t xml:space="preserve">[9] </w:t>
      </w:r>
      <w:r w:rsidRPr="00A6078A">
        <w:rPr>
          <w:rFonts w:asciiTheme="majorHAnsi" w:hAnsiTheme="majorHAnsi" w:cstheme="majorHAnsi"/>
          <w:bCs/>
          <w:iCs/>
          <w:sz w:val="26"/>
          <w:szCs w:val="26"/>
        </w:rPr>
        <w:t>AdaBoost</w:t>
      </w:r>
      <w:r>
        <w:rPr>
          <w:rFonts w:asciiTheme="majorHAnsi" w:hAnsiTheme="majorHAnsi" w:cstheme="majorHAnsi"/>
          <w:bCs/>
          <w:iCs/>
          <w:sz w:val="26"/>
          <w:szCs w:val="26"/>
          <w:lang w:val="en-US"/>
        </w:rPr>
        <w:t xml:space="preserve"> - </w:t>
      </w:r>
      <w:r w:rsidRPr="00A6078A">
        <w:rPr>
          <w:rFonts w:asciiTheme="majorHAnsi" w:hAnsiTheme="majorHAnsi" w:cstheme="majorHAnsi"/>
          <w:bCs/>
          <w:i/>
          <w:iCs/>
          <w:sz w:val="26"/>
          <w:szCs w:val="26"/>
        </w:rPr>
        <w:t>Centre for Machine Perception</w:t>
      </w:r>
      <w:r w:rsidRPr="00A6078A">
        <w:rPr>
          <w:rFonts w:asciiTheme="majorHAnsi" w:hAnsiTheme="majorHAnsi" w:cstheme="majorHAnsi"/>
          <w:bCs/>
          <w:i/>
          <w:iCs/>
          <w:sz w:val="26"/>
          <w:szCs w:val="26"/>
          <w:lang w:val="en-US"/>
        </w:rPr>
        <w:t xml:space="preserve"> </w:t>
      </w:r>
      <w:r w:rsidRPr="00A6078A">
        <w:rPr>
          <w:rFonts w:asciiTheme="majorHAnsi" w:hAnsiTheme="majorHAnsi" w:cstheme="majorHAnsi"/>
          <w:bCs/>
          <w:i/>
          <w:iCs/>
          <w:sz w:val="26"/>
          <w:szCs w:val="26"/>
        </w:rPr>
        <w:t>Czech Technical University, Prague</w:t>
      </w:r>
      <w:r w:rsidRPr="00A6078A">
        <w:rPr>
          <w:rFonts w:asciiTheme="majorHAnsi" w:hAnsiTheme="majorHAnsi" w:cstheme="majorHAnsi"/>
          <w:bCs/>
          <w:i/>
          <w:iCs/>
          <w:sz w:val="26"/>
          <w:szCs w:val="26"/>
          <w:lang w:val="en-US"/>
        </w:rPr>
        <w:t xml:space="preserve"> - </w:t>
      </w:r>
      <w:r w:rsidRPr="00A6078A">
        <w:rPr>
          <w:rFonts w:asciiTheme="majorHAnsi" w:hAnsiTheme="majorHAnsi" w:cstheme="majorHAnsi"/>
          <w:bCs/>
          <w:i/>
          <w:iCs/>
          <w:sz w:val="26"/>
          <w:szCs w:val="26"/>
        </w:rPr>
        <w:t>Jiri Matas and Jan Sochman</w:t>
      </w:r>
    </w:p>
    <w:p w:rsidR="00840C54" w:rsidRDefault="00840C54" w:rsidP="00A6078A">
      <w:pPr>
        <w:pStyle w:val="ListParagraph"/>
        <w:spacing w:line="360" w:lineRule="auto"/>
        <w:ind w:left="851"/>
        <w:rPr>
          <w:rFonts w:asciiTheme="majorHAnsi" w:hAnsiTheme="majorHAnsi" w:cstheme="majorHAnsi"/>
          <w:bCs/>
          <w:i/>
          <w:iCs/>
          <w:sz w:val="26"/>
          <w:szCs w:val="26"/>
          <w:lang w:val="en-US"/>
        </w:rPr>
      </w:pPr>
    </w:p>
    <w:p w:rsidR="00840C54" w:rsidRDefault="00840C54" w:rsidP="00A6078A">
      <w:pPr>
        <w:pStyle w:val="ListParagraph"/>
        <w:spacing w:line="360" w:lineRule="auto"/>
        <w:ind w:left="851"/>
        <w:rPr>
          <w:rFonts w:asciiTheme="majorHAnsi" w:hAnsiTheme="majorHAnsi" w:cstheme="majorHAnsi"/>
          <w:bCs/>
          <w:i/>
          <w:iCs/>
          <w:sz w:val="26"/>
          <w:szCs w:val="26"/>
          <w:lang w:val="en-US"/>
        </w:rPr>
      </w:pPr>
      <w:r>
        <w:rPr>
          <w:rFonts w:asciiTheme="majorHAnsi" w:hAnsiTheme="majorHAnsi" w:cstheme="majorHAnsi"/>
          <w:bCs/>
          <w:iCs/>
          <w:sz w:val="26"/>
          <w:szCs w:val="26"/>
          <w:lang w:val="en-US"/>
        </w:rPr>
        <w:t xml:space="preserve">[10] </w:t>
      </w:r>
      <w:r w:rsidRPr="00840C54">
        <w:rPr>
          <w:rFonts w:asciiTheme="majorHAnsi" w:hAnsiTheme="majorHAnsi" w:cstheme="majorHAnsi"/>
          <w:bCs/>
          <w:iCs/>
          <w:sz w:val="26"/>
          <w:szCs w:val="26"/>
        </w:rPr>
        <w:t>TỔNG QUAN VỀ NHẬN DẠNG SINH TRẮC HỌC</w:t>
      </w:r>
      <w:r>
        <w:rPr>
          <w:rFonts w:asciiTheme="majorHAnsi" w:hAnsiTheme="majorHAnsi" w:cstheme="majorHAnsi"/>
          <w:bCs/>
          <w:iCs/>
          <w:sz w:val="26"/>
          <w:szCs w:val="26"/>
          <w:lang w:val="en-US"/>
        </w:rPr>
        <w:t xml:space="preserve"> – </w:t>
      </w:r>
      <w:r w:rsidRPr="00840C54">
        <w:rPr>
          <w:rFonts w:asciiTheme="majorHAnsi" w:hAnsiTheme="majorHAnsi" w:cstheme="majorHAnsi"/>
          <w:bCs/>
          <w:i/>
          <w:iCs/>
          <w:sz w:val="26"/>
          <w:szCs w:val="26"/>
          <w:lang w:val="en-US"/>
        </w:rPr>
        <w:t>Chuyên trang Giáo dục Quốc phòng và an ninh</w:t>
      </w:r>
    </w:p>
    <w:p w:rsidR="00840C54" w:rsidRDefault="004F406A" w:rsidP="00A6078A">
      <w:pPr>
        <w:pStyle w:val="ListParagraph"/>
        <w:spacing w:line="360" w:lineRule="auto"/>
        <w:ind w:left="851"/>
        <w:rPr>
          <w:lang w:val="en-US"/>
        </w:rPr>
      </w:pPr>
      <w:hyperlink r:id="rId46" w:history="1">
        <w:r w:rsidR="00840C54" w:rsidRPr="00840C54">
          <w:rPr>
            <w:rStyle w:val="Hyperlink"/>
            <w:rFonts w:asciiTheme="majorHAnsi" w:hAnsiTheme="majorHAnsi" w:cstheme="majorHAnsi"/>
            <w:sz w:val="26"/>
            <w:szCs w:val="26"/>
          </w:rPr>
          <w:t>http://www.quocphonganninh.edu.vn/PrintPreview.aspx?ID=1044</w:t>
        </w:r>
      </w:hyperlink>
    </w:p>
    <w:p w:rsidR="00763EA5" w:rsidRDefault="00763EA5">
      <w:pPr>
        <w:rPr>
          <w:lang w:val="en-US"/>
        </w:rPr>
      </w:pPr>
      <w:r>
        <w:rPr>
          <w:lang w:val="en-US"/>
        </w:rPr>
        <w:br w:type="page"/>
      </w:r>
    </w:p>
    <w:p w:rsidR="00763EA5" w:rsidRDefault="00763EA5" w:rsidP="006B0B99">
      <w:pPr>
        <w:pStyle w:val="ListParagraph"/>
        <w:spacing w:line="360" w:lineRule="auto"/>
        <w:ind w:left="851"/>
        <w:jc w:val="center"/>
        <w:outlineLvl w:val="0"/>
        <w:rPr>
          <w:rFonts w:asciiTheme="majorHAnsi" w:hAnsiTheme="majorHAnsi" w:cstheme="majorHAnsi"/>
          <w:b/>
          <w:sz w:val="40"/>
          <w:szCs w:val="26"/>
          <w:lang w:val="en-US"/>
        </w:rPr>
      </w:pPr>
      <w:bookmarkStart w:id="28" w:name="_Toc292878430"/>
      <w:r w:rsidRPr="00763EA5">
        <w:rPr>
          <w:rFonts w:asciiTheme="majorHAnsi" w:hAnsiTheme="majorHAnsi" w:cstheme="majorHAnsi"/>
          <w:b/>
          <w:sz w:val="40"/>
          <w:szCs w:val="26"/>
          <w:lang w:val="en-US"/>
        </w:rPr>
        <w:lastRenderedPageBreak/>
        <w:t>PHÂN CÔNG CÔNG VIỆC</w:t>
      </w:r>
      <w:bookmarkEnd w:id="28"/>
    </w:p>
    <w:p w:rsidR="00763EA5" w:rsidRDefault="00763EA5" w:rsidP="00763EA5">
      <w:pPr>
        <w:pStyle w:val="ListParagraph"/>
        <w:spacing w:line="360" w:lineRule="auto"/>
        <w:ind w:left="851"/>
        <w:rPr>
          <w:rFonts w:asciiTheme="majorHAnsi" w:hAnsiTheme="majorHAnsi" w:cstheme="majorHAnsi"/>
          <w:sz w:val="26"/>
          <w:szCs w:val="26"/>
          <w:lang w:val="en-US"/>
        </w:rPr>
      </w:pPr>
    </w:p>
    <w:p w:rsidR="00763EA5" w:rsidRDefault="00974748" w:rsidP="00974748">
      <w:pPr>
        <w:pStyle w:val="ListParagraph"/>
        <w:numPr>
          <w:ilvl w:val="0"/>
          <w:numId w:val="19"/>
        </w:numPr>
        <w:spacing w:line="360" w:lineRule="auto"/>
        <w:ind w:left="1276" w:hanging="425"/>
        <w:rPr>
          <w:rFonts w:asciiTheme="majorHAnsi" w:hAnsiTheme="majorHAnsi" w:cstheme="majorHAnsi"/>
          <w:sz w:val="26"/>
          <w:szCs w:val="26"/>
          <w:lang w:val="en-US"/>
        </w:rPr>
      </w:pPr>
      <w:r>
        <w:rPr>
          <w:rFonts w:asciiTheme="majorHAnsi" w:hAnsiTheme="majorHAnsi" w:cstheme="majorHAnsi"/>
          <w:sz w:val="26"/>
          <w:szCs w:val="26"/>
          <w:lang w:val="en-US"/>
        </w:rPr>
        <w:t>Đặc trưng sinh trắc ảnh khuôn mặt</w:t>
      </w:r>
    </w:p>
    <w:p w:rsidR="00974748" w:rsidRDefault="00974748" w:rsidP="00974748">
      <w:pPr>
        <w:pStyle w:val="ListParagraph"/>
        <w:numPr>
          <w:ilvl w:val="0"/>
          <w:numId w:val="11"/>
        </w:numPr>
        <w:spacing w:line="360" w:lineRule="auto"/>
        <w:ind w:left="1701" w:hanging="425"/>
        <w:rPr>
          <w:rFonts w:asciiTheme="majorHAnsi" w:hAnsiTheme="majorHAnsi" w:cstheme="majorHAnsi"/>
          <w:sz w:val="26"/>
          <w:szCs w:val="26"/>
          <w:lang w:val="en-US"/>
        </w:rPr>
      </w:pPr>
      <w:r>
        <w:rPr>
          <w:rFonts w:asciiTheme="majorHAnsi" w:hAnsiTheme="majorHAnsi" w:cstheme="majorHAnsi"/>
          <w:sz w:val="26"/>
          <w:szCs w:val="26"/>
          <w:lang w:val="en-US"/>
        </w:rPr>
        <w:t>Vũ Thành Trung</w:t>
      </w:r>
    </w:p>
    <w:p w:rsidR="00974748" w:rsidRDefault="00974748" w:rsidP="00974748">
      <w:pPr>
        <w:pStyle w:val="ListParagraph"/>
        <w:numPr>
          <w:ilvl w:val="0"/>
          <w:numId w:val="19"/>
        </w:numPr>
        <w:spacing w:line="360" w:lineRule="auto"/>
        <w:ind w:left="1276" w:hanging="425"/>
        <w:rPr>
          <w:rFonts w:asciiTheme="majorHAnsi" w:hAnsiTheme="majorHAnsi" w:cstheme="majorHAnsi"/>
          <w:sz w:val="26"/>
          <w:szCs w:val="26"/>
          <w:lang w:val="en-US"/>
        </w:rPr>
      </w:pPr>
      <w:r w:rsidRPr="00974748">
        <w:rPr>
          <w:rFonts w:asciiTheme="majorHAnsi" w:hAnsiTheme="majorHAnsi" w:cstheme="majorHAnsi"/>
          <w:sz w:val="26"/>
          <w:szCs w:val="26"/>
          <w:lang w:val="en-US"/>
        </w:rPr>
        <w:t>Nghiên cứu ứng dụng của phép biến đổi KL và phân tích thành các thành phần chính (PCA) trong trích chọn đặc trưng khuôn mặt</w:t>
      </w:r>
    </w:p>
    <w:p w:rsidR="00AE02EE" w:rsidRDefault="00AE02EE" w:rsidP="00AE02EE">
      <w:pPr>
        <w:pStyle w:val="ListParagraph"/>
        <w:numPr>
          <w:ilvl w:val="0"/>
          <w:numId w:val="20"/>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Cơ sở lí thuyết</w:t>
      </w:r>
    </w:p>
    <w:p w:rsidR="00AE02EE" w:rsidRDefault="00AE02EE" w:rsidP="00AE02EE">
      <w:pPr>
        <w:pStyle w:val="ListParagraph"/>
        <w:numPr>
          <w:ilvl w:val="0"/>
          <w:numId w:val="11"/>
        </w:numPr>
        <w:spacing w:line="360" w:lineRule="auto"/>
        <w:ind w:left="2127" w:hanging="425"/>
        <w:rPr>
          <w:rFonts w:asciiTheme="majorHAnsi" w:hAnsiTheme="majorHAnsi" w:cstheme="majorHAnsi"/>
          <w:sz w:val="26"/>
          <w:szCs w:val="26"/>
          <w:lang w:val="en-US"/>
        </w:rPr>
      </w:pPr>
      <w:r>
        <w:rPr>
          <w:rFonts w:asciiTheme="majorHAnsi" w:hAnsiTheme="majorHAnsi" w:cstheme="majorHAnsi"/>
          <w:sz w:val="26"/>
          <w:szCs w:val="26"/>
          <w:lang w:val="en-US"/>
        </w:rPr>
        <w:t>Trần Đình Cường</w:t>
      </w:r>
    </w:p>
    <w:p w:rsidR="00AE02EE" w:rsidRDefault="00AE02EE" w:rsidP="00AE02EE">
      <w:pPr>
        <w:pStyle w:val="ListParagraph"/>
        <w:numPr>
          <w:ilvl w:val="0"/>
          <w:numId w:val="11"/>
        </w:numPr>
        <w:spacing w:line="360" w:lineRule="auto"/>
        <w:ind w:left="2127" w:hanging="425"/>
        <w:rPr>
          <w:rFonts w:asciiTheme="majorHAnsi" w:hAnsiTheme="majorHAnsi" w:cstheme="majorHAnsi"/>
          <w:sz w:val="26"/>
          <w:szCs w:val="26"/>
          <w:lang w:val="en-US"/>
        </w:rPr>
      </w:pPr>
      <w:r>
        <w:rPr>
          <w:rFonts w:asciiTheme="majorHAnsi" w:hAnsiTheme="majorHAnsi" w:cstheme="majorHAnsi"/>
          <w:sz w:val="26"/>
          <w:szCs w:val="26"/>
          <w:lang w:val="en-US"/>
        </w:rPr>
        <w:t>Nguyễn Hồng Phúc</w:t>
      </w:r>
    </w:p>
    <w:p w:rsidR="00AE02EE" w:rsidRDefault="00AE02EE" w:rsidP="00AE02EE">
      <w:pPr>
        <w:pStyle w:val="ListParagraph"/>
        <w:numPr>
          <w:ilvl w:val="0"/>
          <w:numId w:val="20"/>
        </w:numPr>
        <w:spacing w:line="360" w:lineRule="auto"/>
        <w:rPr>
          <w:rFonts w:asciiTheme="majorHAnsi" w:hAnsiTheme="majorHAnsi" w:cstheme="majorHAnsi"/>
          <w:sz w:val="26"/>
          <w:szCs w:val="26"/>
          <w:lang w:val="en-US"/>
        </w:rPr>
      </w:pPr>
      <w:r>
        <w:rPr>
          <w:rFonts w:asciiTheme="majorHAnsi" w:hAnsiTheme="majorHAnsi" w:cstheme="majorHAnsi"/>
          <w:sz w:val="26"/>
          <w:szCs w:val="26"/>
          <w:lang w:val="en-US"/>
        </w:rPr>
        <w:t>Ứng dụng nhận dạng khuôn mặt bằng phương pháp PCA</w:t>
      </w:r>
    </w:p>
    <w:p w:rsidR="00AE02EE" w:rsidRDefault="00AE02EE" w:rsidP="00AE02EE">
      <w:pPr>
        <w:pStyle w:val="ListParagraph"/>
        <w:numPr>
          <w:ilvl w:val="0"/>
          <w:numId w:val="11"/>
        </w:numPr>
        <w:spacing w:line="360" w:lineRule="auto"/>
        <w:ind w:left="2127" w:hanging="425"/>
        <w:rPr>
          <w:rFonts w:asciiTheme="majorHAnsi" w:hAnsiTheme="majorHAnsi" w:cstheme="majorHAnsi"/>
          <w:sz w:val="26"/>
          <w:szCs w:val="26"/>
          <w:lang w:val="en-US"/>
        </w:rPr>
      </w:pPr>
      <w:r>
        <w:rPr>
          <w:rFonts w:asciiTheme="majorHAnsi" w:hAnsiTheme="majorHAnsi" w:cstheme="majorHAnsi"/>
          <w:sz w:val="26"/>
          <w:szCs w:val="26"/>
          <w:lang w:val="en-US"/>
        </w:rPr>
        <w:t>Nguyễn Hồng Phúc</w:t>
      </w:r>
    </w:p>
    <w:p w:rsidR="00AE02EE" w:rsidRPr="00763EA5" w:rsidRDefault="00AE02EE" w:rsidP="00AE02EE">
      <w:pPr>
        <w:pStyle w:val="ListParagraph"/>
        <w:spacing w:line="360" w:lineRule="auto"/>
        <w:ind w:left="1636"/>
        <w:rPr>
          <w:rFonts w:asciiTheme="majorHAnsi" w:hAnsiTheme="majorHAnsi" w:cstheme="majorHAnsi"/>
          <w:sz w:val="26"/>
          <w:szCs w:val="26"/>
          <w:lang w:val="en-US"/>
        </w:rPr>
      </w:pPr>
    </w:p>
    <w:sectPr w:rsidR="00AE02EE" w:rsidRPr="00763EA5" w:rsidSect="00F54221">
      <w:footerReference w:type="default" r:id="rId47"/>
      <w:pgSz w:w="11906" w:h="16838"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3189" w:rsidRDefault="00FA3189" w:rsidP="00937E38">
      <w:pPr>
        <w:spacing w:after="0" w:line="240" w:lineRule="auto"/>
      </w:pPr>
      <w:r>
        <w:separator/>
      </w:r>
    </w:p>
  </w:endnote>
  <w:endnote w:type="continuationSeparator" w:id="1">
    <w:p w:rsidR="00FA3189" w:rsidRDefault="00FA3189" w:rsidP="00937E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MS Mincho"/>
    <w:charset w:val="8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MS PMincho"/>
    <w:charset w:val="80"/>
    <w:family w:val="roman"/>
    <w:pitch w:val="variable"/>
    <w:sig w:usb0="00000000" w:usb1="00000000" w:usb2="00000000" w:usb3="00000000" w:csb0="00000000" w:csb1="00000000"/>
  </w:font>
  <w:font w:name="DejaVu Sans">
    <w:altName w:val="MS Mincho"/>
    <w:charset w:val="80"/>
    <w:family w:val="auto"/>
    <w:pitch w:val="variable"/>
    <w:sig w:usb0="00000000" w:usb1="00000000" w:usb2="00000000" w:usb3="00000000" w:csb0="00000000" w:csb1="00000000"/>
  </w:font>
  <w:font w:name="Cambria Math">
    <w:panose1 w:val="02040503050406030204"/>
    <w:charset w:val="00"/>
    <w:family w:val="roman"/>
    <w:pitch w:val="variable"/>
    <w:sig w:usb0="A00002EF" w:usb1="420020EB" w:usb2="00000000" w:usb3="00000000" w:csb0="0000019F" w:csb1="00000000"/>
  </w:font>
  <w:font w:name="MTMI">
    <w:panose1 w:val="00000000000000000000"/>
    <w:charset w:val="A3"/>
    <w:family w:val="auto"/>
    <w:notTrueType/>
    <w:pitch w:val="default"/>
    <w:sig w:usb0="20000001" w:usb1="00000000" w:usb2="00000000" w:usb3="00000000" w:csb0="000001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0068"/>
      <w:docPartObj>
        <w:docPartGallery w:val="Page Numbers (Bottom of Page)"/>
        <w:docPartUnique/>
      </w:docPartObj>
    </w:sdtPr>
    <w:sdtContent>
      <w:p w:rsidR="00763EA5" w:rsidRDefault="004F406A">
        <w:pPr>
          <w:pStyle w:val="Footer"/>
          <w:jc w:val="center"/>
        </w:pPr>
        <w:fldSimple w:instr=" PAGE   \* MERGEFORMAT ">
          <w:r w:rsidR="00F90C8A">
            <w:rPr>
              <w:noProof/>
            </w:rPr>
            <w:t>39</w:t>
          </w:r>
        </w:fldSimple>
      </w:p>
    </w:sdtContent>
  </w:sdt>
  <w:p w:rsidR="00763EA5" w:rsidRDefault="00763E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3189" w:rsidRDefault="00FA3189" w:rsidP="00937E38">
      <w:pPr>
        <w:spacing w:after="0" w:line="240" w:lineRule="auto"/>
      </w:pPr>
      <w:r>
        <w:separator/>
      </w:r>
    </w:p>
  </w:footnote>
  <w:footnote w:type="continuationSeparator" w:id="1">
    <w:p w:rsidR="00FA3189" w:rsidRDefault="00FA3189" w:rsidP="00937E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39D5B7A"/>
    <w:multiLevelType w:val="hybridMultilevel"/>
    <w:tmpl w:val="9E665212"/>
    <w:lvl w:ilvl="0" w:tplc="656A276C">
      <w:start w:val="1"/>
      <w:numFmt w:val="decimal"/>
      <w:lvlText w:val="%1."/>
      <w:lvlJc w:val="left"/>
      <w:pPr>
        <w:ind w:left="1636" w:hanging="360"/>
      </w:pPr>
      <w:rPr>
        <w:rFonts w:hint="default"/>
      </w:rPr>
    </w:lvl>
    <w:lvl w:ilvl="1" w:tplc="042A0019" w:tentative="1">
      <w:start w:val="1"/>
      <w:numFmt w:val="lowerLetter"/>
      <w:lvlText w:val="%2."/>
      <w:lvlJc w:val="left"/>
      <w:pPr>
        <w:ind w:left="2356" w:hanging="360"/>
      </w:pPr>
    </w:lvl>
    <w:lvl w:ilvl="2" w:tplc="042A001B" w:tentative="1">
      <w:start w:val="1"/>
      <w:numFmt w:val="lowerRoman"/>
      <w:lvlText w:val="%3."/>
      <w:lvlJc w:val="right"/>
      <w:pPr>
        <w:ind w:left="3076" w:hanging="180"/>
      </w:pPr>
    </w:lvl>
    <w:lvl w:ilvl="3" w:tplc="042A000F" w:tentative="1">
      <w:start w:val="1"/>
      <w:numFmt w:val="decimal"/>
      <w:lvlText w:val="%4."/>
      <w:lvlJc w:val="left"/>
      <w:pPr>
        <w:ind w:left="3796" w:hanging="360"/>
      </w:pPr>
    </w:lvl>
    <w:lvl w:ilvl="4" w:tplc="042A0019" w:tentative="1">
      <w:start w:val="1"/>
      <w:numFmt w:val="lowerLetter"/>
      <w:lvlText w:val="%5."/>
      <w:lvlJc w:val="left"/>
      <w:pPr>
        <w:ind w:left="4516" w:hanging="360"/>
      </w:pPr>
    </w:lvl>
    <w:lvl w:ilvl="5" w:tplc="042A001B" w:tentative="1">
      <w:start w:val="1"/>
      <w:numFmt w:val="lowerRoman"/>
      <w:lvlText w:val="%6."/>
      <w:lvlJc w:val="right"/>
      <w:pPr>
        <w:ind w:left="5236" w:hanging="180"/>
      </w:pPr>
    </w:lvl>
    <w:lvl w:ilvl="6" w:tplc="042A000F" w:tentative="1">
      <w:start w:val="1"/>
      <w:numFmt w:val="decimal"/>
      <w:lvlText w:val="%7."/>
      <w:lvlJc w:val="left"/>
      <w:pPr>
        <w:ind w:left="5956" w:hanging="360"/>
      </w:pPr>
    </w:lvl>
    <w:lvl w:ilvl="7" w:tplc="042A0019" w:tentative="1">
      <w:start w:val="1"/>
      <w:numFmt w:val="lowerLetter"/>
      <w:lvlText w:val="%8."/>
      <w:lvlJc w:val="left"/>
      <w:pPr>
        <w:ind w:left="6676" w:hanging="360"/>
      </w:pPr>
    </w:lvl>
    <w:lvl w:ilvl="8" w:tplc="042A001B" w:tentative="1">
      <w:start w:val="1"/>
      <w:numFmt w:val="lowerRoman"/>
      <w:lvlText w:val="%9."/>
      <w:lvlJc w:val="right"/>
      <w:pPr>
        <w:ind w:left="7396" w:hanging="180"/>
      </w:pPr>
    </w:lvl>
  </w:abstractNum>
  <w:abstractNum w:abstractNumId="4">
    <w:nsid w:val="0F5447FB"/>
    <w:multiLevelType w:val="hybridMultilevel"/>
    <w:tmpl w:val="07BCFA16"/>
    <w:lvl w:ilvl="0" w:tplc="0E4A77EC">
      <w:start w:val="1"/>
      <w:numFmt w:val="lowerLetter"/>
      <w:lvlText w:val="%1."/>
      <w:lvlJc w:val="left"/>
      <w:pPr>
        <w:ind w:left="2356" w:hanging="360"/>
      </w:pPr>
      <w:rPr>
        <w:rFonts w:hint="default"/>
      </w:rPr>
    </w:lvl>
    <w:lvl w:ilvl="1" w:tplc="042A0019" w:tentative="1">
      <w:start w:val="1"/>
      <w:numFmt w:val="lowerLetter"/>
      <w:lvlText w:val="%2."/>
      <w:lvlJc w:val="left"/>
      <w:pPr>
        <w:ind w:left="3076" w:hanging="360"/>
      </w:pPr>
    </w:lvl>
    <w:lvl w:ilvl="2" w:tplc="042A001B" w:tentative="1">
      <w:start w:val="1"/>
      <w:numFmt w:val="lowerRoman"/>
      <w:lvlText w:val="%3."/>
      <w:lvlJc w:val="right"/>
      <w:pPr>
        <w:ind w:left="3796" w:hanging="180"/>
      </w:pPr>
    </w:lvl>
    <w:lvl w:ilvl="3" w:tplc="042A000F" w:tentative="1">
      <w:start w:val="1"/>
      <w:numFmt w:val="decimal"/>
      <w:lvlText w:val="%4."/>
      <w:lvlJc w:val="left"/>
      <w:pPr>
        <w:ind w:left="4516" w:hanging="360"/>
      </w:pPr>
    </w:lvl>
    <w:lvl w:ilvl="4" w:tplc="042A0019" w:tentative="1">
      <w:start w:val="1"/>
      <w:numFmt w:val="lowerLetter"/>
      <w:lvlText w:val="%5."/>
      <w:lvlJc w:val="left"/>
      <w:pPr>
        <w:ind w:left="5236" w:hanging="360"/>
      </w:pPr>
    </w:lvl>
    <w:lvl w:ilvl="5" w:tplc="042A001B" w:tentative="1">
      <w:start w:val="1"/>
      <w:numFmt w:val="lowerRoman"/>
      <w:lvlText w:val="%6."/>
      <w:lvlJc w:val="right"/>
      <w:pPr>
        <w:ind w:left="5956" w:hanging="180"/>
      </w:pPr>
    </w:lvl>
    <w:lvl w:ilvl="6" w:tplc="042A000F" w:tentative="1">
      <w:start w:val="1"/>
      <w:numFmt w:val="decimal"/>
      <w:lvlText w:val="%7."/>
      <w:lvlJc w:val="left"/>
      <w:pPr>
        <w:ind w:left="6676" w:hanging="360"/>
      </w:pPr>
    </w:lvl>
    <w:lvl w:ilvl="7" w:tplc="042A0019" w:tentative="1">
      <w:start w:val="1"/>
      <w:numFmt w:val="lowerLetter"/>
      <w:lvlText w:val="%8."/>
      <w:lvlJc w:val="left"/>
      <w:pPr>
        <w:ind w:left="7396" w:hanging="360"/>
      </w:pPr>
    </w:lvl>
    <w:lvl w:ilvl="8" w:tplc="042A001B" w:tentative="1">
      <w:start w:val="1"/>
      <w:numFmt w:val="lowerRoman"/>
      <w:lvlText w:val="%9."/>
      <w:lvlJc w:val="right"/>
      <w:pPr>
        <w:ind w:left="8116" w:hanging="180"/>
      </w:pPr>
    </w:lvl>
  </w:abstractNum>
  <w:abstractNum w:abstractNumId="5">
    <w:nsid w:val="15522D24"/>
    <w:multiLevelType w:val="hybridMultilevel"/>
    <w:tmpl w:val="1E305FE4"/>
    <w:lvl w:ilvl="0" w:tplc="5E8465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BB238DC"/>
    <w:multiLevelType w:val="hybridMultilevel"/>
    <w:tmpl w:val="CD5CDD94"/>
    <w:lvl w:ilvl="0" w:tplc="962EF6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E026431"/>
    <w:multiLevelType w:val="multilevel"/>
    <w:tmpl w:val="B1DCD5AA"/>
    <w:lvl w:ilvl="0">
      <w:start w:val="1"/>
      <w:numFmt w:val="decimal"/>
      <w:lvlText w:val="%1."/>
      <w:lvlJc w:val="left"/>
      <w:pPr>
        <w:ind w:left="786" w:hanging="360"/>
      </w:pPr>
      <w:rPr>
        <w:rFonts w:hint="default"/>
      </w:rPr>
    </w:lvl>
    <w:lvl w:ilvl="1">
      <w:start w:val="1"/>
      <w:numFmt w:val="decimal"/>
      <w:isLgl/>
      <w:lvlText w:val="%1.%2."/>
      <w:lvlJc w:val="left"/>
      <w:pPr>
        <w:ind w:left="1506" w:hanging="720"/>
      </w:pPr>
      <w:rPr>
        <w:rFonts w:hint="default"/>
      </w:rPr>
    </w:lvl>
    <w:lvl w:ilvl="2">
      <w:start w:val="1"/>
      <w:numFmt w:val="decimal"/>
      <w:isLgl/>
      <w:lvlText w:val="%1.%2.%3."/>
      <w:lvlJc w:val="left"/>
      <w:pPr>
        <w:ind w:left="1866" w:hanging="720"/>
      </w:pPr>
      <w:rPr>
        <w:rFonts w:hint="default"/>
      </w:rPr>
    </w:lvl>
    <w:lvl w:ilvl="3">
      <w:start w:val="1"/>
      <w:numFmt w:val="decimal"/>
      <w:isLgl/>
      <w:lvlText w:val="%1.%2.%3.%4."/>
      <w:lvlJc w:val="left"/>
      <w:pPr>
        <w:ind w:left="2586" w:hanging="1080"/>
      </w:pPr>
      <w:rPr>
        <w:rFonts w:hint="default"/>
      </w:rPr>
    </w:lvl>
    <w:lvl w:ilvl="4">
      <w:start w:val="1"/>
      <w:numFmt w:val="decimal"/>
      <w:isLgl/>
      <w:lvlText w:val="%1.%2.%3.%4.%5."/>
      <w:lvlJc w:val="left"/>
      <w:pPr>
        <w:ind w:left="2946" w:hanging="1080"/>
      </w:pPr>
      <w:rPr>
        <w:rFonts w:hint="default"/>
      </w:rPr>
    </w:lvl>
    <w:lvl w:ilvl="5">
      <w:start w:val="1"/>
      <w:numFmt w:val="decimal"/>
      <w:isLgl/>
      <w:lvlText w:val="%1.%2.%3.%4.%5.%6."/>
      <w:lvlJc w:val="left"/>
      <w:pPr>
        <w:ind w:left="3666" w:hanging="1440"/>
      </w:pPr>
      <w:rPr>
        <w:rFonts w:hint="default"/>
      </w:rPr>
    </w:lvl>
    <w:lvl w:ilvl="6">
      <w:start w:val="1"/>
      <w:numFmt w:val="decimal"/>
      <w:isLgl/>
      <w:lvlText w:val="%1.%2.%3.%4.%5.%6.%7."/>
      <w:lvlJc w:val="left"/>
      <w:pPr>
        <w:ind w:left="4026" w:hanging="1440"/>
      </w:pPr>
      <w:rPr>
        <w:rFonts w:hint="default"/>
      </w:rPr>
    </w:lvl>
    <w:lvl w:ilvl="7">
      <w:start w:val="1"/>
      <w:numFmt w:val="decimal"/>
      <w:isLgl/>
      <w:lvlText w:val="%1.%2.%3.%4.%5.%6.%7.%8."/>
      <w:lvlJc w:val="left"/>
      <w:pPr>
        <w:ind w:left="4746" w:hanging="1800"/>
      </w:pPr>
      <w:rPr>
        <w:rFonts w:hint="default"/>
      </w:rPr>
    </w:lvl>
    <w:lvl w:ilvl="8">
      <w:start w:val="1"/>
      <w:numFmt w:val="decimal"/>
      <w:isLgl/>
      <w:lvlText w:val="%1.%2.%3.%4.%5.%6.%7.%8.%9."/>
      <w:lvlJc w:val="left"/>
      <w:pPr>
        <w:ind w:left="5106" w:hanging="1800"/>
      </w:pPr>
      <w:rPr>
        <w:rFonts w:hint="default"/>
      </w:rPr>
    </w:lvl>
  </w:abstractNum>
  <w:abstractNum w:abstractNumId="8">
    <w:nsid w:val="20E10013"/>
    <w:multiLevelType w:val="multilevel"/>
    <w:tmpl w:val="F7D43726"/>
    <w:lvl w:ilvl="0">
      <w:start w:val="1"/>
      <w:numFmt w:val="decimal"/>
      <w:lvlText w:val="%1."/>
      <w:lvlJc w:val="left"/>
      <w:pPr>
        <w:ind w:left="786"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781" w:hanging="1080"/>
      </w:pPr>
      <w:rPr>
        <w:rFonts w:hint="default"/>
      </w:rPr>
    </w:lvl>
    <w:lvl w:ilvl="4">
      <w:start w:val="1"/>
      <w:numFmt w:val="decimal"/>
      <w:isLgl/>
      <w:lvlText w:val="%1.%2.%3.%4.%5."/>
      <w:lvlJc w:val="left"/>
      <w:pPr>
        <w:ind w:left="3206" w:hanging="1080"/>
      </w:pPr>
      <w:rPr>
        <w:rFonts w:hint="default"/>
      </w:rPr>
    </w:lvl>
    <w:lvl w:ilvl="5">
      <w:start w:val="1"/>
      <w:numFmt w:val="decimal"/>
      <w:isLgl/>
      <w:lvlText w:val="%1.%2.%3.%4.%5.%6."/>
      <w:lvlJc w:val="left"/>
      <w:pPr>
        <w:ind w:left="3991" w:hanging="1440"/>
      </w:pPr>
      <w:rPr>
        <w:rFonts w:hint="default"/>
      </w:rPr>
    </w:lvl>
    <w:lvl w:ilvl="6">
      <w:start w:val="1"/>
      <w:numFmt w:val="decimal"/>
      <w:isLgl/>
      <w:lvlText w:val="%1.%2.%3.%4.%5.%6.%7."/>
      <w:lvlJc w:val="left"/>
      <w:pPr>
        <w:ind w:left="4416" w:hanging="1440"/>
      </w:pPr>
      <w:rPr>
        <w:rFonts w:hint="default"/>
      </w:rPr>
    </w:lvl>
    <w:lvl w:ilvl="7">
      <w:start w:val="1"/>
      <w:numFmt w:val="decimal"/>
      <w:isLgl/>
      <w:lvlText w:val="%1.%2.%3.%4.%5.%6.%7.%8."/>
      <w:lvlJc w:val="left"/>
      <w:pPr>
        <w:ind w:left="5201" w:hanging="1800"/>
      </w:pPr>
      <w:rPr>
        <w:rFonts w:hint="default"/>
      </w:rPr>
    </w:lvl>
    <w:lvl w:ilvl="8">
      <w:start w:val="1"/>
      <w:numFmt w:val="decimal"/>
      <w:isLgl/>
      <w:lvlText w:val="%1.%2.%3.%4.%5.%6.%7.%8.%9."/>
      <w:lvlJc w:val="left"/>
      <w:pPr>
        <w:ind w:left="5626" w:hanging="1800"/>
      </w:pPr>
      <w:rPr>
        <w:rFonts w:hint="default"/>
      </w:rPr>
    </w:lvl>
  </w:abstractNum>
  <w:abstractNum w:abstractNumId="9">
    <w:nsid w:val="29554A74"/>
    <w:multiLevelType w:val="multilevel"/>
    <w:tmpl w:val="135C373E"/>
    <w:lvl w:ilvl="0">
      <w:start w:val="1"/>
      <w:numFmt w:val="upperRoman"/>
      <w:lvlText w:val="%1."/>
      <w:lvlJc w:val="left"/>
      <w:pPr>
        <w:ind w:left="1080" w:hanging="720"/>
      </w:pPr>
      <w:rPr>
        <w:rFonts w:hint="default"/>
      </w:rPr>
    </w:lvl>
    <w:lvl w:ilvl="1">
      <w:start w:val="2"/>
      <w:numFmt w:val="decimal"/>
      <w:isLgl/>
      <w:lvlText w:val="%1.%2."/>
      <w:lvlJc w:val="left"/>
      <w:pPr>
        <w:ind w:left="162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940" w:hanging="1800"/>
      </w:pPr>
      <w:rPr>
        <w:rFonts w:hint="default"/>
      </w:rPr>
    </w:lvl>
    <w:lvl w:ilvl="8">
      <w:start w:val="1"/>
      <w:numFmt w:val="decimal"/>
      <w:isLgl/>
      <w:lvlText w:val="%1.%2.%3.%4.%5.%6.%7.%8.%9."/>
      <w:lvlJc w:val="left"/>
      <w:pPr>
        <w:ind w:left="6480" w:hanging="1800"/>
      </w:pPr>
      <w:rPr>
        <w:rFonts w:hint="default"/>
      </w:rPr>
    </w:lvl>
  </w:abstractNum>
  <w:abstractNum w:abstractNumId="10">
    <w:nsid w:val="2B482CBB"/>
    <w:multiLevelType w:val="hybridMultilevel"/>
    <w:tmpl w:val="D786CDEA"/>
    <w:lvl w:ilvl="0" w:tplc="F3FEEBE8">
      <w:start w:val="1"/>
      <w:numFmt w:val="lowerLetter"/>
      <w:lvlText w:val="%1."/>
      <w:lvlJc w:val="left"/>
      <w:pPr>
        <w:ind w:left="2226" w:hanging="360"/>
      </w:pPr>
      <w:rPr>
        <w:rFonts w:hint="default"/>
      </w:rPr>
    </w:lvl>
    <w:lvl w:ilvl="1" w:tplc="042A0019" w:tentative="1">
      <w:start w:val="1"/>
      <w:numFmt w:val="lowerLetter"/>
      <w:lvlText w:val="%2."/>
      <w:lvlJc w:val="left"/>
      <w:pPr>
        <w:ind w:left="2946" w:hanging="360"/>
      </w:pPr>
    </w:lvl>
    <w:lvl w:ilvl="2" w:tplc="042A001B" w:tentative="1">
      <w:start w:val="1"/>
      <w:numFmt w:val="lowerRoman"/>
      <w:lvlText w:val="%3."/>
      <w:lvlJc w:val="right"/>
      <w:pPr>
        <w:ind w:left="3666" w:hanging="180"/>
      </w:pPr>
    </w:lvl>
    <w:lvl w:ilvl="3" w:tplc="042A000F" w:tentative="1">
      <w:start w:val="1"/>
      <w:numFmt w:val="decimal"/>
      <w:lvlText w:val="%4."/>
      <w:lvlJc w:val="left"/>
      <w:pPr>
        <w:ind w:left="4386" w:hanging="360"/>
      </w:pPr>
    </w:lvl>
    <w:lvl w:ilvl="4" w:tplc="042A0019" w:tentative="1">
      <w:start w:val="1"/>
      <w:numFmt w:val="lowerLetter"/>
      <w:lvlText w:val="%5."/>
      <w:lvlJc w:val="left"/>
      <w:pPr>
        <w:ind w:left="5106" w:hanging="360"/>
      </w:pPr>
    </w:lvl>
    <w:lvl w:ilvl="5" w:tplc="042A001B" w:tentative="1">
      <w:start w:val="1"/>
      <w:numFmt w:val="lowerRoman"/>
      <w:lvlText w:val="%6."/>
      <w:lvlJc w:val="right"/>
      <w:pPr>
        <w:ind w:left="5826" w:hanging="180"/>
      </w:pPr>
    </w:lvl>
    <w:lvl w:ilvl="6" w:tplc="042A000F" w:tentative="1">
      <w:start w:val="1"/>
      <w:numFmt w:val="decimal"/>
      <w:lvlText w:val="%7."/>
      <w:lvlJc w:val="left"/>
      <w:pPr>
        <w:ind w:left="6546" w:hanging="360"/>
      </w:pPr>
    </w:lvl>
    <w:lvl w:ilvl="7" w:tplc="042A0019" w:tentative="1">
      <w:start w:val="1"/>
      <w:numFmt w:val="lowerLetter"/>
      <w:lvlText w:val="%8."/>
      <w:lvlJc w:val="left"/>
      <w:pPr>
        <w:ind w:left="7266" w:hanging="360"/>
      </w:pPr>
    </w:lvl>
    <w:lvl w:ilvl="8" w:tplc="042A001B" w:tentative="1">
      <w:start w:val="1"/>
      <w:numFmt w:val="lowerRoman"/>
      <w:lvlText w:val="%9."/>
      <w:lvlJc w:val="right"/>
      <w:pPr>
        <w:ind w:left="7986" w:hanging="180"/>
      </w:pPr>
    </w:lvl>
  </w:abstractNum>
  <w:abstractNum w:abstractNumId="11">
    <w:nsid w:val="2F550B83"/>
    <w:multiLevelType w:val="hybridMultilevel"/>
    <w:tmpl w:val="9D52CA7E"/>
    <w:lvl w:ilvl="0" w:tplc="C7CEB0A4">
      <w:start w:val="1"/>
      <w:numFmt w:val="bullet"/>
      <w:lvlText w:val=""/>
      <w:lvlJc w:val="left"/>
      <w:pPr>
        <w:tabs>
          <w:tab w:val="num" w:pos="720"/>
        </w:tabs>
        <w:ind w:left="720" w:hanging="360"/>
      </w:pPr>
      <w:rPr>
        <w:rFonts w:ascii="Wingdings 2" w:hAnsi="Wingdings 2" w:hint="default"/>
      </w:rPr>
    </w:lvl>
    <w:lvl w:ilvl="1" w:tplc="2C4CC5DE" w:tentative="1">
      <w:start w:val="1"/>
      <w:numFmt w:val="bullet"/>
      <w:lvlText w:val=""/>
      <w:lvlJc w:val="left"/>
      <w:pPr>
        <w:tabs>
          <w:tab w:val="num" w:pos="1440"/>
        </w:tabs>
        <w:ind w:left="1440" w:hanging="360"/>
      </w:pPr>
      <w:rPr>
        <w:rFonts w:ascii="Wingdings 2" w:hAnsi="Wingdings 2" w:hint="default"/>
      </w:rPr>
    </w:lvl>
    <w:lvl w:ilvl="2" w:tplc="8E54D6DA">
      <w:start w:val="1"/>
      <w:numFmt w:val="bullet"/>
      <w:lvlText w:val=""/>
      <w:lvlJc w:val="left"/>
      <w:pPr>
        <w:tabs>
          <w:tab w:val="num" w:pos="2160"/>
        </w:tabs>
        <w:ind w:left="2160" w:hanging="360"/>
      </w:pPr>
      <w:rPr>
        <w:rFonts w:ascii="Wingdings 2" w:hAnsi="Wingdings 2" w:hint="default"/>
      </w:rPr>
    </w:lvl>
    <w:lvl w:ilvl="3" w:tplc="22A8040E" w:tentative="1">
      <w:start w:val="1"/>
      <w:numFmt w:val="bullet"/>
      <w:lvlText w:val=""/>
      <w:lvlJc w:val="left"/>
      <w:pPr>
        <w:tabs>
          <w:tab w:val="num" w:pos="2880"/>
        </w:tabs>
        <w:ind w:left="2880" w:hanging="360"/>
      </w:pPr>
      <w:rPr>
        <w:rFonts w:ascii="Wingdings 2" w:hAnsi="Wingdings 2" w:hint="default"/>
      </w:rPr>
    </w:lvl>
    <w:lvl w:ilvl="4" w:tplc="06E27C14" w:tentative="1">
      <w:start w:val="1"/>
      <w:numFmt w:val="bullet"/>
      <w:lvlText w:val=""/>
      <w:lvlJc w:val="left"/>
      <w:pPr>
        <w:tabs>
          <w:tab w:val="num" w:pos="3600"/>
        </w:tabs>
        <w:ind w:left="3600" w:hanging="360"/>
      </w:pPr>
      <w:rPr>
        <w:rFonts w:ascii="Wingdings 2" w:hAnsi="Wingdings 2" w:hint="default"/>
      </w:rPr>
    </w:lvl>
    <w:lvl w:ilvl="5" w:tplc="AF90ADFE" w:tentative="1">
      <w:start w:val="1"/>
      <w:numFmt w:val="bullet"/>
      <w:lvlText w:val=""/>
      <w:lvlJc w:val="left"/>
      <w:pPr>
        <w:tabs>
          <w:tab w:val="num" w:pos="4320"/>
        </w:tabs>
        <w:ind w:left="4320" w:hanging="360"/>
      </w:pPr>
      <w:rPr>
        <w:rFonts w:ascii="Wingdings 2" w:hAnsi="Wingdings 2" w:hint="default"/>
      </w:rPr>
    </w:lvl>
    <w:lvl w:ilvl="6" w:tplc="947E4A26" w:tentative="1">
      <w:start w:val="1"/>
      <w:numFmt w:val="bullet"/>
      <w:lvlText w:val=""/>
      <w:lvlJc w:val="left"/>
      <w:pPr>
        <w:tabs>
          <w:tab w:val="num" w:pos="5040"/>
        </w:tabs>
        <w:ind w:left="5040" w:hanging="360"/>
      </w:pPr>
      <w:rPr>
        <w:rFonts w:ascii="Wingdings 2" w:hAnsi="Wingdings 2" w:hint="default"/>
      </w:rPr>
    </w:lvl>
    <w:lvl w:ilvl="7" w:tplc="28C2DE66" w:tentative="1">
      <w:start w:val="1"/>
      <w:numFmt w:val="bullet"/>
      <w:lvlText w:val=""/>
      <w:lvlJc w:val="left"/>
      <w:pPr>
        <w:tabs>
          <w:tab w:val="num" w:pos="5760"/>
        </w:tabs>
        <w:ind w:left="5760" w:hanging="360"/>
      </w:pPr>
      <w:rPr>
        <w:rFonts w:ascii="Wingdings 2" w:hAnsi="Wingdings 2" w:hint="default"/>
      </w:rPr>
    </w:lvl>
    <w:lvl w:ilvl="8" w:tplc="847E5D00" w:tentative="1">
      <w:start w:val="1"/>
      <w:numFmt w:val="bullet"/>
      <w:lvlText w:val=""/>
      <w:lvlJc w:val="left"/>
      <w:pPr>
        <w:tabs>
          <w:tab w:val="num" w:pos="6480"/>
        </w:tabs>
        <w:ind w:left="6480" w:hanging="360"/>
      </w:pPr>
      <w:rPr>
        <w:rFonts w:ascii="Wingdings 2" w:hAnsi="Wingdings 2" w:hint="default"/>
      </w:rPr>
    </w:lvl>
  </w:abstractNum>
  <w:abstractNum w:abstractNumId="12">
    <w:nsid w:val="2F627714"/>
    <w:multiLevelType w:val="hybridMultilevel"/>
    <w:tmpl w:val="05781AEE"/>
    <w:lvl w:ilvl="0" w:tplc="8F8ECCFE">
      <w:start w:val="1"/>
      <w:numFmt w:val="bullet"/>
      <w:lvlText w:val=""/>
      <w:lvlJc w:val="left"/>
      <w:pPr>
        <w:tabs>
          <w:tab w:val="num" w:pos="720"/>
        </w:tabs>
        <w:ind w:left="720" w:hanging="360"/>
      </w:pPr>
      <w:rPr>
        <w:rFonts w:ascii="Wingdings 2" w:hAnsi="Wingdings 2" w:hint="default"/>
      </w:rPr>
    </w:lvl>
    <w:lvl w:ilvl="1" w:tplc="CE38B792">
      <w:start w:val="1"/>
      <w:numFmt w:val="bullet"/>
      <w:lvlText w:val=""/>
      <w:lvlJc w:val="left"/>
      <w:pPr>
        <w:tabs>
          <w:tab w:val="num" w:pos="1440"/>
        </w:tabs>
        <w:ind w:left="1440" w:hanging="360"/>
      </w:pPr>
      <w:rPr>
        <w:rFonts w:ascii="Wingdings 2" w:hAnsi="Wingdings 2" w:hint="default"/>
      </w:rPr>
    </w:lvl>
    <w:lvl w:ilvl="2" w:tplc="D52483E8" w:tentative="1">
      <w:start w:val="1"/>
      <w:numFmt w:val="bullet"/>
      <w:lvlText w:val=""/>
      <w:lvlJc w:val="left"/>
      <w:pPr>
        <w:tabs>
          <w:tab w:val="num" w:pos="2160"/>
        </w:tabs>
        <w:ind w:left="2160" w:hanging="360"/>
      </w:pPr>
      <w:rPr>
        <w:rFonts w:ascii="Wingdings 2" w:hAnsi="Wingdings 2" w:hint="default"/>
      </w:rPr>
    </w:lvl>
    <w:lvl w:ilvl="3" w:tplc="C510A850" w:tentative="1">
      <w:start w:val="1"/>
      <w:numFmt w:val="bullet"/>
      <w:lvlText w:val=""/>
      <w:lvlJc w:val="left"/>
      <w:pPr>
        <w:tabs>
          <w:tab w:val="num" w:pos="2880"/>
        </w:tabs>
        <w:ind w:left="2880" w:hanging="360"/>
      </w:pPr>
      <w:rPr>
        <w:rFonts w:ascii="Wingdings 2" w:hAnsi="Wingdings 2" w:hint="default"/>
      </w:rPr>
    </w:lvl>
    <w:lvl w:ilvl="4" w:tplc="A4DE495C" w:tentative="1">
      <w:start w:val="1"/>
      <w:numFmt w:val="bullet"/>
      <w:lvlText w:val=""/>
      <w:lvlJc w:val="left"/>
      <w:pPr>
        <w:tabs>
          <w:tab w:val="num" w:pos="3600"/>
        </w:tabs>
        <w:ind w:left="3600" w:hanging="360"/>
      </w:pPr>
      <w:rPr>
        <w:rFonts w:ascii="Wingdings 2" w:hAnsi="Wingdings 2" w:hint="default"/>
      </w:rPr>
    </w:lvl>
    <w:lvl w:ilvl="5" w:tplc="9DAA05FE" w:tentative="1">
      <w:start w:val="1"/>
      <w:numFmt w:val="bullet"/>
      <w:lvlText w:val=""/>
      <w:lvlJc w:val="left"/>
      <w:pPr>
        <w:tabs>
          <w:tab w:val="num" w:pos="4320"/>
        </w:tabs>
        <w:ind w:left="4320" w:hanging="360"/>
      </w:pPr>
      <w:rPr>
        <w:rFonts w:ascii="Wingdings 2" w:hAnsi="Wingdings 2" w:hint="default"/>
      </w:rPr>
    </w:lvl>
    <w:lvl w:ilvl="6" w:tplc="20F25524" w:tentative="1">
      <w:start w:val="1"/>
      <w:numFmt w:val="bullet"/>
      <w:lvlText w:val=""/>
      <w:lvlJc w:val="left"/>
      <w:pPr>
        <w:tabs>
          <w:tab w:val="num" w:pos="5040"/>
        </w:tabs>
        <w:ind w:left="5040" w:hanging="360"/>
      </w:pPr>
      <w:rPr>
        <w:rFonts w:ascii="Wingdings 2" w:hAnsi="Wingdings 2" w:hint="default"/>
      </w:rPr>
    </w:lvl>
    <w:lvl w:ilvl="7" w:tplc="D75A2968" w:tentative="1">
      <w:start w:val="1"/>
      <w:numFmt w:val="bullet"/>
      <w:lvlText w:val=""/>
      <w:lvlJc w:val="left"/>
      <w:pPr>
        <w:tabs>
          <w:tab w:val="num" w:pos="5760"/>
        </w:tabs>
        <w:ind w:left="5760" w:hanging="360"/>
      </w:pPr>
      <w:rPr>
        <w:rFonts w:ascii="Wingdings 2" w:hAnsi="Wingdings 2" w:hint="default"/>
      </w:rPr>
    </w:lvl>
    <w:lvl w:ilvl="8" w:tplc="EF260320" w:tentative="1">
      <w:start w:val="1"/>
      <w:numFmt w:val="bullet"/>
      <w:lvlText w:val=""/>
      <w:lvlJc w:val="left"/>
      <w:pPr>
        <w:tabs>
          <w:tab w:val="num" w:pos="6480"/>
        </w:tabs>
        <w:ind w:left="6480" w:hanging="360"/>
      </w:pPr>
      <w:rPr>
        <w:rFonts w:ascii="Wingdings 2" w:hAnsi="Wingdings 2" w:hint="default"/>
      </w:rPr>
    </w:lvl>
  </w:abstractNum>
  <w:abstractNum w:abstractNumId="13">
    <w:nsid w:val="43E03C3A"/>
    <w:multiLevelType w:val="hybridMultilevel"/>
    <w:tmpl w:val="405EC9F8"/>
    <w:lvl w:ilvl="0" w:tplc="63EE3B4C">
      <w:numFmt w:val="bullet"/>
      <w:lvlText w:val="-"/>
      <w:lvlJc w:val="left"/>
      <w:pPr>
        <w:ind w:left="1931" w:hanging="360"/>
      </w:pPr>
      <w:rPr>
        <w:rFonts w:ascii="Times New Roman" w:eastAsiaTheme="minorEastAsia" w:hAnsi="Times New Roman" w:cs="Times New Roman" w:hint="default"/>
      </w:rPr>
    </w:lvl>
    <w:lvl w:ilvl="1" w:tplc="042A0003" w:tentative="1">
      <w:start w:val="1"/>
      <w:numFmt w:val="bullet"/>
      <w:lvlText w:val="o"/>
      <w:lvlJc w:val="left"/>
      <w:pPr>
        <w:ind w:left="2651" w:hanging="360"/>
      </w:pPr>
      <w:rPr>
        <w:rFonts w:ascii="Courier New" w:hAnsi="Courier New" w:cs="Courier New" w:hint="default"/>
      </w:rPr>
    </w:lvl>
    <w:lvl w:ilvl="2" w:tplc="042A0005" w:tentative="1">
      <w:start w:val="1"/>
      <w:numFmt w:val="bullet"/>
      <w:lvlText w:val=""/>
      <w:lvlJc w:val="left"/>
      <w:pPr>
        <w:ind w:left="3371" w:hanging="360"/>
      </w:pPr>
      <w:rPr>
        <w:rFonts w:ascii="Wingdings" w:hAnsi="Wingdings" w:hint="default"/>
      </w:rPr>
    </w:lvl>
    <w:lvl w:ilvl="3" w:tplc="042A0001" w:tentative="1">
      <w:start w:val="1"/>
      <w:numFmt w:val="bullet"/>
      <w:lvlText w:val=""/>
      <w:lvlJc w:val="left"/>
      <w:pPr>
        <w:ind w:left="4091" w:hanging="360"/>
      </w:pPr>
      <w:rPr>
        <w:rFonts w:ascii="Symbol" w:hAnsi="Symbol" w:hint="default"/>
      </w:rPr>
    </w:lvl>
    <w:lvl w:ilvl="4" w:tplc="042A0003" w:tentative="1">
      <w:start w:val="1"/>
      <w:numFmt w:val="bullet"/>
      <w:lvlText w:val="o"/>
      <w:lvlJc w:val="left"/>
      <w:pPr>
        <w:ind w:left="4811" w:hanging="360"/>
      </w:pPr>
      <w:rPr>
        <w:rFonts w:ascii="Courier New" w:hAnsi="Courier New" w:cs="Courier New" w:hint="default"/>
      </w:rPr>
    </w:lvl>
    <w:lvl w:ilvl="5" w:tplc="042A0005" w:tentative="1">
      <w:start w:val="1"/>
      <w:numFmt w:val="bullet"/>
      <w:lvlText w:val=""/>
      <w:lvlJc w:val="left"/>
      <w:pPr>
        <w:ind w:left="5531" w:hanging="360"/>
      </w:pPr>
      <w:rPr>
        <w:rFonts w:ascii="Wingdings" w:hAnsi="Wingdings" w:hint="default"/>
      </w:rPr>
    </w:lvl>
    <w:lvl w:ilvl="6" w:tplc="042A0001" w:tentative="1">
      <w:start w:val="1"/>
      <w:numFmt w:val="bullet"/>
      <w:lvlText w:val=""/>
      <w:lvlJc w:val="left"/>
      <w:pPr>
        <w:ind w:left="6251" w:hanging="360"/>
      </w:pPr>
      <w:rPr>
        <w:rFonts w:ascii="Symbol" w:hAnsi="Symbol" w:hint="default"/>
      </w:rPr>
    </w:lvl>
    <w:lvl w:ilvl="7" w:tplc="042A0003" w:tentative="1">
      <w:start w:val="1"/>
      <w:numFmt w:val="bullet"/>
      <w:lvlText w:val="o"/>
      <w:lvlJc w:val="left"/>
      <w:pPr>
        <w:ind w:left="6971" w:hanging="360"/>
      </w:pPr>
      <w:rPr>
        <w:rFonts w:ascii="Courier New" w:hAnsi="Courier New" w:cs="Courier New" w:hint="default"/>
      </w:rPr>
    </w:lvl>
    <w:lvl w:ilvl="8" w:tplc="042A0005" w:tentative="1">
      <w:start w:val="1"/>
      <w:numFmt w:val="bullet"/>
      <w:lvlText w:val=""/>
      <w:lvlJc w:val="left"/>
      <w:pPr>
        <w:ind w:left="7691" w:hanging="360"/>
      </w:pPr>
      <w:rPr>
        <w:rFonts w:ascii="Wingdings" w:hAnsi="Wingdings" w:hint="default"/>
      </w:rPr>
    </w:lvl>
  </w:abstractNum>
  <w:abstractNum w:abstractNumId="14">
    <w:nsid w:val="4DC94D4B"/>
    <w:multiLevelType w:val="hybridMultilevel"/>
    <w:tmpl w:val="3B023AC0"/>
    <w:lvl w:ilvl="0" w:tplc="F48A0006">
      <w:start w:val="1"/>
      <w:numFmt w:val="upperRoman"/>
      <w:lvlText w:val="%1."/>
      <w:lvlJc w:val="left"/>
      <w:pPr>
        <w:ind w:left="1571" w:hanging="72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15">
    <w:nsid w:val="57F806E2"/>
    <w:multiLevelType w:val="hybridMultilevel"/>
    <w:tmpl w:val="3CA28470"/>
    <w:lvl w:ilvl="0" w:tplc="9F6ED56C">
      <w:start w:val="1"/>
      <w:numFmt w:val="lowerLetter"/>
      <w:lvlText w:val="%1."/>
      <w:lvlJc w:val="left"/>
      <w:pPr>
        <w:ind w:left="2226" w:hanging="360"/>
      </w:pPr>
      <w:rPr>
        <w:rFonts w:hint="default"/>
      </w:rPr>
    </w:lvl>
    <w:lvl w:ilvl="1" w:tplc="042A0019" w:tentative="1">
      <w:start w:val="1"/>
      <w:numFmt w:val="lowerLetter"/>
      <w:lvlText w:val="%2."/>
      <w:lvlJc w:val="left"/>
      <w:pPr>
        <w:ind w:left="2946" w:hanging="360"/>
      </w:pPr>
    </w:lvl>
    <w:lvl w:ilvl="2" w:tplc="042A001B" w:tentative="1">
      <w:start w:val="1"/>
      <w:numFmt w:val="lowerRoman"/>
      <w:lvlText w:val="%3."/>
      <w:lvlJc w:val="right"/>
      <w:pPr>
        <w:ind w:left="3666" w:hanging="180"/>
      </w:pPr>
    </w:lvl>
    <w:lvl w:ilvl="3" w:tplc="042A000F" w:tentative="1">
      <w:start w:val="1"/>
      <w:numFmt w:val="decimal"/>
      <w:lvlText w:val="%4."/>
      <w:lvlJc w:val="left"/>
      <w:pPr>
        <w:ind w:left="4386" w:hanging="360"/>
      </w:pPr>
    </w:lvl>
    <w:lvl w:ilvl="4" w:tplc="042A0019" w:tentative="1">
      <w:start w:val="1"/>
      <w:numFmt w:val="lowerLetter"/>
      <w:lvlText w:val="%5."/>
      <w:lvlJc w:val="left"/>
      <w:pPr>
        <w:ind w:left="5106" w:hanging="360"/>
      </w:pPr>
    </w:lvl>
    <w:lvl w:ilvl="5" w:tplc="042A001B" w:tentative="1">
      <w:start w:val="1"/>
      <w:numFmt w:val="lowerRoman"/>
      <w:lvlText w:val="%6."/>
      <w:lvlJc w:val="right"/>
      <w:pPr>
        <w:ind w:left="5826" w:hanging="180"/>
      </w:pPr>
    </w:lvl>
    <w:lvl w:ilvl="6" w:tplc="042A000F" w:tentative="1">
      <w:start w:val="1"/>
      <w:numFmt w:val="decimal"/>
      <w:lvlText w:val="%7."/>
      <w:lvlJc w:val="left"/>
      <w:pPr>
        <w:ind w:left="6546" w:hanging="360"/>
      </w:pPr>
    </w:lvl>
    <w:lvl w:ilvl="7" w:tplc="042A0019" w:tentative="1">
      <w:start w:val="1"/>
      <w:numFmt w:val="lowerLetter"/>
      <w:lvlText w:val="%8."/>
      <w:lvlJc w:val="left"/>
      <w:pPr>
        <w:ind w:left="7266" w:hanging="360"/>
      </w:pPr>
    </w:lvl>
    <w:lvl w:ilvl="8" w:tplc="042A001B" w:tentative="1">
      <w:start w:val="1"/>
      <w:numFmt w:val="lowerRoman"/>
      <w:lvlText w:val="%9."/>
      <w:lvlJc w:val="right"/>
      <w:pPr>
        <w:ind w:left="7986" w:hanging="180"/>
      </w:pPr>
    </w:lvl>
  </w:abstractNum>
  <w:abstractNum w:abstractNumId="16">
    <w:nsid w:val="5DD90F74"/>
    <w:multiLevelType w:val="hybridMultilevel"/>
    <w:tmpl w:val="9DDA3DA2"/>
    <w:lvl w:ilvl="0" w:tplc="37C293DA">
      <w:start w:val="1"/>
      <w:numFmt w:val="lowerLetter"/>
      <w:lvlText w:val="%1."/>
      <w:lvlJc w:val="left"/>
      <w:pPr>
        <w:ind w:left="2356" w:hanging="360"/>
      </w:pPr>
      <w:rPr>
        <w:rFonts w:hint="default"/>
      </w:rPr>
    </w:lvl>
    <w:lvl w:ilvl="1" w:tplc="042A0019" w:tentative="1">
      <w:start w:val="1"/>
      <w:numFmt w:val="lowerLetter"/>
      <w:lvlText w:val="%2."/>
      <w:lvlJc w:val="left"/>
      <w:pPr>
        <w:ind w:left="3076" w:hanging="360"/>
      </w:pPr>
    </w:lvl>
    <w:lvl w:ilvl="2" w:tplc="042A001B" w:tentative="1">
      <w:start w:val="1"/>
      <w:numFmt w:val="lowerRoman"/>
      <w:lvlText w:val="%3."/>
      <w:lvlJc w:val="right"/>
      <w:pPr>
        <w:ind w:left="3796" w:hanging="180"/>
      </w:pPr>
    </w:lvl>
    <w:lvl w:ilvl="3" w:tplc="042A000F" w:tentative="1">
      <w:start w:val="1"/>
      <w:numFmt w:val="decimal"/>
      <w:lvlText w:val="%4."/>
      <w:lvlJc w:val="left"/>
      <w:pPr>
        <w:ind w:left="4516" w:hanging="360"/>
      </w:pPr>
    </w:lvl>
    <w:lvl w:ilvl="4" w:tplc="042A0019" w:tentative="1">
      <w:start w:val="1"/>
      <w:numFmt w:val="lowerLetter"/>
      <w:lvlText w:val="%5."/>
      <w:lvlJc w:val="left"/>
      <w:pPr>
        <w:ind w:left="5236" w:hanging="360"/>
      </w:pPr>
    </w:lvl>
    <w:lvl w:ilvl="5" w:tplc="042A001B" w:tentative="1">
      <w:start w:val="1"/>
      <w:numFmt w:val="lowerRoman"/>
      <w:lvlText w:val="%6."/>
      <w:lvlJc w:val="right"/>
      <w:pPr>
        <w:ind w:left="5956" w:hanging="180"/>
      </w:pPr>
    </w:lvl>
    <w:lvl w:ilvl="6" w:tplc="042A000F" w:tentative="1">
      <w:start w:val="1"/>
      <w:numFmt w:val="decimal"/>
      <w:lvlText w:val="%7."/>
      <w:lvlJc w:val="left"/>
      <w:pPr>
        <w:ind w:left="6676" w:hanging="360"/>
      </w:pPr>
    </w:lvl>
    <w:lvl w:ilvl="7" w:tplc="042A0019" w:tentative="1">
      <w:start w:val="1"/>
      <w:numFmt w:val="lowerLetter"/>
      <w:lvlText w:val="%8."/>
      <w:lvlJc w:val="left"/>
      <w:pPr>
        <w:ind w:left="7396" w:hanging="360"/>
      </w:pPr>
    </w:lvl>
    <w:lvl w:ilvl="8" w:tplc="042A001B" w:tentative="1">
      <w:start w:val="1"/>
      <w:numFmt w:val="lowerRoman"/>
      <w:lvlText w:val="%9."/>
      <w:lvlJc w:val="right"/>
      <w:pPr>
        <w:ind w:left="8116" w:hanging="180"/>
      </w:pPr>
    </w:lvl>
  </w:abstractNum>
  <w:abstractNum w:abstractNumId="17">
    <w:nsid w:val="5F173E72"/>
    <w:multiLevelType w:val="hybridMultilevel"/>
    <w:tmpl w:val="AB6848BC"/>
    <w:lvl w:ilvl="0" w:tplc="229E8F02">
      <w:numFmt w:val="bullet"/>
      <w:lvlText w:val="-"/>
      <w:lvlJc w:val="left"/>
      <w:pPr>
        <w:ind w:left="1931" w:hanging="360"/>
      </w:pPr>
      <w:rPr>
        <w:rFonts w:ascii="Times New Roman" w:eastAsiaTheme="minorEastAsia" w:hAnsi="Times New Roman" w:cs="Times New Roman" w:hint="default"/>
      </w:rPr>
    </w:lvl>
    <w:lvl w:ilvl="1" w:tplc="042A0003" w:tentative="1">
      <w:start w:val="1"/>
      <w:numFmt w:val="bullet"/>
      <w:lvlText w:val="o"/>
      <w:lvlJc w:val="left"/>
      <w:pPr>
        <w:ind w:left="2651" w:hanging="360"/>
      </w:pPr>
      <w:rPr>
        <w:rFonts w:ascii="Courier New" w:hAnsi="Courier New" w:cs="Courier New" w:hint="default"/>
      </w:rPr>
    </w:lvl>
    <w:lvl w:ilvl="2" w:tplc="042A0005" w:tentative="1">
      <w:start w:val="1"/>
      <w:numFmt w:val="bullet"/>
      <w:lvlText w:val=""/>
      <w:lvlJc w:val="left"/>
      <w:pPr>
        <w:ind w:left="3371" w:hanging="360"/>
      </w:pPr>
      <w:rPr>
        <w:rFonts w:ascii="Wingdings" w:hAnsi="Wingdings" w:hint="default"/>
      </w:rPr>
    </w:lvl>
    <w:lvl w:ilvl="3" w:tplc="042A0001" w:tentative="1">
      <w:start w:val="1"/>
      <w:numFmt w:val="bullet"/>
      <w:lvlText w:val=""/>
      <w:lvlJc w:val="left"/>
      <w:pPr>
        <w:ind w:left="4091" w:hanging="360"/>
      </w:pPr>
      <w:rPr>
        <w:rFonts w:ascii="Symbol" w:hAnsi="Symbol" w:hint="default"/>
      </w:rPr>
    </w:lvl>
    <w:lvl w:ilvl="4" w:tplc="042A0003" w:tentative="1">
      <w:start w:val="1"/>
      <w:numFmt w:val="bullet"/>
      <w:lvlText w:val="o"/>
      <w:lvlJc w:val="left"/>
      <w:pPr>
        <w:ind w:left="4811" w:hanging="360"/>
      </w:pPr>
      <w:rPr>
        <w:rFonts w:ascii="Courier New" w:hAnsi="Courier New" w:cs="Courier New" w:hint="default"/>
      </w:rPr>
    </w:lvl>
    <w:lvl w:ilvl="5" w:tplc="042A0005" w:tentative="1">
      <w:start w:val="1"/>
      <w:numFmt w:val="bullet"/>
      <w:lvlText w:val=""/>
      <w:lvlJc w:val="left"/>
      <w:pPr>
        <w:ind w:left="5531" w:hanging="360"/>
      </w:pPr>
      <w:rPr>
        <w:rFonts w:ascii="Wingdings" w:hAnsi="Wingdings" w:hint="default"/>
      </w:rPr>
    </w:lvl>
    <w:lvl w:ilvl="6" w:tplc="042A0001" w:tentative="1">
      <w:start w:val="1"/>
      <w:numFmt w:val="bullet"/>
      <w:lvlText w:val=""/>
      <w:lvlJc w:val="left"/>
      <w:pPr>
        <w:ind w:left="6251" w:hanging="360"/>
      </w:pPr>
      <w:rPr>
        <w:rFonts w:ascii="Symbol" w:hAnsi="Symbol" w:hint="default"/>
      </w:rPr>
    </w:lvl>
    <w:lvl w:ilvl="7" w:tplc="042A0003" w:tentative="1">
      <w:start w:val="1"/>
      <w:numFmt w:val="bullet"/>
      <w:lvlText w:val="o"/>
      <w:lvlJc w:val="left"/>
      <w:pPr>
        <w:ind w:left="6971" w:hanging="360"/>
      </w:pPr>
      <w:rPr>
        <w:rFonts w:ascii="Courier New" w:hAnsi="Courier New" w:cs="Courier New" w:hint="default"/>
      </w:rPr>
    </w:lvl>
    <w:lvl w:ilvl="8" w:tplc="042A0005" w:tentative="1">
      <w:start w:val="1"/>
      <w:numFmt w:val="bullet"/>
      <w:lvlText w:val=""/>
      <w:lvlJc w:val="left"/>
      <w:pPr>
        <w:ind w:left="7691" w:hanging="360"/>
      </w:pPr>
      <w:rPr>
        <w:rFonts w:ascii="Wingdings" w:hAnsi="Wingdings" w:hint="default"/>
      </w:rPr>
    </w:lvl>
  </w:abstractNum>
  <w:abstractNum w:abstractNumId="18">
    <w:nsid w:val="648A56C5"/>
    <w:multiLevelType w:val="hybridMultilevel"/>
    <w:tmpl w:val="F0768C30"/>
    <w:lvl w:ilvl="0" w:tplc="640467C2">
      <w:start w:val="1"/>
      <w:numFmt w:val="lowerLetter"/>
      <w:lvlText w:val="%1."/>
      <w:lvlJc w:val="left"/>
      <w:pPr>
        <w:ind w:left="2356" w:hanging="360"/>
      </w:pPr>
      <w:rPr>
        <w:rFonts w:hint="default"/>
      </w:rPr>
    </w:lvl>
    <w:lvl w:ilvl="1" w:tplc="042A0019" w:tentative="1">
      <w:start w:val="1"/>
      <w:numFmt w:val="lowerLetter"/>
      <w:lvlText w:val="%2."/>
      <w:lvlJc w:val="left"/>
      <w:pPr>
        <w:ind w:left="3076" w:hanging="360"/>
      </w:pPr>
    </w:lvl>
    <w:lvl w:ilvl="2" w:tplc="042A001B" w:tentative="1">
      <w:start w:val="1"/>
      <w:numFmt w:val="lowerRoman"/>
      <w:lvlText w:val="%3."/>
      <w:lvlJc w:val="right"/>
      <w:pPr>
        <w:ind w:left="3796" w:hanging="180"/>
      </w:pPr>
    </w:lvl>
    <w:lvl w:ilvl="3" w:tplc="042A000F" w:tentative="1">
      <w:start w:val="1"/>
      <w:numFmt w:val="decimal"/>
      <w:lvlText w:val="%4."/>
      <w:lvlJc w:val="left"/>
      <w:pPr>
        <w:ind w:left="4516" w:hanging="360"/>
      </w:pPr>
    </w:lvl>
    <w:lvl w:ilvl="4" w:tplc="042A0019" w:tentative="1">
      <w:start w:val="1"/>
      <w:numFmt w:val="lowerLetter"/>
      <w:lvlText w:val="%5."/>
      <w:lvlJc w:val="left"/>
      <w:pPr>
        <w:ind w:left="5236" w:hanging="360"/>
      </w:pPr>
    </w:lvl>
    <w:lvl w:ilvl="5" w:tplc="042A001B" w:tentative="1">
      <w:start w:val="1"/>
      <w:numFmt w:val="lowerRoman"/>
      <w:lvlText w:val="%6."/>
      <w:lvlJc w:val="right"/>
      <w:pPr>
        <w:ind w:left="5956" w:hanging="180"/>
      </w:pPr>
    </w:lvl>
    <w:lvl w:ilvl="6" w:tplc="042A000F" w:tentative="1">
      <w:start w:val="1"/>
      <w:numFmt w:val="decimal"/>
      <w:lvlText w:val="%7."/>
      <w:lvlJc w:val="left"/>
      <w:pPr>
        <w:ind w:left="6676" w:hanging="360"/>
      </w:pPr>
    </w:lvl>
    <w:lvl w:ilvl="7" w:tplc="042A0019" w:tentative="1">
      <w:start w:val="1"/>
      <w:numFmt w:val="lowerLetter"/>
      <w:lvlText w:val="%8."/>
      <w:lvlJc w:val="left"/>
      <w:pPr>
        <w:ind w:left="7396" w:hanging="360"/>
      </w:pPr>
    </w:lvl>
    <w:lvl w:ilvl="8" w:tplc="042A001B" w:tentative="1">
      <w:start w:val="1"/>
      <w:numFmt w:val="lowerRoman"/>
      <w:lvlText w:val="%9."/>
      <w:lvlJc w:val="right"/>
      <w:pPr>
        <w:ind w:left="8116" w:hanging="180"/>
      </w:pPr>
    </w:lvl>
  </w:abstractNum>
  <w:abstractNum w:abstractNumId="19">
    <w:nsid w:val="76C0797A"/>
    <w:multiLevelType w:val="hybridMultilevel"/>
    <w:tmpl w:val="5240FAAC"/>
    <w:lvl w:ilvl="0" w:tplc="91501E4A">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13"/>
  </w:num>
  <w:num w:numId="4">
    <w:abstractNumId w:val="17"/>
  </w:num>
  <w:num w:numId="5">
    <w:abstractNumId w:val="12"/>
  </w:num>
  <w:num w:numId="6">
    <w:abstractNumId w:val="18"/>
  </w:num>
  <w:num w:numId="7">
    <w:abstractNumId w:val="4"/>
  </w:num>
  <w:num w:numId="8">
    <w:abstractNumId w:val="11"/>
  </w:num>
  <w:num w:numId="9">
    <w:abstractNumId w:val="16"/>
  </w:num>
  <w:num w:numId="10">
    <w:abstractNumId w:val="7"/>
  </w:num>
  <w:num w:numId="11">
    <w:abstractNumId w:val="19"/>
  </w:num>
  <w:num w:numId="12">
    <w:abstractNumId w:val="5"/>
  </w:num>
  <w:num w:numId="13">
    <w:abstractNumId w:val="6"/>
  </w:num>
  <w:num w:numId="14">
    <w:abstractNumId w:val="10"/>
  </w:num>
  <w:num w:numId="15">
    <w:abstractNumId w:val="15"/>
  </w:num>
  <w:num w:numId="16">
    <w:abstractNumId w:val="0"/>
  </w:num>
  <w:num w:numId="17">
    <w:abstractNumId w:val="1"/>
  </w:num>
  <w:num w:numId="18">
    <w:abstractNumId w:val="2"/>
  </w:num>
  <w:num w:numId="19">
    <w:abstractNumId w:val="14"/>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C2640A"/>
    <w:rsid w:val="00000900"/>
    <w:rsid w:val="0000468B"/>
    <w:rsid w:val="000300BF"/>
    <w:rsid w:val="000504CE"/>
    <w:rsid w:val="000650C6"/>
    <w:rsid w:val="00082E0D"/>
    <w:rsid w:val="000A32E9"/>
    <w:rsid w:val="000B5559"/>
    <w:rsid w:val="000C0DA5"/>
    <w:rsid w:val="000C2663"/>
    <w:rsid w:val="000C4F7B"/>
    <w:rsid w:val="000D006B"/>
    <w:rsid w:val="000D342F"/>
    <w:rsid w:val="000E203F"/>
    <w:rsid w:val="000E27CF"/>
    <w:rsid w:val="000F0973"/>
    <w:rsid w:val="000F6E23"/>
    <w:rsid w:val="0011002B"/>
    <w:rsid w:val="00124987"/>
    <w:rsid w:val="00132040"/>
    <w:rsid w:val="00140CB1"/>
    <w:rsid w:val="00145365"/>
    <w:rsid w:val="0015429A"/>
    <w:rsid w:val="00154BA2"/>
    <w:rsid w:val="00162927"/>
    <w:rsid w:val="00167B35"/>
    <w:rsid w:val="001742C7"/>
    <w:rsid w:val="0019082A"/>
    <w:rsid w:val="001925E4"/>
    <w:rsid w:val="00197F55"/>
    <w:rsid w:val="001A55A7"/>
    <w:rsid w:val="001B730A"/>
    <w:rsid w:val="001B7782"/>
    <w:rsid w:val="001C1072"/>
    <w:rsid w:val="001C1687"/>
    <w:rsid w:val="001C78E5"/>
    <w:rsid w:val="001F0D29"/>
    <w:rsid w:val="001F7B5A"/>
    <w:rsid w:val="00200AAD"/>
    <w:rsid w:val="00210387"/>
    <w:rsid w:val="00210EBB"/>
    <w:rsid w:val="00212520"/>
    <w:rsid w:val="00212AC1"/>
    <w:rsid w:val="002154CD"/>
    <w:rsid w:val="00243EC1"/>
    <w:rsid w:val="00277326"/>
    <w:rsid w:val="00286B46"/>
    <w:rsid w:val="00287E89"/>
    <w:rsid w:val="002A01E0"/>
    <w:rsid w:val="002B42B9"/>
    <w:rsid w:val="002C0687"/>
    <w:rsid w:val="002D47BD"/>
    <w:rsid w:val="00311161"/>
    <w:rsid w:val="00325950"/>
    <w:rsid w:val="003549E8"/>
    <w:rsid w:val="00355F17"/>
    <w:rsid w:val="003625D4"/>
    <w:rsid w:val="003664D5"/>
    <w:rsid w:val="00371B58"/>
    <w:rsid w:val="00374C2E"/>
    <w:rsid w:val="003A5036"/>
    <w:rsid w:val="003A6F08"/>
    <w:rsid w:val="003B6596"/>
    <w:rsid w:val="003C3B40"/>
    <w:rsid w:val="003D50C6"/>
    <w:rsid w:val="003E31F1"/>
    <w:rsid w:val="003F1E7C"/>
    <w:rsid w:val="00403F57"/>
    <w:rsid w:val="0040482E"/>
    <w:rsid w:val="004065ED"/>
    <w:rsid w:val="00431E89"/>
    <w:rsid w:val="00433EF3"/>
    <w:rsid w:val="004419E6"/>
    <w:rsid w:val="00441B19"/>
    <w:rsid w:val="00444871"/>
    <w:rsid w:val="0045289E"/>
    <w:rsid w:val="00454393"/>
    <w:rsid w:val="00455398"/>
    <w:rsid w:val="004572A6"/>
    <w:rsid w:val="00460994"/>
    <w:rsid w:val="00470CDF"/>
    <w:rsid w:val="00484F76"/>
    <w:rsid w:val="00495ED9"/>
    <w:rsid w:val="004A570D"/>
    <w:rsid w:val="004A6C2E"/>
    <w:rsid w:val="004A7126"/>
    <w:rsid w:val="004C17A2"/>
    <w:rsid w:val="004C4AF2"/>
    <w:rsid w:val="004E3830"/>
    <w:rsid w:val="004E3CEB"/>
    <w:rsid w:val="004F35E6"/>
    <w:rsid w:val="004F406A"/>
    <w:rsid w:val="00503BF9"/>
    <w:rsid w:val="00503DA1"/>
    <w:rsid w:val="00507A5C"/>
    <w:rsid w:val="00533935"/>
    <w:rsid w:val="005577DA"/>
    <w:rsid w:val="00561233"/>
    <w:rsid w:val="005975CD"/>
    <w:rsid w:val="005A3CE2"/>
    <w:rsid w:val="005B2AB7"/>
    <w:rsid w:val="005B71AD"/>
    <w:rsid w:val="005E1A10"/>
    <w:rsid w:val="005F73D7"/>
    <w:rsid w:val="0060117C"/>
    <w:rsid w:val="00604B77"/>
    <w:rsid w:val="00606E9D"/>
    <w:rsid w:val="006156C7"/>
    <w:rsid w:val="00622610"/>
    <w:rsid w:val="00630E76"/>
    <w:rsid w:val="00631BF9"/>
    <w:rsid w:val="00635A3D"/>
    <w:rsid w:val="0064460D"/>
    <w:rsid w:val="00653491"/>
    <w:rsid w:val="00676180"/>
    <w:rsid w:val="006911A3"/>
    <w:rsid w:val="00691DCF"/>
    <w:rsid w:val="0069765F"/>
    <w:rsid w:val="00697D45"/>
    <w:rsid w:val="006A2812"/>
    <w:rsid w:val="006A49FC"/>
    <w:rsid w:val="006B05E9"/>
    <w:rsid w:val="006B0B99"/>
    <w:rsid w:val="006B6F1F"/>
    <w:rsid w:val="006C355B"/>
    <w:rsid w:val="006E4D4B"/>
    <w:rsid w:val="006E6D07"/>
    <w:rsid w:val="006F085B"/>
    <w:rsid w:val="006F50ED"/>
    <w:rsid w:val="00705518"/>
    <w:rsid w:val="00731D2D"/>
    <w:rsid w:val="00734AA0"/>
    <w:rsid w:val="0074320B"/>
    <w:rsid w:val="00744550"/>
    <w:rsid w:val="00744D85"/>
    <w:rsid w:val="00746E12"/>
    <w:rsid w:val="00751367"/>
    <w:rsid w:val="007513AC"/>
    <w:rsid w:val="00763EA5"/>
    <w:rsid w:val="00772E3D"/>
    <w:rsid w:val="00780DBD"/>
    <w:rsid w:val="00790954"/>
    <w:rsid w:val="007A6523"/>
    <w:rsid w:val="007B66DF"/>
    <w:rsid w:val="007D47F8"/>
    <w:rsid w:val="007E4D97"/>
    <w:rsid w:val="007F4D59"/>
    <w:rsid w:val="008044B1"/>
    <w:rsid w:val="00823627"/>
    <w:rsid w:val="00837462"/>
    <w:rsid w:val="00840C54"/>
    <w:rsid w:val="0085768A"/>
    <w:rsid w:val="008614B8"/>
    <w:rsid w:val="00861509"/>
    <w:rsid w:val="00876EDC"/>
    <w:rsid w:val="0088361F"/>
    <w:rsid w:val="00884FC0"/>
    <w:rsid w:val="008F1BC3"/>
    <w:rsid w:val="008F6C6E"/>
    <w:rsid w:val="00907CE5"/>
    <w:rsid w:val="00937E38"/>
    <w:rsid w:val="0094326A"/>
    <w:rsid w:val="009438AE"/>
    <w:rsid w:val="00956046"/>
    <w:rsid w:val="00957DF7"/>
    <w:rsid w:val="009609C4"/>
    <w:rsid w:val="00963D46"/>
    <w:rsid w:val="00974748"/>
    <w:rsid w:val="00991B96"/>
    <w:rsid w:val="00992187"/>
    <w:rsid w:val="009A50FB"/>
    <w:rsid w:val="009A654B"/>
    <w:rsid w:val="009A6DBC"/>
    <w:rsid w:val="009B6349"/>
    <w:rsid w:val="009E7E91"/>
    <w:rsid w:val="00A014D2"/>
    <w:rsid w:val="00A03B54"/>
    <w:rsid w:val="00A1370C"/>
    <w:rsid w:val="00A20F6E"/>
    <w:rsid w:val="00A40AFB"/>
    <w:rsid w:val="00A6078A"/>
    <w:rsid w:val="00A616F0"/>
    <w:rsid w:val="00A94E0B"/>
    <w:rsid w:val="00A951E7"/>
    <w:rsid w:val="00AA19CA"/>
    <w:rsid w:val="00AA1C7F"/>
    <w:rsid w:val="00AA586C"/>
    <w:rsid w:val="00AA77E7"/>
    <w:rsid w:val="00AE02EE"/>
    <w:rsid w:val="00AE1CCD"/>
    <w:rsid w:val="00AF015A"/>
    <w:rsid w:val="00AF0C90"/>
    <w:rsid w:val="00AF7369"/>
    <w:rsid w:val="00B012C8"/>
    <w:rsid w:val="00B031CA"/>
    <w:rsid w:val="00B12D02"/>
    <w:rsid w:val="00B153A8"/>
    <w:rsid w:val="00B20432"/>
    <w:rsid w:val="00B232D5"/>
    <w:rsid w:val="00B25B76"/>
    <w:rsid w:val="00B359F2"/>
    <w:rsid w:val="00B44D2F"/>
    <w:rsid w:val="00B70A4C"/>
    <w:rsid w:val="00B741D5"/>
    <w:rsid w:val="00B74D08"/>
    <w:rsid w:val="00B8217E"/>
    <w:rsid w:val="00B82291"/>
    <w:rsid w:val="00B859AF"/>
    <w:rsid w:val="00B93705"/>
    <w:rsid w:val="00B96B9F"/>
    <w:rsid w:val="00BA459A"/>
    <w:rsid w:val="00BB30EF"/>
    <w:rsid w:val="00BD5534"/>
    <w:rsid w:val="00BE05C1"/>
    <w:rsid w:val="00BE5A95"/>
    <w:rsid w:val="00C04BDA"/>
    <w:rsid w:val="00C07402"/>
    <w:rsid w:val="00C112B7"/>
    <w:rsid w:val="00C2640A"/>
    <w:rsid w:val="00C43DB9"/>
    <w:rsid w:val="00C521CF"/>
    <w:rsid w:val="00C66C82"/>
    <w:rsid w:val="00C960A4"/>
    <w:rsid w:val="00CA6A32"/>
    <w:rsid w:val="00CB1615"/>
    <w:rsid w:val="00CB6B0B"/>
    <w:rsid w:val="00CC1A9F"/>
    <w:rsid w:val="00CC24D5"/>
    <w:rsid w:val="00CD3311"/>
    <w:rsid w:val="00CD493C"/>
    <w:rsid w:val="00CF5AA7"/>
    <w:rsid w:val="00D109B2"/>
    <w:rsid w:val="00D14BC1"/>
    <w:rsid w:val="00D24281"/>
    <w:rsid w:val="00D24C69"/>
    <w:rsid w:val="00D47C24"/>
    <w:rsid w:val="00D50DF5"/>
    <w:rsid w:val="00D63B05"/>
    <w:rsid w:val="00D65B52"/>
    <w:rsid w:val="00D8068D"/>
    <w:rsid w:val="00D85311"/>
    <w:rsid w:val="00D91C75"/>
    <w:rsid w:val="00D93E07"/>
    <w:rsid w:val="00DA167F"/>
    <w:rsid w:val="00DB4679"/>
    <w:rsid w:val="00DC03EE"/>
    <w:rsid w:val="00DC526D"/>
    <w:rsid w:val="00DC7261"/>
    <w:rsid w:val="00DD0DFC"/>
    <w:rsid w:val="00E04A45"/>
    <w:rsid w:val="00E064FB"/>
    <w:rsid w:val="00E3058E"/>
    <w:rsid w:val="00E36FB6"/>
    <w:rsid w:val="00E548EB"/>
    <w:rsid w:val="00E60942"/>
    <w:rsid w:val="00E6545B"/>
    <w:rsid w:val="00E73591"/>
    <w:rsid w:val="00E77E17"/>
    <w:rsid w:val="00EB1A18"/>
    <w:rsid w:val="00EB236E"/>
    <w:rsid w:val="00EE3BA0"/>
    <w:rsid w:val="00EF28DB"/>
    <w:rsid w:val="00EF3209"/>
    <w:rsid w:val="00F00964"/>
    <w:rsid w:val="00F06FD2"/>
    <w:rsid w:val="00F23B34"/>
    <w:rsid w:val="00F277EA"/>
    <w:rsid w:val="00F30AA1"/>
    <w:rsid w:val="00F33657"/>
    <w:rsid w:val="00F36EB2"/>
    <w:rsid w:val="00F4308E"/>
    <w:rsid w:val="00F50454"/>
    <w:rsid w:val="00F54221"/>
    <w:rsid w:val="00F61562"/>
    <w:rsid w:val="00F61E60"/>
    <w:rsid w:val="00F66FDC"/>
    <w:rsid w:val="00F6756A"/>
    <w:rsid w:val="00F80E4F"/>
    <w:rsid w:val="00F827AA"/>
    <w:rsid w:val="00F85E9E"/>
    <w:rsid w:val="00F87F14"/>
    <w:rsid w:val="00F90C8A"/>
    <w:rsid w:val="00F910C9"/>
    <w:rsid w:val="00F93A39"/>
    <w:rsid w:val="00F93CEA"/>
    <w:rsid w:val="00FA20C0"/>
    <w:rsid w:val="00FA3189"/>
    <w:rsid w:val="00FB074C"/>
    <w:rsid w:val="00FB2F80"/>
    <w:rsid w:val="00FB3AFC"/>
    <w:rsid w:val="00FD10A5"/>
    <w:rsid w:val="00FF4B5E"/>
    <w:rsid w:val="00FF54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1AD"/>
  </w:style>
  <w:style w:type="paragraph" w:styleId="Heading1">
    <w:name w:val="heading 1"/>
    <w:basedOn w:val="Normal"/>
    <w:next w:val="Normal"/>
    <w:link w:val="Heading1Char"/>
    <w:uiPriority w:val="9"/>
    <w:qFormat/>
    <w:rsid w:val="004572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56A"/>
    <w:pPr>
      <w:ind w:left="720"/>
      <w:contextualSpacing/>
    </w:pPr>
  </w:style>
  <w:style w:type="paragraph" w:styleId="BalloonText">
    <w:name w:val="Balloon Text"/>
    <w:basedOn w:val="Normal"/>
    <w:link w:val="BalloonTextChar"/>
    <w:uiPriority w:val="99"/>
    <w:semiHidden/>
    <w:unhideWhenUsed/>
    <w:rsid w:val="003B65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596"/>
    <w:rPr>
      <w:rFonts w:ascii="Tahoma" w:hAnsi="Tahoma" w:cs="Tahoma"/>
      <w:sz w:val="16"/>
      <w:szCs w:val="16"/>
    </w:rPr>
  </w:style>
  <w:style w:type="character" w:styleId="PlaceholderText">
    <w:name w:val="Placeholder Text"/>
    <w:basedOn w:val="DefaultParagraphFont"/>
    <w:uiPriority w:val="99"/>
    <w:semiHidden/>
    <w:rsid w:val="00E064FB"/>
    <w:rPr>
      <w:color w:val="808080"/>
    </w:rPr>
  </w:style>
  <w:style w:type="character" w:styleId="Hyperlink">
    <w:name w:val="Hyperlink"/>
    <w:basedOn w:val="DefaultParagraphFont"/>
    <w:uiPriority w:val="99"/>
    <w:unhideWhenUsed/>
    <w:rsid w:val="00840C54"/>
    <w:rPr>
      <w:color w:val="0000FF" w:themeColor="hyperlink"/>
      <w:u w:val="single"/>
    </w:rPr>
  </w:style>
  <w:style w:type="character" w:customStyle="1" w:styleId="Heading1Char">
    <w:name w:val="Heading 1 Char"/>
    <w:basedOn w:val="DefaultParagraphFont"/>
    <w:link w:val="Heading1"/>
    <w:uiPriority w:val="9"/>
    <w:rsid w:val="004572A6"/>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705518"/>
    <w:pPr>
      <w:tabs>
        <w:tab w:val="left" w:pos="440"/>
        <w:tab w:val="right" w:leader="dot" w:pos="9016"/>
      </w:tabs>
      <w:spacing w:after="100" w:line="360" w:lineRule="auto"/>
    </w:pPr>
  </w:style>
  <w:style w:type="paragraph" w:styleId="TOC2">
    <w:name w:val="toc 2"/>
    <w:basedOn w:val="Normal"/>
    <w:next w:val="Normal"/>
    <w:autoRedefine/>
    <w:uiPriority w:val="39"/>
    <w:unhideWhenUsed/>
    <w:rsid w:val="00200AAD"/>
    <w:pPr>
      <w:tabs>
        <w:tab w:val="left" w:pos="660"/>
        <w:tab w:val="right" w:leader="dot" w:pos="9016"/>
      </w:tabs>
      <w:spacing w:after="100"/>
      <w:ind w:left="220"/>
    </w:pPr>
  </w:style>
  <w:style w:type="paragraph" w:styleId="TOC3">
    <w:name w:val="toc 3"/>
    <w:basedOn w:val="Normal"/>
    <w:next w:val="Normal"/>
    <w:autoRedefine/>
    <w:uiPriority w:val="39"/>
    <w:unhideWhenUsed/>
    <w:rsid w:val="004572A6"/>
    <w:pPr>
      <w:spacing w:after="100"/>
      <w:ind w:left="440"/>
    </w:pPr>
  </w:style>
  <w:style w:type="paragraph" w:styleId="TOCHeading">
    <w:name w:val="TOC Heading"/>
    <w:basedOn w:val="Heading1"/>
    <w:next w:val="Normal"/>
    <w:uiPriority w:val="39"/>
    <w:unhideWhenUsed/>
    <w:qFormat/>
    <w:rsid w:val="004572A6"/>
    <w:pPr>
      <w:outlineLvl w:val="9"/>
    </w:pPr>
    <w:rPr>
      <w:lang w:val="en-US" w:eastAsia="en-US"/>
    </w:rPr>
  </w:style>
  <w:style w:type="paragraph" w:styleId="BodyText">
    <w:name w:val="Body Text"/>
    <w:basedOn w:val="Normal"/>
    <w:link w:val="BodyTextChar"/>
    <w:semiHidden/>
    <w:unhideWhenUsed/>
    <w:rsid w:val="000650C6"/>
    <w:pPr>
      <w:widowControl w:val="0"/>
      <w:suppressAutoHyphens/>
      <w:spacing w:after="120" w:line="240" w:lineRule="auto"/>
    </w:pPr>
    <w:rPr>
      <w:rFonts w:ascii="Nimbus Roman No9 L" w:eastAsia="DejaVu Sans" w:hAnsi="Nimbus Roman No9 L" w:cs="Times New Roman"/>
      <w:sz w:val="24"/>
      <w:szCs w:val="24"/>
      <w:lang w:eastAsia="en-US"/>
    </w:rPr>
  </w:style>
  <w:style w:type="character" w:customStyle="1" w:styleId="BodyTextChar">
    <w:name w:val="Body Text Char"/>
    <w:basedOn w:val="DefaultParagraphFont"/>
    <w:link w:val="BodyText"/>
    <w:semiHidden/>
    <w:rsid w:val="000650C6"/>
    <w:rPr>
      <w:rFonts w:ascii="Nimbus Roman No9 L" w:eastAsia="DejaVu Sans" w:hAnsi="Nimbus Roman No9 L" w:cs="Times New Roman"/>
      <w:sz w:val="24"/>
      <w:szCs w:val="24"/>
      <w:lang w:eastAsia="en-US"/>
    </w:rPr>
  </w:style>
  <w:style w:type="paragraph" w:styleId="TOC4">
    <w:name w:val="toc 4"/>
    <w:basedOn w:val="Normal"/>
    <w:next w:val="Normal"/>
    <w:autoRedefine/>
    <w:uiPriority w:val="39"/>
    <w:unhideWhenUsed/>
    <w:rsid w:val="00197F55"/>
    <w:pPr>
      <w:spacing w:after="100"/>
      <w:ind w:left="660"/>
    </w:pPr>
  </w:style>
  <w:style w:type="paragraph" w:styleId="Header">
    <w:name w:val="header"/>
    <w:basedOn w:val="Normal"/>
    <w:link w:val="HeaderChar"/>
    <w:uiPriority w:val="99"/>
    <w:semiHidden/>
    <w:unhideWhenUsed/>
    <w:rsid w:val="00937E3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37E38"/>
  </w:style>
  <w:style w:type="paragraph" w:styleId="Footer">
    <w:name w:val="footer"/>
    <w:basedOn w:val="Normal"/>
    <w:link w:val="FooterChar"/>
    <w:uiPriority w:val="99"/>
    <w:unhideWhenUsed/>
    <w:rsid w:val="00937E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E38"/>
  </w:style>
</w:styles>
</file>

<file path=word/webSettings.xml><?xml version="1.0" encoding="utf-8"?>
<w:webSettings xmlns:r="http://schemas.openxmlformats.org/officeDocument/2006/relationships" xmlns:w="http://schemas.openxmlformats.org/wordprocessingml/2006/main">
  <w:divs>
    <w:div w:id="228345094">
      <w:bodyDiv w:val="1"/>
      <w:marLeft w:val="0"/>
      <w:marRight w:val="0"/>
      <w:marTop w:val="0"/>
      <w:marBottom w:val="0"/>
      <w:divBdr>
        <w:top w:val="none" w:sz="0" w:space="0" w:color="auto"/>
        <w:left w:val="none" w:sz="0" w:space="0" w:color="auto"/>
        <w:bottom w:val="none" w:sz="0" w:space="0" w:color="auto"/>
        <w:right w:val="none" w:sz="0" w:space="0" w:color="auto"/>
      </w:divBdr>
      <w:divsChild>
        <w:div w:id="243221596">
          <w:marLeft w:val="432"/>
          <w:marRight w:val="0"/>
          <w:marTop w:val="115"/>
          <w:marBottom w:val="0"/>
          <w:divBdr>
            <w:top w:val="none" w:sz="0" w:space="0" w:color="auto"/>
            <w:left w:val="none" w:sz="0" w:space="0" w:color="auto"/>
            <w:bottom w:val="none" w:sz="0" w:space="0" w:color="auto"/>
            <w:right w:val="none" w:sz="0" w:space="0" w:color="auto"/>
          </w:divBdr>
        </w:div>
      </w:divsChild>
    </w:div>
    <w:div w:id="272784615">
      <w:bodyDiv w:val="1"/>
      <w:marLeft w:val="0"/>
      <w:marRight w:val="0"/>
      <w:marTop w:val="0"/>
      <w:marBottom w:val="0"/>
      <w:divBdr>
        <w:top w:val="none" w:sz="0" w:space="0" w:color="auto"/>
        <w:left w:val="none" w:sz="0" w:space="0" w:color="auto"/>
        <w:bottom w:val="none" w:sz="0" w:space="0" w:color="auto"/>
        <w:right w:val="none" w:sz="0" w:space="0" w:color="auto"/>
      </w:divBdr>
      <w:divsChild>
        <w:div w:id="851527884">
          <w:marLeft w:val="864"/>
          <w:marRight w:val="0"/>
          <w:marTop w:val="101"/>
          <w:marBottom w:val="0"/>
          <w:divBdr>
            <w:top w:val="none" w:sz="0" w:space="0" w:color="auto"/>
            <w:left w:val="none" w:sz="0" w:space="0" w:color="auto"/>
            <w:bottom w:val="none" w:sz="0" w:space="0" w:color="auto"/>
            <w:right w:val="none" w:sz="0" w:space="0" w:color="auto"/>
          </w:divBdr>
        </w:div>
        <w:div w:id="1318608659">
          <w:marLeft w:val="864"/>
          <w:marRight w:val="0"/>
          <w:marTop w:val="101"/>
          <w:marBottom w:val="0"/>
          <w:divBdr>
            <w:top w:val="none" w:sz="0" w:space="0" w:color="auto"/>
            <w:left w:val="none" w:sz="0" w:space="0" w:color="auto"/>
            <w:bottom w:val="none" w:sz="0" w:space="0" w:color="auto"/>
            <w:right w:val="none" w:sz="0" w:space="0" w:color="auto"/>
          </w:divBdr>
        </w:div>
        <w:div w:id="1844542468">
          <w:marLeft w:val="864"/>
          <w:marRight w:val="0"/>
          <w:marTop w:val="101"/>
          <w:marBottom w:val="0"/>
          <w:divBdr>
            <w:top w:val="none" w:sz="0" w:space="0" w:color="auto"/>
            <w:left w:val="none" w:sz="0" w:space="0" w:color="auto"/>
            <w:bottom w:val="none" w:sz="0" w:space="0" w:color="auto"/>
            <w:right w:val="none" w:sz="0" w:space="0" w:color="auto"/>
          </w:divBdr>
        </w:div>
        <w:div w:id="1613588390">
          <w:marLeft w:val="864"/>
          <w:marRight w:val="0"/>
          <w:marTop w:val="101"/>
          <w:marBottom w:val="0"/>
          <w:divBdr>
            <w:top w:val="none" w:sz="0" w:space="0" w:color="auto"/>
            <w:left w:val="none" w:sz="0" w:space="0" w:color="auto"/>
            <w:bottom w:val="none" w:sz="0" w:space="0" w:color="auto"/>
            <w:right w:val="none" w:sz="0" w:space="0" w:color="auto"/>
          </w:divBdr>
        </w:div>
        <w:div w:id="1821650184">
          <w:marLeft w:val="864"/>
          <w:marRight w:val="0"/>
          <w:marTop w:val="101"/>
          <w:marBottom w:val="0"/>
          <w:divBdr>
            <w:top w:val="none" w:sz="0" w:space="0" w:color="auto"/>
            <w:left w:val="none" w:sz="0" w:space="0" w:color="auto"/>
            <w:bottom w:val="none" w:sz="0" w:space="0" w:color="auto"/>
            <w:right w:val="none" w:sz="0" w:space="0" w:color="auto"/>
          </w:divBdr>
        </w:div>
        <w:div w:id="279072386">
          <w:marLeft w:val="864"/>
          <w:marRight w:val="0"/>
          <w:marTop w:val="101"/>
          <w:marBottom w:val="0"/>
          <w:divBdr>
            <w:top w:val="none" w:sz="0" w:space="0" w:color="auto"/>
            <w:left w:val="none" w:sz="0" w:space="0" w:color="auto"/>
            <w:bottom w:val="none" w:sz="0" w:space="0" w:color="auto"/>
            <w:right w:val="none" w:sz="0" w:space="0" w:color="auto"/>
          </w:divBdr>
        </w:div>
        <w:div w:id="1906063868">
          <w:marLeft w:val="864"/>
          <w:marRight w:val="0"/>
          <w:marTop w:val="101"/>
          <w:marBottom w:val="0"/>
          <w:divBdr>
            <w:top w:val="none" w:sz="0" w:space="0" w:color="auto"/>
            <w:left w:val="none" w:sz="0" w:space="0" w:color="auto"/>
            <w:bottom w:val="none" w:sz="0" w:space="0" w:color="auto"/>
            <w:right w:val="none" w:sz="0" w:space="0" w:color="auto"/>
          </w:divBdr>
        </w:div>
      </w:divsChild>
    </w:div>
    <w:div w:id="1054693889">
      <w:bodyDiv w:val="1"/>
      <w:marLeft w:val="0"/>
      <w:marRight w:val="0"/>
      <w:marTop w:val="0"/>
      <w:marBottom w:val="0"/>
      <w:divBdr>
        <w:top w:val="none" w:sz="0" w:space="0" w:color="auto"/>
        <w:left w:val="none" w:sz="0" w:space="0" w:color="auto"/>
        <w:bottom w:val="none" w:sz="0" w:space="0" w:color="auto"/>
        <w:right w:val="none" w:sz="0" w:space="0" w:color="auto"/>
      </w:divBdr>
      <w:divsChild>
        <w:div w:id="502475579">
          <w:marLeft w:val="864"/>
          <w:marRight w:val="0"/>
          <w:marTop w:val="101"/>
          <w:marBottom w:val="0"/>
          <w:divBdr>
            <w:top w:val="none" w:sz="0" w:space="0" w:color="auto"/>
            <w:left w:val="none" w:sz="0" w:space="0" w:color="auto"/>
            <w:bottom w:val="none" w:sz="0" w:space="0" w:color="auto"/>
            <w:right w:val="none" w:sz="0" w:space="0" w:color="auto"/>
          </w:divBdr>
        </w:div>
        <w:div w:id="431899894">
          <w:marLeft w:val="864"/>
          <w:marRight w:val="0"/>
          <w:marTop w:val="101"/>
          <w:marBottom w:val="0"/>
          <w:divBdr>
            <w:top w:val="none" w:sz="0" w:space="0" w:color="auto"/>
            <w:left w:val="none" w:sz="0" w:space="0" w:color="auto"/>
            <w:bottom w:val="none" w:sz="0" w:space="0" w:color="auto"/>
            <w:right w:val="none" w:sz="0" w:space="0" w:color="auto"/>
          </w:divBdr>
        </w:div>
        <w:div w:id="651297356">
          <w:marLeft w:val="864"/>
          <w:marRight w:val="0"/>
          <w:marTop w:val="101"/>
          <w:marBottom w:val="0"/>
          <w:divBdr>
            <w:top w:val="none" w:sz="0" w:space="0" w:color="auto"/>
            <w:left w:val="none" w:sz="0" w:space="0" w:color="auto"/>
            <w:bottom w:val="none" w:sz="0" w:space="0" w:color="auto"/>
            <w:right w:val="none" w:sz="0" w:space="0" w:color="auto"/>
          </w:divBdr>
        </w:div>
        <w:div w:id="616837421">
          <w:marLeft w:val="864"/>
          <w:marRight w:val="0"/>
          <w:marTop w:val="101"/>
          <w:marBottom w:val="0"/>
          <w:divBdr>
            <w:top w:val="none" w:sz="0" w:space="0" w:color="auto"/>
            <w:left w:val="none" w:sz="0" w:space="0" w:color="auto"/>
            <w:bottom w:val="none" w:sz="0" w:space="0" w:color="auto"/>
            <w:right w:val="none" w:sz="0" w:space="0" w:color="auto"/>
          </w:divBdr>
        </w:div>
        <w:div w:id="828137211">
          <w:marLeft w:val="864"/>
          <w:marRight w:val="0"/>
          <w:marTop w:val="101"/>
          <w:marBottom w:val="0"/>
          <w:divBdr>
            <w:top w:val="none" w:sz="0" w:space="0" w:color="auto"/>
            <w:left w:val="none" w:sz="0" w:space="0" w:color="auto"/>
            <w:bottom w:val="none" w:sz="0" w:space="0" w:color="auto"/>
            <w:right w:val="none" w:sz="0" w:space="0" w:color="auto"/>
          </w:divBdr>
        </w:div>
        <w:div w:id="1933314302">
          <w:marLeft w:val="864"/>
          <w:marRight w:val="0"/>
          <w:marTop w:val="101"/>
          <w:marBottom w:val="0"/>
          <w:divBdr>
            <w:top w:val="none" w:sz="0" w:space="0" w:color="auto"/>
            <w:left w:val="none" w:sz="0" w:space="0" w:color="auto"/>
            <w:bottom w:val="none" w:sz="0" w:space="0" w:color="auto"/>
            <w:right w:val="none" w:sz="0" w:space="0" w:color="auto"/>
          </w:divBdr>
        </w:div>
        <w:div w:id="122114893">
          <w:marLeft w:val="864"/>
          <w:marRight w:val="0"/>
          <w:marTop w:val="101"/>
          <w:marBottom w:val="0"/>
          <w:divBdr>
            <w:top w:val="none" w:sz="0" w:space="0" w:color="auto"/>
            <w:left w:val="none" w:sz="0" w:space="0" w:color="auto"/>
            <w:bottom w:val="none" w:sz="0" w:space="0" w:color="auto"/>
            <w:right w:val="none" w:sz="0" w:space="0" w:color="auto"/>
          </w:divBdr>
        </w:div>
      </w:divsChild>
    </w:div>
    <w:div w:id="1822228943">
      <w:bodyDiv w:val="1"/>
      <w:marLeft w:val="0"/>
      <w:marRight w:val="0"/>
      <w:marTop w:val="0"/>
      <w:marBottom w:val="0"/>
      <w:divBdr>
        <w:top w:val="none" w:sz="0" w:space="0" w:color="auto"/>
        <w:left w:val="none" w:sz="0" w:space="0" w:color="auto"/>
        <w:bottom w:val="none" w:sz="0" w:space="0" w:color="auto"/>
        <w:right w:val="none" w:sz="0" w:space="0" w:color="auto"/>
      </w:divBdr>
      <w:divsChild>
        <w:div w:id="293217862">
          <w:marLeft w:val="864"/>
          <w:marRight w:val="0"/>
          <w:marTop w:val="101"/>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image" Target="media/image32.gif"/><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gif"/><Relationship Id="rId42" Type="http://schemas.openxmlformats.org/officeDocument/2006/relationships/image" Target="media/image35.jpeg"/><Relationship Id="rId47"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gif"/><Relationship Id="rId38" Type="http://schemas.openxmlformats.org/officeDocument/2006/relationships/image" Target="media/image31.gif"/><Relationship Id="rId46" Type="http://schemas.openxmlformats.org/officeDocument/2006/relationships/hyperlink" Target="http://www.quocphonganninh.edu.vn/PrintPreview.aspx?ID=1044"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png"/><Relationship Id="rId41" Type="http://schemas.openxmlformats.org/officeDocument/2006/relationships/image" Target="media/image34.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gif"/><Relationship Id="rId37" Type="http://schemas.openxmlformats.org/officeDocument/2006/relationships/image" Target="media/image30.gif"/><Relationship Id="rId40" Type="http://schemas.openxmlformats.org/officeDocument/2006/relationships/image" Target="media/image33.gif"/><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gif"/><Relationship Id="rId49"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gif"/><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éo">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A727E-231E-4F40-926F-EE8B2B023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43</Pages>
  <Words>7584</Words>
  <Characters>43230</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Thangbeomerock</dc:creator>
  <cp:lastModifiedBy>PHUC</cp:lastModifiedBy>
  <cp:revision>49</cp:revision>
  <dcterms:created xsi:type="dcterms:W3CDTF">2011-05-11T04:43:00Z</dcterms:created>
  <dcterms:modified xsi:type="dcterms:W3CDTF">2011-05-16T16:46:00Z</dcterms:modified>
</cp:coreProperties>
</file>