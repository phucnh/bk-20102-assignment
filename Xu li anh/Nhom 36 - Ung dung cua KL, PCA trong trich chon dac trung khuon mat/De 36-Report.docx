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40" w:rsidRPr="00A46308" w:rsidRDefault="00351688" w:rsidP="003C3B40">
      <w:pPr>
        <w:ind w:firstLine="288"/>
        <w:jc w:val="center"/>
        <w:rPr>
          <w:rFonts w:ascii="Times New Roman" w:hAnsi="Times New Roman"/>
          <w:b/>
          <w:sz w:val="28"/>
          <w:szCs w:val="28"/>
        </w:rPr>
      </w:pPr>
      <w:r w:rsidRPr="00351688">
        <w:rPr>
          <w:noProof/>
          <w:lang w:val="en-US" w:eastAsia="en-US"/>
        </w:rPr>
        <w:pict>
          <v:group id="_x0000_s1141" style="position:absolute;left:0;text-align:left;margin-left:-13.65pt;margin-top:-42pt;width:502.85pt;height:729pt;z-index:251657728" coordorigin="1728,1296" coordsize="9216,14400">
            <v:shape id="_x0000_s1142" style="position:absolute;left:10074;top:14245;width:748;height:871" coordsize="555,585" path="m405,135r-15,30l375,150,345,135r-45,l240,135r-60,45l150,240r-15,60l150,360r30,45l285,480r45,15l360,495r30,-15l420,465r15,15l480,495r30,15l540,525r15,15l540,540r-45,30l435,585r-45,l330,555,240,510,150,435,75,375,45,315,15,255,,210,,165,15,120,60,45,105,15,165,r45,l270,15r60,15l360,60r30,30l405,135xe" fillcolor="gray">
              <v:path arrowok="t"/>
            </v:shape>
            <v:shape id="_x0000_s1143" style="position:absolute;left:9587;top:14781;width:790;height:781" coordsize="585,525" path="m150,390r15,-15l150,360,135,330r,-45l135,225r45,-45l255,135r45,-15l360,135r45,30l495,270r15,60l510,360r-30,15l480,390r15,30l510,465r15,30l540,510r,15l555,525r15,-45l585,435r,-60l570,330,525,225,450,135,375,75,315,30,255,,210,,165,,120,,45,60,15,90,,150r,45l15,270r15,45l60,360r45,15l150,390xe" fillcolor="gray">
              <v:path arrowok="t"/>
            </v:shape>
            <v:shape id="_x0000_s1144" style="position:absolute;left:9628;top:14268;width:1134;height:1227" coordsize="840,825"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v:shape>
            <v:shape id="_x0000_s1145" style="position:absolute;left:10074;top:1898;width:748;height:871" coordsize="555,585" path="m405,435l390,420r-15,15l345,450r-45,l240,450,180,405,150,330,135,270r15,-45l180,180,285,90,330,75r30,15l390,105r30,15l435,90,480,75,510,60,540,45r15,l540,45,495,15,435,,390,,330,15,240,75r-90,60l75,210,45,270,15,330,,375r,45l15,465r45,75l105,570r60,15l210,585r60,-15l330,555r30,-45l390,480r15,-45xe" fillcolor="gray">
              <v:path arrowok="t"/>
            </v:shape>
            <v:shape id="_x0000_s1146" style="position:absolute;left:9587;top:1452;width:790;height:782" coordsize="585,525" path="m150,135r15,l150,165r-15,30l135,240r,45l180,345r75,45l300,390r60,l405,345r90,-90l510,195r,-30l480,150r,-30l495,105,510,60,525,15,540,r,l555,r15,45l585,90r,60l570,195,525,300r-75,90l375,450r-60,30l255,510r-45,15l165,525,120,510,45,465,15,420,,375,,315,15,255,30,210,60,165r45,-15l150,135xe" fillcolor="gray">
              <v:path arrowok="t"/>
            </v:shape>
            <v:shape id="_x0000_s1147" style="position:absolute;left:9628;top:1520;width:1134;height:1227" coordsize="840,825"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v:shape>
            <v:shape id="_x0000_s1148" style="position:absolute;left:1870;top:14245;width:728;height:871" coordsize="540,585" path="m150,135r,30l165,150r30,-15l240,135r60,l360,180r45,60l420,300r-30,60l375,405,270,480r-60,15l180,495,165,480,135,465r-30,15l75,495,30,510,,525r,15l,540r60,30l105,585r45,l210,555,315,510r90,-75l465,375r45,-60l540,255r,-45l540,165r,-45l480,45,435,15,390,,330,,270,15,225,30,180,60,150,90r,45xe" fillcolor="gray">
              <v:path arrowok="t"/>
            </v:shape>
            <v:shape id="_x0000_s1149" style="position:absolute;left:2295;top:14781;width:790;height:781" coordsize="585,525" path="m450,390l420,375r15,-15l450,330r15,-45l450,225,405,180,345,135,285,120r-60,15l180,165,105,270,75,330r15,30l105,375r,15l105,420,75,465,60,495r,15l60,525r-30,l15,480,,435,,375,15,330,75,225r75,-90l210,75,270,30,330,r45,l420,r45,l540,60r45,30l585,150r,45l585,270r-15,45l525,360r-30,15l450,390xe" fillcolor="gray">
              <v:path arrowok="t"/>
            </v:shape>
            <v:shape id="_x0000_s1150" style="position:absolute;left:1910;top:14268;width:1154;height:1227" coordsize="855,825"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ay">
              <v:path arrowok="t"/>
            </v:shape>
            <v:shape id="_x0000_s1151" style="position:absolute;left:1870;top:1898;width:728;height:871" coordsize="540,585" path="m150,435r,-15l165,435r30,15l240,450r60,l360,405r45,-75l420,270,390,225,375,180,270,90,210,75,180,90r-15,15l135,120,105,90,75,75,30,60,,45r,l,45,60,15,105,r45,l210,15,315,75r90,60l465,210r45,60l540,330r,45l540,420r,45l480,540r-45,30l390,585r-60,l270,570,225,555,180,510,150,480r,-45xe" fillcolor="gray">
              <v:path arrowok="t"/>
            </v:shape>
            <v:shape id="_x0000_s1152" style="position:absolute;left:2295;top:1452;width:790;height:782" coordsize="585,525" path="m450,135r-30,l435,165r15,30l465,240r-15,45l405,345r-60,45l285,390r-60,l180,345,105,255,75,195,90,165r15,-15l105,120r,-15l75,60,60,15,60,r,l30,,15,45,,90r,60l15,195,75,300r75,90l210,450r60,30l330,510r45,15l420,525r45,-15l540,465r45,-45l585,375r,-60l585,255,570,210,525,165,495,150,450,135xe" fillcolor="gray">
              <v:path arrowok="t"/>
            </v:shape>
            <v:shape id="_x0000_s1153" style="position:absolute;left:1910;top:1520;width:1154;height:1227" coordsize="855,825"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v:shape>
            <v:shape id="_x0000_s1154" style="position:absolute;left:9647;top:14335;width:427;height:446" coordsize="315,300" path="m45,180l30,210r,45l60,255r60,-15l195,255r45,15l300,300r15,l315,300,300,285,270,240,165,150,75,60,45,15r-15,l,,,15,15,60r15,45l45,150r,15l45,180xe">
              <v:path arrowok="t"/>
            </v:shape>
            <v:shape id="_x0000_s1155" style="position:absolute;left:9810;top:14870;width:324;height:134" coordsize="240,90" path="m240,60l180,15,105,,45,,,30,,45,15,75r,15l45,75,90,45r45,l180,45r45,30l240,75r,-15xe">
              <v:path arrowok="t"/>
            </v:shape>
            <v:shape id="_x0000_s1156" style="position:absolute;left:9608;top:14848;width:142;height:357" coordsize="105,240" path="m30,15l15,60,,105r,60l15,225r15,15l30,240r,-15l30,210,45,135,60,90,90,45,105,30,75,15,60,,30,15xe">
              <v:path arrowok="t"/>
            </v:shape>
            <v:shape id="_x0000_s1157" style="position:absolute;left:10255;top:15205;width:62;height:290" coordsize="45,195" path="m30,15r,30l15,90,,105r15,15l30,180r15,15l45,180,30,120r,-15l45,75r,-45l30,r,l30,15xe">
              <v:path arrowok="t"/>
            </v:shape>
            <v:shape id="_x0000_s1158" style="position:absolute;left:10317;top:15049;width:404;height:423" coordsize="300,285" path="m15,r,15l60,45r90,90l240,225r45,30l300,285r-15,l255,285,195,255r-45,l120,270r-15,l105,255r,-45l75,150,45,75,15,15,,,15,xe">
              <v:path arrowok="t"/>
            </v:shape>
            <v:shape id="_x0000_s1159" style="position:absolute;left:10499;top:15004;width:303;height:67" coordsize="225,45" path="m210,15l165,,150,,120,,90,15r-60,l15,,,15,15,30,60,45r45,l165,45,225,30,210,15xe">
              <v:path arrowok="t"/>
            </v:shape>
            <v:shape id="_x0000_s1160" style="position:absolute;left:10113;top:14423;width:122;height:380" coordsize="90,255" path="m90,255l45,195,,135,,60,,30,15,15,45,,60,r,15l60,30,45,75r,60l60,195r30,45l90,255r,xe">
              <v:path arrowok="t"/>
            </v:shape>
            <v:shape id="_x0000_s1161" style="position:absolute;left:10296;top:14312;width:283;height:133" coordsize="210,90" path="m,90l,75,30,45,60,15,90,r45,15l195,60r15,15l210,75r,15l180,75r-30,l120,75r-45,l30,90,,90xe">
              <v:path arrowok="t"/>
            </v:shape>
            <v:shape id="_x0000_s1162" style="position:absolute;left:9647;top:2211;width:427;height:446" coordsize="315,300" path="m45,135l30,90r,-30l60,60r60,15l195,60,240,45,300,15,315,r,15l300,30,270,60,165,165,75,255,45,285,30,300,,300r,l15,255,30,210,45,165r,-15l45,135xe">
              <v:path arrowok="t"/>
            </v:shape>
            <v:shape id="_x0000_s1163" style="position:absolute;left:9810;top:2010;width:324;height:134" coordsize="240,90" path="m240,15l180,60,105,90r-60,l,60,,45,15,15,15,,45,,90,30r45,15l180,45,225,15r15,l240,15xe">
              <v:path arrowok="t"/>
            </v:shape>
            <v:shape id="_x0000_s1164" style="position:absolute;left:9608;top:1809;width:142;height:335" coordsize="105,225" path="m30,225l15,180,,120,,60,15,15,30,r,l30,r,30l45,105r15,45l90,180r15,15l75,225r-15,l30,225xe">
              <v:path arrowok="t"/>
            </v:shape>
            <v:shape id="_x0000_s1165" style="position:absolute;left:10255;top:1520;width:62;height:289" coordsize="45,195" path="m30,165r,-30l15,105,,90,15,60,30,,45,r,15l30,75r,15l45,120r,45l30,180r,15l30,165xe">
              <v:path arrowok="t"/>
            </v:shape>
            <v:shape id="_x0000_s1166" style="position:absolute;left:10317;top:1542;width:404;height:423" coordsize="300,285" path="m15,285r,-15l60,240r90,-90l240,45,285,15,300,,285,,255,,195,15r-45,l120,,105,r,15l105,75,75,135,45,210,15,255,,285r15,xe">
              <v:path arrowok="t"/>
            </v:shape>
            <v:shape id="_x0000_s1167" style="position:absolute;left:10499;top:1943;width:303;height:67" coordsize="225,45" path="m210,15l165,45r-15,l120,30,90,15,30,30r-15,l,30,,15r15,l60,r45,l165,r60,15l225,15r-15,xe">
              <v:path arrowok="t"/>
            </v:shape>
            <v:shape id="_x0000_s1168" style="position:absolute;left:10113;top:2211;width:122;height:380" coordsize="90,255" path="m90,l45,45,,120r,75l,210r15,30l45,255,60,240r,l60,225,45,165r,-60l60,45,90,r,l90,xe">
              <v:path arrowok="t"/>
            </v:shape>
            <v:shape id="_x0000_s1169" style="position:absolute;left:10296;top:2547;width:283;height:133" coordsize="210,90" path="m,15l,30,30,60,60,75,90,90,135,75,195,45,210,30r,-15l210,15,180,30r-30,l120,30,75,15,30,,,15xe">
              <v:path arrowok="t"/>
            </v:shape>
            <v:shape id="_x0000_s1170" style="position:absolute;left:2598;top:14335;width:427;height:446" coordsize="315,300" path="m285,180r15,30l300,255r-30,l210,240r-75,15l75,270,15,300,,300r,l15,285,60,240r90,-90l240,60,285,15r15,l315,r,15l300,60r,45l270,150r,15l285,180xe">
              <v:path arrowok="t"/>
            </v:shape>
            <v:shape id="_x0000_s1171" style="position:absolute;left:2559;top:14870;width:303;height:134" coordsize="225,90" path="m,60l60,15,120,r60,l225,30r,15l225,75,210,90,180,75,135,45r-45,l45,45,,75r,l,60xe">
              <v:path arrowok="t"/>
            </v:shape>
            <v:shape id="_x0000_s1172" style="position:absolute;left:2943;top:14848;width:142;height:357" coordsize="105,240" path="m60,15l90,60r15,45l105,165,90,225,60,240r,l60,225r,-15l45,135r,-45l15,45,,30,15,15,30,,60,15xe">
              <v:path arrowok="t"/>
            </v:shape>
            <v:shape id="_x0000_s1173" style="position:absolute;left:2355;top:15205;width:62;height:290" coordsize="45,195" path="m15,15r,30l30,90r15,15l45,120,15,180r,15l,180,15,120r,-15l,75,15,30,15,r,15xe">
              <v:path arrowok="t"/>
            </v:shape>
            <v:shape id="_x0000_s1174" style="position:absolute;left:1971;top:15049;width:405;height:423" coordsize="300,285" path="m285,l270,15,225,45r-90,90l45,225,15,255,,285r,l30,285r75,-30l135,255r30,15l180,270r,-15l180,210r30,-60l255,75,285,15,300,,285,xe">
              <v:path arrowok="t"/>
            </v:shape>
            <v:shape id="_x0000_s1175" style="position:absolute;left:1891;top:15004;width:282;height:67" coordsize="210,45" path="m15,15l45,,60,,90,r45,15l180,15,195,r15,15l195,30,150,45r-45,l45,45,,30,15,15xe">
              <v:path arrowok="t"/>
            </v:shape>
            <v:shape id="_x0000_s1176" style="position:absolute;left:2437;top:14423;width:122;height:380" coordsize="90,255" path="m15,255l45,195,90,135r,-75l90,30,75,15,60,,45,,30,15,45,30,60,75,45,135,30,195,,240r,15l15,255xe">
              <v:path arrowok="t"/>
            </v:shape>
            <v:shape id="_x0000_s1177" style="position:absolute;left:2093;top:14312;width:283;height:133" coordsize="210,90" path="m210,90r,-15l180,45,165,15,120,,75,15,15,60,,75r,l15,90,30,75r45,l90,75r45,l180,90r30,xe">
              <v:path arrowok="t"/>
            </v:shape>
            <v:shape id="_x0000_s1178" style="position:absolute;left:2598;top:2211;width:427;height:446" coordsize="315,300" path="m285,135l300,90r,-30l270,60,210,75,135,60,75,45,15,15,,,,15,15,30,60,60r90,105l240,255r45,30l300,300r15,l315,300,300,255r,-45l270,165r,-15l285,135xe">
              <v:path arrowok="t"/>
            </v:shape>
            <v:shape id="_x0000_s1179" style="position:absolute;left:2559;top:2010;width:303;height:134" coordsize="225,90" path="m,15l60,60r60,30l180,90,225,60r,-15l225,15,210,,180,,135,30,90,45r-45,l,15r,l,15xe">
              <v:path arrowok="t"/>
            </v:shape>
            <v:shape id="_x0000_s1180" style="position:absolute;left:2943;top:1809;width:142;height:335" coordsize="105,225" path="m60,225l90,180r15,-60l105,60,90,15,60,r,l60,r,30l45,105r,45l15,180,,195r15,30l30,225r30,xe">
              <v:path arrowok="t"/>
            </v:shape>
            <v:shape id="_x0000_s1181" style="position:absolute;left:2355;top:1520;width:62;height:289" coordsize="45,195" path="m15,165r,-30l30,105,45,90r,-30l15,,,15,15,75r,15l,120r15,45l15,180r,15l15,165xe">
              <v:path arrowok="t"/>
            </v:shape>
            <v:shape id="_x0000_s1182" style="position:absolute;left:1971;top:1542;width:405;height:423" coordsize="300,285" path="m285,285l270,270,225,240,135,150,45,45,15,15,,,,,30,r75,15l135,15,165,r15,l180,15r,60l210,135r45,75l285,255r15,30l285,285xe">
              <v:path arrowok="t"/>
            </v:shape>
            <v:shape id="_x0000_s1183" style="position:absolute;left:1891;top:1943;width:282;height:67" coordsize="210,45" path="m15,15l45,45r15,l90,30,135,15r45,15l195,30r15,l210,15r-15,l150,,105,,45,,,15r,l15,15xe">
              <v:path arrowok="t"/>
            </v:shape>
            <v:shape id="_x0000_s1184" style="position:absolute;left:2437;top:2211;width:122;height:380" coordsize="90,255" path="m15,l45,45r45,75l90,195r,15l75,240,60,255,45,240r-15,l45,225,60,165,45,105,30,45,,,,,15,xe">
              <v:path arrowok="t"/>
            </v:shape>
            <v:shape id="_x0000_s1185" style="position:absolute;left:2093;top:2547;width:283;height:133" coordsize="210,90" path="m210,15r,15l180,60,165,75,120,90,75,75,15,45,,30,,15r15,l30,30r45,l90,30,135,15,180,r30,15xe">
              <v:path arrowok="t"/>
            </v:shape>
            <v:shape id="_x0000_s1186" style="position:absolute;left:10296;top:2077;width:506;height:12860" coordsize="375,8641"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v:shape>
            <v:shape id="_x0000_s1187" style="position:absolute;left:2448;top:14976;width:7777;height:558" coordsize="5761,375"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v:shape>
            <v:shape id="_x0000_s1188" style="position:absolute;left:1872;top:2160;width:506;height:12860" coordsize="375,8641"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v:shape>
            <v:shape id="_x0000_s1189" style="position:absolute;left:2448;top:1480;width:7777;height:536" coordsize="5761,36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v:shape>
            <v:shape id="_x0000_s1190" style="position:absolute;left:10053;top:14736;width:425;height:447" coordsize="315,300" path="m300,45l315,30,300,15,270,,255,15,,255r,15l,300r15,l45,300,300,45xe" fillcolor="#b09870">
              <v:path arrowok="t"/>
            </v:shape>
            <v:shape id="_x0000_s1191" style="position:absolute;left:10053;top:1809;width:425;height:447" coordsize="315,300" path="m300,270r15,15l300,300r-30,l255,300,,60,,30,,15,15,,45,15,300,270xe" fillcolor="#b09870">
              <v:path arrowok="t"/>
            </v:shape>
            <v:shape id="_x0000_s1192" style="position:absolute;left:2214;top:14736;width:405;height:447" coordsize="300,300" path="m,45l,30,,15,30,,45,15,300,255r,15l300,300r-15,l255,300,,45xe" fillcolor="#b09870">
              <v:path arrowok="t"/>
            </v:shape>
            <v:shape id="_x0000_s1193" style="position:absolute;left:2214;top:1809;width:405;height:447" coordsize="300,300" path="m,270r,15l,300r30,l45,300,300,60r,-30l300,15,285,,255,15,,270xe" fillcolor="#b09870">
              <v:path arrowok="t"/>
            </v:shape>
            <v:shape id="_x0000_s1194" style="position:absolute;left:10884;top:1296;width:60;height:14400" coordsize="45,9676" path="m,60l45,r,9676l,9631,,60xe" fillcolor="#b0b0b0">
              <v:path arrowok="t"/>
            </v:shape>
            <v:shape id="_x0000_s1195" style="position:absolute;left:1728;top:15629;width:9216;height:67" coordsize="6826,45" path="m45,l,45r6826,l6781,,45,xe" fillcolor="#b0b0b0">
              <v:path arrowok="t"/>
            </v:shape>
            <v:shape id="_x0000_s1196" style="position:absolute;left:1728;top:1296;width:60;height:14400" coordsize="45,9676" path="m45,60l,,,9676r45,-45l45,60xe" fillcolor="#b0b0b0">
              <v:path arrowok="t"/>
            </v:shape>
            <v:shape id="_x0000_s1197" style="position:absolute;left:1728;top:1296;width:9216;height:89" coordsize="6826,60" path="m45,60l,,6826,r-45,60l45,60xe" fillcolor="#b0b0b0">
              <v:path arrowok="t"/>
            </v:shape>
          </v:group>
        </w:pict>
      </w:r>
      <w:r w:rsidR="003C3B40" w:rsidRPr="00A46308">
        <w:rPr>
          <w:rFonts w:ascii="Times New Roman" w:hAnsi="Times New Roman"/>
          <w:b/>
          <w:sz w:val="28"/>
          <w:szCs w:val="28"/>
        </w:rPr>
        <w:t>TRƯỜNG ĐẠI HỌC BÁCH KHOA HÀ NỘI</w:t>
      </w:r>
    </w:p>
    <w:p w:rsidR="003C3B40" w:rsidRPr="00246EBF" w:rsidRDefault="003C3B40" w:rsidP="003C3B40">
      <w:pPr>
        <w:spacing w:before="60"/>
        <w:ind w:firstLine="288"/>
        <w:jc w:val="center"/>
        <w:rPr>
          <w:rFonts w:ascii="Times New Roman" w:hAnsi="Times New Roman"/>
          <w:b/>
          <w:sz w:val="28"/>
          <w:szCs w:val="28"/>
        </w:rPr>
      </w:pPr>
      <w:r w:rsidRPr="00246EBF">
        <w:rPr>
          <w:rFonts w:ascii="Times New Roman" w:hAnsi="Times New Roman"/>
          <w:b/>
          <w:sz w:val="28"/>
          <w:szCs w:val="28"/>
        </w:rPr>
        <w:t>VIỆN CÔNG NGHỆ THÔNG TIN VÀ TRUYỀN THÔNG</w:t>
      </w:r>
    </w:p>
    <w:p w:rsidR="003C3B40" w:rsidRPr="003C3B40" w:rsidRDefault="00DD0DFC" w:rsidP="008614B8">
      <w:pPr>
        <w:spacing w:after="0" w:line="360" w:lineRule="auto"/>
        <w:jc w:val="center"/>
        <w:rPr>
          <w:b/>
          <w:sz w:val="40"/>
          <w:szCs w:val="26"/>
        </w:rPr>
      </w:pPr>
      <w:r>
        <w:rPr>
          <w:b/>
          <w:noProof/>
          <w:sz w:val="40"/>
          <w:szCs w:val="26"/>
          <w:lang w:val="en-US" w:eastAsia="en-US"/>
        </w:rPr>
        <w:drawing>
          <wp:anchor distT="0" distB="0" distL="114300" distR="114300" simplePos="0" relativeHeight="251656704" behindDoc="0" locked="0" layoutInCell="1" allowOverlap="1">
            <wp:simplePos x="0" y="0"/>
            <wp:positionH relativeFrom="column">
              <wp:posOffset>2438400</wp:posOffset>
            </wp:positionH>
            <wp:positionV relativeFrom="paragraph">
              <wp:posOffset>123190</wp:posOffset>
            </wp:positionV>
            <wp:extent cx="1288415" cy="1762125"/>
            <wp:effectExtent l="19050" t="0" r="6985" b="0"/>
            <wp:wrapSquare wrapText="bothSides"/>
            <wp:docPr id="42" name="Picture 59" descr="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T"/>
                    <pic:cNvPicPr>
                      <a:picLocks noChangeAspect="1" noChangeArrowheads="1"/>
                    </pic:cNvPicPr>
                  </pic:nvPicPr>
                  <pic:blipFill>
                    <a:blip r:embed="rId8"/>
                    <a:srcRect/>
                    <a:stretch>
                      <a:fillRect/>
                    </a:stretch>
                  </pic:blipFill>
                  <pic:spPr bwMode="auto">
                    <a:xfrm>
                      <a:off x="0" y="0"/>
                      <a:ext cx="1288415" cy="1762125"/>
                    </a:xfrm>
                    <a:prstGeom prst="rect">
                      <a:avLst/>
                    </a:prstGeom>
                    <a:noFill/>
                    <a:ln w="9525">
                      <a:noFill/>
                      <a:miter lim="800000"/>
                      <a:headEnd/>
                      <a:tailEnd/>
                    </a:ln>
                  </pic:spPr>
                </pic:pic>
              </a:graphicData>
            </a:graphic>
          </wp:anchor>
        </w:drawing>
      </w:r>
      <w:r w:rsidR="007D47F8" w:rsidRPr="003C3B40">
        <w:rPr>
          <w:b/>
          <w:sz w:val="40"/>
          <w:szCs w:val="26"/>
        </w:rPr>
        <w:tab/>
      </w: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r w:rsidRPr="00FB3AFC">
        <w:rPr>
          <w:b/>
          <w:sz w:val="36"/>
          <w:szCs w:val="26"/>
        </w:rPr>
        <w:tab/>
      </w:r>
      <w:r w:rsidRPr="00246EBF">
        <w:rPr>
          <w:b/>
          <w:sz w:val="36"/>
          <w:szCs w:val="26"/>
        </w:rPr>
        <w:t>BÀI TẬP L</w:t>
      </w:r>
      <w:r w:rsidRPr="00FB3AFC">
        <w:rPr>
          <w:b/>
          <w:sz w:val="36"/>
          <w:szCs w:val="26"/>
        </w:rPr>
        <w:t>ỚN</w:t>
      </w:r>
    </w:p>
    <w:p w:rsidR="003C3B40" w:rsidRPr="00FB3AFC" w:rsidRDefault="003C3B40" w:rsidP="003C3B40">
      <w:pPr>
        <w:jc w:val="center"/>
        <w:rPr>
          <w:b/>
          <w:sz w:val="52"/>
          <w:szCs w:val="26"/>
        </w:rPr>
      </w:pPr>
      <w:r w:rsidRPr="00FB3AFC">
        <w:rPr>
          <w:b/>
          <w:sz w:val="52"/>
          <w:szCs w:val="26"/>
        </w:rPr>
        <w:tab/>
        <w:t>XỬ LÍ ẢNH</w:t>
      </w:r>
    </w:p>
    <w:p w:rsidR="00DD0DFC" w:rsidRPr="00197F55" w:rsidRDefault="00DD0DFC" w:rsidP="00DD0DFC">
      <w:pPr>
        <w:spacing w:after="0"/>
        <w:jc w:val="center"/>
        <w:rPr>
          <w:sz w:val="40"/>
          <w:szCs w:val="26"/>
        </w:rPr>
      </w:pPr>
      <w:r w:rsidRPr="00FB3AFC">
        <w:rPr>
          <w:b/>
          <w:sz w:val="40"/>
          <w:szCs w:val="26"/>
        </w:rPr>
        <w:tab/>
      </w:r>
      <w:r w:rsidR="003C3B40" w:rsidRPr="00197F55">
        <w:rPr>
          <w:b/>
          <w:sz w:val="40"/>
          <w:szCs w:val="26"/>
        </w:rPr>
        <w:t>Đ</w:t>
      </w:r>
      <w:r w:rsidR="009B6349" w:rsidRPr="00197F55">
        <w:rPr>
          <w:b/>
          <w:sz w:val="40"/>
          <w:szCs w:val="26"/>
        </w:rPr>
        <w:t>Ề</w:t>
      </w:r>
      <w:r w:rsidR="003C3B40" w:rsidRPr="00197F55">
        <w:rPr>
          <w:b/>
          <w:sz w:val="40"/>
          <w:szCs w:val="26"/>
        </w:rPr>
        <w:t xml:space="preserve"> </w:t>
      </w:r>
      <w:r w:rsidR="005F73D7" w:rsidRPr="00197F55">
        <w:rPr>
          <w:b/>
          <w:sz w:val="40"/>
          <w:szCs w:val="26"/>
        </w:rPr>
        <w:t>36</w:t>
      </w:r>
      <w:r w:rsidR="003C3B40" w:rsidRPr="00197F55">
        <w:rPr>
          <w:b/>
          <w:sz w:val="40"/>
          <w:szCs w:val="26"/>
        </w:rPr>
        <w:t xml:space="preserve">: </w:t>
      </w:r>
      <w:r w:rsidRPr="00DD0DFC">
        <w:rPr>
          <w:sz w:val="40"/>
          <w:szCs w:val="26"/>
        </w:rPr>
        <w:t xml:space="preserve">Tìm hiểu các đặc trưng sinh trắc ảnh khuôn </w:t>
      </w:r>
      <w:r w:rsidRPr="00197F55">
        <w:rPr>
          <w:sz w:val="40"/>
          <w:szCs w:val="26"/>
        </w:rPr>
        <w:tab/>
      </w:r>
      <w:r w:rsidRPr="00DD0DFC">
        <w:rPr>
          <w:sz w:val="40"/>
          <w:szCs w:val="26"/>
        </w:rPr>
        <w:t xml:space="preserve">mặt, nghiên cứu ứng dụng của phép biến đổi KL và </w:t>
      </w:r>
      <w:r w:rsidRPr="00197F55">
        <w:rPr>
          <w:sz w:val="40"/>
          <w:szCs w:val="26"/>
        </w:rPr>
        <w:tab/>
      </w:r>
      <w:r w:rsidRPr="00DD0DFC">
        <w:rPr>
          <w:sz w:val="40"/>
          <w:szCs w:val="26"/>
        </w:rPr>
        <w:t xml:space="preserve">phân tích thành các thành phần chính (PCA) </w:t>
      </w:r>
    </w:p>
    <w:p w:rsidR="00DD0DFC" w:rsidRPr="00197F55" w:rsidRDefault="00DD0DFC" w:rsidP="00DD0DFC">
      <w:pPr>
        <w:spacing w:after="0"/>
        <w:jc w:val="center"/>
        <w:rPr>
          <w:sz w:val="40"/>
          <w:szCs w:val="26"/>
        </w:rPr>
      </w:pPr>
      <w:r w:rsidRPr="00DD0DFC">
        <w:rPr>
          <w:sz w:val="40"/>
          <w:szCs w:val="26"/>
        </w:rPr>
        <w:t xml:space="preserve">trong trích chọn đặc trưng khuôn mặt </w:t>
      </w:r>
    </w:p>
    <w:p w:rsidR="003C3B40" w:rsidRPr="00441B19" w:rsidRDefault="00441B19" w:rsidP="00DD0DFC">
      <w:pPr>
        <w:jc w:val="center"/>
        <w:rPr>
          <w:sz w:val="40"/>
          <w:szCs w:val="26"/>
          <w:lang w:val="en-US"/>
        </w:rPr>
      </w:pPr>
      <w:r>
        <w:rPr>
          <w:sz w:val="40"/>
          <w:szCs w:val="26"/>
        </w:rPr>
        <w:t>(Face Feature Extraction)</w:t>
      </w:r>
    </w:p>
    <w:p w:rsidR="003C3B40" w:rsidRDefault="003C3B40" w:rsidP="003C3B40">
      <w:pPr>
        <w:rPr>
          <w:rFonts w:asciiTheme="majorHAnsi" w:hAnsiTheme="majorHAnsi" w:cstheme="majorHAnsi"/>
          <w:b/>
          <w:sz w:val="32"/>
          <w:szCs w:val="26"/>
          <w:lang w:val="en-US"/>
        </w:rPr>
      </w:pPr>
      <w:r>
        <w:rPr>
          <w:b/>
          <w:sz w:val="32"/>
          <w:szCs w:val="26"/>
          <w:lang w:val="en-US"/>
        </w:rPr>
        <w:tab/>
      </w:r>
      <w:r w:rsidRPr="00246EBF">
        <w:rPr>
          <w:rFonts w:asciiTheme="majorHAnsi" w:hAnsiTheme="majorHAnsi" w:cstheme="majorHAnsi"/>
          <w:b/>
          <w:sz w:val="32"/>
          <w:szCs w:val="26"/>
          <w:lang w:val="en-US"/>
        </w:rPr>
        <w:t>Giáo viên hướng dẫn</w:t>
      </w:r>
      <w:r w:rsidRPr="00246EBF">
        <w:rPr>
          <w:rFonts w:asciiTheme="majorHAnsi" w:hAnsiTheme="majorHAnsi" w:cstheme="majorHAnsi"/>
          <w:b/>
          <w:sz w:val="32"/>
          <w:szCs w:val="26"/>
          <w:lang w:val="en-US"/>
        </w:rPr>
        <w:tab/>
      </w:r>
      <w:r w:rsidRPr="00246EBF">
        <w:rPr>
          <w:rFonts w:asciiTheme="majorHAnsi" w:hAnsiTheme="majorHAnsi" w:cstheme="majorHAnsi"/>
          <w:b/>
          <w:sz w:val="32"/>
          <w:szCs w:val="26"/>
          <w:lang w:val="en-US"/>
        </w:rPr>
        <w:tab/>
        <w:t xml:space="preserve">: PGS.TS.Nguyễn </w:t>
      </w:r>
      <w:r>
        <w:rPr>
          <w:rFonts w:asciiTheme="majorHAnsi" w:hAnsiTheme="majorHAnsi" w:cstheme="majorHAnsi"/>
          <w:b/>
          <w:sz w:val="32"/>
          <w:szCs w:val="26"/>
          <w:lang w:val="en-US"/>
        </w:rPr>
        <w:t>Thị Hoàng Lan</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Sinh viên</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Vũ Thành Trung</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3070</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Nguyễn Hồng Phúc</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2236</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Trần Đình Cường - 2007</w:t>
      </w:r>
      <w:r w:rsidR="00E0297B">
        <w:rPr>
          <w:rFonts w:asciiTheme="majorHAnsi" w:hAnsiTheme="majorHAnsi" w:cstheme="majorHAnsi"/>
          <w:b/>
          <w:sz w:val="32"/>
          <w:szCs w:val="26"/>
          <w:lang w:val="en-US"/>
        </w:rPr>
        <w:t>3604</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Lớp</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Truyền thông &amp; Mạng K52</w:t>
      </w:r>
    </w:p>
    <w:p w:rsidR="00DD0DFC" w:rsidRDefault="00DD0DFC" w:rsidP="003C3B40">
      <w:pPr>
        <w:jc w:val="center"/>
        <w:rPr>
          <w:rFonts w:asciiTheme="majorHAnsi" w:hAnsiTheme="majorHAnsi" w:cstheme="majorHAnsi"/>
          <w:sz w:val="32"/>
          <w:szCs w:val="26"/>
          <w:lang w:val="en-US"/>
        </w:rPr>
      </w:pPr>
    </w:p>
    <w:p w:rsidR="003C3B40" w:rsidRPr="003C3B40" w:rsidRDefault="003C3B40" w:rsidP="003C3B40">
      <w:pPr>
        <w:jc w:val="center"/>
        <w:rPr>
          <w:rFonts w:asciiTheme="majorHAnsi" w:hAnsiTheme="majorHAnsi" w:cstheme="majorHAnsi"/>
          <w:sz w:val="32"/>
          <w:szCs w:val="26"/>
          <w:lang w:val="en-US"/>
        </w:rPr>
      </w:pPr>
      <w:r w:rsidRPr="003C3B40">
        <w:rPr>
          <w:rFonts w:asciiTheme="majorHAnsi" w:hAnsiTheme="majorHAnsi" w:cstheme="majorHAnsi"/>
          <w:sz w:val="32"/>
          <w:szCs w:val="26"/>
          <w:lang w:val="en-US"/>
        </w:rPr>
        <w:t>Hà nội, tháng 5/2011</w:t>
      </w:r>
    </w:p>
    <w:p w:rsidR="003C3B40" w:rsidRDefault="003C3B40" w:rsidP="003C3B40">
      <w:pPr>
        <w:rPr>
          <w:rFonts w:asciiTheme="majorHAnsi" w:hAnsiTheme="majorHAnsi" w:cstheme="majorHAnsi"/>
          <w:b/>
          <w:sz w:val="32"/>
          <w:szCs w:val="26"/>
          <w:lang w:val="en-US"/>
        </w:rPr>
      </w:pPr>
    </w:p>
    <w:p w:rsidR="007B66DF" w:rsidRDefault="00F93CEA" w:rsidP="008614B8">
      <w:pPr>
        <w:spacing w:after="0" w:line="360" w:lineRule="auto"/>
        <w:jc w:val="center"/>
        <w:rPr>
          <w:b/>
          <w:sz w:val="40"/>
          <w:szCs w:val="26"/>
          <w:lang w:val="en-US"/>
        </w:rPr>
      </w:pPr>
      <w:r>
        <w:rPr>
          <w:b/>
          <w:sz w:val="40"/>
          <w:szCs w:val="26"/>
          <w:lang w:val="en-US"/>
        </w:rPr>
        <w:lastRenderedPageBreak/>
        <w:t>MỤC LỤC</w:t>
      </w:r>
    </w:p>
    <w:p w:rsidR="00B232D5" w:rsidRDefault="00351688">
      <w:pPr>
        <w:pStyle w:val="TOC1"/>
        <w:rPr>
          <w:noProof/>
        </w:rPr>
      </w:pPr>
      <w:r>
        <w:rPr>
          <w:sz w:val="24"/>
          <w:szCs w:val="26"/>
        </w:rPr>
        <w:fldChar w:fldCharType="begin"/>
      </w:r>
      <w:r w:rsidR="007A6523">
        <w:rPr>
          <w:sz w:val="24"/>
          <w:szCs w:val="26"/>
        </w:rPr>
        <w:instrText xml:space="preserve"> TOC \o "1-4" \h \z \u </w:instrText>
      </w:r>
      <w:r>
        <w:rPr>
          <w:sz w:val="24"/>
          <w:szCs w:val="26"/>
        </w:rPr>
        <w:fldChar w:fldCharType="separate"/>
      </w:r>
      <w:hyperlink w:anchor="_Toc292878402" w:history="1">
        <w:r w:rsidR="00B232D5" w:rsidRPr="00B232D5">
          <w:rPr>
            <w:rStyle w:val="Hyperlink"/>
            <w:b/>
            <w:noProof/>
            <w:lang w:val="en-US"/>
          </w:rPr>
          <w:t>MỞ ĐẦU</w:t>
        </w:r>
        <w:r w:rsidR="00B232D5">
          <w:rPr>
            <w:noProof/>
            <w:webHidden/>
          </w:rPr>
          <w:tab/>
        </w:r>
        <w:r>
          <w:rPr>
            <w:noProof/>
            <w:webHidden/>
          </w:rPr>
          <w:fldChar w:fldCharType="begin"/>
        </w:r>
        <w:r w:rsidR="00B232D5">
          <w:rPr>
            <w:noProof/>
            <w:webHidden/>
          </w:rPr>
          <w:instrText xml:space="preserve"> PAGEREF _Toc292878402 \h </w:instrText>
        </w:r>
        <w:r>
          <w:rPr>
            <w:noProof/>
            <w:webHidden/>
          </w:rPr>
        </w:r>
        <w:r>
          <w:rPr>
            <w:noProof/>
            <w:webHidden/>
          </w:rPr>
          <w:fldChar w:fldCharType="separate"/>
        </w:r>
        <w:r w:rsidR="00B232D5">
          <w:rPr>
            <w:noProof/>
            <w:webHidden/>
          </w:rPr>
          <w:t>3</w:t>
        </w:r>
        <w:r>
          <w:rPr>
            <w:noProof/>
            <w:webHidden/>
          </w:rPr>
          <w:fldChar w:fldCharType="end"/>
        </w:r>
      </w:hyperlink>
    </w:p>
    <w:p w:rsidR="00B232D5" w:rsidRDefault="00351688">
      <w:pPr>
        <w:pStyle w:val="TOC1"/>
        <w:rPr>
          <w:noProof/>
        </w:rPr>
      </w:pPr>
      <w:hyperlink w:anchor="_Toc292878403" w:history="1">
        <w:r w:rsidR="00B232D5" w:rsidRPr="0049419A">
          <w:rPr>
            <w:rStyle w:val="Hyperlink"/>
            <w:b/>
            <w:noProof/>
            <w:lang w:val="en-US"/>
          </w:rPr>
          <w:t>I.</w:t>
        </w:r>
        <w:r w:rsidR="00B232D5">
          <w:rPr>
            <w:noProof/>
          </w:rPr>
          <w:tab/>
        </w:r>
        <w:r w:rsidR="00B232D5" w:rsidRPr="0049419A">
          <w:rPr>
            <w:rStyle w:val="Hyperlink"/>
            <w:b/>
            <w:noProof/>
            <w:lang w:val="en-US"/>
          </w:rPr>
          <w:t>Đặc trưng sinh trắc ảnh khuôn mặt</w:t>
        </w:r>
        <w:r w:rsidR="00B232D5">
          <w:rPr>
            <w:noProof/>
            <w:webHidden/>
          </w:rPr>
          <w:tab/>
        </w:r>
        <w:r>
          <w:rPr>
            <w:noProof/>
            <w:webHidden/>
          </w:rPr>
          <w:fldChar w:fldCharType="begin"/>
        </w:r>
        <w:r w:rsidR="00B232D5">
          <w:rPr>
            <w:noProof/>
            <w:webHidden/>
          </w:rPr>
          <w:instrText xml:space="preserve"> PAGEREF _Toc292878403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351688">
      <w:pPr>
        <w:pStyle w:val="TOC2"/>
        <w:rPr>
          <w:noProof/>
        </w:rPr>
      </w:pPr>
      <w:hyperlink w:anchor="_Toc292878404" w:history="1">
        <w:r w:rsidR="00B232D5" w:rsidRPr="0049419A">
          <w:rPr>
            <w:rStyle w:val="Hyperlink"/>
            <w:b/>
            <w:i/>
            <w:noProof/>
            <w:lang w:val="en-US"/>
          </w:rPr>
          <w:t>1.</w:t>
        </w:r>
        <w:r w:rsidR="00B232D5">
          <w:rPr>
            <w:noProof/>
          </w:rPr>
          <w:tab/>
        </w:r>
        <w:r w:rsidR="00B232D5" w:rsidRPr="0049419A">
          <w:rPr>
            <w:rStyle w:val="Hyperlink"/>
            <w:b/>
            <w:i/>
            <w:noProof/>
            <w:lang w:val="en-US"/>
          </w:rPr>
          <w:t>Tổng quan về sinh trắc học và công nghệ sinh trắc học</w:t>
        </w:r>
        <w:r w:rsidR="00B232D5">
          <w:rPr>
            <w:noProof/>
            <w:webHidden/>
          </w:rPr>
          <w:tab/>
        </w:r>
        <w:r>
          <w:rPr>
            <w:noProof/>
            <w:webHidden/>
          </w:rPr>
          <w:fldChar w:fldCharType="begin"/>
        </w:r>
        <w:r w:rsidR="00B232D5">
          <w:rPr>
            <w:noProof/>
            <w:webHidden/>
          </w:rPr>
          <w:instrText xml:space="preserve"> PAGEREF _Toc292878404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351688">
      <w:pPr>
        <w:pStyle w:val="TOC3"/>
        <w:tabs>
          <w:tab w:val="left" w:pos="1100"/>
          <w:tab w:val="right" w:leader="dot" w:pos="9016"/>
        </w:tabs>
        <w:rPr>
          <w:noProof/>
        </w:rPr>
      </w:pPr>
      <w:hyperlink w:anchor="_Toc292878405" w:history="1">
        <w:r w:rsidR="00B232D5" w:rsidRPr="0049419A">
          <w:rPr>
            <w:rStyle w:val="Hyperlink"/>
            <w:i/>
            <w:noProof/>
            <w:lang w:val="en-US"/>
          </w:rPr>
          <w:t>1.1.</w:t>
        </w:r>
        <w:r w:rsidR="00B232D5">
          <w:rPr>
            <w:noProof/>
          </w:rPr>
          <w:tab/>
        </w:r>
        <w:r w:rsidR="00B232D5" w:rsidRPr="0049419A">
          <w:rPr>
            <w:rStyle w:val="Hyperlink"/>
            <w:i/>
            <w:noProof/>
            <w:lang w:val="en-US"/>
          </w:rPr>
          <w:t>Công nghệ sinh trắc học</w:t>
        </w:r>
        <w:r w:rsidR="00B232D5">
          <w:rPr>
            <w:noProof/>
            <w:webHidden/>
          </w:rPr>
          <w:tab/>
        </w:r>
        <w:r>
          <w:rPr>
            <w:noProof/>
            <w:webHidden/>
          </w:rPr>
          <w:fldChar w:fldCharType="begin"/>
        </w:r>
        <w:r w:rsidR="00B232D5">
          <w:rPr>
            <w:noProof/>
            <w:webHidden/>
          </w:rPr>
          <w:instrText xml:space="preserve"> PAGEREF _Toc292878405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351688">
      <w:pPr>
        <w:pStyle w:val="TOC3"/>
        <w:tabs>
          <w:tab w:val="left" w:pos="1100"/>
          <w:tab w:val="right" w:leader="dot" w:pos="9016"/>
        </w:tabs>
        <w:rPr>
          <w:noProof/>
        </w:rPr>
      </w:pPr>
      <w:hyperlink w:anchor="_Toc292878406" w:history="1">
        <w:r w:rsidR="00B232D5" w:rsidRPr="0049419A">
          <w:rPr>
            <w:rStyle w:val="Hyperlink"/>
            <w:i/>
            <w:noProof/>
          </w:rPr>
          <w:t>1.2.</w:t>
        </w:r>
        <w:r w:rsidR="00B232D5">
          <w:rPr>
            <w:noProof/>
          </w:rPr>
          <w:tab/>
        </w:r>
        <w:r w:rsidR="00B232D5" w:rsidRPr="0049419A">
          <w:rPr>
            <w:rStyle w:val="Hyperlink"/>
            <w:i/>
            <w:noProof/>
          </w:rPr>
          <w:t>Cấu trúc hệ thống sinh trắc học</w:t>
        </w:r>
        <w:r w:rsidR="00B232D5">
          <w:rPr>
            <w:noProof/>
            <w:webHidden/>
          </w:rPr>
          <w:tab/>
        </w:r>
        <w:r>
          <w:rPr>
            <w:noProof/>
            <w:webHidden/>
          </w:rPr>
          <w:fldChar w:fldCharType="begin"/>
        </w:r>
        <w:r w:rsidR="00B232D5">
          <w:rPr>
            <w:noProof/>
            <w:webHidden/>
          </w:rPr>
          <w:instrText xml:space="preserve"> PAGEREF _Toc292878406 \h </w:instrText>
        </w:r>
        <w:r>
          <w:rPr>
            <w:noProof/>
            <w:webHidden/>
          </w:rPr>
        </w:r>
        <w:r>
          <w:rPr>
            <w:noProof/>
            <w:webHidden/>
          </w:rPr>
          <w:fldChar w:fldCharType="separate"/>
        </w:r>
        <w:r w:rsidR="00B232D5">
          <w:rPr>
            <w:noProof/>
            <w:webHidden/>
          </w:rPr>
          <w:t>5</w:t>
        </w:r>
        <w:r>
          <w:rPr>
            <w:noProof/>
            <w:webHidden/>
          </w:rPr>
          <w:fldChar w:fldCharType="end"/>
        </w:r>
      </w:hyperlink>
    </w:p>
    <w:p w:rsidR="00B232D5" w:rsidRDefault="00351688">
      <w:pPr>
        <w:pStyle w:val="TOC3"/>
        <w:tabs>
          <w:tab w:val="left" w:pos="1100"/>
          <w:tab w:val="right" w:leader="dot" w:pos="9016"/>
        </w:tabs>
        <w:rPr>
          <w:noProof/>
        </w:rPr>
      </w:pPr>
      <w:hyperlink w:anchor="_Toc292878407" w:history="1">
        <w:r w:rsidR="00B232D5" w:rsidRPr="0049419A">
          <w:rPr>
            <w:rStyle w:val="Hyperlink"/>
            <w:i/>
            <w:noProof/>
          </w:rPr>
          <w:t>1.3.</w:t>
        </w:r>
        <w:r w:rsidR="00B232D5">
          <w:rPr>
            <w:noProof/>
          </w:rPr>
          <w:tab/>
        </w:r>
        <w:r w:rsidR="00B232D5" w:rsidRPr="0049419A">
          <w:rPr>
            <w:rStyle w:val="Hyperlink"/>
            <w:i/>
            <w:noProof/>
          </w:rPr>
          <w:t>Ứng dụng của hệ thống sinh trắc học</w:t>
        </w:r>
        <w:r w:rsidR="00B232D5">
          <w:rPr>
            <w:noProof/>
            <w:webHidden/>
          </w:rPr>
          <w:tab/>
        </w:r>
        <w:r>
          <w:rPr>
            <w:noProof/>
            <w:webHidden/>
          </w:rPr>
          <w:fldChar w:fldCharType="begin"/>
        </w:r>
        <w:r w:rsidR="00B232D5">
          <w:rPr>
            <w:noProof/>
            <w:webHidden/>
          </w:rPr>
          <w:instrText xml:space="preserve"> PAGEREF _Toc292878407 \h </w:instrText>
        </w:r>
        <w:r>
          <w:rPr>
            <w:noProof/>
            <w:webHidden/>
          </w:rPr>
        </w:r>
        <w:r>
          <w:rPr>
            <w:noProof/>
            <w:webHidden/>
          </w:rPr>
          <w:fldChar w:fldCharType="separate"/>
        </w:r>
        <w:r w:rsidR="00B232D5">
          <w:rPr>
            <w:noProof/>
            <w:webHidden/>
          </w:rPr>
          <w:t>7</w:t>
        </w:r>
        <w:r>
          <w:rPr>
            <w:noProof/>
            <w:webHidden/>
          </w:rPr>
          <w:fldChar w:fldCharType="end"/>
        </w:r>
      </w:hyperlink>
    </w:p>
    <w:p w:rsidR="00B232D5" w:rsidRDefault="00351688">
      <w:pPr>
        <w:pStyle w:val="TOC2"/>
        <w:rPr>
          <w:noProof/>
        </w:rPr>
      </w:pPr>
      <w:hyperlink w:anchor="_Toc292878408" w:history="1">
        <w:r w:rsidR="00B232D5" w:rsidRPr="0049419A">
          <w:rPr>
            <w:rStyle w:val="Hyperlink"/>
            <w:b/>
            <w:i/>
            <w:noProof/>
          </w:rPr>
          <w:t>2.</w:t>
        </w:r>
        <w:r w:rsidR="00B232D5">
          <w:rPr>
            <w:noProof/>
          </w:rPr>
          <w:tab/>
        </w:r>
        <w:r w:rsidR="00B232D5" w:rsidRPr="0049419A">
          <w:rPr>
            <w:rStyle w:val="Hyperlink"/>
            <w:b/>
            <w:i/>
            <w:noProof/>
          </w:rPr>
          <w:t>Đặc trưng sinh trắc khuôn mặt người</w:t>
        </w:r>
        <w:r w:rsidR="00B232D5">
          <w:rPr>
            <w:noProof/>
            <w:webHidden/>
          </w:rPr>
          <w:tab/>
        </w:r>
        <w:r>
          <w:rPr>
            <w:noProof/>
            <w:webHidden/>
          </w:rPr>
          <w:fldChar w:fldCharType="begin"/>
        </w:r>
        <w:r w:rsidR="00B232D5">
          <w:rPr>
            <w:noProof/>
            <w:webHidden/>
          </w:rPr>
          <w:instrText xml:space="preserve"> PAGEREF _Toc292878408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351688">
      <w:pPr>
        <w:pStyle w:val="TOC3"/>
        <w:tabs>
          <w:tab w:val="left" w:pos="1100"/>
          <w:tab w:val="right" w:leader="dot" w:pos="9016"/>
        </w:tabs>
        <w:rPr>
          <w:noProof/>
        </w:rPr>
      </w:pPr>
      <w:hyperlink w:anchor="_Toc292878409" w:history="1">
        <w:r w:rsidR="00B232D5" w:rsidRPr="0049419A">
          <w:rPr>
            <w:rStyle w:val="Hyperlink"/>
            <w:i/>
            <w:noProof/>
          </w:rPr>
          <w:t>2.1.</w:t>
        </w:r>
        <w:r w:rsidR="00B232D5">
          <w:rPr>
            <w:noProof/>
          </w:rPr>
          <w:tab/>
        </w:r>
        <w:r w:rsidR="00B232D5" w:rsidRPr="0049419A">
          <w:rPr>
            <w:rStyle w:val="Hyperlink"/>
            <w:i/>
            <w:noProof/>
          </w:rPr>
          <w:t>Các đặc trưng sinh trắc khuôn mặt</w:t>
        </w:r>
        <w:r w:rsidR="00B232D5">
          <w:rPr>
            <w:noProof/>
            <w:webHidden/>
          </w:rPr>
          <w:tab/>
        </w:r>
        <w:r>
          <w:rPr>
            <w:noProof/>
            <w:webHidden/>
          </w:rPr>
          <w:fldChar w:fldCharType="begin"/>
        </w:r>
        <w:r w:rsidR="00B232D5">
          <w:rPr>
            <w:noProof/>
            <w:webHidden/>
          </w:rPr>
          <w:instrText xml:space="preserve"> PAGEREF _Toc292878409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351688">
      <w:pPr>
        <w:pStyle w:val="TOC3"/>
        <w:tabs>
          <w:tab w:val="left" w:pos="1100"/>
          <w:tab w:val="right" w:leader="dot" w:pos="9016"/>
        </w:tabs>
        <w:rPr>
          <w:noProof/>
        </w:rPr>
      </w:pPr>
      <w:hyperlink w:anchor="_Toc292878410" w:history="1">
        <w:r w:rsidR="00B232D5" w:rsidRPr="0049419A">
          <w:rPr>
            <w:rStyle w:val="Hyperlink"/>
            <w:i/>
            <w:noProof/>
            <w:lang w:val="en-US"/>
          </w:rPr>
          <w:t>2.2.</w:t>
        </w:r>
        <w:r w:rsidR="00B232D5">
          <w:rPr>
            <w:noProof/>
          </w:rPr>
          <w:tab/>
        </w:r>
        <w:r w:rsidR="00B232D5" w:rsidRPr="0049419A">
          <w:rPr>
            <w:rStyle w:val="Hyperlink"/>
            <w:i/>
            <w:noProof/>
            <w:lang w:val="en-US"/>
          </w:rPr>
          <w:t>Các phương pháp xác định đặc trưng sinh trắc ảnh khuôn mặt người</w:t>
        </w:r>
        <w:r w:rsidR="00B232D5">
          <w:rPr>
            <w:noProof/>
            <w:webHidden/>
          </w:rPr>
          <w:tab/>
        </w:r>
        <w:r>
          <w:rPr>
            <w:noProof/>
            <w:webHidden/>
          </w:rPr>
          <w:fldChar w:fldCharType="begin"/>
        </w:r>
        <w:r w:rsidR="00B232D5">
          <w:rPr>
            <w:noProof/>
            <w:webHidden/>
          </w:rPr>
          <w:instrText xml:space="preserve"> PAGEREF _Toc292878410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351688">
      <w:pPr>
        <w:pStyle w:val="TOC4"/>
        <w:tabs>
          <w:tab w:val="left" w:pos="1540"/>
          <w:tab w:val="right" w:leader="dot" w:pos="9016"/>
        </w:tabs>
        <w:rPr>
          <w:noProof/>
        </w:rPr>
      </w:pPr>
      <w:hyperlink w:anchor="_Toc292878411" w:history="1">
        <w:r w:rsidR="00B232D5" w:rsidRPr="0049419A">
          <w:rPr>
            <w:rStyle w:val="Hyperlink"/>
            <w:b/>
            <w:noProof/>
            <w:lang w:val="en-US"/>
          </w:rPr>
          <w:t>2.2.1.</w:t>
        </w:r>
        <w:r w:rsidR="00B232D5">
          <w:rPr>
            <w:noProof/>
          </w:rPr>
          <w:tab/>
        </w:r>
        <w:r w:rsidR="00B232D5" w:rsidRPr="0049419A">
          <w:rPr>
            <w:rStyle w:val="Hyperlink"/>
            <w:b/>
            <w:noProof/>
            <w:lang w:val="en-US"/>
          </w:rPr>
          <w:t>Phương pháp tiếp cận bằng màu da (Skin Color Approaches Model)</w:t>
        </w:r>
        <w:r w:rsidR="00B232D5">
          <w:rPr>
            <w:noProof/>
            <w:webHidden/>
          </w:rPr>
          <w:tab/>
        </w:r>
        <w:r>
          <w:rPr>
            <w:noProof/>
            <w:webHidden/>
          </w:rPr>
          <w:fldChar w:fldCharType="begin"/>
        </w:r>
        <w:r w:rsidR="00B232D5">
          <w:rPr>
            <w:noProof/>
            <w:webHidden/>
          </w:rPr>
          <w:instrText xml:space="preserve"> PAGEREF _Toc292878411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351688">
      <w:pPr>
        <w:pStyle w:val="TOC4"/>
        <w:tabs>
          <w:tab w:val="left" w:pos="1540"/>
          <w:tab w:val="right" w:leader="dot" w:pos="9016"/>
        </w:tabs>
        <w:rPr>
          <w:noProof/>
        </w:rPr>
      </w:pPr>
      <w:hyperlink w:anchor="_Toc292878412" w:history="1">
        <w:r w:rsidR="00B232D5" w:rsidRPr="0049419A">
          <w:rPr>
            <w:rStyle w:val="Hyperlink"/>
            <w:b/>
            <w:noProof/>
            <w:lang w:val="en-US"/>
          </w:rPr>
          <w:t>2.2.2.</w:t>
        </w:r>
        <w:r w:rsidR="00B232D5">
          <w:rPr>
            <w:noProof/>
          </w:rPr>
          <w:tab/>
        </w:r>
        <w:r w:rsidR="00B232D5" w:rsidRPr="0049419A">
          <w:rPr>
            <w:rStyle w:val="Hyperlink"/>
            <w:b/>
            <w:noProof/>
            <w:lang w:val="en-US"/>
          </w:rPr>
          <w:t>Phương pháp tiếp cận phân tách, trích chọn đặc trưng khuôn mặt (Classification Approaches Model)</w:t>
        </w:r>
        <w:r w:rsidR="00B232D5">
          <w:rPr>
            <w:noProof/>
            <w:webHidden/>
          </w:rPr>
          <w:tab/>
        </w:r>
        <w:r>
          <w:rPr>
            <w:noProof/>
            <w:webHidden/>
          </w:rPr>
          <w:fldChar w:fldCharType="begin"/>
        </w:r>
        <w:r w:rsidR="00B232D5">
          <w:rPr>
            <w:noProof/>
            <w:webHidden/>
          </w:rPr>
          <w:instrText xml:space="preserve"> PAGEREF _Toc292878412 \h </w:instrText>
        </w:r>
        <w:r>
          <w:rPr>
            <w:noProof/>
            <w:webHidden/>
          </w:rPr>
        </w:r>
        <w:r>
          <w:rPr>
            <w:noProof/>
            <w:webHidden/>
          </w:rPr>
          <w:fldChar w:fldCharType="separate"/>
        </w:r>
        <w:r w:rsidR="00B232D5">
          <w:rPr>
            <w:noProof/>
            <w:webHidden/>
          </w:rPr>
          <w:t>14</w:t>
        </w:r>
        <w:r>
          <w:rPr>
            <w:noProof/>
            <w:webHidden/>
          </w:rPr>
          <w:fldChar w:fldCharType="end"/>
        </w:r>
      </w:hyperlink>
    </w:p>
    <w:p w:rsidR="00B232D5" w:rsidRDefault="00351688">
      <w:pPr>
        <w:pStyle w:val="TOC4"/>
        <w:tabs>
          <w:tab w:val="left" w:pos="1540"/>
          <w:tab w:val="right" w:leader="dot" w:pos="9016"/>
        </w:tabs>
        <w:rPr>
          <w:noProof/>
        </w:rPr>
      </w:pPr>
      <w:hyperlink w:anchor="_Toc292878413" w:history="1">
        <w:r w:rsidR="00B232D5" w:rsidRPr="0049419A">
          <w:rPr>
            <w:rStyle w:val="Hyperlink"/>
            <w:b/>
            <w:noProof/>
          </w:rPr>
          <w:t>2.2.3.</w:t>
        </w:r>
        <w:r w:rsidR="00B232D5">
          <w:rPr>
            <w:noProof/>
          </w:rPr>
          <w:tab/>
        </w:r>
        <w:r w:rsidR="00B232D5" w:rsidRPr="0049419A">
          <w:rPr>
            <w:rStyle w:val="Hyperlink"/>
            <w:b/>
            <w:noProof/>
          </w:rPr>
          <w:t>Phương pháp tiếp cận theo mô</w:t>
        </w:r>
        <w:r w:rsidR="00B232D5" w:rsidRPr="0049419A">
          <w:rPr>
            <w:rStyle w:val="Hyperlink"/>
            <w:b/>
            <w:noProof/>
            <w:lang w:val="en-US"/>
          </w:rPr>
          <w:t xml:space="preserve"> hình</w:t>
        </w:r>
        <w:r w:rsidR="00B232D5" w:rsidRPr="0049419A">
          <w:rPr>
            <w:rStyle w:val="Hyperlink"/>
            <w:b/>
            <w:noProof/>
          </w:rPr>
          <w:t xml:space="preserve"> đường viền linh hoạt (Active Shape Model)</w:t>
        </w:r>
        <w:r w:rsidR="00B232D5">
          <w:rPr>
            <w:noProof/>
            <w:webHidden/>
          </w:rPr>
          <w:tab/>
        </w:r>
        <w:r w:rsidR="00B232D5">
          <w:rPr>
            <w:noProof/>
            <w:webHidden/>
            <w:lang w:val="en-US"/>
          </w:rPr>
          <w:tab/>
        </w:r>
        <w:r w:rsidR="00B232D5">
          <w:rPr>
            <w:noProof/>
            <w:webHidden/>
            <w:lang w:val="en-US"/>
          </w:rPr>
          <w:tab/>
        </w:r>
        <w:r>
          <w:rPr>
            <w:noProof/>
            <w:webHidden/>
          </w:rPr>
          <w:fldChar w:fldCharType="begin"/>
        </w:r>
        <w:r w:rsidR="00B232D5">
          <w:rPr>
            <w:noProof/>
            <w:webHidden/>
          </w:rPr>
          <w:instrText xml:space="preserve"> PAGEREF _Toc292878413 \h </w:instrText>
        </w:r>
        <w:r>
          <w:rPr>
            <w:noProof/>
            <w:webHidden/>
          </w:rPr>
        </w:r>
        <w:r>
          <w:rPr>
            <w:noProof/>
            <w:webHidden/>
          </w:rPr>
          <w:fldChar w:fldCharType="separate"/>
        </w:r>
        <w:r w:rsidR="00B232D5">
          <w:rPr>
            <w:noProof/>
            <w:webHidden/>
          </w:rPr>
          <w:t>18</w:t>
        </w:r>
        <w:r>
          <w:rPr>
            <w:noProof/>
            <w:webHidden/>
          </w:rPr>
          <w:fldChar w:fldCharType="end"/>
        </w:r>
      </w:hyperlink>
    </w:p>
    <w:p w:rsidR="00B232D5" w:rsidRDefault="00351688">
      <w:pPr>
        <w:pStyle w:val="TOC4"/>
        <w:tabs>
          <w:tab w:val="left" w:pos="1540"/>
          <w:tab w:val="right" w:leader="dot" w:pos="9016"/>
        </w:tabs>
        <w:rPr>
          <w:noProof/>
        </w:rPr>
      </w:pPr>
      <w:hyperlink w:anchor="_Toc292878414" w:history="1">
        <w:r w:rsidR="00B232D5" w:rsidRPr="0049419A">
          <w:rPr>
            <w:rStyle w:val="Hyperlink"/>
            <w:b/>
            <w:noProof/>
            <w:lang w:val="en-US"/>
          </w:rPr>
          <w:t>2.2.4.</w:t>
        </w:r>
        <w:r w:rsidR="00B232D5">
          <w:rPr>
            <w:noProof/>
          </w:rPr>
          <w:tab/>
        </w:r>
        <w:r w:rsidR="00B232D5" w:rsidRPr="0049419A">
          <w:rPr>
            <w:rStyle w:val="Hyperlink"/>
            <w:b/>
            <w:noProof/>
            <w:lang w:val="en-US"/>
          </w:rPr>
          <w:t>Phương pháp tiếp cận theo mô hình xuất hiện linh hoạt (Active Appearance Model)</w:t>
        </w:r>
        <w:r w:rsidR="00B232D5">
          <w:rPr>
            <w:noProof/>
            <w:webHidden/>
          </w:rPr>
          <w:tab/>
        </w:r>
        <w:r w:rsidR="00B232D5">
          <w:rPr>
            <w:noProof/>
            <w:webHidden/>
            <w:lang w:val="en-US"/>
          </w:rPr>
          <w:tab/>
        </w:r>
        <w:r>
          <w:rPr>
            <w:noProof/>
            <w:webHidden/>
          </w:rPr>
          <w:fldChar w:fldCharType="begin"/>
        </w:r>
        <w:r w:rsidR="00B232D5">
          <w:rPr>
            <w:noProof/>
            <w:webHidden/>
          </w:rPr>
          <w:instrText xml:space="preserve"> PAGEREF _Toc292878414 \h </w:instrText>
        </w:r>
        <w:r>
          <w:rPr>
            <w:noProof/>
            <w:webHidden/>
          </w:rPr>
        </w:r>
        <w:r>
          <w:rPr>
            <w:noProof/>
            <w:webHidden/>
          </w:rPr>
          <w:fldChar w:fldCharType="separate"/>
        </w:r>
        <w:r w:rsidR="00B232D5">
          <w:rPr>
            <w:noProof/>
            <w:webHidden/>
          </w:rPr>
          <w:t>19</w:t>
        </w:r>
        <w:r>
          <w:rPr>
            <w:noProof/>
            <w:webHidden/>
          </w:rPr>
          <w:fldChar w:fldCharType="end"/>
        </w:r>
      </w:hyperlink>
    </w:p>
    <w:p w:rsidR="00B232D5" w:rsidRDefault="00351688">
      <w:pPr>
        <w:pStyle w:val="TOC1"/>
        <w:rPr>
          <w:noProof/>
        </w:rPr>
      </w:pPr>
      <w:hyperlink w:anchor="_Toc292878415" w:history="1">
        <w:r w:rsidR="00B232D5" w:rsidRPr="0049419A">
          <w:rPr>
            <w:rStyle w:val="Hyperlink"/>
            <w:b/>
            <w:noProof/>
          </w:rPr>
          <w:t>II.</w:t>
        </w:r>
        <w:r w:rsidR="00B232D5">
          <w:rPr>
            <w:noProof/>
          </w:rPr>
          <w:tab/>
        </w:r>
        <w:r w:rsidR="00B232D5" w:rsidRPr="0049419A">
          <w:rPr>
            <w:rStyle w:val="Hyperlink"/>
            <w:b/>
            <w:noProof/>
            <w:lang w:val="en-US"/>
          </w:rPr>
          <w:t>N</w:t>
        </w:r>
        <w:r w:rsidR="00B232D5" w:rsidRPr="0049419A">
          <w:rPr>
            <w:rStyle w:val="Hyperlink"/>
            <w:b/>
            <w:noProof/>
          </w:rPr>
          <w:t>ghiên cứu ứng dụng của phép biến đổi KL và phân tích thành các thành phần chính (PCA) trong trích chọn đặc trưng khuôn mặt</w:t>
        </w:r>
        <w:r w:rsidR="00B232D5">
          <w:rPr>
            <w:noProof/>
            <w:webHidden/>
          </w:rPr>
          <w:tab/>
        </w:r>
        <w:r>
          <w:rPr>
            <w:noProof/>
            <w:webHidden/>
          </w:rPr>
          <w:fldChar w:fldCharType="begin"/>
        </w:r>
        <w:r w:rsidR="00B232D5">
          <w:rPr>
            <w:noProof/>
            <w:webHidden/>
          </w:rPr>
          <w:instrText xml:space="preserve"> PAGEREF _Toc292878415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351688">
      <w:pPr>
        <w:pStyle w:val="TOC2"/>
        <w:rPr>
          <w:noProof/>
        </w:rPr>
      </w:pPr>
      <w:hyperlink w:anchor="_Toc292878416" w:history="1">
        <w:r w:rsidR="00B232D5" w:rsidRPr="0049419A">
          <w:rPr>
            <w:rStyle w:val="Hyperlink"/>
            <w:b/>
            <w:i/>
            <w:noProof/>
          </w:rPr>
          <w:t>1.</w:t>
        </w:r>
        <w:r w:rsidR="00B232D5">
          <w:rPr>
            <w:noProof/>
          </w:rPr>
          <w:tab/>
        </w:r>
        <w:r w:rsidR="00B232D5" w:rsidRPr="0049419A">
          <w:rPr>
            <w:rStyle w:val="Hyperlink"/>
            <w:b/>
            <w:i/>
            <w:noProof/>
          </w:rPr>
          <w:t>Cơ sở lí thuyết</w:t>
        </w:r>
        <w:r w:rsidR="00B232D5">
          <w:rPr>
            <w:noProof/>
            <w:webHidden/>
          </w:rPr>
          <w:tab/>
        </w:r>
        <w:r>
          <w:rPr>
            <w:noProof/>
            <w:webHidden/>
          </w:rPr>
          <w:fldChar w:fldCharType="begin"/>
        </w:r>
        <w:r w:rsidR="00B232D5">
          <w:rPr>
            <w:noProof/>
            <w:webHidden/>
          </w:rPr>
          <w:instrText xml:space="preserve"> PAGEREF _Toc292878416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351688">
      <w:pPr>
        <w:pStyle w:val="TOC3"/>
        <w:tabs>
          <w:tab w:val="left" w:pos="1100"/>
          <w:tab w:val="right" w:leader="dot" w:pos="9016"/>
        </w:tabs>
        <w:rPr>
          <w:noProof/>
        </w:rPr>
      </w:pPr>
      <w:hyperlink w:anchor="_Toc292878417" w:history="1">
        <w:r w:rsidR="00B232D5" w:rsidRPr="0049419A">
          <w:rPr>
            <w:rStyle w:val="Hyperlink"/>
            <w:i/>
            <w:noProof/>
            <w:lang w:val="en-US"/>
          </w:rPr>
          <w:t>1.1.</w:t>
        </w:r>
        <w:r w:rsidR="00B232D5">
          <w:rPr>
            <w:noProof/>
          </w:rPr>
          <w:tab/>
        </w:r>
        <w:r w:rsidR="00B232D5" w:rsidRPr="0049419A">
          <w:rPr>
            <w:rStyle w:val="Hyperlink"/>
            <w:i/>
            <w:noProof/>
            <w:lang w:val="en-US"/>
          </w:rPr>
          <w:t>Phép biến đổi KL</w:t>
        </w:r>
        <w:r w:rsidR="00B232D5">
          <w:rPr>
            <w:noProof/>
            <w:webHidden/>
          </w:rPr>
          <w:tab/>
        </w:r>
        <w:r>
          <w:rPr>
            <w:noProof/>
            <w:webHidden/>
          </w:rPr>
          <w:fldChar w:fldCharType="begin"/>
        </w:r>
        <w:r w:rsidR="00B232D5">
          <w:rPr>
            <w:noProof/>
            <w:webHidden/>
          </w:rPr>
          <w:instrText xml:space="preserve"> PAGEREF _Toc292878417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351688">
      <w:pPr>
        <w:pStyle w:val="TOC4"/>
        <w:tabs>
          <w:tab w:val="left" w:pos="1540"/>
          <w:tab w:val="right" w:leader="dot" w:pos="9016"/>
        </w:tabs>
        <w:rPr>
          <w:noProof/>
        </w:rPr>
      </w:pPr>
      <w:hyperlink w:anchor="_Toc292878418" w:history="1">
        <w:r w:rsidR="00B232D5" w:rsidRPr="0049419A">
          <w:rPr>
            <w:rStyle w:val="Hyperlink"/>
            <w:b/>
            <w:noProof/>
            <w:lang w:val="en-US"/>
          </w:rPr>
          <w:t>1.1.1.</w:t>
        </w:r>
        <w:r w:rsidR="00B232D5">
          <w:rPr>
            <w:noProof/>
          </w:rPr>
          <w:tab/>
        </w:r>
        <w:r w:rsidR="00B232D5" w:rsidRPr="0049419A">
          <w:rPr>
            <w:rStyle w:val="Hyperlink"/>
            <w:b/>
            <w:noProof/>
            <w:lang w:val="en-US"/>
          </w:rPr>
          <w:t>Cơ sở lí thuyết</w:t>
        </w:r>
        <w:r w:rsidR="00B232D5">
          <w:rPr>
            <w:noProof/>
            <w:webHidden/>
          </w:rPr>
          <w:tab/>
        </w:r>
        <w:r>
          <w:rPr>
            <w:noProof/>
            <w:webHidden/>
          </w:rPr>
          <w:fldChar w:fldCharType="begin"/>
        </w:r>
        <w:r w:rsidR="00B232D5">
          <w:rPr>
            <w:noProof/>
            <w:webHidden/>
          </w:rPr>
          <w:instrText xml:space="preserve"> PAGEREF _Toc292878418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351688">
      <w:pPr>
        <w:pStyle w:val="TOC4"/>
        <w:tabs>
          <w:tab w:val="left" w:pos="1540"/>
          <w:tab w:val="right" w:leader="dot" w:pos="9016"/>
        </w:tabs>
        <w:rPr>
          <w:noProof/>
        </w:rPr>
      </w:pPr>
      <w:hyperlink w:anchor="_Toc292878419" w:history="1">
        <w:r w:rsidR="00B232D5" w:rsidRPr="0049419A">
          <w:rPr>
            <w:rStyle w:val="Hyperlink"/>
            <w:b/>
            <w:noProof/>
            <w:lang w:val="en-US"/>
          </w:rPr>
          <w:t>1.1.2.</w:t>
        </w:r>
        <w:r w:rsidR="00B232D5">
          <w:rPr>
            <w:noProof/>
          </w:rPr>
          <w:tab/>
        </w:r>
        <w:r w:rsidR="00B232D5" w:rsidRPr="0049419A">
          <w:rPr>
            <w:rStyle w:val="Hyperlink"/>
            <w:b/>
            <w:noProof/>
            <w:lang w:val="en-US"/>
          </w:rPr>
          <w:t>Biến đổi KL</w:t>
        </w:r>
        <w:r w:rsidR="00B232D5">
          <w:rPr>
            <w:noProof/>
            <w:webHidden/>
          </w:rPr>
          <w:tab/>
        </w:r>
        <w:r>
          <w:rPr>
            <w:noProof/>
            <w:webHidden/>
          </w:rPr>
          <w:fldChar w:fldCharType="begin"/>
        </w:r>
        <w:r w:rsidR="00B232D5">
          <w:rPr>
            <w:noProof/>
            <w:webHidden/>
          </w:rPr>
          <w:instrText xml:space="preserve"> PAGEREF _Toc292878419 \h </w:instrText>
        </w:r>
        <w:r>
          <w:rPr>
            <w:noProof/>
            <w:webHidden/>
          </w:rPr>
        </w:r>
        <w:r>
          <w:rPr>
            <w:noProof/>
            <w:webHidden/>
          </w:rPr>
          <w:fldChar w:fldCharType="separate"/>
        </w:r>
        <w:r w:rsidR="00B232D5">
          <w:rPr>
            <w:noProof/>
            <w:webHidden/>
          </w:rPr>
          <w:t>23</w:t>
        </w:r>
        <w:r>
          <w:rPr>
            <w:noProof/>
            <w:webHidden/>
          </w:rPr>
          <w:fldChar w:fldCharType="end"/>
        </w:r>
      </w:hyperlink>
    </w:p>
    <w:p w:rsidR="00B232D5" w:rsidRDefault="00351688">
      <w:pPr>
        <w:pStyle w:val="TOC3"/>
        <w:tabs>
          <w:tab w:val="left" w:pos="1100"/>
          <w:tab w:val="right" w:leader="dot" w:pos="9016"/>
        </w:tabs>
        <w:rPr>
          <w:noProof/>
        </w:rPr>
      </w:pPr>
      <w:hyperlink w:anchor="_Toc292878420" w:history="1">
        <w:r w:rsidR="00B232D5" w:rsidRPr="0049419A">
          <w:rPr>
            <w:rStyle w:val="Hyperlink"/>
            <w:i/>
            <w:noProof/>
            <w:lang w:val="fr-FR"/>
          </w:rPr>
          <w:t>1.2.</w:t>
        </w:r>
        <w:r w:rsidR="00B232D5">
          <w:rPr>
            <w:noProof/>
          </w:rPr>
          <w:tab/>
        </w:r>
        <w:r w:rsidR="00B232D5" w:rsidRPr="0049419A">
          <w:rPr>
            <w:rStyle w:val="Hyperlink"/>
            <w:i/>
            <w:noProof/>
            <w:lang w:val="fr-FR"/>
          </w:rPr>
          <w:t>Phân tích các thành phần chính PCA</w:t>
        </w:r>
        <w:r w:rsidR="00B232D5">
          <w:rPr>
            <w:noProof/>
            <w:webHidden/>
          </w:rPr>
          <w:tab/>
        </w:r>
        <w:r>
          <w:rPr>
            <w:noProof/>
            <w:webHidden/>
          </w:rPr>
          <w:fldChar w:fldCharType="begin"/>
        </w:r>
        <w:r w:rsidR="00B232D5">
          <w:rPr>
            <w:noProof/>
            <w:webHidden/>
          </w:rPr>
          <w:instrText xml:space="preserve"> PAGEREF _Toc292878420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351688">
      <w:pPr>
        <w:pStyle w:val="TOC4"/>
        <w:tabs>
          <w:tab w:val="left" w:pos="1540"/>
          <w:tab w:val="right" w:leader="dot" w:pos="9016"/>
        </w:tabs>
        <w:rPr>
          <w:noProof/>
        </w:rPr>
      </w:pPr>
      <w:hyperlink w:anchor="_Toc292878421" w:history="1">
        <w:r w:rsidR="00B232D5" w:rsidRPr="0049419A">
          <w:rPr>
            <w:rStyle w:val="Hyperlink"/>
            <w:b/>
            <w:noProof/>
            <w:lang w:val="fr-FR"/>
          </w:rPr>
          <w:t>1.2.1.</w:t>
        </w:r>
        <w:r w:rsidR="00B232D5">
          <w:rPr>
            <w:noProof/>
          </w:rPr>
          <w:tab/>
        </w:r>
        <w:r w:rsidR="00B232D5" w:rsidRPr="0049419A">
          <w:rPr>
            <w:rStyle w:val="Hyperlink"/>
            <w:b/>
            <w:noProof/>
            <w:lang w:val="fr-FR"/>
          </w:rPr>
          <w:t>Lí thuyết biến đổi PCA</w:t>
        </w:r>
        <w:r w:rsidR="00B232D5">
          <w:rPr>
            <w:noProof/>
            <w:webHidden/>
          </w:rPr>
          <w:tab/>
        </w:r>
        <w:r>
          <w:rPr>
            <w:noProof/>
            <w:webHidden/>
          </w:rPr>
          <w:fldChar w:fldCharType="begin"/>
        </w:r>
        <w:r w:rsidR="00B232D5">
          <w:rPr>
            <w:noProof/>
            <w:webHidden/>
          </w:rPr>
          <w:instrText xml:space="preserve"> PAGEREF _Toc292878421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351688">
      <w:pPr>
        <w:pStyle w:val="TOC4"/>
        <w:tabs>
          <w:tab w:val="left" w:pos="1540"/>
          <w:tab w:val="right" w:leader="dot" w:pos="9016"/>
        </w:tabs>
        <w:rPr>
          <w:noProof/>
        </w:rPr>
      </w:pPr>
      <w:hyperlink w:anchor="_Toc292878422" w:history="1">
        <w:r w:rsidR="00B232D5" w:rsidRPr="0049419A">
          <w:rPr>
            <w:rStyle w:val="Hyperlink"/>
            <w:b/>
            <w:noProof/>
            <w:lang w:val="fr-FR"/>
          </w:rPr>
          <w:t>1.2.2.</w:t>
        </w:r>
        <w:r w:rsidR="00B232D5">
          <w:rPr>
            <w:noProof/>
          </w:rPr>
          <w:tab/>
        </w:r>
        <w:r w:rsidR="00B232D5" w:rsidRPr="0049419A">
          <w:rPr>
            <w:rStyle w:val="Hyperlink"/>
            <w:b/>
            <w:noProof/>
            <w:lang w:val="fr-FR"/>
          </w:rPr>
          <w:t>Giải bài toán PCA</w:t>
        </w:r>
        <w:r w:rsidR="00B232D5">
          <w:rPr>
            <w:noProof/>
            <w:webHidden/>
          </w:rPr>
          <w:tab/>
        </w:r>
        <w:r>
          <w:rPr>
            <w:noProof/>
            <w:webHidden/>
          </w:rPr>
          <w:fldChar w:fldCharType="begin"/>
        </w:r>
        <w:r w:rsidR="00B232D5">
          <w:rPr>
            <w:noProof/>
            <w:webHidden/>
          </w:rPr>
          <w:instrText xml:space="preserve"> PAGEREF _Toc292878422 \h </w:instrText>
        </w:r>
        <w:r>
          <w:rPr>
            <w:noProof/>
            <w:webHidden/>
          </w:rPr>
        </w:r>
        <w:r>
          <w:rPr>
            <w:noProof/>
            <w:webHidden/>
          </w:rPr>
          <w:fldChar w:fldCharType="separate"/>
        </w:r>
        <w:r w:rsidR="00B232D5">
          <w:rPr>
            <w:noProof/>
            <w:webHidden/>
          </w:rPr>
          <w:t>29</w:t>
        </w:r>
        <w:r>
          <w:rPr>
            <w:noProof/>
            <w:webHidden/>
          </w:rPr>
          <w:fldChar w:fldCharType="end"/>
        </w:r>
      </w:hyperlink>
    </w:p>
    <w:p w:rsidR="00B232D5" w:rsidRDefault="00351688">
      <w:pPr>
        <w:pStyle w:val="TOC2"/>
        <w:rPr>
          <w:noProof/>
        </w:rPr>
      </w:pPr>
      <w:hyperlink w:anchor="_Toc292878423" w:history="1">
        <w:r w:rsidR="00B232D5" w:rsidRPr="0049419A">
          <w:rPr>
            <w:rStyle w:val="Hyperlink"/>
            <w:b/>
            <w:i/>
            <w:noProof/>
          </w:rPr>
          <w:t>2.</w:t>
        </w:r>
        <w:r w:rsidR="00B232D5">
          <w:rPr>
            <w:noProof/>
          </w:rPr>
          <w:tab/>
        </w:r>
        <w:r w:rsidR="00B232D5" w:rsidRPr="0049419A">
          <w:rPr>
            <w:rStyle w:val="Hyperlink"/>
            <w:b/>
            <w:i/>
            <w:noProof/>
          </w:rPr>
          <w:t>Ứng dụng nhận dạng khuôn mặt bằng phương pháp PCA</w:t>
        </w:r>
        <w:r w:rsidR="00B232D5">
          <w:rPr>
            <w:noProof/>
            <w:webHidden/>
          </w:rPr>
          <w:tab/>
        </w:r>
        <w:r>
          <w:rPr>
            <w:noProof/>
            <w:webHidden/>
          </w:rPr>
          <w:fldChar w:fldCharType="begin"/>
        </w:r>
        <w:r w:rsidR="00B232D5">
          <w:rPr>
            <w:noProof/>
            <w:webHidden/>
          </w:rPr>
          <w:instrText xml:space="preserve"> PAGEREF _Toc292878423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351688">
      <w:pPr>
        <w:pStyle w:val="TOC3"/>
        <w:tabs>
          <w:tab w:val="left" w:pos="1100"/>
          <w:tab w:val="right" w:leader="dot" w:pos="9016"/>
        </w:tabs>
        <w:rPr>
          <w:noProof/>
        </w:rPr>
      </w:pPr>
      <w:hyperlink w:anchor="_Toc292878424" w:history="1">
        <w:r w:rsidR="00B232D5" w:rsidRPr="0049419A">
          <w:rPr>
            <w:rStyle w:val="Hyperlink"/>
            <w:i/>
            <w:noProof/>
            <w:lang w:val="en-US"/>
          </w:rPr>
          <w:t>2.1.</w:t>
        </w:r>
        <w:r w:rsidR="00B232D5">
          <w:rPr>
            <w:noProof/>
          </w:rPr>
          <w:tab/>
        </w:r>
        <w:r w:rsidR="00B232D5" w:rsidRPr="0049419A">
          <w:rPr>
            <w:rStyle w:val="Hyperlink"/>
            <w:i/>
            <w:noProof/>
            <w:lang w:val="en-US"/>
          </w:rPr>
          <w:t>Mục tiêu</w:t>
        </w:r>
        <w:r w:rsidR="00B232D5">
          <w:rPr>
            <w:noProof/>
            <w:webHidden/>
          </w:rPr>
          <w:tab/>
        </w:r>
        <w:r>
          <w:rPr>
            <w:noProof/>
            <w:webHidden/>
          </w:rPr>
          <w:fldChar w:fldCharType="begin"/>
        </w:r>
        <w:r w:rsidR="00B232D5">
          <w:rPr>
            <w:noProof/>
            <w:webHidden/>
          </w:rPr>
          <w:instrText xml:space="preserve"> PAGEREF _Toc292878424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351688">
      <w:pPr>
        <w:pStyle w:val="TOC3"/>
        <w:tabs>
          <w:tab w:val="left" w:pos="1100"/>
          <w:tab w:val="right" w:leader="dot" w:pos="9016"/>
        </w:tabs>
        <w:rPr>
          <w:noProof/>
        </w:rPr>
      </w:pPr>
      <w:hyperlink w:anchor="_Toc292878425" w:history="1">
        <w:r w:rsidR="00B232D5" w:rsidRPr="0049419A">
          <w:rPr>
            <w:rStyle w:val="Hyperlink"/>
            <w:i/>
            <w:noProof/>
            <w:lang w:val="en-US"/>
          </w:rPr>
          <w:t>2.2.</w:t>
        </w:r>
        <w:r w:rsidR="00B232D5">
          <w:rPr>
            <w:noProof/>
          </w:rPr>
          <w:tab/>
        </w:r>
        <w:r w:rsidR="00B232D5" w:rsidRPr="0049419A">
          <w:rPr>
            <w:rStyle w:val="Hyperlink"/>
            <w:i/>
            <w:noProof/>
            <w:lang w:val="en-US"/>
          </w:rPr>
          <w:t>Môi trường</w:t>
        </w:r>
        <w:r w:rsidR="00B232D5">
          <w:rPr>
            <w:noProof/>
            <w:webHidden/>
          </w:rPr>
          <w:tab/>
        </w:r>
        <w:r>
          <w:rPr>
            <w:noProof/>
            <w:webHidden/>
          </w:rPr>
          <w:fldChar w:fldCharType="begin"/>
        </w:r>
        <w:r w:rsidR="00B232D5">
          <w:rPr>
            <w:noProof/>
            <w:webHidden/>
          </w:rPr>
          <w:instrText xml:space="preserve"> PAGEREF _Toc292878425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351688">
      <w:pPr>
        <w:pStyle w:val="TOC3"/>
        <w:tabs>
          <w:tab w:val="left" w:pos="1100"/>
          <w:tab w:val="right" w:leader="dot" w:pos="9016"/>
        </w:tabs>
        <w:rPr>
          <w:noProof/>
        </w:rPr>
      </w:pPr>
      <w:hyperlink w:anchor="_Toc292878426" w:history="1">
        <w:r w:rsidR="00B232D5" w:rsidRPr="0049419A">
          <w:rPr>
            <w:rStyle w:val="Hyperlink"/>
            <w:i/>
            <w:noProof/>
            <w:lang w:val="en-US"/>
          </w:rPr>
          <w:t>2.3.</w:t>
        </w:r>
        <w:r w:rsidR="00B232D5">
          <w:rPr>
            <w:noProof/>
          </w:rPr>
          <w:tab/>
        </w:r>
        <w:r w:rsidR="00B232D5" w:rsidRPr="0049419A">
          <w:rPr>
            <w:rStyle w:val="Hyperlink"/>
            <w:i/>
            <w:noProof/>
            <w:lang w:val="en-US"/>
          </w:rPr>
          <w:t>Phân tích</w:t>
        </w:r>
        <w:r w:rsidR="00B232D5">
          <w:rPr>
            <w:noProof/>
            <w:webHidden/>
          </w:rPr>
          <w:tab/>
        </w:r>
        <w:r>
          <w:rPr>
            <w:noProof/>
            <w:webHidden/>
          </w:rPr>
          <w:fldChar w:fldCharType="begin"/>
        </w:r>
        <w:r w:rsidR="00B232D5">
          <w:rPr>
            <w:noProof/>
            <w:webHidden/>
          </w:rPr>
          <w:instrText xml:space="preserve"> PAGEREF _Toc292878426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351688">
      <w:pPr>
        <w:pStyle w:val="TOC3"/>
        <w:tabs>
          <w:tab w:val="left" w:pos="1100"/>
          <w:tab w:val="right" w:leader="dot" w:pos="9016"/>
        </w:tabs>
        <w:rPr>
          <w:noProof/>
        </w:rPr>
      </w:pPr>
      <w:hyperlink w:anchor="_Toc292878427" w:history="1">
        <w:r w:rsidR="00B232D5" w:rsidRPr="0049419A">
          <w:rPr>
            <w:rStyle w:val="Hyperlink"/>
            <w:i/>
            <w:noProof/>
            <w:lang w:val="en-US"/>
          </w:rPr>
          <w:t>2.4.</w:t>
        </w:r>
        <w:r w:rsidR="00B232D5">
          <w:rPr>
            <w:noProof/>
          </w:rPr>
          <w:tab/>
        </w:r>
        <w:r w:rsidR="00B232D5" w:rsidRPr="0049419A">
          <w:rPr>
            <w:rStyle w:val="Hyperlink"/>
            <w:i/>
            <w:noProof/>
            <w:lang w:val="en-US"/>
          </w:rPr>
          <w:t>Triển khai và kết quả</w:t>
        </w:r>
        <w:r w:rsidR="00B232D5">
          <w:rPr>
            <w:noProof/>
            <w:webHidden/>
          </w:rPr>
          <w:tab/>
        </w:r>
        <w:r>
          <w:rPr>
            <w:noProof/>
            <w:webHidden/>
          </w:rPr>
          <w:fldChar w:fldCharType="begin"/>
        </w:r>
        <w:r w:rsidR="00B232D5">
          <w:rPr>
            <w:noProof/>
            <w:webHidden/>
          </w:rPr>
          <w:instrText xml:space="preserve"> PAGEREF _Toc292878427 \h </w:instrText>
        </w:r>
        <w:r>
          <w:rPr>
            <w:noProof/>
            <w:webHidden/>
          </w:rPr>
        </w:r>
        <w:r>
          <w:rPr>
            <w:noProof/>
            <w:webHidden/>
          </w:rPr>
          <w:fldChar w:fldCharType="separate"/>
        </w:r>
        <w:r w:rsidR="00B232D5">
          <w:rPr>
            <w:noProof/>
            <w:webHidden/>
          </w:rPr>
          <w:t>36</w:t>
        </w:r>
        <w:r>
          <w:rPr>
            <w:noProof/>
            <w:webHidden/>
          </w:rPr>
          <w:fldChar w:fldCharType="end"/>
        </w:r>
      </w:hyperlink>
    </w:p>
    <w:p w:rsidR="00B232D5" w:rsidRDefault="00351688">
      <w:pPr>
        <w:pStyle w:val="TOC1"/>
        <w:rPr>
          <w:noProof/>
        </w:rPr>
      </w:pPr>
      <w:hyperlink w:anchor="_Toc292878428" w:history="1">
        <w:r w:rsidR="00B232D5" w:rsidRPr="0049419A">
          <w:rPr>
            <w:rStyle w:val="Hyperlink"/>
            <w:b/>
            <w:noProof/>
            <w:lang w:val="en-US"/>
          </w:rPr>
          <w:t>KẾT LUẬN</w:t>
        </w:r>
        <w:r w:rsidR="00B232D5">
          <w:rPr>
            <w:noProof/>
            <w:webHidden/>
          </w:rPr>
          <w:tab/>
        </w:r>
        <w:r>
          <w:rPr>
            <w:noProof/>
            <w:webHidden/>
          </w:rPr>
          <w:fldChar w:fldCharType="begin"/>
        </w:r>
        <w:r w:rsidR="00B232D5">
          <w:rPr>
            <w:noProof/>
            <w:webHidden/>
          </w:rPr>
          <w:instrText xml:space="preserve"> PAGEREF _Toc292878428 \h </w:instrText>
        </w:r>
        <w:r>
          <w:rPr>
            <w:noProof/>
            <w:webHidden/>
          </w:rPr>
        </w:r>
        <w:r>
          <w:rPr>
            <w:noProof/>
            <w:webHidden/>
          </w:rPr>
          <w:fldChar w:fldCharType="separate"/>
        </w:r>
        <w:r w:rsidR="00B232D5">
          <w:rPr>
            <w:noProof/>
            <w:webHidden/>
          </w:rPr>
          <w:t>41</w:t>
        </w:r>
        <w:r>
          <w:rPr>
            <w:noProof/>
            <w:webHidden/>
          </w:rPr>
          <w:fldChar w:fldCharType="end"/>
        </w:r>
      </w:hyperlink>
    </w:p>
    <w:p w:rsidR="00B232D5" w:rsidRDefault="00351688">
      <w:pPr>
        <w:pStyle w:val="TOC1"/>
        <w:rPr>
          <w:noProof/>
        </w:rPr>
      </w:pPr>
      <w:hyperlink w:anchor="_Toc292878429" w:history="1">
        <w:r w:rsidR="00B232D5" w:rsidRPr="0049419A">
          <w:rPr>
            <w:rStyle w:val="Hyperlink"/>
            <w:b/>
            <w:noProof/>
            <w:lang w:val="en-US"/>
          </w:rPr>
          <w:t>TÀI LIỆU THAM KHẢO</w:t>
        </w:r>
        <w:r w:rsidR="00B232D5">
          <w:rPr>
            <w:noProof/>
            <w:webHidden/>
          </w:rPr>
          <w:tab/>
        </w:r>
        <w:r>
          <w:rPr>
            <w:noProof/>
            <w:webHidden/>
          </w:rPr>
          <w:fldChar w:fldCharType="begin"/>
        </w:r>
        <w:r w:rsidR="00B232D5">
          <w:rPr>
            <w:noProof/>
            <w:webHidden/>
          </w:rPr>
          <w:instrText xml:space="preserve"> PAGEREF _Toc292878429 \h </w:instrText>
        </w:r>
        <w:r>
          <w:rPr>
            <w:noProof/>
            <w:webHidden/>
          </w:rPr>
        </w:r>
        <w:r>
          <w:rPr>
            <w:noProof/>
            <w:webHidden/>
          </w:rPr>
          <w:fldChar w:fldCharType="separate"/>
        </w:r>
        <w:r w:rsidR="00B232D5">
          <w:rPr>
            <w:noProof/>
            <w:webHidden/>
          </w:rPr>
          <w:t>42</w:t>
        </w:r>
        <w:r>
          <w:rPr>
            <w:noProof/>
            <w:webHidden/>
          </w:rPr>
          <w:fldChar w:fldCharType="end"/>
        </w:r>
      </w:hyperlink>
    </w:p>
    <w:p w:rsidR="00F93CEA" w:rsidRDefault="00351688" w:rsidP="00F85E9E">
      <w:pPr>
        <w:pStyle w:val="TOC1"/>
        <w:rPr>
          <w:b/>
          <w:sz w:val="40"/>
          <w:szCs w:val="26"/>
          <w:lang w:val="en-US"/>
        </w:rPr>
      </w:pPr>
      <w:hyperlink w:anchor="_Toc292878430" w:history="1">
        <w:r w:rsidR="00B232D5" w:rsidRPr="0049419A">
          <w:rPr>
            <w:rStyle w:val="Hyperlink"/>
            <w:rFonts w:asciiTheme="majorHAnsi" w:hAnsiTheme="majorHAnsi" w:cstheme="majorHAnsi"/>
            <w:b/>
            <w:noProof/>
            <w:lang w:val="en-US"/>
          </w:rPr>
          <w:t>PHÂN CÔNG CÔNG VIỆC</w:t>
        </w:r>
        <w:r w:rsidR="00B232D5">
          <w:rPr>
            <w:noProof/>
            <w:webHidden/>
          </w:rPr>
          <w:tab/>
        </w:r>
        <w:r>
          <w:rPr>
            <w:noProof/>
            <w:webHidden/>
          </w:rPr>
          <w:fldChar w:fldCharType="begin"/>
        </w:r>
        <w:r w:rsidR="00B232D5">
          <w:rPr>
            <w:noProof/>
            <w:webHidden/>
          </w:rPr>
          <w:instrText xml:space="preserve"> PAGEREF _Toc292878430 \h </w:instrText>
        </w:r>
        <w:r>
          <w:rPr>
            <w:noProof/>
            <w:webHidden/>
          </w:rPr>
        </w:r>
        <w:r>
          <w:rPr>
            <w:noProof/>
            <w:webHidden/>
          </w:rPr>
          <w:fldChar w:fldCharType="separate"/>
        </w:r>
        <w:r w:rsidR="00B232D5">
          <w:rPr>
            <w:noProof/>
            <w:webHidden/>
          </w:rPr>
          <w:t>44</w:t>
        </w:r>
        <w:r>
          <w:rPr>
            <w:noProof/>
            <w:webHidden/>
          </w:rPr>
          <w:fldChar w:fldCharType="end"/>
        </w:r>
      </w:hyperlink>
      <w:r>
        <w:rPr>
          <w:sz w:val="24"/>
          <w:szCs w:val="26"/>
        </w:rPr>
        <w:fldChar w:fldCharType="end"/>
      </w:r>
      <w:r w:rsidR="00F93CEA">
        <w:rPr>
          <w:b/>
          <w:sz w:val="40"/>
          <w:szCs w:val="26"/>
          <w:lang w:val="en-US"/>
        </w:rPr>
        <w:br w:type="page"/>
      </w:r>
    </w:p>
    <w:p w:rsidR="005B71AD" w:rsidRPr="007A6523" w:rsidRDefault="007A6523" w:rsidP="0060117C">
      <w:pPr>
        <w:pStyle w:val="Heading1"/>
        <w:spacing w:after="240"/>
        <w:jc w:val="center"/>
        <w:rPr>
          <w:b w:val="0"/>
          <w:color w:val="auto"/>
          <w:sz w:val="40"/>
          <w:szCs w:val="26"/>
          <w:lang w:val="en-US"/>
        </w:rPr>
      </w:pPr>
      <w:r>
        <w:rPr>
          <w:color w:val="auto"/>
          <w:sz w:val="40"/>
          <w:szCs w:val="26"/>
          <w:lang w:val="en-US"/>
        </w:rPr>
        <w:lastRenderedPageBreak/>
        <w:tab/>
      </w:r>
      <w:bookmarkStart w:id="0" w:name="_Toc292878402"/>
      <w:r w:rsidR="00F87F14" w:rsidRPr="007A6523">
        <w:rPr>
          <w:color w:val="auto"/>
          <w:sz w:val="40"/>
          <w:szCs w:val="26"/>
          <w:lang w:val="en-US"/>
        </w:rPr>
        <w:t>MỞ ĐẦU</w:t>
      </w:r>
      <w:bookmarkEnd w:id="0"/>
    </w:p>
    <w:p w:rsidR="00F87F14" w:rsidRDefault="008614B8" w:rsidP="00F54221">
      <w:pPr>
        <w:spacing w:after="0" w:line="360" w:lineRule="auto"/>
        <w:ind w:left="567" w:firstLine="426"/>
        <w:jc w:val="both"/>
        <w:rPr>
          <w:sz w:val="26"/>
          <w:szCs w:val="26"/>
          <w:lang w:val="en-US"/>
        </w:rPr>
      </w:pPr>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Như vậy, việc tập trung tìm hiểu, nghiên cứu các công nghệ xử lí ảnh hiện đại là hết sức quan trọng.</w:t>
      </w:r>
    </w:p>
    <w:p w:rsidR="00484F76" w:rsidRDefault="00561233" w:rsidP="00F54221">
      <w:pPr>
        <w:spacing w:after="0" w:line="360" w:lineRule="auto"/>
        <w:ind w:left="567" w:firstLine="426"/>
        <w:jc w:val="both"/>
        <w:rPr>
          <w:sz w:val="26"/>
          <w:szCs w:val="26"/>
          <w:lang w:val="en-US"/>
        </w:rPr>
      </w:pPr>
      <w:r>
        <w:rPr>
          <w:sz w:val="26"/>
          <w:szCs w:val="26"/>
          <w:lang w:val="en-US"/>
        </w:rPr>
        <w:t xml:space="preserve">Ngày nay, các nước phát triển đang dần mang ứng dụng của công nghệ xử lí ảnh (ảnh số) đi sâu vào đời sống, kết hợp với nhiều ngành khoa học khác để đưa ra những giải pháp mang tính cách mạng.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Đây là mảng nghiên cứu rất mới, đòi hỏi việc tìm hiểu nguyên lí cũng như những ứng dụng đã được triển khai hiện nay dựa trên sinh trắc học.</w:t>
      </w:r>
    </w:p>
    <w:p w:rsidR="00561233" w:rsidRDefault="00561233" w:rsidP="00F54221">
      <w:pPr>
        <w:spacing w:after="0" w:line="360" w:lineRule="auto"/>
        <w:ind w:left="567" w:firstLine="426"/>
        <w:jc w:val="both"/>
        <w:rPr>
          <w:sz w:val="26"/>
          <w:szCs w:val="26"/>
          <w:lang w:val="en-US"/>
        </w:rPr>
      </w:pPr>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 Tuy nhiên, với phạm vi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7A6523">
      <w:pPr>
        <w:pStyle w:val="ListParagraph"/>
        <w:numPr>
          <w:ilvl w:val="0"/>
          <w:numId w:val="1"/>
        </w:numPr>
        <w:spacing w:after="0" w:line="360" w:lineRule="auto"/>
        <w:ind w:left="426" w:hanging="425"/>
        <w:outlineLvl w:val="0"/>
        <w:rPr>
          <w:b/>
          <w:sz w:val="28"/>
          <w:szCs w:val="26"/>
          <w:lang w:val="en-US"/>
        </w:rPr>
      </w:pPr>
      <w:bookmarkStart w:id="1" w:name="_Toc292878403"/>
      <w:r w:rsidRPr="00631BF9">
        <w:rPr>
          <w:b/>
          <w:sz w:val="28"/>
          <w:szCs w:val="26"/>
          <w:lang w:val="en-US"/>
        </w:rPr>
        <w:lastRenderedPageBreak/>
        <w:t>Đặc trưng sinh trắc ảnh khuôn mặt</w:t>
      </w:r>
      <w:bookmarkEnd w:id="1"/>
    </w:p>
    <w:p w:rsidR="000F0973" w:rsidRPr="00631BF9" w:rsidRDefault="000F0973" w:rsidP="007A6523">
      <w:pPr>
        <w:pStyle w:val="ListParagraph"/>
        <w:numPr>
          <w:ilvl w:val="0"/>
          <w:numId w:val="2"/>
        </w:numPr>
        <w:spacing w:after="0" w:line="360" w:lineRule="auto"/>
        <w:ind w:left="851" w:hanging="425"/>
        <w:outlineLvl w:val="1"/>
        <w:rPr>
          <w:b/>
          <w:i/>
          <w:sz w:val="26"/>
          <w:szCs w:val="26"/>
          <w:lang w:val="en-US"/>
        </w:rPr>
      </w:pPr>
      <w:bookmarkStart w:id="2" w:name="_Toc292878404"/>
      <w:r w:rsidRPr="00631BF9">
        <w:rPr>
          <w:b/>
          <w:i/>
          <w:sz w:val="26"/>
          <w:szCs w:val="26"/>
          <w:lang w:val="en-US"/>
        </w:rPr>
        <w:t>Tổng quan về sinh trắc học</w:t>
      </w:r>
      <w:r w:rsidR="0088361F" w:rsidRPr="00631BF9">
        <w:rPr>
          <w:b/>
          <w:i/>
          <w:sz w:val="26"/>
          <w:szCs w:val="26"/>
          <w:lang w:val="en-US"/>
        </w:rPr>
        <w:t xml:space="preserve"> và công nghệ sinh trắc học</w:t>
      </w:r>
      <w:bookmarkEnd w:id="2"/>
    </w:p>
    <w:p w:rsidR="0088361F" w:rsidRPr="00631BF9" w:rsidRDefault="0088361F" w:rsidP="007A6523">
      <w:pPr>
        <w:pStyle w:val="ListParagraph"/>
        <w:numPr>
          <w:ilvl w:val="1"/>
          <w:numId w:val="2"/>
        </w:numPr>
        <w:spacing w:after="0" w:line="360" w:lineRule="auto"/>
        <w:outlineLvl w:val="2"/>
        <w:rPr>
          <w:i/>
          <w:sz w:val="26"/>
          <w:szCs w:val="26"/>
          <w:lang w:val="en-US"/>
        </w:rPr>
      </w:pPr>
      <w:bookmarkStart w:id="3" w:name="_Toc292878405"/>
      <w:r w:rsidRPr="00631BF9">
        <w:rPr>
          <w:i/>
          <w:sz w:val="26"/>
          <w:szCs w:val="26"/>
          <w:lang w:val="en-US"/>
        </w:rPr>
        <w:t>Công nghệ sinh trắc học</w:t>
      </w:r>
      <w:bookmarkEnd w:id="3"/>
    </w:p>
    <w:p w:rsidR="00B741D5" w:rsidRDefault="00957DF7" w:rsidP="00751367">
      <w:pPr>
        <w:pStyle w:val="ListParagraph"/>
        <w:spacing w:after="0" w:line="360" w:lineRule="auto"/>
        <w:ind w:left="1571"/>
        <w:jc w:val="both"/>
        <w:rPr>
          <w:sz w:val="26"/>
          <w:szCs w:val="26"/>
          <w:lang w:val="en-US"/>
        </w:rPr>
      </w:pPr>
      <w:r>
        <w:rPr>
          <w:sz w:val="26"/>
          <w:szCs w:val="26"/>
          <w:lang w:val="en-US"/>
        </w:rPr>
        <w:tab/>
      </w:r>
      <w:r w:rsidR="00B741D5">
        <w:rPr>
          <w:sz w:val="26"/>
          <w:szCs w:val="26"/>
          <w:lang w:val="en-US"/>
        </w:rPr>
        <w:t xml:space="preserve">Như chúng ta đã biết, con người khi sinh ra </w:t>
      </w:r>
      <w:r w:rsidR="00734AA0">
        <w:rPr>
          <w:sz w:val="26"/>
          <w:szCs w:val="26"/>
          <w:lang w:val="en-US"/>
        </w:rPr>
        <w:t>đã có</w:t>
      </w:r>
      <w:r w:rsidR="00B741D5">
        <w:rPr>
          <w:sz w:val="26"/>
          <w:szCs w:val="26"/>
          <w:lang w:val="en-US"/>
        </w:rPr>
        <w:t xml:space="preserve"> những đặc điểm sinh học tự nhiên riêng biệt phân biệt giữa người này với người kia, rất khó có thể trùng lặp. Các đặc điểm đó có thể bị thay đổi trong cuộc sống </w:t>
      </w:r>
      <w:r w:rsidR="003D50C6">
        <w:rPr>
          <w:sz w:val="26"/>
          <w:szCs w:val="26"/>
          <w:lang w:val="en-US"/>
        </w:rPr>
        <w:t>trừ</w:t>
      </w:r>
      <w:r w:rsidR="00B741D5">
        <w:rPr>
          <w:sz w:val="26"/>
          <w:szCs w:val="26"/>
          <w:lang w:val="en-US"/>
        </w:rPr>
        <w:t xml:space="preserve"> những tác động khách quan hoặc chủ quan như: tai nạn, tổn thương, phẫu thuật chỉnh hình... Chính bởi yếu tố riêng biệt đó, các </w:t>
      </w:r>
      <w:r w:rsidR="00CC1A9F">
        <w:rPr>
          <w:sz w:val="26"/>
          <w:szCs w:val="26"/>
          <w:lang w:val="en-US"/>
        </w:rPr>
        <w:t xml:space="preserve">nhà khoa học tập trung nghiên cứu, tìm hiểu </w:t>
      </w:r>
      <w:r w:rsidR="00B741D5">
        <w:rPr>
          <w:sz w:val="26"/>
          <w:szCs w:val="26"/>
          <w:lang w:val="en-US"/>
        </w:rPr>
        <w:t>đặc trưng sinh trắc của con ngườ</w:t>
      </w:r>
      <w:r w:rsidR="00CC1A9F">
        <w:rPr>
          <w:sz w:val="26"/>
          <w:szCs w:val="26"/>
          <w:lang w:val="en-US"/>
        </w:rPr>
        <w:t xml:space="preserve">i </w:t>
      </w:r>
      <w:r w:rsidR="00B741D5">
        <w:rPr>
          <w:sz w:val="26"/>
          <w:szCs w:val="26"/>
          <w:lang w:val="en-US"/>
        </w:rPr>
        <w:t>và áp dụng vào các biện pháp giúp nhận dạng, xác định danh tính của mỗi người.</w:t>
      </w:r>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lang w:val="en-US" w:eastAsia="en-US"/>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9"/>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Pr="00963D46" w:rsidRDefault="00B70A4C" w:rsidP="00751367">
      <w:pPr>
        <w:pStyle w:val="ListParagraph"/>
        <w:spacing w:after="0" w:line="360" w:lineRule="auto"/>
        <w:ind w:left="1560"/>
        <w:jc w:val="both"/>
        <w:rPr>
          <w:sz w:val="26"/>
          <w:szCs w:val="26"/>
        </w:rPr>
      </w:pPr>
      <w:r w:rsidRPr="00B70A4C">
        <w:rPr>
          <w:sz w:val="26"/>
          <w:szCs w:val="26"/>
        </w:rPr>
        <w:t>Công nghệ sinh trắc học (biometric)</w:t>
      </w:r>
      <w:r w:rsidR="005577DA">
        <w:rPr>
          <w:sz w:val="26"/>
          <w:szCs w:val="26"/>
          <w:lang w:val="en-US"/>
        </w:rPr>
        <w:t xml:space="preserve"> [10]</w:t>
      </w:r>
      <w:r w:rsidRPr="00B70A4C">
        <w:rPr>
          <w:sz w:val="26"/>
          <w:szCs w:val="26"/>
        </w:rPr>
        <w:t xml:space="preserve">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963D46" w:rsidRDefault="00751367" w:rsidP="00B70A4C">
      <w:pPr>
        <w:pStyle w:val="ListParagraph"/>
        <w:spacing w:after="0" w:line="360" w:lineRule="auto"/>
        <w:ind w:left="1560"/>
        <w:rPr>
          <w:sz w:val="26"/>
          <w:szCs w:val="26"/>
        </w:rPr>
      </w:pPr>
    </w:p>
    <w:p w:rsidR="0088361F" w:rsidRPr="00963D46" w:rsidRDefault="0088361F" w:rsidP="007A6523">
      <w:pPr>
        <w:pStyle w:val="ListParagraph"/>
        <w:numPr>
          <w:ilvl w:val="1"/>
          <w:numId w:val="2"/>
        </w:numPr>
        <w:spacing w:after="0" w:line="360" w:lineRule="auto"/>
        <w:outlineLvl w:val="2"/>
        <w:rPr>
          <w:i/>
          <w:sz w:val="26"/>
          <w:szCs w:val="26"/>
        </w:rPr>
      </w:pPr>
      <w:bookmarkStart w:id="4" w:name="_Toc292878406"/>
      <w:r w:rsidRPr="00963D46">
        <w:rPr>
          <w:i/>
          <w:sz w:val="26"/>
          <w:szCs w:val="26"/>
        </w:rPr>
        <w:t>Cấu trúc hệ thống sinh trắc học</w:t>
      </w:r>
      <w:bookmarkEnd w:id="4"/>
    </w:p>
    <w:p w:rsidR="00D85311" w:rsidRPr="00963D46" w:rsidRDefault="00AE1CCD" w:rsidP="00E60942">
      <w:pPr>
        <w:pStyle w:val="ListParagraph"/>
        <w:spacing w:after="0" w:line="360" w:lineRule="auto"/>
        <w:ind w:left="1571"/>
        <w:jc w:val="both"/>
        <w:rPr>
          <w:sz w:val="26"/>
          <w:szCs w:val="26"/>
        </w:rPr>
      </w:pPr>
      <w:r w:rsidRPr="00963D46">
        <w:rPr>
          <w:sz w:val="26"/>
          <w:szCs w:val="26"/>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lang w:val="en-US" w:eastAsia="en-US"/>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10"/>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Hình 2 – Sơ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Pr="00963D46" w:rsidRDefault="00BE5A95" w:rsidP="00E60942">
      <w:pPr>
        <w:pStyle w:val="ListParagraph"/>
        <w:spacing w:after="0" w:line="360" w:lineRule="auto"/>
        <w:ind w:left="1701"/>
        <w:jc w:val="both"/>
        <w:rPr>
          <w:sz w:val="26"/>
          <w:szCs w:val="26"/>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963D46">
        <w:rPr>
          <w:sz w:val="26"/>
          <w:szCs w:val="26"/>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7A6523">
      <w:pPr>
        <w:pStyle w:val="ListParagraph"/>
        <w:numPr>
          <w:ilvl w:val="1"/>
          <w:numId w:val="2"/>
        </w:numPr>
        <w:spacing w:after="0" w:line="360" w:lineRule="auto"/>
        <w:outlineLvl w:val="2"/>
        <w:rPr>
          <w:i/>
          <w:sz w:val="26"/>
          <w:szCs w:val="26"/>
        </w:rPr>
      </w:pPr>
      <w:bookmarkStart w:id="5" w:name="_Toc292878407"/>
      <w:r w:rsidRPr="00631BF9">
        <w:rPr>
          <w:i/>
          <w:sz w:val="26"/>
          <w:szCs w:val="26"/>
        </w:rPr>
        <w:t>Ứng dụng của hệ thống sinh trắc học</w:t>
      </w:r>
      <w:bookmarkEnd w:id="5"/>
    </w:p>
    <w:p w:rsidR="00BE5A95" w:rsidRPr="00963D46" w:rsidRDefault="006A2812" w:rsidP="00E60942">
      <w:pPr>
        <w:pStyle w:val="ListParagraph"/>
        <w:spacing w:after="0" w:line="360" w:lineRule="auto"/>
        <w:ind w:left="1571"/>
        <w:jc w:val="both"/>
        <w:rPr>
          <w:sz w:val="26"/>
          <w:szCs w:val="26"/>
        </w:rPr>
      </w:pPr>
      <w:r>
        <w:rPr>
          <w:sz w:val="26"/>
          <w:szCs w:val="26"/>
          <w:lang w:val="en-US"/>
        </w:rPr>
        <w:tab/>
      </w:r>
      <w:r w:rsidR="00CB1615"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r w:rsidR="005577DA" w:rsidRPr="005577DA">
        <w:rPr>
          <w:sz w:val="26"/>
          <w:szCs w:val="26"/>
        </w:rPr>
        <w:t xml:space="preserve"> [</w:t>
      </w:r>
      <w:r w:rsidR="005577DA" w:rsidRPr="00BD5534">
        <w:rPr>
          <w:sz w:val="26"/>
          <w:szCs w:val="26"/>
        </w:rPr>
        <w:t>10]</w:t>
      </w:r>
      <w:r w:rsidR="00CB1615" w:rsidRPr="00CB1615">
        <w:rPr>
          <w:sz w:val="26"/>
          <w:szCs w:val="26"/>
        </w:rPr>
        <w:t>:</w:t>
      </w:r>
    </w:p>
    <w:p w:rsidR="00CD493C" w:rsidRPr="00CD493C" w:rsidRDefault="00CD493C" w:rsidP="00E60942">
      <w:pPr>
        <w:pStyle w:val="ListParagraph"/>
        <w:numPr>
          <w:ilvl w:val="0"/>
          <w:numId w:val="4"/>
        </w:numPr>
        <w:spacing w:after="0" w:line="360" w:lineRule="auto"/>
        <w:jc w:val="both"/>
        <w:rPr>
          <w:sz w:val="26"/>
          <w:szCs w:val="26"/>
        </w:rPr>
      </w:pPr>
      <w:r w:rsidRPr="00F910C9">
        <w:rPr>
          <w:sz w:val="26"/>
          <w:szCs w:val="26"/>
        </w:rPr>
        <w:lastRenderedPageBreak/>
        <w:t>T</w:t>
      </w:r>
      <w:r w:rsidRPr="00CD493C">
        <w:rPr>
          <w:sz w:val="26"/>
          <w:szCs w:val="26"/>
        </w:rPr>
        <w:t>hi hành pháp luật: công nghệ nhận dạng sinh trắc học đã được sử dụng từ lâu như một phương tiện an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Pr="00963D46" w:rsidRDefault="00CD493C" w:rsidP="00E60942">
      <w:pPr>
        <w:pStyle w:val="ListParagraph"/>
        <w:spacing w:after="0" w:line="360" w:lineRule="auto"/>
        <w:ind w:left="1560"/>
        <w:jc w:val="both"/>
        <w:rPr>
          <w:sz w:val="26"/>
          <w:szCs w:val="26"/>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963D46" w:rsidRDefault="00E60942" w:rsidP="00E60942">
      <w:pPr>
        <w:pStyle w:val="ListParagraph"/>
        <w:spacing w:after="0" w:line="360" w:lineRule="auto"/>
        <w:ind w:left="1560"/>
        <w:jc w:val="both"/>
        <w:rPr>
          <w:sz w:val="26"/>
          <w:szCs w:val="26"/>
        </w:rPr>
      </w:pPr>
    </w:p>
    <w:p w:rsidR="000F0973" w:rsidRPr="00631BF9" w:rsidRDefault="000F0973" w:rsidP="007A6523">
      <w:pPr>
        <w:pStyle w:val="ListParagraph"/>
        <w:numPr>
          <w:ilvl w:val="0"/>
          <w:numId w:val="2"/>
        </w:numPr>
        <w:spacing w:after="0" w:line="360" w:lineRule="auto"/>
        <w:ind w:left="851" w:hanging="425"/>
        <w:outlineLvl w:val="1"/>
        <w:rPr>
          <w:b/>
          <w:i/>
          <w:sz w:val="26"/>
          <w:szCs w:val="26"/>
        </w:rPr>
      </w:pPr>
      <w:bookmarkStart w:id="6" w:name="_Toc292878408"/>
      <w:r w:rsidRPr="00631BF9">
        <w:rPr>
          <w:b/>
          <w:i/>
          <w:sz w:val="26"/>
          <w:szCs w:val="26"/>
        </w:rPr>
        <w:t>Đặc trưng sinh trắc khuôn mặt người</w:t>
      </w:r>
      <w:bookmarkEnd w:id="6"/>
    </w:p>
    <w:p w:rsidR="000F0973" w:rsidRPr="00963D46" w:rsidRDefault="000F0973" w:rsidP="007A6523">
      <w:pPr>
        <w:pStyle w:val="ListParagraph"/>
        <w:numPr>
          <w:ilvl w:val="1"/>
          <w:numId w:val="2"/>
        </w:numPr>
        <w:spacing w:after="0" w:line="360" w:lineRule="auto"/>
        <w:outlineLvl w:val="2"/>
        <w:rPr>
          <w:i/>
          <w:sz w:val="26"/>
          <w:szCs w:val="26"/>
        </w:rPr>
      </w:pPr>
      <w:bookmarkStart w:id="7" w:name="_Toc292878409"/>
      <w:r w:rsidRPr="00963D46">
        <w:rPr>
          <w:i/>
          <w:sz w:val="26"/>
          <w:szCs w:val="26"/>
        </w:rPr>
        <w:t>Các đặc trưng sinh trắc khuôn mặt</w:t>
      </w:r>
      <w:bookmarkEnd w:id="7"/>
    </w:p>
    <w:p w:rsidR="00BE05C1" w:rsidRPr="00F910C9" w:rsidRDefault="00BE05C1" w:rsidP="00BE05C1">
      <w:pPr>
        <w:pStyle w:val="ListParagraph"/>
        <w:spacing w:line="360" w:lineRule="auto"/>
        <w:ind w:left="1571"/>
        <w:rPr>
          <w:sz w:val="26"/>
          <w:szCs w:val="26"/>
        </w:rPr>
      </w:pPr>
      <w:r w:rsidRPr="00F910C9">
        <w:rPr>
          <w:sz w:val="26"/>
          <w:szCs w:val="26"/>
        </w:rPr>
        <w:t>Các đặc trưng sinh trắc khuôn mặt</w:t>
      </w:r>
      <w:r w:rsidR="004F35E6" w:rsidRPr="00F910C9">
        <w:rPr>
          <w:sz w:val="26"/>
          <w:szCs w:val="26"/>
        </w:rPr>
        <w:t xml:space="preserve"> là những đặc điểm riêng trên khuôn mặt mỗi người gần như không thay đổi theo thời gian (trừ một số sự cố, tai nạn, phẫu thuật chỉnh hình...)</w:t>
      </w:r>
      <w:r w:rsidRPr="00F910C9">
        <w:rPr>
          <w:sz w:val="26"/>
          <w:szCs w:val="26"/>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sidRPr="00F910C9">
        <w:rPr>
          <w:sz w:val="25"/>
          <w:szCs w:val="25"/>
        </w:rPr>
        <w:t xml:space="preserve"> Chính vì thế, việc xác định </w:t>
      </w:r>
      <w:r w:rsidR="00606E9D" w:rsidRPr="00F910C9">
        <w:rPr>
          <w:sz w:val="25"/>
          <w:szCs w:val="25"/>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 xml:space="preserve">Trán </w:t>
      </w:r>
    </w:p>
    <w:p w:rsidR="00BE05C1" w:rsidRP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phân tích, xử lí các đặc trực sinh trắc học khuôn mặ</w:t>
      </w:r>
      <w:r w:rsidR="00E3058E">
        <w:rPr>
          <w:sz w:val="26"/>
          <w:szCs w:val="26"/>
          <w:lang w:val="en-US"/>
        </w:rPr>
        <w:t xml:space="preserve">t. </w:t>
      </w:r>
    </w:p>
    <w:p w:rsidR="00B012C8" w:rsidRPr="00631BF9" w:rsidRDefault="009609C4" w:rsidP="007A6523">
      <w:pPr>
        <w:pStyle w:val="ListParagraph"/>
        <w:numPr>
          <w:ilvl w:val="1"/>
          <w:numId w:val="2"/>
        </w:numPr>
        <w:spacing w:after="0" w:line="360" w:lineRule="auto"/>
        <w:outlineLvl w:val="2"/>
        <w:rPr>
          <w:i/>
          <w:sz w:val="26"/>
          <w:szCs w:val="26"/>
          <w:lang w:val="en-US"/>
        </w:rPr>
      </w:pPr>
      <w:bookmarkStart w:id="8" w:name="_Toc292878410"/>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bookmarkEnd w:id="8"/>
    </w:p>
    <w:p w:rsidR="00B93705" w:rsidRPr="00631BF9" w:rsidRDefault="00B93705" w:rsidP="007A6523">
      <w:pPr>
        <w:pStyle w:val="ListParagraph"/>
        <w:numPr>
          <w:ilvl w:val="2"/>
          <w:numId w:val="2"/>
        </w:numPr>
        <w:spacing w:after="0" w:line="360" w:lineRule="auto"/>
        <w:outlineLvl w:val="3"/>
        <w:rPr>
          <w:b/>
          <w:sz w:val="26"/>
          <w:szCs w:val="26"/>
          <w:lang w:val="en-US"/>
        </w:rPr>
      </w:pPr>
      <w:bookmarkStart w:id="9" w:name="_Toc292878411"/>
      <w:r w:rsidRPr="00631BF9">
        <w:rPr>
          <w:b/>
          <w:sz w:val="26"/>
          <w:szCs w:val="26"/>
          <w:lang w:val="en-US"/>
        </w:rPr>
        <w:t>Phương pháp tiếp cận bằng màu da (Skin Color Approaches Model)</w:t>
      </w:r>
      <w:bookmarkEnd w:id="9"/>
    </w:p>
    <w:p w:rsidR="00355F17" w:rsidRDefault="00AA19CA" w:rsidP="00963D46">
      <w:pPr>
        <w:pStyle w:val="ListParagraph"/>
        <w:spacing w:after="0" w:line="360" w:lineRule="auto"/>
        <w:ind w:left="1996"/>
        <w:jc w:val="both"/>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963D46">
      <w:pPr>
        <w:pStyle w:val="ListParagraph"/>
        <w:spacing w:after="0" w:line="360" w:lineRule="auto"/>
        <w:ind w:left="1996"/>
        <w:jc w:val="both"/>
        <w:rPr>
          <w:sz w:val="26"/>
          <w:szCs w:val="26"/>
          <w:lang w:val="en-US"/>
        </w:rPr>
      </w:pPr>
      <w:r>
        <w:rPr>
          <w:sz w:val="26"/>
          <w:szCs w:val="26"/>
          <w:lang w:val="en-US"/>
        </w:rPr>
        <w:t>Ý tưởng thực hiện của</w:t>
      </w:r>
      <w:r w:rsidR="00E04A45">
        <w:rPr>
          <w:sz w:val="26"/>
          <w:szCs w:val="26"/>
          <w:lang w:val="en-US"/>
        </w:rPr>
        <w:t xml:space="preserve"> phương pháp này là phân vùng</w:t>
      </w:r>
      <w:r>
        <w:rPr>
          <w:sz w:val="26"/>
          <w:szCs w:val="26"/>
          <w:lang w:val="en-US"/>
        </w:rPr>
        <w:t xml:space="preserve"> rõ ràng giữa các vùng có xuất hiện da và vùng không xuất hiện da. Ngày nay, đã có nhiều kĩ thuật được phát triển và triển khai để phân vùng da người trên ảnh. Các điểm ảnh trên một bức ảnh được biểu diễn trong các miền không gian màu thích hợp sẽ là bước cơ bản để thực hiện phân vùng ảnh theo da màu (dựa trên màu sắc của ảnh).</w:t>
      </w:r>
    </w:p>
    <w:p w:rsidR="00444871" w:rsidRDefault="00444871" w:rsidP="00963D46">
      <w:pPr>
        <w:pStyle w:val="ListParagraph"/>
        <w:spacing w:after="0" w:line="360" w:lineRule="auto"/>
        <w:ind w:left="1996"/>
        <w:jc w:val="both"/>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r w:rsidR="00BD5534">
        <w:rPr>
          <w:sz w:val="26"/>
          <w:szCs w:val="26"/>
          <w:lang w:val="en-US"/>
        </w:rPr>
        <w:t xml:space="preserve">  [</w:t>
      </w:r>
      <w:r w:rsidR="00D24C69">
        <w:rPr>
          <w:sz w:val="26"/>
          <w:szCs w:val="26"/>
          <w:lang w:val="en-US"/>
        </w:rPr>
        <w:t xml:space="preserve"> 2</w:t>
      </w:r>
      <w:r w:rsidR="00BD5534">
        <w:rPr>
          <w:sz w:val="26"/>
          <w:szCs w:val="26"/>
          <w:lang w:val="en-US"/>
        </w:rPr>
        <w:t>]</w:t>
      </w:r>
      <w:r w:rsidR="00E6545B">
        <w:rPr>
          <w:sz w:val="26"/>
          <w:szCs w:val="26"/>
          <w:lang w:val="en-US"/>
        </w:rPr>
        <w:t>:</w:t>
      </w:r>
    </w:p>
    <w:p w:rsidR="00E6545B" w:rsidRDefault="003625D4" w:rsidP="00F61E60">
      <w:pPr>
        <w:pStyle w:val="ListParagraph"/>
        <w:spacing w:after="0" w:line="360" w:lineRule="auto"/>
        <w:ind w:left="2356"/>
        <w:rPr>
          <w:sz w:val="26"/>
          <w:szCs w:val="26"/>
          <w:lang w:val="en-US"/>
        </w:rPr>
      </w:pPr>
      <w:r>
        <w:rPr>
          <w:noProof/>
          <w:sz w:val="26"/>
          <w:szCs w:val="26"/>
          <w:lang w:val="en-US" w:eastAsia="en-US"/>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11"/>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3: khoanh vùng các vùng điểm ảnh thể hiện phần khuôn mặt.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963D46">
      <w:pPr>
        <w:pStyle w:val="ListParagraph"/>
        <w:numPr>
          <w:ilvl w:val="0"/>
          <w:numId w:val="6"/>
        </w:numPr>
        <w:spacing w:after="0" w:line="360" w:lineRule="auto"/>
        <w:jc w:val="both"/>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r w:rsidR="00D24C69">
        <w:rPr>
          <w:sz w:val="26"/>
          <w:szCs w:val="26"/>
          <w:lang w:val="en-US"/>
        </w:rPr>
        <w:t xml:space="preserve"> [3]</w:t>
      </w:r>
    </w:p>
    <w:p w:rsidR="003549E8" w:rsidRDefault="00E064FB" w:rsidP="00963D46">
      <w:pPr>
        <w:pStyle w:val="ListParagraph"/>
        <w:spacing w:after="0" w:line="360" w:lineRule="auto"/>
        <w:ind w:left="2356"/>
        <w:jc w:val="both"/>
        <w:rPr>
          <w:sz w:val="26"/>
          <w:szCs w:val="26"/>
          <w:lang w:val="en-US"/>
        </w:rPr>
      </w:pPr>
      <w:r>
        <w:rPr>
          <w:sz w:val="26"/>
          <w:szCs w:val="26"/>
          <w:lang w:val="en-US"/>
        </w:rPr>
        <w:t xml:space="preserve">Vấn đề đặt ra của việc xác định đâu là vùng màu da và đâu là vùng không chứa màu da người. Có rất nhiều phương pháp đã được đề xuất. Kakumanu đề xuất phương pháp phân tích histogram của ảnh để phân chia dựa trên lí thuyết xác suất Bayes. Không gian màu được lượng tử hóa thành các mức màu cụ thể (có thể 256 mức màu...). 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 Từ ý tưởng đó, Kakumanu sẽ chuyển đổi số lượng ngẫu nhiên các điểm ảnh mang giá trị mức màu cụ thể sang các giá trị phân bố xác suất là P(c):</w:t>
      </w:r>
    </w:p>
    <w:p w:rsidR="00E064FB" w:rsidRDefault="00E064FB" w:rsidP="00963D46">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963D46">
      <w:pPr>
        <w:pStyle w:val="ListParagraph"/>
        <w:spacing w:after="0" w:line="360" w:lineRule="auto"/>
        <w:ind w:left="2356"/>
        <w:jc w:val="both"/>
        <w:rPr>
          <w:sz w:val="26"/>
          <w:szCs w:val="26"/>
          <w:lang w:val="en-US"/>
        </w:rPr>
      </w:pPr>
      <w:r>
        <w:rPr>
          <w:sz w:val="26"/>
          <w:szCs w:val="26"/>
          <w:lang w:val="en-US"/>
        </w:rPr>
        <w:t>Trong đó:</w:t>
      </w:r>
    </w:p>
    <w:p w:rsidR="00E064FB" w:rsidRDefault="00E064FB" w:rsidP="00963D46">
      <w:pPr>
        <w:pStyle w:val="ListParagraph"/>
        <w:spacing w:after="0" w:line="360" w:lineRule="auto"/>
        <w:ind w:left="2356"/>
        <w:jc w:val="both"/>
        <w:rPr>
          <w:sz w:val="26"/>
          <w:szCs w:val="26"/>
          <w:lang w:val="en-US"/>
        </w:rPr>
      </w:pPr>
      <w:r>
        <w:rPr>
          <w:sz w:val="26"/>
          <w:szCs w:val="26"/>
          <w:lang w:val="en-US"/>
        </w:rPr>
        <w:t>Count(c) : số lượng điểm ảnh mang giá trị mức màu c</w:t>
      </w:r>
    </w:p>
    <w:p w:rsidR="00E064FB" w:rsidRDefault="00E064FB" w:rsidP="00963D46">
      <w:pPr>
        <w:pStyle w:val="ListParagraph"/>
        <w:spacing w:after="0" w:line="360" w:lineRule="auto"/>
        <w:ind w:left="2356"/>
        <w:jc w:val="both"/>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963D46">
      <w:pPr>
        <w:pStyle w:val="ListParagraph"/>
        <w:spacing w:after="0" w:line="360" w:lineRule="auto"/>
        <w:ind w:left="2356"/>
        <w:jc w:val="both"/>
        <w:rPr>
          <w:sz w:val="26"/>
          <w:szCs w:val="26"/>
          <w:lang w:val="en-US"/>
        </w:rPr>
      </w:pPr>
      <w:r>
        <w:rPr>
          <w:sz w:val="26"/>
          <w:szCs w:val="26"/>
          <w:lang w:val="en-US"/>
        </w:rPr>
        <w:t>Các giá trị xác suất này sẽ được so sánh với các mức giá trị tương ứng với màu da hoặc không phải màu da đã được xác định từ trước, từ đó đưa ra kết luận.</w:t>
      </w:r>
    </w:p>
    <w:p w:rsidR="00D91C75" w:rsidRDefault="00D91C75" w:rsidP="00963D46">
      <w:pPr>
        <w:pStyle w:val="ListParagraph"/>
        <w:numPr>
          <w:ilvl w:val="0"/>
          <w:numId w:val="6"/>
        </w:numPr>
        <w:spacing w:after="0" w:line="360" w:lineRule="auto"/>
        <w:jc w:val="both"/>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oMath>
      <w:r w:rsidR="00374C2E">
        <w:rPr>
          <w:sz w:val="26"/>
          <w:szCs w:val="26"/>
          <w:lang w:val="en-US"/>
        </w:rPr>
        <w:t>=[0, 50] đều được dùng để miêu tả cho các điểm ảnh có chứa vùng da màu con người như miêu tả trên.</w:t>
      </w:r>
      <w:r w:rsidR="006F085B">
        <w:rPr>
          <w:sz w:val="26"/>
          <w:szCs w:val="26"/>
          <w:lang w:val="en-US"/>
        </w:rPr>
        <w:t xml:space="preserve"> [4]</w:t>
      </w:r>
    </w:p>
    <w:p w:rsidR="00374C2E" w:rsidRDefault="00374C2E" w:rsidP="00963D46">
      <w:pPr>
        <w:pStyle w:val="ListParagraph"/>
        <w:numPr>
          <w:ilvl w:val="0"/>
          <w:numId w:val="6"/>
        </w:numPr>
        <w:spacing w:after="0" w:line="360" w:lineRule="auto"/>
        <w:jc w:val="both"/>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963D46">
      <w:pPr>
        <w:pStyle w:val="ListParagraph"/>
        <w:numPr>
          <w:ilvl w:val="0"/>
          <w:numId w:val="6"/>
        </w:numPr>
        <w:spacing w:after="0" w:line="360" w:lineRule="auto"/>
        <w:jc w:val="both"/>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963D46">
      <w:pPr>
        <w:pStyle w:val="ListParagraph"/>
        <w:spacing w:after="0" w:line="360" w:lineRule="auto"/>
        <w:ind w:left="2356"/>
        <w:jc w:val="both"/>
        <w:rPr>
          <w:sz w:val="26"/>
          <w:szCs w:val="26"/>
          <w:lang w:val="en-US"/>
        </w:rPr>
      </w:pPr>
    </w:p>
    <w:p w:rsidR="000D006B" w:rsidRP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963D46">
      <w:pPr>
        <w:autoSpaceDE w:val="0"/>
        <w:autoSpaceDN w:val="0"/>
        <w:adjustRightInd w:val="0"/>
        <w:spacing w:after="0" w:line="360" w:lineRule="auto"/>
        <w:jc w:val="both"/>
        <w:rPr>
          <w:rFonts w:asciiTheme="majorHAnsi" w:hAnsiTheme="majorHAnsi" w:cstheme="majorHAnsi"/>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0" w:name="_Toc292878412"/>
      <w:r w:rsidRPr="00631BF9">
        <w:rPr>
          <w:b/>
          <w:sz w:val="26"/>
          <w:szCs w:val="26"/>
          <w:lang w:val="en-US"/>
        </w:rPr>
        <w:lastRenderedPageBreak/>
        <w:t>Phương pháp tiếp cận</w:t>
      </w:r>
      <w:r w:rsidR="00823627">
        <w:rPr>
          <w:b/>
          <w:sz w:val="26"/>
          <w:szCs w:val="26"/>
          <w:lang w:val="en-US"/>
        </w:rPr>
        <w:t xml:space="preserve"> bằng</w:t>
      </w:r>
      <w:r w:rsidR="00E77E17">
        <w:rPr>
          <w:b/>
          <w:sz w:val="26"/>
          <w:szCs w:val="26"/>
          <w:lang w:val="en-US"/>
        </w:rPr>
        <w:t xml:space="preserve"> </w:t>
      </w:r>
      <w:r w:rsidR="00E77E17" w:rsidRPr="00631BF9">
        <w:rPr>
          <w:b/>
          <w:sz w:val="26"/>
          <w:szCs w:val="26"/>
          <w:lang w:val="en-US"/>
        </w:rPr>
        <w:t>phân tách</w:t>
      </w:r>
      <w:r w:rsidR="00E77E17">
        <w:rPr>
          <w:b/>
          <w:sz w:val="26"/>
          <w:szCs w:val="26"/>
          <w:lang w:val="en-US"/>
        </w:rPr>
        <w:t>,</w:t>
      </w:r>
      <w:r w:rsidRPr="00631BF9">
        <w:rPr>
          <w:b/>
          <w:sz w:val="26"/>
          <w:szCs w:val="26"/>
          <w:lang w:val="en-US"/>
        </w:rPr>
        <w:t xml:space="preserve"> </w:t>
      </w:r>
      <w:r w:rsidR="00AA1C7F">
        <w:rPr>
          <w:b/>
          <w:sz w:val="26"/>
          <w:szCs w:val="26"/>
          <w:lang w:val="en-US"/>
        </w:rPr>
        <w:t>phân vùng các</w:t>
      </w:r>
      <w:r w:rsidR="00E36FB6" w:rsidRPr="00631BF9">
        <w:rPr>
          <w:b/>
          <w:sz w:val="26"/>
          <w:szCs w:val="26"/>
          <w:lang w:val="en-US"/>
        </w:rPr>
        <w:t xml:space="preserve"> đặc trưng</w:t>
      </w:r>
      <w:r w:rsidRPr="00631BF9">
        <w:rPr>
          <w:b/>
          <w:sz w:val="26"/>
          <w:szCs w:val="26"/>
          <w:lang w:val="en-US"/>
        </w:rPr>
        <w:t xml:space="preserve"> khuôn mặt (Classification Approaches Model)</w:t>
      </w:r>
      <w:bookmarkEnd w:id="10"/>
    </w:p>
    <w:p w:rsidR="00744550" w:rsidRDefault="00F827AA" w:rsidP="00963D46">
      <w:pPr>
        <w:pStyle w:val="ListParagraph"/>
        <w:spacing w:after="0" w:line="360" w:lineRule="auto"/>
        <w:ind w:left="1985"/>
        <w:jc w:val="both"/>
        <w:rPr>
          <w:sz w:val="26"/>
          <w:szCs w:val="26"/>
          <w:lang w:val="en-US"/>
        </w:rPr>
      </w:pPr>
      <w:r>
        <w:rPr>
          <w:sz w:val="26"/>
          <w:szCs w:val="26"/>
          <w:lang w:val="en-US"/>
        </w:rPr>
        <w:t>Ý tưởng của phương pháp này là việc xác định và trích chọn các đặc trưng sinh trắc</w:t>
      </w:r>
      <w:r w:rsidR="00B44D2F">
        <w:rPr>
          <w:sz w:val="26"/>
          <w:szCs w:val="26"/>
          <w:lang w:val="en-US"/>
        </w:rPr>
        <w:t xml:space="preserve"> theo cấu trúc</w:t>
      </w:r>
      <w:r>
        <w:rPr>
          <w:sz w:val="26"/>
          <w:szCs w:val="26"/>
          <w:lang w:val="en-US"/>
        </w:rPr>
        <w:t xml:space="preserve"> của khuôn mặt, xây dựng thành các mẫu khuôn mặt, từ đó so sánh các mẫu này với tập các mẫu trong cơ sở dữ liệu và đưa ra kết luận. Các đặc trưng sinh trắc khuôn mặt cụ thể ở đây bao gồm: k</w:t>
      </w:r>
      <w:r w:rsidR="00631BF9" w:rsidRPr="00F827AA">
        <w:rPr>
          <w:sz w:val="26"/>
          <w:szCs w:val="26"/>
          <w:lang w:val="en-US"/>
        </w:rPr>
        <w:t>hoảng cách giữa hai mắt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963D46">
      <w:pPr>
        <w:pStyle w:val="ListParagraph"/>
        <w:spacing w:after="0" w:line="360" w:lineRule="auto"/>
        <w:ind w:left="1996"/>
        <w:jc w:val="both"/>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noProof/>
          <w:sz w:val="26"/>
          <w:szCs w:val="26"/>
          <w:lang w:val="en-US" w:eastAsia="en-US"/>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12"/>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r>
        <w:rPr>
          <w:sz w:val="26"/>
          <w:szCs w:val="26"/>
          <w:lang w:val="en-US"/>
        </w:rPr>
        <w:t>của khuôn mặt</w:t>
      </w:r>
      <w:r w:rsidR="00E73591">
        <w:rPr>
          <w:sz w:val="26"/>
          <w:szCs w:val="26"/>
          <w:lang w:val="en-US"/>
        </w:rPr>
        <w:t xml:space="preserve"> (theo IBM)</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noProof/>
          <w:sz w:val="26"/>
          <w:szCs w:val="26"/>
          <w:lang w:val="en-US" w:eastAsia="en-US"/>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13"/>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963D46">
      <w:pPr>
        <w:pStyle w:val="ListParagraph"/>
        <w:spacing w:after="0" w:line="360" w:lineRule="auto"/>
        <w:ind w:left="1996"/>
        <w:jc w:val="both"/>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r w:rsidR="00533935">
        <w:rPr>
          <w:sz w:val="26"/>
          <w:szCs w:val="26"/>
          <w:lang w:val="en-US"/>
        </w:rPr>
        <w:t xml:space="preserve"> [2]</w:t>
      </w:r>
    </w:p>
    <w:p w:rsidR="006A49FC" w:rsidRDefault="006A49FC" w:rsidP="006A49FC">
      <w:pPr>
        <w:pStyle w:val="ListParagraph"/>
        <w:spacing w:after="0" w:line="360" w:lineRule="auto"/>
        <w:ind w:left="2356"/>
        <w:rPr>
          <w:sz w:val="26"/>
          <w:szCs w:val="26"/>
          <w:lang w:val="en-US"/>
        </w:rPr>
      </w:pPr>
      <w:r>
        <w:rPr>
          <w:noProof/>
          <w:sz w:val="26"/>
          <w:szCs w:val="26"/>
          <w:lang w:val="en-US" w:eastAsia="en-US"/>
        </w:rPr>
        <w:drawing>
          <wp:inline distT="0" distB="0" distL="0" distR="0">
            <wp:extent cx="4739970" cy="2466975"/>
            <wp:effectExtent l="19050" t="0" r="3480"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4"/>
                    <a:srcRect/>
                    <a:stretch>
                      <a:fillRect/>
                    </a:stretch>
                  </pic:blipFill>
                  <pic:spPr bwMode="auto">
                    <a:xfrm>
                      <a:off x="0" y="0"/>
                      <a:ext cx="4739970" cy="246697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Hình – Sơ đồ quá trình thực hiện mô hình mạng Neural trong việc trích chọn các vùng đặc trưng khuôn mặt</w:t>
      </w:r>
    </w:p>
    <w:p w:rsidR="006E6D07" w:rsidRDefault="005B2AB7" w:rsidP="00963D46">
      <w:pPr>
        <w:pStyle w:val="ListParagraph"/>
        <w:numPr>
          <w:ilvl w:val="0"/>
          <w:numId w:val="9"/>
        </w:numPr>
        <w:spacing w:after="0" w:line="360" w:lineRule="auto"/>
        <w:jc w:val="both"/>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r w:rsidR="00533935">
        <w:rPr>
          <w:sz w:val="26"/>
          <w:szCs w:val="26"/>
          <w:lang w:val="en-US"/>
        </w:rPr>
        <w:t xml:space="preserve"> </w:t>
      </w:r>
    </w:p>
    <w:p w:rsidR="003664D5" w:rsidRDefault="003664D5" w:rsidP="00963D46">
      <w:pPr>
        <w:pStyle w:val="ListParagraph"/>
        <w:spacing w:after="0" w:line="360" w:lineRule="auto"/>
        <w:ind w:left="2356"/>
        <w:jc w:val="both"/>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lang w:val="en-US" w:eastAsia="en-US"/>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5"/>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963D46">
      <w:pPr>
        <w:pStyle w:val="ListParagraph"/>
        <w:spacing w:after="0" w:line="360" w:lineRule="auto"/>
        <w:ind w:left="2356"/>
        <w:jc w:val="both"/>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963D46">
      <w:pPr>
        <w:pStyle w:val="ListParagraph"/>
        <w:spacing w:after="0" w:line="360" w:lineRule="auto"/>
        <w:ind w:left="2356"/>
        <w:jc w:val="both"/>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963D46">
      <w:pPr>
        <w:pStyle w:val="ListParagraph"/>
        <w:spacing w:after="0" w:line="360" w:lineRule="auto"/>
        <w:ind w:left="2356"/>
        <w:jc w:val="both"/>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Như vậy, dựa trên ý tưởng đó, ta sẽ phân loại thành các vùng riêng biệt trên khuôn mặt.</w:t>
      </w:r>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r w:rsidR="00533935">
        <w:rPr>
          <w:sz w:val="26"/>
          <w:szCs w:val="26"/>
          <w:lang w:val="en-US"/>
        </w:rPr>
        <w:t xml:space="preserve"> [9]</w:t>
      </w:r>
    </w:p>
    <w:p w:rsidR="00433EF3" w:rsidRPr="00963D46" w:rsidRDefault="00433EF3" w:rsidP="00963D46">
      <w:pPr>
        <w:pStyle w:val="ListParagraph"/>
        <w:spacing w:after="0" w:line="360" w:lineRule="auto"/>
        <w:ind w:left="2356"/>
        <w:jc w:val="both"/>
        <w:rPr>
          <w:sz w:val="26"/>
          <w:szCs w:val="26"/>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6"/>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Sơ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r>
        <w:rPr>
          <w:sz w:val="26"/>
          <w:szCs w:val="26"/>
          <w:lang w:val="en-US"/>
        </w:rPr>
        <w:t>các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7"/>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FD10A5" w:rsidRDefault="00A03B54" w:rsidP="00A03B54">
      <w:pPr>
        <w:pStyle w:val="ListParagraph"/>
        <w:numPr>
          <w:ilvl w:val="0"/>
          <w:numId w:val="9"/>
        </w:numPr>
        <w:spacing w:after="0" w:line="360" w:lineRule="auto"/>
        <w:rPr>
          <w:sz w:val="26"/>
          <w:szCs w:val="26"/>
          <w:lang w:val="en-US"/>
        </w:rPr>
      </w:pPr>
      <w:r w:rsidRPr="00FD10A5">
        <w:rPr>
          <w:sz w:val="26"/>
          <w:szCs w:val="26"/>
          <w:lang w:val="en-US"/>
        </w:rPr>
        <w:t>Phân tíc</w:t>
      </w:r>
      <w:r w:rsidR="00622610" w:rsidRPr="00FD10A5">
        <w:rPr>
          <w:sz w:val="26"/>
          <w:szCs w:val="26"/>
          <w:lang w:val="en-US"/>
        </w:rPr>
        <w:t>h</w:t>
      </w:r>
      <w:r w:rsidRPr="00FD10A5">
        <w:rPr>
          <w:sz w:val="26"/>
          <w:szCs w:val="26"/>
          <w:lang w:val="en-US"/>
        </w:rPr>
        <w:t xml:space="preserve"> các thành phần chính (PCA – Principal Components Analysis)</w:t>
      </w:r>
    </w:p>
    <w:p w:rsidR="00A03B54" w:rsidRDefault="00622610" w:rsidP="00963D46">
      <w:pPr>
        <w:pStyle w:val="ListParagraph"/>
        <w:spacing w:after="0" w:line="360" w:lineRule="auto"/>
        <w:ind w:left="2356"/>
        <w:jc w:val="both"/>
        <w:rPr>
          <w:sz w:val="26"/>
          <w:szCs w:val="26"/>
          <w:lang w:val="en-US"/>
        </w:rPr>
      </w:pPr>
      <w:r>
        <w:rPr>
          <w:sz w:val="26"/>
          <w:szCs w:val="26"/>
          <w:lang w:val="en-US"/>
        </w:rPr>
        <w:t>PCA là một phương pháp để trích chọn các đặc điểm. Thuật toán PCA cung cấp một mô hình thực hiện trên các mẫu đặc trưng của một lớp, có thể sử dụng để chia các lớp từ các mẫu chưa được phân lớp.</w:t>
      </w:r>
    </w:p>
    <w:p w:rsidR="00622610" w:rsidRDefault="00622610" w:rsidP="00963D46">
      <w:pPr>
        <w:pStyle w:val="ListParagraph"/>
        <w:spacing w:after="0" w:line="360" w:lineRule="auto"/>
        <w:ind w:left="2356"/>
        <w:jc w:val="both"/>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rPr>
      </w:pPr>
      <w:bookmarkStart w:id="11" w:name="_Toc292878413"/>
      <w:r w:rsidRPr="00631BF9">
        <w:rPr>
          <w:b/>
          <w:sz w:val="26"/>
          <w:szCs w:val="26"/>
        </w:rPr>
        <w:t>Phương pháp tiếp cận theo</w:t>
      </w:r>
      <w:r w:rsidR="00F4308E" w:rsidRPr="00631BF9">
        <w:rPr>
          <w:b/>
          <w:sz w:val="26"/>
          <w:szCs w:val="26"/>
        </w:rPr>
        <w:t xml:space="preserve"> mô</w:t>
      </w:r>
      <w:r w:rsidR="006B05E9">
        <w:rPr>
          <w:b/>
          <w:sz w:val="26"/>
          <w:szCs w:val="26"/>
          <w:lang w:val="en-US"/>
        </w:rPr>
        <w:t xml:space="preserve"> hình</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bookmarkEnd w:id="11"/>
      <w:r w:rsidR="00F06FD2">
        <w:rPr>
          <w:b/>
          <w:sz w:val="26"/>
          <w:szCs w:val="26"/>
          <w:lang w:val="en-US"/>
        </w:rPr>
        <w:t xml:space="preserve"> </w:t>
      </w:r>
    </w:p>
    <w:p w:rsidR="00F61562" w:rsidRPr="00F06FD2" w:rsidRDefault="000C4F7B" w:rsidP="00963D46">
      <w:pPr>
        <w:pStyle w:val="ListParagraph"/>
        <w:spacing w:after="0" w:line="360" w:lineRule="auto"/>
        <w:ind w:left="1996"/>
        <w:jc w:val="both"/>
        <w:rPr>
          <w:sz w:val="26"/>
          <w:szCs w:val="26"/>
          <w:lang w:val="en-US"/>
        </w:rPr>
      </w:pPr>
      <w:r w:rsidRPr="00963D46">
        <w:rPr>
          <w:sz w:val="26"/>
          <w:szCs w:val="26"/>
        </w:rPr>
        <w:t>Ý tưởng thực hiện của thuật toán này là dựng ra các đường viền khung khuôn mặt, bao gồm đường viền bao quanh khuôn mặt, đường viền bao quanh các bộ phận đặc trưng trên khuôn mặt như mắt, mũi, miệng. Từ đó, với một bức ảnh đầu vào, người ta sẽ đem ra so khớp ảnh khuôn mặt với các mẫu đường viền đó. Dựa vào các thuật toán phù hợp, nếu tỉ lệ đối sánh trùng khớp đủ lớn thì sẽ kết luận về kết quả của việc phát hiện, nhận dạng khuôn mặt.</w:t>
      </w:r>
      <w:r w:rsidR="00F06FD2" w:rsidRPr="00F06FD2">
        <w:rPr>
          <w:sz w:val="26"/>
          <w:szCs w:val="26"/>
        </w:rPr>
        <w:t xml:space="preserve"> </w:t>
      </w:r>
      <w:r w:rsidR="00F06FD2">
        <w:rPr>
          <w:sz w:val="26"/>
          <w:szCs w:val="26"/>
          <w:lang w:val="en-US"/>
        </w:rPr>
        <w:t>[6]</w:t>
      </w:r>
    </w:p>
    <w:p w:rsidR="000C4F7B" w:rsidRDefault="00351688" w:rsidP="00D50DF5">
      <w:pPr>
        <w:pStyle w:val="ListParagraph"/>
        <w:spacing w:after="0" w:line="360" w:lineRule="auto"/>
        <w:ind w:left="1996"/>
        <w:jc w:val="center"/>
        <w:rPr>
          <w:sz w:val="26"/>
          <w:szCs w:val="26"/>
          <w:lang w:val="en-US"/>
        </w:rPr>
      </w:pPr>
      <w:r w:rsidRPr="00351688">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752" o:connectortype="straight">
            <v:stroke endarrow="block"/>
          </v:shape>
        </w:pict>
      </w:r>
      <w:r w:rsidR="00D50DF5">
        <w:rPr>
          <w:noProof/>
          <w:sz w:val="26"/>
          <w:szCs w:val="26"/>
          <w:lang w:val="en-US" w:eastAsia="en-US"/>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8"/>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9"/>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963D46">
      <w:pPr>
        <w:pStyle w:val="ListParagraph"/>
        <w:spacing w:after="0" w:line="360" w:lineRule="auto"/>
        <w:ind w:left="1996"/>
        <w:jc w:val="both"/>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theo đường viền.</w:t>
      </w:r>
      <w:r w:rsidR="00731D2D">
        <w:rPr>
          <w:sz w:val="26"/>
          <w:szCs w:val="26"/>
          <w:lang w:val="en-US"/>
        </w:rPr>
        <w:t xml:space="preserve"> Như vậy, mô hình ASM áp dụng thuật toán PCA một cách hiệu quả.</w:t>
      </w:r>
    </w:p>
    <w:p w:rsidR="00731D2D" w:rsidRDefault="00731D2D" w:rsidP="00963D46">
      <w:pPr>
        <w:pStyle w:val="ListParagraph"/>
        <w:spacing w:after="0" w:line="360" w:lineRule="auto"/>
        <w:ind w:left="1996"/>
        <w:jc w:val="both"/>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963D46">
      <w:pPr>
        <w:pStyle w:val="ListParagraph"/>
        <w:numPr>
          <w:ilvl w:val="0"/>
          <w:numId w:val="7"/>
        </w:numPr>
        <w:spacing w:after="0" w:line="360" w:lineRule="auto"/>
        <w:jc w:val="both"/>
        <w:rPr>
          <w:sz w:val="26"/>
          <w:szCs w:val="26"/>
          <w:lang w:val="en-US"/>
        </w:rPr>
      </w:pPr>
      <w:r>
        <w:rPr>
          <w:sz w:val="26"/>
          <w:szCs w:val="26"/>
          <w:lang w:val="en-US"/>
        </w:rPr>
        <w:t>Yuille sử dụng mô hình phân vùng khuôn mặt theo mắt, miệng dựa vào ý tưởng xây dựng các khung từ các dạng hình học cơ bản như vòng tròn, đường kẻ, hình đa giá... cho phép khoanh vùng kín những mảng hình đặc trưng.</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963D46" w:rsidP="00963D46">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sidR="00145365">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Pr="00963D46" w:rsidRDefault="00691DCF" w:rsidP="00963D46">
      <w:pPr>
        <w:autoSpaceDE w:val="0"/>
        <w:autoSpaceDN w:val="0"/>
        <w:adjustRightInd w:val="0"/>
        <w:spacing w:after="0" w:line="24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63D46">
        <w:rPr>
          <w:rFonts w:asciiTheme="majorHAnsi" w:hAnsiTheme="majorHAnsi" w:cstheme="majorHAnsi"/>
          <w:sz w:val="26"/>
          <w:szCs w:val="26"/>
          <w:lang w:val="en-US"/>
        </w:rPr>
        <w:t xml:space="preserve">           </w:t>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sidRPr="00F910C9">
        <w:rPr>
          <w:rFonts w:asciiTheme="majorHAnsi" w:hAnsiTheme="majorHAnsi" w:cstheme="majorHAnsi"/>
          <w:sz w:val="26"/>
          <w:szCs w:val="26"/>
          <w:lang w:val="en-US"/>
        </w:rPr>
        <w:t xml:space="preserve">      </w:t>
      </w:r>
      <w:r w:rsidRPr="00691DCF">
        <w:rPr>
          <w:rFonts w:asciiTheme="majorHAnsi" w:hAnsiTheme="majorHAnsi" w:cstheme="majorHAnsi"/>
          <w:sz w:val="26"/>
          <w:szCs w:val="26"/>
          <w:lang w:val="fr-FR"/>
        </w:rPr>
        <w:t>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fr-FR"/>
              </w:rPr>
              <m:t>)</m:t>
            </m:r>
          </m:e>
        </m:nary>
      </m:oMath>
    </w:p>
    <w:p w:rsidR="00311161" w:rsidRPr="00691DCF" w:rsidRDefault="00311161" w:rsidP="00963D46">
      <w:pPr>
        <w:autoSpaceDE w:val="0"/>
        <w:autoSpaceDN w:val="0"/>
        <w:adjustRightInd w:val="0"/>
        <w:spacing w:after="0" w:line="240" w:lineRule="auto"/>
        <w:jc w:val="both"/>
        <w:rPr>
          <w:rFonts w:asciiTheme="majorHAnsi" w:hAnsiTheme="majorHAnsi" w:cstheme="majorHAnsi"/>
          <w:sz w:val="26"/>
          <w:szCs w:val="26"/>
          <w:lang w:val="fr-FR"/>
        </w:rPr>
      </w:pPr>
    </w:p>
    <w:p w:rsidR="00691DCF" w:rsidRPr="00311161" w:rsidRDefault="00691DCF" w:rsidP="00963D46">
      <w:pPr>
        <w:autoSpaceDE w:val="0"/>
        <w:autoSpaceDN w:val="0"/>
        <w:adjustRightInd w:val="0"/>
        <w:spacing w:after="0" w:line="360" w:lineRule="auto"/>
        <w:jc w:val="both"/>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2" w:name="_Toc292878414"/>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bookmarkEnd w:id="12"/>
      <w:r w:rsidR="001C1072">
        <w:rPr>
          <w:b/>
          <w:sz w:val="26"/>
          <w:szCs w:val="26"/>
          <w:lang w:val="en-US"/>
        </w:rPr>
        <w:t xml:space="preserve"> </w:t>
      </w:r>
    </w:p>
    <w:p w:rsidR="00C07402" w:rsidRDefault="004F35E6" w:rsidP="00D93E07">
      <w:pPr>
        <w:pStyle w:val="ListParagraph"/>
        <w:spacing w:after="0" w:line="360" w:lineRule="auto"/>
        <w:ind w:left="1996"/>
        <w:jc w:val="both"/>
        <w:rPr>
          <w:sz w:val="26"/>
          <w:szCs w:val="26"/>
          <w:lang w:val="en-US"/>
        </w:rPr>
      </w:pPr>
      <w:r>
        <w:rPr>
          <w:sz w:val="26"/>
          <w:szCs w:val="26"/>
          <w:lang w:val="en-US"/>
        </w:rPr>
        <w:t xml:space="preserve">Đây là mô hình cải tiến từ mô hình ASM đã trình bày ở trên. Đối với mô hình ASM, chúng ta sẽ tập trung vào các điểm mốc và cấu </w:t>
      </w:r>
      <w:r>
        <w:rPr>
          <w:sz w:val="26"/>
          <w:szCs w:val="26"/>
          <w:lang w:val="en-US"/>
        </w:rPr>
        <w:lastRenderedPageBreak/>
        <w:t>trúc các thành phần của ảnh khuôn mặt, các thông số đó được tính toán dựa theo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D93E07">
      <w:pPr>
        <w:pStyle w:val="ListParagraph"/>
        <w:spacing w:after="0" w:line="360" w:lineRule="auto"/>
        <w:ind w:left="1996"/>
        <w:jc w:val="both"/>
        <w:rPr>
          <w:sz w:val="26"/>
          <w:szCs w:val="26"/>
          <w:lang w:val="en-US"/>
        </w:rPr>
      </w:pPr>
      <w:r>
        <w:rPr>
          <w:sz w:val="26"/>
          <w:szCs w:val="26"/>
          <w:lang w:val="en-US"/>
        </w:rPr>
        <w:t>v – các tham số cho đường viền</w:t>
      </w:r>
    </w:p>
    <w:p w:rsidR="004F35E6" w:rsidRDefault="004F35E6" w:rsidP="00D93E07">
      <w:pPr>
        <w:pStyle w:val="ListParagraph"/>
        <w:spacing w:after="0" w:line="360" w:lineRule="auto"/>
        <w:ind w:left="1996"/>
        <w:jc w:val="both"/>
        <w:rPr>
          <w:sz w:val="26"/>
          <w:szCs w:val="26"/>
          <w:lang w:val="en-US"/>
        </w:rPr>
      </w:pPr>
      <w:r>
        <w:rPr>
          <w:sz w:val="26"/>
          <w:szCs w:val="26"/>
          <w:lang w:val="en-US"/>
        </w:rPr>
        <w:t>g – các tham số cho cấu trúc</w:t>
      </w:r>
    </w:p>
    <w:p w:rsidR="004F35E6" w:rsidRDefault="004F35E6" w:rsidP="00D93E07">
      <w:pPr>
        <w:pStyle w:val="ListParagraph"/>
        <w:spacing w:after="0" w:line="360" w:lineRule="auto"/>
        <w:ind w:left="1996"/>
        <w:jc w:val="both"/>
        <w:rPr>
          <w:sz w:val="26"/>
          <w:szCs w:val="26"/>
          <w:lang w:val="en-US"/>
        </w:rPr>
      </w:pPr>
      <w:r>
        <w:rPr>
          <w:sz w:val="26"/>
          <w:szCs w:val="26"/>
          <w:lang w:val="en-US"/>
        </w:rPr>
        <w:t>Tập học PCA bao gồm các vector c = (v, g)</w:t>
      </w:r>
    </w:p>
    <w:p w:rsidR="004F35E6" w:rsidRDefault="004F35E6" w:rsidP="00D93E07">
      <w:pPr>
        <w:pStyle w:val="ListParagraph"/>
        <w:spacing w:after="0" w:line="360" w:lineRule="auto"/>
        <w:ind w:left="1996"/>
        <w:jc w:val="both"/>
        <w:rPr>
          <w:sz w:val="26"/>
          <w:szCs w:val="26"/>
          <w:lang w:val="en-US"/>
        </w:rPr>
      </w:pPr>
      <w:r>
        <w:rPr>
          <w:sz w:val="26"/>
          <w:szCs w:val="26"/>
          <w:lang w:val="en-US"/>
        </w:rPr>
        <w:t>Sai số của mô hình nằm trong khoảng giá trị:</w:t>
      </w:r>
    </w:p>
    <w:p w:rsidR="004F35E6" w:rsidRDefault="004F35E6" w:rsidP="00D93E07">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D93E07">
      <w:pPr>
        <w:pStyle w:val="ListParagraph"/>
        <w:spacing w:after="0" w:line="360" w:lineRule="auto"/>
        <w:ind w:left="1996"/>
        <w:jc w:val="both"/>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20"/>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r>
        <w:rPr>
          <w:sz w:val="26"/>
          <w:szCs w:val="26"/>
          <w:lang w:val="en-US"/>
        </w:rPr>
        <w:t>bởi 52 điểm mốc được đánh dấu</w:t>
      </w:r>
    </w:p>
    <w:p w:rsidR="007F4D59" w:rsidRDefault="007F4D59" w:rsidP="00D93E07">
      <w:pPr>
        <w:pStyle w:val="ListParagraph"/>
        <w:spacing w:after="0" w:line="360" w:lineRule="auto"/>
        <w:ind w:left="1996"/>
        <w:jc w:val="both"/>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351688"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112B7">
        <w:rPr>
          <w:sz w:val="26"/>
          <w:szCs w:val="26"/>
          <w:lang w:val="en-US"/>
        </w:rPr>
        <w:t xml:space="preserve"> : giá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giá trị ý nghĩa của cấu trúc tương ứng đường viền</w:t>
      </w:r>
    </w:p>
    <w:p w:rsidR="00212520" w:rsidRPr="001C1072" w:rsidRDefault="00212520" w:rsidP="00D93E07">
      <w:pPr>
        <w:pStyle w:val="ListParagraph"/>
        <w:spacing w:after="0" w:line="360" w:lineRule="auto"/>
        <w:ind w:left="1996"/>
        <w:jc w:val="both"/>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r w:rsidR="001C1072">
        <w:rPr>
          <w:sz w:val="26"/>
          <w:szCs w:val="26"/>
          <w:lang w:val="en-US"/>
        </w:rPr>
        <w:t xml:space="preserve"> [7]</w:t>
      </w:r>
    </w:p>
    <w:p w:rsidR="00AF015A" w:rsidRPr="00AF015A" w:rsidRDefault="00AF015A" w:rsidP="00A94E0B">
      <w:pPr>
        <w:pStyle w:val="ListParagraph"/>
        <w:spacing w:after="0" w:line="360" w:lineRule="auto"/>
        <w:ind w:left="1996"/>
        <w:rPr>
          <w:sz w:val="26"/>
          <w:szCs w:val="26"/>
          <w:lang w:val="en-US"/>
        </w:rPr>
      </w:pPr>
    </w:p>
    <w:p w:rsidR="00F6756A" w:rsidRPr="00F910C9" w:rsidRDefault="00F6756A" w:rsidP="007A6523">
      <w:pPr>
        <w:pStyle w:val="ListParagraph"/>
        <w:numPr>
          <w:ilvl w:val="0"/>
          <w:numId w:val="1"/>
        </w:numPr>
        <w:spacing w:after="0" w:line="360" w:lineRule="auto"/>
        <w:ind w:left="426" w:hanging="425"/>
        <w:outlineLvl w:val="0"/>
        <w:rPr>
          <w:b/>
          <w:sz w:val="28"/>
          <w:szCs w:val="26"/>
        </w:rPr>
      </w:pPr>
      <w:bookmarkStart w:id="13" w:name="_Toc292878415"/>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bookmarkEnd w:id="13"/>
    </w:p>
    <w:p w:rsidR="00F910C9" w:rsidRPr="001B730A" w:rsidRDefault="00F910C9" w:rsidP="007A6523">
      <w:pPr>
        <w:pStyle w:val="ListParagraph"/>
        <w:numPr>
          <w:ilvl w:val="0"/>
          <w:numId w:val="10"/>
        </w:numPr>
        <w:spacing w:after="0" w:line="360" w:lineRule="auto"/>
        <w:outlineLvl w:val="1"/>
        <w:rPr>
          <w:b/>
          <w:i/>
          <w:sz w:val="26"/>
          <w:szCs w:val="26"/>
        </w:rPr>
      </w:pPr>
      <w:bookmarkStart w:id="14" w:name="_Toc292878416"/>
      <w:r w:rsidRPr="00F910C9">
        <w:rPr>
          <w:b/>
          <w:i/>
          <w:sz w:val="26"/>
          <w:szCs w:val="26"/>
        </w:rPr>
        <w:t>Cơ sở lí thuyết</w:t>
      </w:r>
      <w:bookmarkEnd w:id="14"/>
      <w:r w:rsidRPr="00F910C9">
        <w:rPr>
          <w:b/>
          <w:i/>
          <w:sz w:val="26"/>
          <w:szCs w:val="26"/>
        </w:rPr>
        <w:t xml:space="preserve"> </w:t>
      </w:r>
    </w:p>
    <w:p w:rsidR="001B730A" w:rsidRPr="007A6523" w:rsidRDefault="00167B35" w:rsidP="007A6523">
      <w:pPr>
        <w:pStyle w:val="ListParagraph"/>
        <w:numPr>
          <w:ilvl w:val="1"/>
          <w:numId w:val="10"/>
        </w:numPr>
        <w:spacing w:after="0" w:line="360" w:lineRule="auto"/>
        <w:outlineLvl w:val="2"/>
        <w:rPr>
          <w:i/>
          <w:sz w:val="26"/>
          <w:szCs w:val="26"/>
          <w:lang w:val="en-US"/>
        </w:rPr>
      </w:pPr>
      <w:bookmarkStart w:id="15" w:name="_Toc292878417"/>
      <w:r w:rsidRPr="007A6523">
        <w:rPr>
          <w:i/>
          <w:sz w:val="26"/>
          <w:szCs w:val="26"/>
          <w:lang w:val="en-US"/>
        </w:rPr>
        <w:t>Phép biến đổi KL</w:t>
      </w:r>
      <w:bookmarkEnd w:id="15"/>
    </w:p>
    <w:p w:rsidR="00B859AF" w:rsidRPr="00B859AF" w:rsidRDefault="00B859AF" w:rsidP="00287E89">
      <w:pPr>
        <w:spacing w:after="0" w:line="360" w:lineRule="auto"/>
        <w:ind w:left="1418"/>
        <w:jc w:val="both"/>
        <w:rPr>
          <w:rFonts w:ascii="Times New Roman" w:hAnsi="Times New Roman" w:cs="Times New Roman"/>
          <w:sz w:val="26"/>
          <w:szCs w:val="26"/>
        </w:rPr>
      </w:pPr>
      <w:r w:rsidRPr="00B859AF">
        <w:rPr>
          <w:rFonts w:ascii="Times New Roman" w:hAnsi="Times New Roman" w:cs="Times New Roman"/>
          <w:sz w:val="26"/>
          <w:szCs w:val="26"/>
        </w:rPr>
        <w:t>Biến đổi KL có nguồn gốc từ khai triển chuỗi của các các quá trình ngẫu  nhiên liên tục. Biến đổi KL cũng còn gọi là biến đổi Hoteling hay phương pháp thành phần chính. Để tiện theo dõi ta cũng cần nhắc lại một số khái niệm và định nghĩa trong xử lý thống kê.</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6" w:name="_Toc292878418"/>
      <w:r w:rsidRPr="007A6523">
        <w:rPr>
          <w:b/>
          <w:sz w:val="26"/>
          <w:szCs w:val="26"/>
          <w:lang w:val="en-US"/>
        </w:rPr>
        <w:t>Cơ sở lí thuyết</w:t>
      </w:r>
      <w:bookmarkEnd w:id="16"/>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Đây là phép biến đổi không gian </w:t>
      </w:r>
      <m:oMath>
        <m:r>
          <w:rPr>
            <w:rFonts w:ascii="Cambria Math" w:hAnsi="Cambria Math" w:cstheme="majorHAnsi"/>
            <w:sz w:val="26"/>
            <w:szCs w:val="26"/>
          </w:rPr>
          <m:t>n</m:t>
        </m:r>
      </m:oMath>
      <w:r w:rsidRPr="00454393">
        <w:rPr>
          <w:rFonts w:asciiTheme="majorHAnsi" w:hAnsiTheme="majorHAnsi" w:cstheme="majorHAnsi"/>
          <w:sz w:val="26"/>
          <w:szCs w:val="26"/>
        </w:rPr>
        <w:t xml:space="preserve"> chiều thành không gian </w:t>
      </w:r>
      <m:oMath>
        <m:r>
          <w:rPr>
            <w:rFonts w:ascii="Cambria Math" w:hAnsi="Cambria Math" w:cstheme="majorHAnsi"/>
            <w:sz w:val="26"/>
            <w:szCs w:val="26"/>
          </w:rPr>
          <m:t>m</m:t>
        </m:r>
      </m:oMath>
      <w:r w:rsidRPr="00454393">
        <w:rPr>
          <w:rFonts w:asciiTheme="majorHAnsi" w:hAnsiTheme="majorHAnsi" w:cstheme="majorHAnsi"/>
          <w:sz w:val="26"/>
          <w:szCs w:val="26"/>
        </w:rPr>
        <w:t xml:space="preserve"> chiều, với </w:t>
      </w:r>
      <m:oMath>
        <m:r>
          <w:rPr>
            <w:rFonts w:ascii="Cambria Math" w:hAnsi="Cambria Math" w:cstheme="majorHAnsi"/>
            <w:sz w:val="26"/>
            <w:szCs w:val="26"/>
          </w:rPr>
          <m:t>m</m:t>
        </m:r>
        <m:r>
          <w:rPr>
            <w:rFonts w:ascii="Cambria Math" w:hAnsiTheme="majorHAnsi" w:cstheme="majorHAnsi"/>
            <w:sz w:val="26"/>
            <w:szCs w:val="26"/>
          </w:rPr>
          <m:t>&lt;</m:t>
        </m:r>
        <m:r>
          <w:rPr>
            <w:rFonts w:ascii="Cambria Math" w:hAnsi="Cambria Math" w:cstheme="majorHAnsi"/>
            <w:sz w:val="26"/>
            <w:szCs w:val="26"/>
          </w:rPr>
          <m:t>n</m:t>
        </m:r>
      </m:oMath>
      <w:r w:rsidRPr="00454393">
        <w:rPr>
          <w:rFonts w:asciiTheme="majorHAnsi" w:hAnsiTheme="majorHAnsi" w:cstheme="majorHAnsi"/>
          <w:sz w:val="26"/>
          <w:szCs w:val="26"/>
        </w:rPr>
        <w:t>. Mỗi thành phần của vectơ miêu tả một đặc tính của đối tượng. Nếu ta biến đổi được từ không gian n chiều về không gian m chiều, như vậy ta sẽ làm giảm được thông tin dư thừa (theo thuật ngữ trong xử lý ảnh hay nhận dạng ảnh gọi là giảm thứ nguyên).</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Mục đích của biến đổi KL là chuyển từ không gian n chiều sang không gian trực giao m chiều sao cho sai số bình phương là nhỏ nhất. Gọi </w:t>
      </w:r>
      <m:oMath>
        <m:r>
          <w:rPr>
            <w:rFonts w:ascii="Cambria Math" w:hAnsi="Cambria Math" w:cstheme="majorHAnsi"/>
            <w:sz w:val="26"/>
            <w:szCs w:val="26"/>
          </w:rPr>
          <m:t>U</m:t>
        </m:r>
      </m:oMath>
      <w:r w:rsidRPr="00454393">
        <w:rPr>
          <w:rFonts w:asciiTheme="majorHAnsi" w:hAnsiTheme="majorHAnsi" w:cstheme="majorHAnsi"/>
          <w:sz w:val="26"/>
          <w:szCs w:val="26"/>
        </w:rPr>
        <w:t xml:space="preserve"> là tập các vector cơ sở trong không gian trực giao </w:t>
      </w:r>
      <m:oMath>
        <m:r>
          <w:rPr>
            <w:rFonts w:ascii="Cambria Math" w:hAnsi="Cambria Math" w:cstheme="majorHAnsi"/>
            <w:sz w:val="26"/>
            <w:szCs w:val="26"/>
          </w:rPr>
          <m:t>U</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rPr>
          <m:t>}</m:t>
        </m:r>
      </m:oMath>
      <w:r w:rsidRPr="00454393">
        <w:rPr>
          <w:rFonts w:asciiTheme="majorHAnsi" w:hAnsiTheme="majorHAnsi" w:cstheme="majorHAnsi"/>
          <w:sz w:val="26"/>
          <w:szCs w:val="26"/>
        </w:rPr>
        <w:t>.</w:t>
      </w:r>
    </w:p>
    <w:p w:rsidR="00454393" w:rsidRPr="00454393" w:rsidRDefault="00454393" w:rsidP="00287E89">
      <w:pPr>
        <w:pStyle w:val="ListParagraph"/>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j</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r>
                      <w:rPr>
                        <w:rFonts w:ascii="Cambria Math" w:hAnsi="Cambria Math" w:cstheme="majorHAnsi"/>
                        <w:sz w:val="26"/>
                        <w:szCs w:val="26"/>
                      </w:rPr>
                      <m:t>j</m:t>
                    </m:r>
                  </m:sub>
                </m:sSub>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r>
                      <w:rPr>
                        <w:rFonts w:ascii="Cambria Math" w:hAnsi="Cambria Math" w:cstheme="majorHAnsi"/>
                        <w:sz w:val="26"/>
                        <w:szCs w:val="26"/>
                      </w:rPr>
                      <m:t>j</m:t>
                    </m:r>
                  </m:sub>
                </m:sSub>
                <m:ctrlPr>
                  <w:rPr>
                    <w:rFonts w:ascii="Cambria Math" w:eastAsia="Cambria Math" w:hAnsiTheme="majorHAnsi" w:cstheme="majorHAnsi"/>
                    <w:i/>
                    <w:sz w:val="26"/>
                    <w:szCs w:val="26"/>
                  </w:rPr>
                </m:ctrlPr>
              </m:e>
              <m:e>
                <m:r>
                  <w:rPr>
                    <w:rFonts w:asciiTheme="majorHAnsi" w:hAnsi="Cambria Math" w:cstheme="majorHAnsi"/>
                    <w:sz w:val="26"/>
                    <w:szCs w:val="26"/>
                  </w:rPr>
                  <m:t>⋯</m:t>
                </m:r>
                <m:ctrlPr>
                  <w:rPr>
                    <w:rFonts w:ascii="Cambria Math" w:eastAsia="Cambria Math" w:hAnsiTheme="majorHAnsi" w:cstheme="majorHAnsi"/>
                    <w:i/>
                    <w:sz w:val="26"/>
                    <w:szCs w:val="26"/>
                  </w:rPr>
                </m:ctrlPr>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nj</m:t>
                    </m:r>
                  </m:sub>
                </m:sSub>
              </m:e>
            </m:eqArr>
          </m:e>
        </m:d>
      </m:oMath>
      <w:r w:rsidRPr="00454393">
        <w:rPr>
          <w:rFonts w:asciiTheme="majorHAnsi" w:hAnsiTheme="majorHAnsi" w:cstheme="majorHAnsi"/>
          <w:sz w:val="26"/>
          <w:szCs w:val="26"/>
        </w:rPr>
        <w:t xml:space="preserve">         với </w:t>
      </w:r>
      <m:oMath>
        <m:r>
          <w:rPr>
            <w:rFonts w:ascii="Cambria Math" w:hAnsi="Cambria Math" w:cstheme="majorHAnsi"/>
            <w:sz w:val="26"/>
            <w:szCs w:val="26"/>
          </w:rPr>
          <m:t>j</m:t>
        </m:r>
        <m:r>
          <w:rPr>
            <w:rFonts w:ascii="Cambria Math" w:hAnsiTheme="majorHAnsi" w:cstheme="majorHAnsi"/>
            <w:sz w:val="26"/>
            <w:szCs w:val="26"/>
          </w:rPr>
          <m:t>=1,2,</m:t>
        </m:r>
        <m:r>
          <w:rPr>
            <w:rFonts w:ascii="Cambria Math" w:hAnsiTheme="majorHAnsi" w:cstheme="majorHAnsi"/>
            <w:sz w:val="26"/>
            <w:szCs w:val="26"/>
          </w:rPr>
          <m:t>…</m:t>
        </m:r>
        <m:r>
          <w:rPr>
            <w:rFonts w:ascii="Cambria Math" w:hAnsiTheme="majorHAnsi" w:cstheme="majorHAnsi"/>
            <w:sz w:val="26"/>
            <w:szCs w:val="26"/>
          </w:rPr>
          <m:t>,</m:t>
        </m:r>
        <m:r>
          <w:rPr>
            <w:rFonts w:ascii="Cambria Math" w:hAnsi="Cambria Math" w:cstheme="majorHAnsi"/>
            <w:sz w:val="26"/>
            <w:szCs w:val="26"/>
          </w:rPr>
          <m:t>n</m:t>
        </m:r>
      </m:oMath>
      <w:r w:rsidRPr="00454393">
        <w:rPr>
          <w:rFonts w:asciiTheme="majorHAnsi" w:hAnsiTheme="majorHAnsi" w:cstheme="majorHAnsi"/>
          <w:sz w:val="26"/>
          <w:szCs w:val="26"/>
        </w:rPr>
        <w:t xml:space="preserve">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k</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r>
                  <w:rPr>
                    <w:rFonts w:ascii="Cambria Math" w:hAnsiTheme="majorHAnsi" w:cstheme="majorHAnsi"/>
                    <w:sz w:val="26"/>
                    <w:szCs w:val="26"/>
                  </w:rPr>
                  <m:t xml:space="preserve">0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
                <m:r>
                  <w:rPr>
                    <w:rFonts w:ascii="Cambria Math" w:hAnsiTheme="majorHAnsi" w:cstheme="majorHAnsi"/>
                    <w:sz w:val="26"/>
                    <w:szCs w:val="26"/>
                  </w:rPr>
                  <m:t xml:space="preserve">1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qArr>
          </m:e>
        </m:d>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lastRenderedPageBreak/>
        <w:t>Mọi véctơ y trong không gian trực giao có thể viết:</w:t>
      </w:r>
    </w:p>
    <w:p w:rsidR="00454393" w:rsidRPr="00454393" w:rsidRDefault="00454393" w:rsidP="00287E89">
      <w:pPr>
        <w:pStyle w:val="ListParagraph"/>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y</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lang w:val="fr-FR"/>
          </w:rPr>
          <m:t>=</m:t>
        </m:r>
        <m:r>
          <w:rPr>
            <w:rFonts w:ascii="Cambria Math" w:hAnsi="Cambria Math" w:cstheme="majorHAnsi"/>
            <w:sz w:val="26"/>
            <w:szCs w:val="26"/>
          </w:rPr>
          <m:t>ϕU</m:t>
        </m:r>
      </m:oMath>
      <w:r w:rsidRPr="00454393">
        <w:rPr>
          <w:rFonts w:asciiTheme="majorHAnsi" w:hAnsiTheme="majorHAnsi" w:cstheme="majorHAnsi"/>
          <w:sz w:val="26"/>
          <w:szCs w:val="26"/>
          <w:lang w:val="fr-FR"/>
        </w:rPr>
        <w:t xml:space="preserve">    với    </w:t>
      </w:r>
      <m:oMath>
        <m:r>
          <w:rPr>
            <w:rFonts w:ascii="Cambria Math" w:hAnsi="Cambria Math" w:cstheme="majorHAnsi"/>
            <w:sz w:val="26"/>
            <w:szCs w:val="26"/>
          </w:rPr>
          <m:t>ϕ</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oMath>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Theme="majorHAnsi" w:hAnsi="Cambria Math" w:cstheme="majorHAnsi"/>
              <w:sz w:val="26"/>
              <w:szCs w:val="26"/>
            </w:rPr>
            <m:t>⟹</m:t>
          </m:r>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y</m:t>
          </m:r>
          <m:r>
            <w:rPr>
              <w:rFonts w:ascii="Cambria Math" w:hAnsiTheme="majorHAnsi" w:cstheme="majorHAnsi"/>
              <w:sz w:val="26"/>
              <w:szCs w:val="26"/>
            </w:rPr>
            <m:t>.</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Gọi </w:t>
      </w:r>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oMath>
      <w:r w:rsidRPr="00454393">
        <w:rPr>
          <w:rFonts w:asciiTheme="majorHAnsi" w:hAnsiTheme="majorHAnsi" w:cstheme="majorHAnsi"/>
          <w:sz w:val="26"/>
          <w:szCs w:val="26"/>
        </w:rPr>
        <w:t xml:space="preserve"> là kết quả thu được trong không gian m chiều và</w:t>
      </w:r>
    </w:p>
    <w:p w:rsidR="00454393" w:rsidRPr="00454393" w:rsidRDefault="00351688" w:rsidP="00287E89">
      <w:pPr>
        <w:spacing w:line="360" w:lineRule="auto"/>
        <w:ind w:left="1418" w:firstLine="720"/>
        <w:jc w:val="both"/>
        <w:rPr>
          <w:rFonts w:asciiTheme="majorHAnsi" w:hAnsiTheme="majorHAnsi" w:cstheme="majorHAnsi"/>
          <w:sz w:val="26"/>
          <w:szCs w:val="26"/>
        </w:rPr>
      </w:pPr>
      <m:oMathPara>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m</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m</m:t>
              </m:r>
            </m:sub>
          </m:sSub>
          <m:r>
            <w:rPr>
              <w:rFonts w:ascii="Cambria Math" w:hAnsiTheme="majorHAnsi" w:cstheme="majorHAnsi"/>
              <w:sz w:val="26"/>
              <w:szCs w:val="26"/>
            </w:rPr>
            <m:t>≈</m:t>
          </m:r>
          <m:r>
            <w:rPr>
              <w:rFonts w:ascii="Cambria Math" w:hAnsi="Cambria Math" w:cstheme="majorHAnsi"/>
              <w:sz w:val="26"/>
              <w:szCs w:val="26"/>
            </w:rPr>
            <m:t>X</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Sai số trong phép biến đổi </w:t>
      </w:r>
      <m:oMath>
        <m:r>
          <w:rPr>
            <w:rFonts w:ascii="Cambria Math" w:hAnsi="Cambria Math" w:cstheme="majorHAnsi"/>
            <w:sz w:val="26"/>
            <w:szCs w:val="26"/>
          </w:rPr>
          <m:t>ε</m:t>
        </m:r>
        <m:r>
          <w:rPr>
            <w:rFonts w:ascii="Cambria Math" w:hAnsiTheme="majorHAnsi" w:cstheme="majorHAnsi"/>
            <w:sz w:val="26"/>
            <w:szCs w:val="26"/>
          </w:rPr>
          <m:t>=</m:t>
        </m:r>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Theme="majorHAnsi"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m</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Sai số trung bình bình phương:</w:t>
      </w:r>
    </w:p>
    <w:p w:rsidR="00454393" w:rsidRPr="00454393" w:rsidRDefault="00454393" w:rsidP="00287E89">
      <w:pPr>
        <w:spacing w:line="360" w:lineRule="auto"/>
        <w:ind w:left="1418"/>
        <w:jc w:val="both"/>
        <w:rPr>
          <w:rFonts w:asciiTheme="majorHAnsi" w:hAnsiTheme="majorHAnsi" w:cstheme="majorHAnsi"/>
          <w:sz w:val="26"/>
          <w:szCs w:val="26"/>
        </w:rPr>
      </w:pPr>
      <m:oMathPara>
        <m:oMath>
          <m:r>
            <m:rPr>
              <m:sty m:val="bi"/>
            </m:rPr>
            <w:rPr>
              <w:rFonts w:ascii="Cambria Math" w:hAnsi="Cambria Math" w:cstheme="majorHAnsi"/>
              <w:sz w:val="26"/>
              <w:szCs w:val="26"/>
            </w:rPr>
            <m:t>ς</m:t>
          </m:r>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r>
                    <w:rPr>
                      <w:rFonts w:ascii="Cambria Math" w:hAnsi="Cambria Math" w:cstheme="majorHAnsi"/>
                      <w:sz w:val="26"/>
                      <w:szCs w:val="26"/>
                    </w:rPr>
                    <m:t>ε</m:t>
                  </m:r>
                </m:e>
                <m:sup>
                  <m:r>
                    <w:rPr>
                      <w:rFonts w:ascii="Cambria Math" w:hAnsiTheme="majorHAnsi" w:cstheme="majorHAnsi"/>
                      <w:sz w:val="26"/>
                      <w:szCs w:val="26"/>
                    </w:rPr>
                    <m:t>2</m:t>
                  </m:r>
                </m:sup>
              </m:sSup>
            </m:e>
          </m:d>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d>
          <m:r>
            <w:rPr>
              <w:rFonts w:ascii="Cambria Math" w:hAnsiTheme="majorHAnsi" w:cstheme="majorHAnsi"/>
              <w:sz w:val="26"/>
              <w:szCs w:val="26"/>
            </w:rPr>
            <m:t>=&lt;</m:t>
          </m:r>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r>
            <w:rPr>
              <w:rFonts w:ascii="Cambria Math" w:hAnsiTheme="majorHAnsi" w:cstheme="majorHAnsi"/>
              <w:sz w:val="26"/>
              <w:szCs w:val="26"/>
            </w:rPr>
            <m:t>&gt;</m:t>
          </m:r>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Cambria Math" w:hAnsiTheme="majorHAnsi" w:cstheme="majorHAnsi"/>
              <w:sz w:val="26"/>
              <w:szCs w:val="26"/>
            </w:rPr>
            <m:t>=&lt;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ω</m:t>
                  </m:r>
                </m:e>
                <m:sub>
                  <m:r>
                    <w:rPr>
                      <w:rFonts w:ascii="Cambria Math" w:hAnsi="Cambria Math" w:cstheme="majorHAnsi"/>
                      <w:sz w:val="26"/>
                      <w:szCs w:val="26"/>
                    </w:rPr>
                    <m:t>i</m:t>
                  </m:r>
                </m:sub>
                <m:sup>
                  <m:r>
                    <w:rPr>
                      <w:rFonts w:ascii="Cambria Math" w:hAnsiTheme="majorHAnsi" w:cstheme="majorHAnsi"/>
                      <w:sz w:val="26"/>
                      <w:szCs w:val="26"/>
                    </w:rPr>
                    <m:t>2</m:t>
                  </m:r>
                </m:sup>
              </m:sSubSup>
            </m:e>
          </m:nary>
          <m:r>
            <w:rPr>
              <w:rFonts w:ascii="Cambria Math" w:hAnsiTheme="majorHAnsi" w:cstheme="majorHAnsi"/>
              <w:sz w:val="26"/>
              <w:szCs w:val="26"/>
            </w:rPr>
            <m:t>&gt;=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r>
                <w:rPr>
                  <w:rFonts w:ascii="Cambria Math" w:hAnsiTheme="majorHAnsi" w:cstheme="majorHAnsi"/>
                  <w:sz w:val="26"/>
                  <w:szCs w:val="26"/>
                </w:rPr>
                <m:t>&lt;</m:t>
              </m:r>
              <m:sSubSup>
                <m:sSubSupPr>
                  <m:ctrlPr>
                    <w:rPr>
                      <w:rFonts w:ascii="Cambria Math" w:hAnsiTheme="majorHAnsi" w:cstheme="majorHAnsi"/>
                      <w:i/>
                      <w:sz w:val="26"/>
                      <w:szCs w:val="26"/>
                    </w:rPr>
                  </m:ctrlPr>
                </m:sSubSupPr>
                <m:e>
                  <m:r>
                    <w:rPr>
                      <w:rFonts w:ascii="Cambria Math" w:hAnsi="Cambria Math" w:cstheme="majorHAnsi"/>
                      <w:sz w:val="26"/>
                      <w:szCs w:val="26"/>
                    </w:rPr>
                    <m:t>φ</m:t>
                  </m:r>
                </m:e>
                <m:sub>
                  <m:r>
                    <w:rPr>
                      <w:rFonts w:ascii="Cambria Math" w:hAnsi="Cambria Math" w:cstheme="majorHAnsi"/>
                      <w:sz w:val="26"/>
                      <w:szCs w:val="26"/>
                    </w:rPr>
                    <m:t>i</m:t>
                  </m:r>
                </m:sub>
                <m:sup>
                  <m:r>
                    <w:rPr>
                      <w:rFonts w:ascii="Cambria Math" w:hAnsiTheme="majorHAnsi" w:cstheme="majorHAnsi"/>
                      <w:sz w:val="26"/>
                      <w:szCs w:val="26"/>
                    </w:rPr>
                    <m:t>2</m:t>
                  </m:r>
                </m:sup>
              </m:sSubSup>
              <m:r>
                <w:rPr>
                  <w:rFonts w:ascii="Cambria Math" w:hAnsiTheme="majorHAnsi" w:cstheme="majorHAnsi"/>
                  <w:sz w:val="26"/>
                  <w:szCs w:val="26"/>
                </w:rPr>
                <m:t>&gt;</m:t>
              </m:r>
            </m:e>
          </m:nary>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Mà </w:t>
      </w:r>
      <m:oMath>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X</m:t>
        </m:r>
      </m:oMath>
      <w:r w:rsidRPr="00454393">
        <w:rPr>
          <w:rFonts w:asciiTheme="majorHAnsi" w:hAnsiTheme="majorHAnsi" w:cstheme="majorHAnsi"/>
          <w:sz w:val="26"/>
          <w:szCs w:val="26"/>
        </w:rPr>
        <w:t xml:space="preserve">, do đó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d>
              <m:dPr>
                <m:ctrlPr>
                  <w:rPr>
                    <w:rFonts w:ascii="Cambria Math" w:hAnsiTheme="majorHAnsi" w:cstheme="majorHAnsi"/>
                    <w:i/>
                    <w:sz w:val="26"/>
                    <w:szCs w:val="26"/>
                  </w:rPr>
                </m:ctrlPr>
              </m:dPr>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X</m:t>
                </m:r>
              </m:e>
            </m:d>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Cambria Math" w:cstheme="majorHAnsi"/>
                        <w:sz w:val="26"/>
                        <w:szCs w:val="26"/>
                      </w:rPr>
                      <m:t>X</m:t>
                    </m:r>
                  </m:e>
                </m:d>
              </m:e>
              <m:sup>
                <m:r>
                  <w:rPr>
                    <w:rFonts w:ascii="Cambria Math" w:hAnsi="Cambria Math" w:cstheme="majorHAnsi"/>
                    <w:sz w:val="26"/>
                    <w:szCs w:val="26"/>
                  </w:rPr>
                  <m:t>T</m:t>
                </m:r>
              </m:sup>
            </m:sSup>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rPr>
                  <m:t>&lt;</m:t>
                </m:r>
                <m:r>
                  <w:rPr>
                    <w:rFonts w:ascii="Cambria Math" w:hAnsi="Cambria Math" w:cstheme="majorHAnsi"/>
                    <w:sz w:val="26"/>
                    <w:szCs w:val="26"/>
                  </w:rPr>
                  <m:t>X</m:t>
                </m:r>
                <m:sSup>
                  <m:sSupPr>
                    <m:ctrlPr>
                      <w:rPr>
                        <w:rFonts w:ascii="Cambria Math" w:hAnsiTheme="majorHAnsi" w:cstheme="majorHAnsi"/>
                        <w:i/>
                        <w:sz w:val="26"/>
                        <w:szCs w:val="26"/>
                      </w:rPr>
                    </m:ctrlPr>
                  </m:sSupPr>
                  <m:e>
                    <m:r>
                      <w:rPr>
                        <w:rFonts w:ascii="Cambria Math" w:hAnsi="Cambria Math" w:cstheme="majorHAnsi"/>
                        <w:sz w:val="26"/>
                        <w:szCs w:val="26"/>
                      </w:rPr>
                      <m:t>X</m:t>
                    </m:r>
                  </m:e>
                  <m:sup>
                    <m:r>
                      <w:rPr>
                        <w:rFonts w:ascii="Cambria Math" w:hAnsi="Cambria Math" w:cstheme="majorHAnsi"/>
                        <w:sz w:val="26"/>
                        <w:szCs w:val="26"/>
                      </w:rPr>
                      <m:t>T</m:t>
                    </m:r>
                  </m:sup>
                </m:sSup>
                <m:r>
                  <w:rPr>
                    <w:rFonts w:ascii="Cambria Math" w:hAnsiTheme="majorHAnsi" w:cstheme="majorHAnsi"/>
                    <w:sz w:val="26"/>
                    <w:szCs w:val="26"/>
                  </w:rPr>
                  <m:t>&gt;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e>
        </m:nary>
        <m:r>
          <w:rPr>
            <w:rFonts w:ascii="Cambria Math" w:hAnsiTheme="majorHAnsi" w:cstheme="majorHAnsi"/>
            <w:sz w:val="26"/>
            <w:szCs w:val="26"/>
          </w:rPr>
          <m:t xml:space="preserve"> (3)</m:t>
        </m:r>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Theo định nghĩa của R, phương trình </w:t>
      </w:r>
      <m:oMath>
        <m:r>
          <w:rPr>
            <w:rFonts w:ascii="Cambria Math" w:hAnsiTheme="majorHAnsi" w:cstheme="majorHAnsi"/>
            <w:sz w:val="26"/>
            <w:szCs w:val="26"/>
          </w:rPr>
          <m:t>3</m:t>
        </m:r>
      </m:oMath>
      <w:r w:rsidRPr="00454393">
        <w:rPr>
          <w:rFonts w:asciiTheme="majorHAnsi" w:hAnsiTheme="majorHAnsi" w:cstheme="majorHAnsi"/>
          <w:sz w:val="26"/>
          <w:szCs w:val="26"/>
        </w:rPr>
        <w:t xml:space="preserve"> trở thành: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 xml:space="preserve">       (4)</m:t>
            </m:r>
          </m:e>
        </m:nary>
      </m:oMath>
    </w:p>
    <w:p w:rsidR="00454393" w:rsidRPr="00454393" w:rsidRDefault="00454393" w:rsidP="00287E89">
      <w:pPr>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ς</m:t>
        </m:r>
      </m:oMath>
      <w:r w:rsidRPr="00454393">
        <w:rPr>
          <w:rFonts w:asciiTheme="majorHAnsi" w:hAnsiTheme="majorHAnsi" w:cstheme="majorHAnsi"/>
          <w:sz w:val="26"/>
          <w:szCs w:val="26"/>
          <w:lang w:val="fr-FR"/>
        </w:rPr>
        <w:t xml:space="preserve"> đạt min khi  </w:t>
      </w:r>
      <m:oMath>
        <m:r>
          <w:rPr>
            <w:rFonts w:ascii="Cambria Math" w:hAnsiTheme="majorHAnsi" w:cstheme="majorHAnsi"/>
            <w:sz w:val="26"/>
            <w:szCs w:val="26"/>
            <w:lang w:val="fr-FR"/>
          </w:rPr>
          <m:t>4</m:t>
        </m:r>
      </m:oMath>
      <w:r w:rsidRPr="00454393">
        <w:rPr>
          <w:rFonts w:asciiTheme="majorHAnsi" w:hAnsiTheme="majorHAnsi" w:cstheme="majorHAnsi"/>
          <w:sz w:val="26"/>
          <w:szCs w:val="26"/>
          <w:lang w:val="fr-FR"/>
        </w:rPr>
        <w:t xml:space="preserve"> đặt min.</w:t>
      </w:r>
    </w:p>
    <w:p w:rsidR="00454393" w:rsidRPr="00454393" w:rsidRDefault="00454393" w:rsidP="00287E89">
      <w:pPr>
        <w:spacing w:line="360" w:lineRule="auto"/>
        <w:ind w:left="1418"/>
        <w:jc w:val="both"/>
        <w:rPr>
          <w:rFonts w:asciiTheme="majorHAnsi" w:hAnsiTheme="majorHAnsi" w:cstheme="majorHAnsi"/>
          <w:sz w:val="26"/>
          <w:szCs w:val="26"/>
          <w:lang w:val="fr-FR"/>
        </w:rPr>
      </w:pPr>
      <w:r w:rsidRPr="00454393">
        <w:rPr>
          <w:rFonts w:asciiTheme="majorHAnsi" w:hAnsiTheme="majorHAnsi" w:cstheme="majorHAnsi"/>
          <w:sz w:val="26"/>
          <w:szCs w:val="26"/>
          <w:lang w:val="fr-FR"/>
        </w:rPr>
        <w:t>Đặt</w:t>
      </w:r>
      <w:r w:rsidRPr="00454393">
        <w:rPr>
          <w:rFonts w:asciiTheme="majorHAnsi" w:hAnsiTheme="majorHAnsi" w:cstheme="majorHAnsi"/>
          <w:sz w:val="26"/>
          <w:szCs w:val="26"/>
          <w:lang w:val="fr-FR"/>
        </w:rPr>
        <w:tab/>
      </w:r>
      <m:oMath>
        <m:r>
          <w:rPr>
            <w:rFonts w:ascii="Cambria Math" w:hAnsi="Cambria Math" w:cstheme="majorHAnsi"/>
            <w:sz w:val="26"/>
            <w:szCs w:val="26"/>
          </w:rPr>
          <m:t>η</m:t>
        </m:r>
        <m:r>
          <w:rPr>
            <w:rFonts w:ascii="Cambria Math" w:hAnsiTheme="majorHAnsi" w:cstheme="majorHAnsi"/>
            <w:sz w:val="26"/>
            <w:szCs w:val="26"/>
            <w:lang w:val="fr-FR"/>
          </w:rPr>
          <m:t>=</m:t>
        </m:r>
        <m:r>
          <w:rPr>
            <w:rFonts w:ascii="Cambria Math" w:hAnsi="Cambria Math" w:cstheme="majorHAnsi"/>
            <w:sz w:val="26"/>
            <w:szCs w:val="26"/>
          </w:rPr>
          <m:t>ς</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lang w:val="fr-FR"/>
              </w:rPr>
              <m:t>=</m:t>
            </m:r>
            <m:r>
              <w:rPr>
                <w:rFonts w:ascii="Cambria Math" w:hAnsi="Cambria Math" w:cstheme="majorHAnsi"/>
                <w:sz w:val="26"/>
                <w:szCs w:val="26"/>
              </w:rPr>
              <m:t>m</m:t>
            </m:r>
            <m:r>
              <w:rPr>
                <w:rFonts w:ascii="Cambria Math" w:hAnsiTheme="majorHAnsi" w:cstheme="majorHAnsi"/>
                <w:sz w:val="26"/>
                <w:szCs w:val="26"/>
                <w:lang w:val="fr-FR"/>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r>
              <w:rPr>
                <w:rFonts w:ascii="Cambria Math" w:hAnsiTheme="majorHAnsi" w:cstheme="majorHAnsi"/>
                <w:sz w:val="26"/>
                <w:szCs w:val="26"/>
                <w:lang w:val="fr-FR"/>
              </w:rPr>
              <m:t>(1</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lang w:val="fr-FR"/>
              </w:rPr>
              <m:t>)</m:t>
            </m:r>
          </m:e>
        </m:nary>
      </m:oMath>
      <w:r w:rsidRPr="00454393">
        <w:rPr>
          <w:rFonts w:asciiTheme="majorHAnsi" w:hAnsiTheme="majorHAnsi" w:cstheme="majorHAnsi"/>
          <w:sz w:val="26"/>
          <w:szCs w:val="26"/>
          <w:lang w:val="fr-FR"/>
        </w:rPr>
        <w:t xml:space="preserve"> .(5)</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lang w:val="fr-FR"/>
        </w:rPr>
        <w:t xml:space="preserve">Như vậy </w:t>
      </w:r>
      <m:oMath>
        <m:r>
          <w:rPr>
            <w:rFonts w:ascii="Cambria Math" w:hAnsi="Cambria Math" w:cstheme="majorHAnsi"/>
            <w:sz w:val="26"/>
            <w:szCs w:val="26"/>
          </w:rPr>
          <m:t>η</m:t>
        </m:r>
      </m:oMath>
      <w:r w:rsidRPr="00454393">
        <w:rPr>
          <w:rFonts w:asciiTheme="majorHAnsi" w:hAnsiTheme="majorHAnsi" w:cstheme="majorHAnsi"/>
          <w:sz w:val="26"/>
          <w:szCs w:val="26"/>
          <w:lang w:val="fr-FR"/>
        </w:rPr>
        <w:t xml:space="preserve"> đạt min khi 5 min. </w:t>
      </w:r>
      <w:r w:rsidRPr="00454393">
        <w:rPr>
          <w:rFonts w:asciiTheme="majorHAnsi" w:hAnsiTheme="majorHAnsi" w:cstheme="majorHAnsi"/>
          <w:sz w:val="26"/>
          <w:szCs w:val="26"/>
        </w:rPr>
        <w:t>Để tìm min của 5 ta dùng phương pháp đạo hàm và dẫn đến việc giải phương trình:</w:t>
      </w:r>
    </w:p>
    <w:p w:rsidR="00454393" w:rsidRPr="00454393" w:rsidRDefault="00351688" w:rsidP="00287E89">
      <w:pPr>
        <w:pStyle w:val="ListParagraph"/>
        <w:spacing w:line="360" w:lineRule="auto"/>
        <w:ind w:left="1418"/>
        <w:jc w:val="both"/>
        <w:rPr>
          <w:rFonts w:asciiTheme="majorHAnsi" w:hAnsiTheme="majorHAnsi" w:cstheme="majorHAnsi"/>
          <w:sz w:val="26"/>
          <w:szCs w:val="26"/>
        </w:rPr>
      </w:pPr>
      <m:oMathPara>
        <m:oMath>
          <m:d>
            <m:dPr>
              <m:ctrlPr>
                <w:rPr>
                  <w:rFonts w:ascii="Cambria Math" w:hAnsiTheme="majorHAnsi" w:cstheme="majorHAnsi"/>
                  <w:i/>
                  <w:sz w:val="26"/>
                  <w:szCs w:val="26"/>
                </w:rPr>
              </m:ctrlPr>
            </m:dPr>
            <m:e>
              <m:r>
                <w:rPr>
                  <w:rFonts w:ascii="Cambria Math" w:hAnsi="Cambria Math" w:cstheme="majorHAnsi"/>
                  <w:sz w:val="26"/>
                  <w:szCs w:val="26"/>
                </w:rPr>
                <m:t>R</m:t>
              </m:r>
              <m:r>
                <w:rPr>
                  <w:rFonts w:asciiTheme="majorHAnsi" w:hAnsiTheme="majorHAnsi" w:cstheme="majorHAnsi"/>
                  <w:sz w:val="26"/>
                  <w:szCs w:val="26"/>
                </w:rPr>
                <m:t>-</m:t>
              </m:r>
              <m:r>
                <w:rPr>
                  <w:rFonts w:ascii="Cambria Math" w:hAnsi="Cambria Math" w:cstheme="majorHAnsi"/>
                  <w:sz w:val="26"/>
                  <w:szCs w:val="26"/>
                </w:rPr>
                <m:t>λI</m:t>
              </m:r>
            </m:e>
          </m:d>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=0         (6)</m:t>
          </m:r>
        </m:oMath>
      </m:oMathPara>
    </w:p>
    <w:p w:rsidR="00454393" w:rsidRPr="00197F55"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Phương trình 6 gọi là phương trình đặc trưng của R với </w:t>
      </w:r>
      <m:oMath>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trị riêng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véctơ riêng tương ứng. Đây chính là cơ sở lý thuyết của biến đổi KL.</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7" w:name="_Toc292878419"/>
      <w:r w:rsidRPr="007A6523">
        <w:rPr>
          <w:b/>
          <w:sz w:val="26"/>
          <w:szCs w:val="26"/>
          <w:lang w:val="en-US"/>
        </w:rPr>
        <w:lastRenderedPageBreak/>
        <w:t>Biến đổi KL</w:t>
      </w:r>
      <w:bookmarkEnd w:id="17"/>
    </w:p>
    <w:p w:rsidR="00A616F0" w:rsidRDefault="009438AE" w:rsidP="00937E38">
      <w:pPr>
        <w:pStyle w:val="ListParagraph"/>
        <w:numPr>
          <w:ilvl w:val="0"/>
          <w:numId w:val="14"/>
        </w:numPr>
        <w:spacing w:after="0" w:line="360" w:lineRule="auto"/>
        <w:ind w:left="1985" w:hanging="425"/>
        <w:rPr>
          <w:sz w:val="26"/>
          <w:szCs w:val="26"/>
          <w:lang w:val="en-US"/>
        </w:rPr>
      </w:pPr>
      <w:r>
        <w:rPr>
          <w:sz w:val="26"/>
          <w:szCs w:val="26"/>
          <w:lang w:val="en-US"/>
        </w:rPr>
        <w:t>Khái niệm</w:t>
      </w:r>
    </w:p>
    <w:p w:rsidR="00956046" w:rsidRPr="00956046" w:rsidRDefault="00956046" w:rsidP="00937E38">
      <w:pPr>
        <w:spacing w:line="360" w:lineRule="auto"/>
        <w:ind w:left="1985"/>
        <w:jc w:val="both"/>
        <w:rPr>
          <w:rFonts w:asciiTheme="majorHAnsi" w:hAnsiTheme="majorHAnsi" w:cstheme="majorHAnsi"/>
          <w:sz w:val="26"/>
          <w:szCs w:val="26"/>
        </w:rPr>
      </w:pPr>
      <w:r w:rsidRPr="00956046">
        <w:rPr>
          <w:rFonts w:asciiTheme="majorHAnsi" w:hAnsiTheme="majorHAnsi" w:cstheme="majorHAnsi"/>
          <w:sz w:val="26"/>
          <w:szCs w:val="26"/>
        </w:rPr>
        <w:t xml:space="preserve">Cho  </w:t>
      </w:r>
      <m:oMath>
        <m:r>
          <w:rPr>
            <w:rFonts w:ascii="Cambria Math" w:hAnsi="Cambria Math" w:cstheme="majorHAnsi"/>
            <w:sz w:val="26"/>
            <w:szCs w:val="26"/>
          </w:rPr>
          <m:t>u</m:t>
        </m:r>
      </m:oMath>
      <w:r w:rsidRPr="00956046">
        <w:rPr>
          <w:rFonts w:asciiTheme="majorHAnsi" w:hAnsiTheme="majorHAnsi" w:cstheme="majorHAnsi"/>
          <w:sz w:val="26"/>
          <w:szCs w:val="26"/>
        </w:rPr>
        <w:t xml:space="preserve"> là một vectơ các số thực ngẫu nhiên; vectơ cơ sở của biến đổi KL là các véctơ riêng trực giao của ma trận hiệp biến </w:t>
      </w:r>
      <m:oMath>
        <m:r>
          <w:rPr>
            <w:rFonts w:ascii="Cambria Math" w:hAnsi="Cambria Math" w:cstheme="majorHAnsi"/>
            <w:sz w:val="26"/>
            <w:szCs w:val="26"/>
          </w:rPr>
          <m:t>R</m:t>
        </m:r>
      </m:oMath>
      <w:r w:rsidRPr="00956046">
        <w:rPr>
          <w:rFonts w:asciiTheme="majorHAnsi" w:hAnsiTheme="majorHAnsi" w:cstheme="majorHAnsi"/>
          <w:sz w:val="26"/>
          <w:szCs w:val="26"/>
        </w:rPr>
        <w:t xml:space="preserve"> cho bởi phương trình: </w:t>
      </w:r>
    </w:p>
    <w:p w:rsidR="00956046" w:rsidRPr="00956046" w:rsidRDefault="00956046" w:rsidP="00937E38">
      <w:pPr>
        <w:pStyle w:val="ListParagraph"/>
        <w:spacing w:line="360" w:lineRule="auto"/>
        <w:ind w:left="1985"/>
        <w:jc w:val="both"/>
        <w:rPr>
          <w:rFonts w:asciiTheme="majorHAnsi" w:hAnsiTheme="majorHAnsi" w:cstheme="majorHAnsi"/>
          <w:sz w:val="26"/>
          <w:szCs w:val="26"/>
        </w:rPr>
      </w:pPr>
      <m:oMathPara>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sub>
          </m:sSub>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  0</m:t>
          </m:r>
          <m:r>
            <w:rPr>
              <w:rFonts w:asciiTheme="majorHAnsi" w:hAnsiTheme="majorHAnsi" w:cstheme="majorHAnsi"/>
              <w:sz w:val="26"/>
              <w:szCs w:val="26"/>
            </w:rPr>
            <m:t>≤</m:t>
          </m:r>
          <m:r>
            <w:rPr>
              <w:rFonts w:ascii="Cambria Math" w:hAnsi="Cambria Math" w:cstheme="majorHAnsi"/>
              <w:sz w:val="26"/>
              <w:szCs w:val="26"/>
            </w:rPr>
            <m:t>k</m:t>
          </m:r>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oMath>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và biến đổi ngược:</w:t>
      </w:r>
      <w:r w:rsidRPr="00956046">
        <w:rPr>
          <w:rFonts w:asciiTheme="majorHAnsi" w:hAnsiTheme="majorHAnsi" w:cstheme="majorHAnsi"/>
          <w:sz w:val="26"/>
          <w:szCs w:val="26"/>
          <w:lang w:val="fr-FR"/>
        </w:rPr>
        <w:tab/>
      </w:r>
      <m:oMath>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ϕv</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k</m:t>
            </m:r>
            <m:r>
              <w:rPr>
                <w:rFonts w:ascii="Cambria Math" w:hAnsiTheme="majorHAnsi" w:cstheme="majorHAnsi"/>
                <w:sz w:val="26"/>
                <w:szCs w:val="26"/>
                <w:lang w:val="fr-FR"/>
              </w:rPr>
              <m:t>=0</m:t>
            </m:r>
          </m:sub>
          <m:sup>
            <m:r>
              <w:rPr>
                <w:rFonts w:ascii="Cambria Math" w:hAnsi="Cambria Math" w:cstheme="majorHAnsi"/>
                <w:sz w:val="26"/>
                <w:szCs w:val="26"/>
              </w:rPr>
              <m:t>N</m:t>
            </m:r>
            <m:r>
              <w:rPr>
                <w:rFonts w:asciiTheme="majorHAnsi" w:hAnsiTheme="majorHAnsi" w:cstheme="majorHAnsi"/>
                <w:sz w:val="26"/>
                <w:szCs w:val="26"/>
                <w:lang w:val="fr-FR"/>
              </w:rPr>
              <m:t>-</m:t>
            </m:r>
            <m:r>
              <w:rPr>
                <w:rFonts w:ascii="Cambria Math" w:hAnsiTheme="majorHAnsi" w:cstheme="majorHAnsi"/>
                <w:sz w:val="26"/>
                <w:szCs w:val="26"/>
                <w:lang w:val="fr-FR"/>
              </w:rPr>
              <m:t>1</m:t>
            </m:r>
          </m:sup>
          <m:e>
            <m:r>
              <w:rPr>
                <w:rFonts w:ascii="Cambria Math" w:hAnsi="Cambria Math" w:cstheme="majorHAnsi"/>
                <w:sz w:val="26"/>
                <w:szCs w:val="26"/>
              </w:rPr>
              <m:t>v</m:t>
            </m:r>
            <m:d>
              <m:dPr>
                <m:ctrlPr>
                  <w:rPr>
                    <w:rFonts w:ascii="Cambria Math" w:hAnsiTheme="majorHAnsi" w:cstheme="majorHAnsi"/>
                    <w:i/>
                    <w:sz w:val="26"/>
                    <w:szCs w:val="26"/>
                  </w:rPr>
                </m:ctrlPr>
              </m:dPr>
              <m:e>
                <m:r>
                  <w:rPr>
                    <w:rFonts w:ascii="Cambria Math" w:hAnsi="Cambria Math" w:cstheme="majorHAnsi"/>
                    <w:sz w:val="26"/>
                    <w:szCs w:val="26"/>
                  </w:rPr>
                  <m:t>k</m:t>
                </m:r>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e>
        </m:nary>
      </m:oMath>
    </w:p>
    <w:p w:rsidR="00956046" w:rsidRPr="00956046" w:rsidRDefault="00956046" w:rsidP="00937E38">
      <w:pPr>
        <w:spacing w:line="360" w:lineRule="auto"/>
        <w:ind w:left="1985"/>
        <w:jc w:val="both"/>
        <w:rPr>
          <w:rFonts w:asciiTheme="majorHAnsi" w:hAnsiTheme="majorHAnsi" w:cstheme="majorHAnsi"/>
          <w:sz w:val="26"/>
          <w:szCs w:val="26"/>
          <w:lang w:val="fr-FR"/>
        </w:rPr>
      </w:pP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véc tơ cột, </w:t>
      </w:r>
      <m:oMath>
        <m:r>
          <w:rPr>
            <w:rFonts w:ascii="Cambria Math" w:hAnsi="Cambria Math" w:cstheme="majorHAnsi"/>
            <w:sz w:val="26"/>
            <w:szCs w:val="26"/>
          </w:rPr>
          <m:t>v</m:t>
        </m:r>
      </m:oMath>
      <w:r w:rsidRPr="00956046">
        <w:rPr>
          <w:rFonts w:asciiTheme="majorHAnsi" w:hAnsiTheme="majorHAnsi" w:cstheme="majorHAnsi"/>
          <w:sz w:val="26"/>
          <w:szCs w:val="26"/>
          <w:lang w:val="fr-FR"/>
        </w:rPr>
        <w:t xml:space="preserve"> là véctơ hang và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oMath>
      <w:r w:rsidRPr="00956046">
        <w:rPr>
          <w:rFonts w:asciiTheme="majorHAnsi" w:hAnsiTheme="majorHAnsi" w:cstheme="majorHAnsi"/>
          <w:sz w:val="26"/>
          <w:szCs w:val="26"/>
          <w:lang w:val="fr-FR"/>
        </w:rPr>
        <w:t xml:space="preserve"> là cột thứ </w:t>
      </w:r>
      <m:oMath>
        <m:r>
          <w:rPr>
            <w:rFonts w:ascii="Cambria Math" w:hAnsi="Cambria Math" w:cstheme="majorHAnsi"/>
            <w:sz w:val="26"/>
            <w:szCs w:val="26"/>
          </w:rPr>
          <m:t>k</m:t>
        </m:r>
      </m:oMath>
      <w:r w:rsidRPr="00956046">
        <w:rPr>
          <w:rFonts w:asciiTheme="majorHAnsi" w:hAnsiTheme="majorHAnsi" w:cstheme="majorHAnsi"/>
          <w:sz w:val="26"/>
          <w:szCs w:val="26"/>
          <w:lang w:val="fr-FR"/>
        </w:rPr>
        <w:t xml:space="preserve"> của ma trân </w:t>
      </w:r>
      <m:oMath>
        <m:r>
          <w:rPr>
            <w:rFonts w:ascii="Cambria Math" w:hAnsi="Cambria Math" w:cstheme="majorHAnsi"/>
            <w:sz w:val="26"/>
            <w:szCs w:val="26"/>
          </w:rPr>
          <m:t>ϕ</m:t>
        </m:r>
      </m:oMath>
      <w:r w:rsidRPr="00956046">
        <w:rPr>
          <w:rFonts w:asciiTheme="majorHAnsi" w:hAnsiTheme="majorHAnsi" w:cstheme="majorHAnsi"/>
          <w:sz w:val="26"/>
          <w:szCs w:val="26"/>
          <w:lang w:val="fr-FR"/>
        </w:rPr>
        <w:t>.</w:t>
      </w:r>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w:t>
      </w:r>
      <m:oMath>
        <m:r>
          <w:rPr>
            <w:rFonts w:ascii="Cambria Math" w:hAnsi="Cambria Math" w:cstheme="majorHAnsi"/>
            <w:sz w:val="26"/>
            <w:szCs w:val="26"/>
          </w:rPr>
          <m:t>ϕ</m:t>
        </m:r>
      </m:oMath>
      <w:r w:rsidRPr="00956046">
        <w:rPr>
          <w:rFonts w:asciiTheme="majorHAnsi" w:hAnsiTheme="majorHAnsi" w:cstheme="majorHAnsi"/>
          <w:sz w:val="26"/>
          <w:szCs w:val="26"/>
          <w:lang w:val="fr-FR"/>
        </w:rPr>
        <w:t xml:space="preserve"> đưa </w:t>
      </w:r>
      <m:oMath>
        <m:r>
          <w:rPr>
            <w:rFonts w:ascii="Cambria Math" w:hAnsi="Cambria Math" w:cstheme="majorHAnsi"/>
            <w:sz w:val="26"/>
            <w:szCs w:val="26"/>
          </w:rPr>
          <m:t>R</m:t>
        </m:r>
      </m:oMath>
      <w:r w:rsidRPr="00956046">
        <w:rPr>
          <w:rFonts w:asciiTheme="majorHAnsi" w:hAnsiTheme="majorHAnsi" w:cstheme="majorHAnsi"/>
          <w:sz w:val="26"/>
          <w:szCs w:val="26"/>
          <w:lang w:val="fr-FR"/>
        </w:rPr>
        <w:t xml:space="preserve"> về dạng đường chéo:</w:t>
      </w:r>
    </w:p>
    <w:p w:rsidR="00956046" w:rsidRPr="00956046" w:rsidRDefault="00351688" w:rsidP="00937E38">
      <w:pPr>
        <w:pStyle w:val="ListParagraph"/>
        <w:spacing w:line="360" w:lineRule="auto"/>
        <w:ind w:left="1985"/>
        <w:jc w:val="both"/>
        <w:rPr>
          <w:rFonts w:asciiTheme="majorHAnsi" w:hAnsiTheme="majorHAnsi" w:cstheme="majorHAnsi"/>
          <w:sz w:val="26"/>
          <w:szCs w:val="26"/>
        </w:rPr>
      </w:pPr>
      <m:oMathPara>
        <m:oMath>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rPr>
                <m:t>*</m:t>
              </m:r>
              <m:r>
                <w:rPr>
                  <w:rFonts w:ascii="Cambria Math" w:hAnsi="Cambria Math" w:cstheme="majorHAnsi"/>
                  <w:sz w:val="26"/>
                  <w:szCs w:val="26"/>
                </w:rPr>
                <m:t>T</m:t>
              </m:r>
            </m:sup>
          </m:sSup>
          <m:r>
            <w:rPr>
              <w:rFonts w:ascii="Cambria Math" w:hAnsi="Cambria Math" w:cstheme="majorHAnsi"/>
              <w:sz w:val="26"/>
              <w:szCs w:val="26"/>
            </w:rPr>
            <m:t>Rϕ</m:t>
          </m:r>
          <m:r>
            <w:rPr>
              <w:rFonts w:ascii="Cambria Math" w:hAnsiTheme="majorHAnsi" w:cstheme="majorHAnsi"/>
              <w:sz w:val="26"/>
              <w:szCs w:val="26"/>
            </w:rPr>
            <m:t>=</m:t>
          </m:r>
          <m:r>
            <w:rPr>
              <w:rFonts w:ascii="Cambria Math" w:hAnsi="Cambria Math" w:cstheme="majorHAnsi"/>
              <w:sz w:val="26"/>
              <w:szCs w:val="26"/>
            </w:rPr>
            <m:t>λ</m:t>
          </m:r>
          <m:r>
            <w:rPr>
              <w:rFonts w:ascii="Cambria Math" w:hAnsiTheme="majorHAnsi" w:cstheme="majorHAnsi"/>
              <w:sz w:val="26"/>
              <w:szCs w:val="26"/>
            </w:rPr>
            <m:t>=</m:t>
          </m:r>
          <m:d>
            <m:dPr>
              <m:begChr m:val="["/>
              <m:endChr m:val="]"/>
              <m:ctrlPr>
                <w:rPr>
                  <w:rFonts w:ascii="Cambria Math" w:hAnsiTheme="majorHAnsi" w:cstheme="majorHAnsi"/>
                  <w:i/>
                  <w:sz w:val="26"/>
                  <w:szCs w:val="26"/>
                </w:rPr>
              </m:ctrlPr>
            </m:dPr>
            <m:e>
              <m:m>
                <m:mPr>
                  <m:plcHide m:val="on"/>
                  <m:mcs>
                    <m:mc>
                      <m:mcPr>
                        <m:count m:val="3"/>
                        <m:mcJc m:val="center"/>
                      </m:mcPr>
                    </m:mc>
                  </m:mcs>
                  <m:ctrlPr>
                    <w:rPr>
                      <w:rFonts w:ascii="Cambria Math" w:hAnsiTheme="majorHAnsi" w:cstheme="majorHAnsi"/>
                      <w:i/>
                      <w:sz w:val="26"/>
                      <w:szCs w:val="26"/>
                    </w:rPr>
                  </m:ctrlPr>
                </m:mPr>
                <m:mr>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1</m:t>
                        </m:r>
                      </m:sub>
                    </m:sSub>
                  </m:e>
                  <m:e/>
                  <m:e>
                    <m:m>
                      <m:mPr>
                        <m:plcHide m:val="on"/>
                        <m:mcs>
                          <m:mc>
                            <m:mcPr>
                              <m:count m:val="2"/>
                              <m:mcJc m:val="center"/>
                            </m:mcPr>
                          </m:mc>
                        </m:mcs>
                        <m:ctrlPr>
                          <w:rPr>
                            <w:rFonts w:ascii="Cambria Math" w:hAnsiTheme="majorHAnsi" w:cstheme="majorHAnsi"/>
                            <w:i/>
                            <w:sz w:val="26"/>
                            <w:szCs w:val="26"/>
                          </w:rPr>
                        </m:ctrlPr>
                      </m:mPr>
                      <m:mr>
                        <m:e/>
                        <m:e/>
                      </m:mr>
                    </m:m>
                  </m:e>
                </m:m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2</m:t>
                        </m:r>
                      </m:sub>
                    </m:sSub>
                  </m:e>
                  <m:e>
                    <m:m>
                      <m:mPr>
                        <m:plcHide m:val="on"/>
                        <m:mcs>
                          <m:mc>
                            <m:mcPr>
                              <m:count m:val="2"/>
                              <m:mcJc m:val="center"/>
                            </m:mcPr>
                          </m:mc>
                        </m:mcs>
                        <m:ctrlPr>
                          <w:rPr>
                            <w:rFonts w:ascii="Cambria Math" w:hAnsiTheme="majorHAnsi" w:cstheme="majorHAnsi"/>
                            <w:i/>
                            <w:sz w:val="26"/>
                            <w:szCs w:val="26"/>
                          </w:rPr>
                        </m:ctrlPr>
                      </m:mPr>
                      <m:mr>
                        <m:e/>
                        <m:e/>
                      </m:mr>
                    </m:m>
                  </m:e>
                </m:mr>
                <m:mr>
                  <m:e>
                    <m:m>
                      <m:mPr>
                        <m:plcHide m:val="on"/>
                        <m:mcs>
                          <m:mc>
                            <m:mcPr>
                              <m:count m:val="1"/>
                              <m:mcJc m:val="center"/>
                            </m:mcPr>
                          </m:mc>
                        </m:mcs>
                        <m:ctrlPr>
                          <w:rPr>
                            <w:rFonts w:ascii="Cambria Math" w:hAnsiTheme="majorHAnsi" w:cstheme="majorHAnsi"/>
                            <w:i/>
                            <w:sz w:val="26"/>
                            <w:szCs w:val="26"/>
                          </w:rPr>
                        </m:ctrlPr>
                      </m:mPr>
                      <m:mr>
                        <m:e/>
                      </m:mr>
                      <m:mr>
                        <m:e/>
                      </m:mr>
                    </m:m>
                  </m:e>
                  <m:e>
                    <m:m>
                      <m:mPr>
                        <m:plcHide m:val="on"/>
                        <m:mcs>
                          <m:mc>
                            <m:mcPr>
                              <m:count m:val="1"/>
                              <m:mcJc m:val="center"/>
                            </m:mcPr>
                          </m:mc>
                        </m:mcs>
                        <m:ctrlPr>
                          <w:rPr>
                            <w:rFonts w:ascii="Cambria Math" w:hAnsiTheme="majorHAnsi" w:cstheme="majorHAnsi"/>
                            <w:i/>
                            <w:sz w:val="26"/>
                            <w:szCs w:val="26"/>
                          </w:rPr>
                        </m:ctrlPr>
                      </m:mPr>
                      <m:mr>
                        <m:e/>
                      </m:mr>
                      <m:mr>
                        <m:e/>
                      </m:mr>
                    </m:m>
                  </m:e>
                  <m:e>
                    <m:m>
                      <m:mPr>
                        <m:mcs>
                          <m:mc>
                            <m:mcPr>
                              <m:count m:val="1"/>
                              <m:mcJc m:val="center"/>
                            </m:mcPr>
                          </m:mc>
                        </m:mcs>
                        <m:ctrlPr>
                          <w:rPr>
                            <w:rFonts w:ascii="Cambria Math" w:hAnsiTheme="majorHAnsi" w:cstheme="majorHAnsi"/>
                            <w:i/>
                            <w:sz w:val="26"/>
                            <w:szCs w:val="26"/>
                          </w:rPr>
                        </m:ctrlPr>
                      </m:mPr>
                      <m:mr>
                        <m:e>
                          <m:m>
                            <m:mPr>
                              <m:plcHide m:val="on"/>
                              <m:mcs>
                                <m:mc>
                                  <m:mcPr>
                                    <m:count m:val="2"/>
                                    <m:mcJc m:val="center"/>
                                  </m:mcPr>
                                </m:mc>
                              </m:mcs>
                              <m:ctrlPr>
                                <w:rPr>
                                  <w:rFonts w:ascii="Cambria Math" w:hAnsiTheme="majorHAnsi" w:cstheme="majorHAnsi"/>
                                  <w:i/>
                                  <w:sz w:val="26"/>
                                  <w:szCs w:val="26"/>
                                </w:rPr>
                              </m:ctrlPr>
                            </m:mPr>
                            <m:mr>
                              <m:e>
                                <m:r>
                                  <w:rPr>
                                    <w:rFonts w:asciiTheme="majorHAnsi" w:hAnsiTheme="majorHAnsi" w:cstheme="majorHAnsi"/>
                                    <w:sz w:val="26"/>
                                    <w:szCs w:val="26"/>
                                  </w:rPr>
                                  <m:t>…</m:t>
                                </m:r>
                              </m:e>
                              <m:e/>
                            </m:mr>
                          </m:m>
                        </m:e>
                      </m:mr>
                      <m:mr>
                        <m:e>
                          <m:m>
                            <m:mPr>
                              <m:plcHide m:val="on"/>
                              <m:mcs>
                                <m:mc>
                                  <m:mcPr>
                                    <m:count m:val="2"/>
                                    <m:mcJc m:val="center"/>
                                  </m:mcPr>
                                </m:mc>
                              </m:mcs>
                              <m:ctrlPr>
                                <w:rPr>
                                  <w:rFonts w:ascii="Cambria Math" w:hAnsiTheme="majorHAnsi" w:cstheme="majorHAnsi"/>
                                  <w:i/>
                                  <w:sz w:val="26"/>
                                  <w:szCs w:val="26"/>
                                </w:rPr>
                              </m:ctrlPr>
                            </m:mP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N</m:t>
                                    </m:r>
                                  </m:sub>
                                </m:sSub>
                              </m:e>
                            </m:mr>
                          </m:m>
                        </m:e>
                      </m:mr>
                    </m:m>
                  </m:e>
                </m:mr>
              </m:m>
            </m:e>
          </m:d>
        </m:oMath>
      </m:oMathPara>
    </w:p>
    <w:p w:rsidR="00956046" w:rsidRPr="00956046" w:rsidRDefault="00BA459A" w:rsidP="00937E38">
      <w:pPr>
        <w:spacing w:line="360" w:lineRule="auto"/>
        <w:ind w:left="1985"/>
        <w:jc w:val="both"/>
        <w:rPr>
          <w:rFonts w:asciiTheme="majorHAnsi" w:hAnsiTheme="majorHAnsi" w:cstheme="majorHAnsi"/>
          <w:sz w:val="26"/>
          <w:szCs w:val="26"/>
        </w:rPr>
      </w:pPr>
      <w:r w:rsidRPr="00287E89">
        <w:rPr>
          <w:rFonts w:asciiTheme="majorHAnsi" w:hAnsiTheme="majorHAnsi" w:cstheme="majorHAnsi"/>
          <w:sz w:val="26"/>
          <w:szCs w:val="26"/>
        </w:rPr>
        <w:t>Thông t</w:t>
      </w:r>
      <w:r w:rsidR="00956046" w:rsidRPr="00956046">
        <w:rPr>
          <w:rFonts w:asciiTheme="majorHAnsi" w:hAnsiTheme="majorHAnsi" w:cstheme="majorHAnsi"/>
          <w:sz w:val="26"/>
          <w:szCs w:val="26"/>
        </w:rPr>
        <w:t xml:space="preserve">hường người ta hay làm với ma trận </w:t>
      </w:r>
      <m:oMath>
        <m:r>
          <w:rPr>
            <w:rFonts w:ascii="Cambria Math" w:hAnsi="Cambria Math" w:cstheme="majorHAnsi"/>
            <w:sz w:val="26"/>
            <w:szCs w:val="26"/>
          </w:rPr>
          <m:t>A</m:t>
        </m:r>
      </m:oMath>
      <w:r w:rsidR="00956046" w:rsidRPr="00956046">
        <w:rPr>
          <w:rFonts w:asciiTheme="majorHAnsi" w:hAnsiTheme="majorHAnsi" w:cstheme="majorHAnsi"/>
          <w:sz w:val="26"/>
          <w:szCs w:val="26"/>
        </w:rPr>
        <w:t xml:space="preserve"> hơn.</w:t>
      </w:r>
    </w:p>
    <w:p w:rsidR="00D8068D" w:rsidRDefault="00D8068D" w:rsidP="00937E38">
      <w:pPr>
        <w:pStyle w:val="ListParagraph"/>
        <w:numPr>
          <w:ilvl w:val="0"/>
          <w:numId w:val="14"/>
        </w:numPr>
        <w:spacing w:after="0" w:line="360" w:lineRule="auto"/>
        <w:ind w:left="1985" w:hanging="425"/>
        <w:rPr>
          <w:sz w:val="26"/>
          <w:szCs w:val="26"/>
          <w:lang w:val="en-US"/>
        </w:rPr>
      </w:pPr>
      <w:r>
        <w:rPr>
          <w:sz w:val="26"/>
          <w:szCs w:val="26"/>
          <w:lang w:val="en-US"/>
        </w:rPr>
        <w:t>Biến đổi KL của ảnh</w:t>
      </w:r>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Nếu một ảnh </w:t>
      </w:r>
      <m:oMath>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oMath>
      <w:r w:rsidRPr="00431E89">
        <w:rPr>
          <w:rFonts w:asciiTheme="majorHAnsi" w:hAnsiTheme="majorHAnsi" w:cstheme="majorHAnsi"/>
          <w:sz w:val="26"/>
          <w:szCs w:val="26"/>
        </w:rPr>
        <w:t>NxN được biểu diễn bởi trường ngẫu nhiên, ma trận A cho bởi:</w:t>
      </w:r>
    </w:p>
    <w:p w:rsidR="00431E89" w:rsidRPr="00431E89" w:rsidRDefault="00431E89" w:rsidP="00937E38">
      <w:pPr>
        <w:pStyle w:val="ListParagraph"/>
        <w:spacing w:line="360" w:lineRule="auto"/>
        <w:ind w:left="1985"/>
        <w:jc w:val="both"/>
        <w:rPr>
          <w:rFonts w:asciiTheme="majorHAnsi" w:hAnsiTheme="majorHAnsi" w:cstheme="majorHAnsi"/>
          <w:i/>
          <w:sz w:val="26"/>
          <w:szCs w:val="26"/>
        </w:rPr>
      </w:pPr>
      <m:oMathPara>
        <m:oMath>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Cambria Math" w:cstheme="majorHAnsi"/>
                  <w:sz w:val="26"/>
                  <w:szCs w:val="26"/>
                </w:rPr>
                <m:t>u</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Cambria Math" w:hAnsiTheme="majorHAnsi" w:cstheme="majorHAnsi"/>
                  <w:sz w:val="26"/>
                  <w:szCs w:val="26"/>
                </w:rPr>
                <m:t>)</m:t>
              </m:r>
            </m:e>
          </m:d>
          <m:r>
            <w:rPr>
              <w:rFonts w:ascii="Cambria Math" w:hAnsiTheme="majorHAnsi" w:cstheme="majorHAnsi"/>
              <w:sz w:val="26"/>
              <w:szCs w:val="26"/>
            </w:rPr>
            <m:t>=</m:t>
          </m:r>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r>
            <w:rPr>
              <w:rFonts w:ascii="Cambria Math" w:hAnsiTheme="majorHAnsi" w:cstheme="majorHAnsi"/>
              <w:sz w:val="26"/>
              <w:szCs w:val="26"/>
            </w:rPr>
            <m:t xml:space="preserve">       0</m:t>
          </m:r>
          <m:r>
            <w:rPr>
              <w:rFonts w:asciiTheme="majorHAnsi"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Thì ảnh cơ sở của biến đổi KL là các hàm riêng, chuẩn và trực giao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w:r w:rsidRPr="00431E89">
        <w:rPr>
          <w:rFonts w:asciiTheme="majorHAnsi" w:hAnsiTheme="majorHAnsi" w:cstheme="majorHAnsi"/>
          <w:sz w:val="26"/>
          <w:szCs w:val="26"/>
        </w:rPr>
        <w:t xml:space="preserve"> là lời giải của phương trình:</w:t>
      </w:r>
    </w:p>
    <w:p w:rsidR="00431E89" w:rsidRPr="00431E89" w:rsidRDefault="00351688" w:rsidP="00937E38">
      <w:pPr>
        <w:pStyle w:val="ListParagraph"/>
        <w:spacing w:line="360" w:lineRule="auto"/>
        <w:ind w:left="1985"/>
        <w:jc w:val="both"/>
        <w:rPr>
          <w:rFonts w:asciiTheme="majorHAnsi" w:hAnsiTheme="majorHAnsi" w:cstheme="majorHAnsi"/>
          <w:sz w:val="26"/>
          <w:szCs w:val="26"/>
        </w:rPr>
      </w:pPr>
      <m:oMathPara>
        <m:oMath>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n</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e>
              </m:nary>
            </m:e>
          </m:nary>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m:oMathPara>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Theo kí pháp ma trận ta có: </w:t>
      </w:r>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i</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r>
          <w:rPr>
            <w:rFonts w:ascii="Cambria Math" w:hAnsi="Cambria Math" w:cstheme="majorHAnsi"/>
            <w:sz w:val="26"/>
            <w:szCs w:val="26"/>
          </w:rPr>
          <m:t>i</m:t>
        </m:r>
        <m:r>
          <w:rPr>
            <w:rFonts w:ascii="Cambria Math" w:hAnsiTheme="majorHAnsi" w:cstheme="majorHAnsi"/>
            <w:sz w:val="26"/>
            <w:szCs w:val="26"/>
            <w:lang w:val="fr-FR"/>
          </w:rPr>
          <m:t>=0,1,</m:t>
        </m:r>
        <m:r>
          <w:rPr>
            <w:rFonts w:asciiTheme="majorHAnsi" w:hAnsiTheme="majorHAnsi" w:cstheme="majorHAnsi"/>
            <w:sz w:val="26"/>
            <w:szCs w:val="26"/>
            <w:lang w:val="fr-FR"/>
          </w:rPr>
          <m:t>…</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r>
          <w:rPr>
            <w:rFonts w:asciiTheme="majorHAnsi" w:hAnsiTheme="majorHAnsi" w:cstheme="majorHAnsi"/>
            <w:sz w:val="26"/>
            <w:szCs w:val="26"/>
            <w:lang w:val="fr-FR"/>
          </w:rPr>
          <m:t>-</m:t>
        </m:r>
        <m:r>
          <w:rPr>
            <w:rFonts w:ascii="Cambria Math" w:hAnsiTheme="majorHAnsi" w:cstheme="majorHAnsi"/>
            <w:sz w:val="26"/>
            <w:szCs w:val="26"/>
            <w:lang w:val="fr-FR"/>
          </w:rPr>
          <m:t>1</m:t>
        </m:r>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lastRenderedPageBreak/>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oMath>
      <w:r w:rsidRPr="00431E89">
        <w:rPr>
          <w:rFonts w:asciiTheme="majorHAnsi" w:hAnsiTheme="majorHAnsi" w:cstheme="majorHAnsi"/>
          <w:sz w:val="26"/>
          <w:szCs w:val="26"/>
          <w:lang w:val="fr-FR"/>
        </w:rPr>
        <w:t xml:space="preserve"> là véctơ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x1 biểu diễn của </w:t>
      </w:r>
      <m:oMath>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k</m:t>
            </m:r>
            <m:r>
              <w:rPr>
                <w:rFonts w:ascii="Cambria Math" w:hAnsiTheme="majorHAnsi" w:cstheme="majorHAnsi"/>
                <w:sz w:val="26"/>
                <w:szCs w:val="26"/>
                <w:lang w:val="fr-FR"/>
              </w:rPr>
              <m:t>,</m:t>
            </m:r>
            <m:r>
              <w:rPr>
                <w:rFonts w:ascii="Cambria Math" w:hAnsi="Cambria Math" w:cstheme="majorHAnsi"/>
                <w:sz w:val="26"/>
                <w:szCs w:val="26"/>
              </w:rPr>
              <m:t>j</m:t>
            </m:r>
          </m:sub>
        </m:sSub>
      </m:oMath>
      <w:r w:rsidRPr="00431E89">
        <w:rPr>
          <w:rFonts w:asciiTheme="majorHAnsi" w:hAnsiTheme="majorHAnsi" w:cstheme="majorHAnsi"/>
          <w:sz w:val="26"/>
          <w:szCs w:val="26"/>
          <w:lang w:val="fr-FR"/>
        </w:rPr>
        <w:t xml:space="preserve"> và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ma trận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ánh xạ vào véctơ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w:t>
      </w:r>
      <m:oMath>
        <m:r>
          <w:rPr>
            <w:rFonts w:ascii="Cambria Math" w:hAnsi="Cambria Math" w:cstheme="majorHAnsi"/>
            <w:sz w:val="26"/>
            <w:szCs w:val="26"/>
          </w:rPr>
          <m:t>R</m:t>
        </m:r>
        <m:r>
          <w:rPr>
            <w:rFonts w:ascii="Cambria Math" w:hAnsiTheme="majorHAnsi" w:cstheme="majorHAnsi"/>
            <w:sz w:val="26"/>
            <w:szCs w:val="26"/>
            <w:lang w:val="fr-FR"/>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u</m:t>
            </m:r>
          </m:e>
        </m:d>
      </m:oMath>
      <w:r w:rsidRPr="00431E89">
        <w:rPr>
          <w:rFonts w:asciiTheme="majorHAnsi" w:hAnsiTheme="majorHAnsi" w:cstheme="majorHAnsi"/>
          <w:sz w:val="26"/>
          <w:szCs w:val="26"/>
          <w:lang w:val="fr-FR"/>
        </w:rPr>
        <w:t xml:space="preserve"> .</w:t>
      </w:r>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Nếu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tách được thì ma trận </w:t>
      </w:r>
      <m:oMath>
        <m:r>
          <w:rPr>
            <w:rFonts w:ascii="Cambria Math" w:hAnsi="Cambria Math" w:cstheme="majorHAnsi"/>
            <w:sz w:val="26"/>
            <w:szCs w:val="26"/>
          </w:rPr>
          <m:t>ψ</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mà các cột là </w:t>
      </w:r>
      <m:oMath>
        <m:r>
          <w:rPr>
            <w:rFonts w:ascii="Cambria Math" w:hAnsi="Cambria Math" w:cstheme="majorHAnsi"/>
            <w:sz w:val="26"/>
            <w:szCs w:val="26"/>
          </w:rPr>
          <m:t>ψ</m:t>
        </m:r>
      </m:oMath>
      <w:r w:rsidRPr="00431E89">
        <w:rPr>
          <w:rFonts w:asciiTheme="majorHAnsi" w:hAnsiTheme="majorHAnsi" w:cstheme="majorHAnsi"/>
          <w:sz w:val="26"/>
          <w:szCs w:val="26"/>
          <w:lang w:val="fr-FR"/>
        </w:rPr>
        <w:t>, sẽ tách được:</w:t>
      </w:r>
    </w:p>
    <w:p w:rsidR="00431E89" w:rsidRPr="00431E89" w:rsidRDefault="00351688" w:rsidP="00937E38">
      <w:pPr>
        <w:spacing w:line="360" w:lineRule="auto"/>
        <w:ind w:left="1985"/>
        <w:jc w:val="both"/>
        <w:rPr>
          <w:rFonts w:asciiTheme="majorHAnsi" w:hAnsiTheme="majorHAnsi" w:cstheme="majorHAnsi"/>
          <w:i/>
          <w:sz w:val="26"/>
          <w:szCs w:val="26"/>
        </w:rPr>
      </w:pP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l</m:t>
            </m:r>
          </m:sub>
        </m:sSub>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2</m:t>
            </m:r>
          </m:sub>
        </m:sSub>
      </m:oMath>
      <w:r w:rsidR="00431E89" w:rsidRPr="00431E89">
        <w:rPr>
          <w:rFonts w:asciiTheme="majorHAnsi" w:hAnsiTheme="majorHAnsi" w:cstheme="majorHAnsi"/>
          <w:sz w:val="26"/>
          <w:szCs w:val="26"/>
        </w:rPr>
        <w:t xml:space="preserve">  hay </w:t>
      </w:r>
      <m:oMath>
        <m:r>
          <w:rPr>
            <w:rFonts w:ascii="Cambria Math" w:hAnsi="Cambria Math" w:cstheme="majorHAnsi"/>
            <w:sz w:val="26"/>
            <w:szCs w:val="26"/>
          </w:rPr>
          <m:t>R</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2</m:t>
            </m:r>
          </m:sub>
        </m:sSub>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 xml:space="preserve">= </m:t>
        </m:r>
        <m:sSup>
          <m:sSupPr>
            <m:ctrlPr>
              <w:rPr>
                <w:rFonts w:ascii="Cambria Math" w:hAnsiTheme="majorHAnsi" w:cstheme="majorHAnsi"/>
                <w:i/>
                <w:sz w:val="26"/>
                <w:szCs w:val="26"/>
              </w:rPr>
            </m:ctrlPr>
          </m:sSupPr>
          <m:e>
            <m:r>
              <w:rPr>
                <w:rFonts w:ascii="Cambria Math" w:hAnsi="Cambria Math" w:cstheme="majorHAnsi"/>
                <w:sz w:val="26"/>
                <w:szCs w:val="26"/>
              </w:rPr>
              <m:t>ψ</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ϕ</m:t>
            </m:r>
          </m:e>
          <m:sub>
            <m:r>
              <w:rPr>
                <w:rFonts w:ascii="Cambria Math" w:hAnsiTheme="majorHAnsi" w:cstheme="majorHAnsi"/>
                <w:sz w:val="26"/>
                <w:szCs w:val="26"/>
                <w:lang w:val="fr-FR"/>
              </w:rPr>
              <m:t>1</m:t>
            </m:r>
          </m:sub>
          <m:sup>
            <m:r>
              <w:rPr>
                <w:rFonts w:asciiTheme="majorHAnsi" w:hAnsi="Cambria Math" w:cstheme="majorHAnsi"/>
                <w:sz w:val="26"/>
                <w:szCs w:val="26"/>
                <w:lang w:val="fr-FR"/>
              </w:rPr>
              <m:t>*</m:t>
            </m:r>
            <m:r>
              <w:rPr>
                <w:rFonts w:ascii="Cambria Math" w:hAnsi="Cambria Math" w:cstheme="majorHAnsi"/>
                <w:sz w:val="26"/>
                <w:szCs w:val="26"/>
              </w:rPr>
              <m:t>T</m:t>
            </m:r>
          </m:sup>
        </m:sSubSup>
        <m:sSubSup>
          <m:sSubSupPr>
            <m:ctrlPr>
              <w:rPr>
                <w:rFonts w:ascii="Cambria Math" w:hAnsiTheme="majorHAnsi" w:cstheme="majorHAnsi"/>
                <w:i/>
                <w:sz w:val="26"/>
                <w:szCs w:val="26"/>
              </w:rPr>
            </m:ctrlPr>
          </m:sSubSupPr>
          <m:e>
            <m:r>
              <w:rPr>
                <w:rFonts w:asciiTheme="majorHAnsi" w:hAnsi="Cambria Math" w:cstheme="majorHAnsi"/>
                <w:sz w:val="26"/>
                <w:szCs w:val="26"/>
                <w:lang w:val="fr-FR"/>
              </w:rPr>
              <m:t>⊗</m:t>
            </m:r>
            <m:r>
              <w:rPr>
                <w:rFonts w:ascii="Cambria Math" w:hAnsi="Cambria Math" w:cstheme="majorHAnsi"/>
                <w:sz w:val="26"/>
                <w:szCs w:val="26"/>
              </w:rPr>
              <m:t>ϕ</m:t>
            </m:r>
          </m:e>
          <m:sub>
            <m:r>
              <w:rPr>
                <w:rFonts w:ascii="Cambria Math" w:hAnsiTheme="majorHAnsi" w:cstheme="majorHAnsi"/>
                <w:sz w:val="26"/>
                <w:szCs w:val="26"/>
                <w:lang w:val="fr-FR"/>
              </w:rPr>
              <m:t>2</m:t>
            </m:r>
          </m:sub>
          <m:sup>
            <m:r>
              <w:rPr>
                <w:rFonts w:asciiTheme="majorHAnsi" w:hAnsi="Cambria Math" w:cstheme="majorHAnsi"/>
                <w:sz w:val="26"/>
                <w:szCs w:val="26"/>
                <w:lang w:val="fr-FR"/>
              </w:rPr>
              <m:t>*</m:t>
            </m:r>
            <m:r>
              <w:rPr>
                <w:rFonts w:ascii="Cambria Math" w:hAnsi="Cambria Math" w:cstheme="majorHAnsi"/>
                <w:sz w:val="26"/>
                <w:szCs w:val="26"/>
              </w:rPr>
              <m:t>T</m:t>
            </m:r>
          </m:sup>
        </m:sSubSup>
      </m:oMath>
    </w:p>
    <w:p w:rsidR="00431E89" w:rsidRPr="00431E89" w:rsidRDefault="00431E89" w:rsidP="00937E38">
      <w:pPr>
        <w:spacing w:line="360" w:lineRule="auto"/>
        <w:ind w:left="1985"/>
        <w:jc w:val="both"/>
        <w:rPr>
          <w:oMath/>
          <w:rFonts w:ascii="Cambria Math" w:hAnsiTheme="majorHAnsi" w:cstheme="majorHAnsi"/>
          <w:sz w:val="26"/>
          <w:szCs w:val="26"/>
          <w:lang w:val="fr-FR"/>
        </w:rPr>
      </w:pPr>
      <w:r w:rsidRPr="00431E89">
        <w:rPr>
          <w:rFonts w:asciiTheme="majorHAnsi" w:hAnsiTheme="majorHAnsi" w:cstheme="majorHAnsi"/>
          <w:sz w:val="26"/>
          <w:szCs w:val="26"/>
          <w:lang w:val="fr-FR"/>
        </w:rPr>
        <w:t xml:space="preserve">Và biến đổi ngược : </w:t>
      </w:r>
      <m:oMath>
        <m:r>
          <w:rPr>
            <w:rFonts w:ascii="Cambria Math" w:hAnsi="Cambria Math" w:cstheme="majorHAnsi"/>
            <w:sz w:val="26"/>
            <w:szCs w:val="26"/>
          </w:rPr>
          <m:t>U</m:t>
        </m:r>
        <m:r>
          <w:rPr>
            <w:rFonts w:ascii="Cambria Math" w:hAnsiTheme="majorHAnsi" w:cstheme="majorHAnsi"/>
            <w:sz w:val="26"/>
            <w:szCs w:val="26"/>
            <w:lang w:val="fr-FR"/>
          </w:rPr>
          <m:t xml:space="preserve">= </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1</m:t>
            </m:r>
          </m:sub>
        </m:sSub>
        <m:r>
          <w:rPr>
            <w:rFonts w:ascii="Cambria Math" w:hAnsi="Cambria Math" w:cstheme="majorHAnsi"/>
            <w:sz w:val="26"/>
            <w:szCs w:val="26"/>
          </w:rPr>
          <m:t>V</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2</m:t>
            </m:r>
          </m:sub>
        </m:sSub>
      </m:oMath>
    </w:p>
    <w:p w:rsidR="00167B35" w:rsidRPr="007A6523" w:rsidRDefault="00167B35" w:rsidP="007A6523">
      <w:pPr>
        <w:pStyle w:val="ListParagraph"/>
        <w:numPr>
          <w:ilvl w:val="1"/>
          <w:numId w:val="10"/>
        </w:numPr>
        <w:spacing w:after="0" w:line="360" w:lineRule="auto"/>
        <w:outlineLvl w:val="2"/>
        <w:rPr>
          <w:i/>
          <w:sz w:val="26"/>
          <w:szCs w:val="26"/>
          <w:lang w:val="fr-FR"/>
        </w:rPr>
      </w:pPr>
      <w:bookmarkStart w:id="18" w:name="_Toc292878420"/>
      <w:r w:rsidRPr="007A6523">
        <w:rPr>
          <w:i/>
          <w:sz w:val="26"/>
          <w:szCs w:val="26"/>
          <w:lang w:val="fr-FR"/>
        </w:rPr>
        <w:t>Phân tích các thành phần chính PCA</w:t>
      </w:r>
      <w:bookmarkEnd w:id="18"/>
    </w:p>
    <w:p w:rsidR="00CA6A32" w:rsidRPr="007A6523" w:rsidRDefault="0069765F" w:rsidP="007A6523">
      <w:pPr>
        <w:pStyle w:val="ListParagraph"/>
        <w:numPr>
          <w:ilvl w:val="2"/>
          <w:numId w:val="10"/>
        </w:numPr>
        <w:spacing w:after="0" w:line="360" w:lineRule="auto"/>
        <w:outlineLvl w:val="3"/>
        <w:rPr>
          <w:b/>
          <w:sz w:val="26"/>
          <w:szCs w:val="26"/>
          <w:lang w:val="fr-FR"/>
        </w:rPr>
      </w:pPr>
      <w:bookmarkStart w:id="19" w:name="_Toc292878421"/>
      <w:r w:rsidRPr="007A6523">
        <w:rPr>
          <w:b/>
          <w:sz w:val="26"/>
          <w:szCs w:val="26"/>
          <w:lang w:val="fr-FR"/>
        </w:rPr>
        <w:t>Lí thuyết biến đổi PCA</w:t>
      </w:r>
      <w:bookmarkEnd w:id="19"/>
    </w:p>
    <w:p w:rsidR="00744D85"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Khái niệm</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Trong các thực nghiệm khoa học cũng như các thống kê các phép đo đạc thường tạo ra lượng dữ liệu khổng lồ.</w:t>
      </w:r>
      <w:r w:rsidR="00E14B44">
        <w:rPr>
          <w:rFonts w:ascii="Times New Roman" w:hAnsi="Times New Roman"/>
          <w:sz w:val="26"/>
          <w:szCs w:val="26"/>
          <w:lang w:val="en-US"/>
        </w:rPr>
        <w:t xml:space="preserve"> Việc p</w:t>
      </w:r>
      <w:r w:rsidRPr="000650C6">
        <w:rPr>
          <w:rFonts w:ascii="Times New Roman" w:hAnsi="Times New Roman"/>
          <w:sz w:val="26"/>
          <w:szCs w:val="26"/>
        </w:rPr>
        <w:t xml:space="preserve">hát hiện các quy luật ẩn sau dữ liệu trở thành một công việc rất khó khăn do có quá nhiều yếu tố cần được xét đến. Một </w:t>
      </w:r>
      <w:r w:rsidR="000B1255">
        <w:rPr>
          <w:rFonts w:ascii="Times New Roman" w:hAnsi="Times New Roman"/>
          <w:sz w:val="26"/>
          <w:szCs w:val="26"/>
          <w:lang w:val="en-US"/>
        </w:rPr>
        <w:t>công cụ</w:t>
      </w:r>
      <w:r w:rsidRPr="000650C6">
        <w:rPr>
          <w:rFonts w:ascii="Times New Roman" w:hAnsi="Times New Roman"/>
          <w:sz w:val="26"/>
          <w:szCs w:val="26"/>
        </w:rPr>
        <w:t xml:space="preserve"> đơn giản nhưng hiệu quả để giúp các nhà thực nghiệm là</w:t>
      </w:r>
      <w:r w:rsidR="000B1255">
        <w:rPr>
          <w:rFonts w:ascii="Times New Roman" w:hAnsi="Times New Roman"/>
          <w:sz w:val="26"/>
          <w:szCs w:val="26"/>
          <w:lang w:val="en-US"/>
        </w:rPr>
        <w:t xml:space="preserve"> phương pháp</w:t>
      </w:r>
      <w:r w:rsidRPr="000650C6">
        <w:rPr>
          <w:rFonts w:ascii="Times New Roman" w:hAnsi="Times New Roman"/>
          <w:sz w:val="26"/>
          <w:szCs w:val="26"/>
        </w:rPr>
        <w:t xml:space="preserve"> PCA.</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 xml:space="preserve">PCA là viết tắt của Principle Component Analysis (phương pháp phân tích thành phần </w:t>
      </w:r>
      <w:r w:rsidR="00E175DE">
        <w:rPr>
          <w:rFonts w:ascii="Times New Roman" w:hAnsi="Times New Roman"/>
          <w:sz w:val="26"/>
          <w:szCs w:val="26"/>
          <w:lang w:val="en-US"/>
        </w:rPr>
        <w:t>chính</w:t>
      </w:r>
      <w:r w:rsidRPr="000650C6">
        <w:rPr>
          <w:rFonts w:ascii="Times New Roman" w:hAnsi="Times New Roman"/>
          <w:sz w:val="26"/>
          <w:szCs w:val="26"/>
        </w:rPr>
        <w:t>) là phương pháp thay thế các đại lượng của bộ dữ liệu ban đầu bằng các tổ hợp tuyến tính củ</w:t>
      </w:r>
      <w:r w:rsidR="001C46F0">
        <w:rPr>
          <w:rFonts w:ascii="Times New Roman" w:hAnsi="Times New Roman"/>
          <w:sz w:val="26"/>
          <w:szCs w:val="26"/>
        </w:rPr>
        <w:t>a chúng</w:t>
      </w:r>
      <w:r w:rsidRPr="000650C6">
        <w:rPr>
          <w:rFonts w:ascii="Times New Roman" w:hAnsi="Times New Roman"/>
          <w:sz w:val="26"/>
          <w:szCs w:val="26"/>
        </w:rPr>
        <w:t xml:space="preserve"> và từ đó chọn ra những thành phần quan trọng nhất cho những bước phân tích tiếp theo.</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Dữ liệu</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Giả sử một cuộc khảo sát được thực hiện trên n người, với mỗi người một số m thông số được ghi nhận. Các thông số về một người tạo thành một véc-tơ trong không gian m chiều với m tương đối lớn. Thông số của tất cả các đối tượng khảo sát hợp thành ma trận X có m dòng n cột.</w:t>
      </w:r>
    </w:p>
    <w:p w:rsidR="000650C6" w:rsidRPr="000650C6" w:rsidRDefault="005A6327" w:rsidP="00937E38">
      <w:pPr>
        <w:pStyle w:val="BodyText"/>
        <w:spacing w:line="360" w:lineRule="auto"/>
        <w:ind w:left="1843"/>
        <w:jc w:val="both"/>
        <w:rPr>
          <w:rFonts w:ascii="Times New Roman" w:hAnsi="Times New Roman"/>
          <w:sz w:val="26"/>
          <w:szCs w:val="26"/>
        </w:rPr>
      </w:pPr>
      <w:r>
        <w:rPr>
          <w:rFonts w:ascii="Times New Roman" w:hAnsi="Times New Roman"/>
          <w:sz w:val="26"/>
          <w:szCs w:val="26"/>
          <w:lang w:val="en-US"/>
        </w:rPr>
        <w:t>G</w:t>
      </w:r>
      <w:r w:rsidR="000650C6" w:rsidRPr="000650C6">
        <w:rPr>
          <w:rFonts w:ascii="Times New Roman" w:hAnsi="Times New Roman"/>
          <w:sz w:val="26"/>
          <w:szCs w:val="26"/>
        </w:rPr>
        <w:t xml:space="preserve">iả sử X ở dạng </w:t>
      </w:r>
      <w:r w:rsidR="000650C6" w:rsidRPr="000650C6">
        <w:rPr>
          <w:rFonts w:ascii="Times New Roman" w:hAnsi="Times New Roman"/>
          <w:i/>
          <w:iCs/>
          <w:sz w:val="26"/>
          <w:szCs w:val="26"/>
        </w:rPr>
        <w:t>mean derivation for</w:t>
      </w:r>
      <w:r w:rsidR="00186CD6">
        <w:rPr>
          <w:rFonts w:ascii="Times New Roman" w:hAnsi="Times New Roman"/>
          <w:i/>
          <w:iCs/>
          <w:sz w:val="26"/>
          <w:szCs w:val="26"/>
          <w:lang w:val="en-US"/>
        </w:rPr>
        <w:t>m</w:t>
      </w:r>
      <w:r w:rsidR="00186CD6">
        <w:rPr>
          <w:rFonts w:ascii="Times New Roman" w:hAnsi="Times New Roman"/>
          <w:sz w:val="26"/>
          <w:szCs w:val="26"/>
          <w:lang w:val="en-US"/>
        </w:rPr>
        <w:t xml:space="preserve"> -</w:t>
      </w:r>
      <w:r w:rsidR="000650C6" w:rsidRPr="000650C6">
        <w:rPr>
          <w:rFonts w:ascii="Times New Roman" w:hAnsi="Times New Roman"/>
          <w:sz w:val="26"/>
          <w:szCs w:val="26"/>
        </w:rPr>
        <w:t xml:space="preserve"> </w:t>
      </w:r>
      <w:r w:rsidR="00186CD6">
        <w:rPr>
          <w:rFonts w:ascii="Times New Roman" w:hAnsi="Times New Roman"/>
          <w:sz w:val="26"/>
          <w:szCs w:val="26"/>
          <w:lang w:val="en-US"/>
        </w:rPr>
        <w:t>n</w:t>
      </w:r>
      <w:r w:rsidR="000650C6" w:rsidRPr="000650C6">
        <w:rPr>
          <w:rFonts w:ascii="Times New Roman" w:hAnsi="Times New Roman"/>
          <w:sz w:val="26"/>
          <w:szCs w:val="26"/>
        </w:rPr>
        <w:t xml:space="preserve">ghĩa là giá trị của mỗi thông số được trừ đi kì vọng của tất cả các thông số cùng loại (trên </w:t>
      </w:r>
      <w:r w:rsidR="000650C6" w:rsidRPr="000650C6">
        <w:rPr>
          <w:rFonts w:ascii="Times New Roman" w:hAnsi="Times New Roman"/>
          <w:sz w:val="26"/>
          <w:szCs w:val="26"/>
        </w:rPr>
        <w:lastRenderedPageBreak/>
        <w:t>tất cả các đối tượng khảo sát khác) sao cho ta có kì vọng của mỗi loại thông số đều bằng 0. Gọi u là ma trận kì vọng kích thước mx1:</w:t>
      </w:r>
      <w:r w:rsidR="000650C6" w:rsidRPr="000650C6">
        <w:rPr>
          <w:rFonts w:ascii="Times New Roman" w:hAnsi="Times New Roman"/>
          <w:sz w:val="26"/>
          <w:szCs w:val="26"/>
        </w:rPr>
        <w:br/>
      </w:r>
      <w:r w:rsidR="000650C6" w:rsidRPr="000650C6">
        <w:rPr>
          <w:rFonts w:ascii="Times New Roman" w:hAnsi="Times New Roman"/>
          <w:sz w:val="26"/>
          <w:szCs w:val="26"/>
        </w:rPr>
        <w:tab/>
      </w:r>
      <w:r w:rsidR="000650C6" w:rsidRPr="000650C6">
        <w:rPr>
          <w:rFonts w:ascii="Times New Roman" w:hAnsi="Times New Roman"/>
          <w:noProof/>
          <w:sz w:val="26"/>
          <w:szCs w:val="26"/>
          <w:lang w:val="en-US"/>
        </w:rPr>
        <w:drawing>
          <wp:inline distT="0" distB="0" distL="0" distR="0">
            <wp:extent cx="1733550" cy="495300"/>
            <wp:effectExtent l="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495300"/>
                    </a:xfrm>
                    <a:prstGeom prst="rect">
                      <a:avLst/>
                    </a:prstGeom>
                    <a:noFill/>
                    <a:ln>
                      <a:noFill/>
                    </a:ln>
                  </pic:spPr>
                </pic:pic>
              </a:graphicData>
            </a:graphic>
          </wp:inline>
        </w:drawing>
      </w:r>
      <w:r w:rsidR="000650C6" w:rsidRPr="000650C6">
        <w:rPr>
          <w:rFonts w:ascii="Times New Roman" w:hAnsi="Times New Roman"/>
          <w:sz w:val="26"/>
          <w:szCs w:val="26"/>
        </w:rPr>
        <w:br/>
        <w:t>Ta thay X bằng X</w:t>
      </w:r>
      <w:r w:rsidR="00996181">
        <w:rPr>
          <w:rFonts w:ascii="Times New Roman" w:hAnsi="Times New Roman"/>
          <w:sz w:val="26"/>
          <w:szCs w:val="26"/>
          <w:lang w:val="en-US"/>
        </w:rPr>
        <w:t xml:space="preserve"> </w:t>
      </w:r>
      <w:r w:rsidR="000650C6" w:rsidRPr="000650C6">
        <w:rPr>
          <w:rFonts w:ascii="Times New Roman" w:hAnsi="Times New Roman"/>
          <w:sz w:val="26"/>
          <w:szCs w:val="26"/>
        </w:rPr>
        <w:t>-</w:t>
      </w:r>
      <w:r w:rsidR="00996181">
        <w:rPr>
          <w:rFonts w:ascii="Times New Roman" w:hAnsi="Times New Roman"/>
          <w:sz w:val="26"/>
          <w:szCs w:val="26"/>
          <w:lang w:val="en-US"/>
        </w:rPr>
        <w:t xml:space="preserve"> </w:t>
      </w:r>
      <w:r w:rsidR="000650C6" w:rsidRPr="000650C6">
        <w:rPr>
          <w:rFonts w:ascii="Times New Roman" w:hAnsi="Times New Roman"/>
          <w:sz w:val="26"/>
          <w:szCs w:val="26"/>
        </w:rPr>
        <w:t>uh với h là ma trận 1xn chứa toàn số 1.</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Cơ sở</w:t>
      </w:r>
    </w:p>
    <w:p w:rsidR="00F00964" w:rsidRPr="00F00964" w:rsidRDefault="00F00964" w:rsidP="00937E38">
      <w:pPr>
        <w:pStyle w:val="ListParagraph"/>
        <w:spacing w:after="0" w:line="360" w:lineRule="auto"/>
        <w:ind w:left="1843"/>
        <w:jc w:val="both"/>
        <w:rPr>
          <w:sz w:val="26"/>
          <w:szCs w:val="26"/>
        </w:rPr>
      </w:pPr>
      <w:r w:rsidRPr="00F00964">
        <w:rPr>
          <w:sz w:val="26"/>
          <w:szCs w:val="26"/>
        </w:rPr>
        <w:t>Mỗi véc-tơ trong không gian m chiều đều là tổ hợp tuyến tính của m véc-tơ cơ sở. Các véc-tơ cơ sở hợp thành cơ sở B kích thước mxm. Một cách chọn đơn giản nhất của cơ sở là ma trận đơn vị I:</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3114675" cy="1076325"/>
            <wp:effectExtent l="0" t="0" r="9525" b="9525"/>
            <wp:docPr id="1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10763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Câu hỏi đặt ra là chọn cơ sở như thế nào để “diễn đạt lại” bộ dữ liệu X một cách tốt nhất?</w:t>
      </w:r>
    </w:p>
    <w:p w:rsidR="00F00964" w:rsidRPr="00F00964" w:rsidRDefault="00F00964" w:rsidP="00937E38">
      <w:pPr>
        <w:pStyle w:val="ListParagraph"/>
        <w:spacing w:after="0" w:line="360" w:lineRule="auto"/>
        <w:ind w:left="1843"/>
        <w:jc w:val="both"/>
        <w:rPr>
          <w:sz w:val="26"/>
          <w:szCs w:val="26"/>
        </w:rPr>
      </w:pPr>
      <w:r w:rsidRPr="00F00964">
        <w:rPr>
          <w:sz w:val="26"/>
          <w:szCs w:val="26"/>
        </w:rPr>
        <w:t>Gọi X và Y là các ma trận mxn liên hệ với nhau bằng toán tử tuyến tính P. X là bộ dữ liệu ban đầu và Y là bộ dữ liệu đượ</w:t>
      </w:r>
      <w:r w:rsidR="00902B09">
        <w:rPr>
          <w:sz w:val="26"/>
          <w:szCs w:val="26"/>
        </w:rPr>
        <w:t xml:space="preserve">c </w:t>
      </w:r>
      <w:r w:rsidRPr="00F00964">
        <w:rPr>
          <w:sz w:val="26"/>
          <w:szCs w:val="26"/>
        </w:rPr>
        <w:t>diễn đạt lạ</w:t>
      </w:r>
      <w:r w:rsidR="00902B09">
        <w:rPr>
          <w:sz w:val="26"/>
          <w:szCs w:val="26"/>
        </w:rPr>
        <w:t>i</w:t>
      </w:r>
      <w:r w:rsidRPr="00F00964">
        <w:rPr>
          <w:sz w:val="26"/>
          <w:szCs w:val="26"/>
        </w:rPr>
        <w:t>. Ta có PX=Y (1), kí hiệu:</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p</w:t>
      </w:r>
      <w:r w:rsidRPr="00F00964">
        <w:rPr>
          <w:sz w:val="26"/>
          <w:szCs w:val="26"/>
          <w:vertAlign w:val="subscript"/>
        </w:rPr>
        <w:t>i</w:t>
      </w:r>
      <w:r w:rsidRPr="00F00964">
        <w:rPr>
          <w:sz w:val="26"/>
          <w:szCs w:val="26"/>
        </w:rPr>
        <w:t xml:space="preserve"> là các hàng của P</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x</w:t>
      </w:r>
      <w:r w:rsidRPr="00F00964">
        <w:rPr>
          <w:sz w:val="26"/>
          <w:szCs w:val="26"/>
          <w:vertAlign w:val="subscript"/>
        </w:rPr>
        <w:t>i</w:t>
      </w:r>
      <w:r w:rsidRPr="00F00964">
        <w:rPr>
          <w:sz w:val="26"/>
          <w:szCs w:val="26"/>
        </w:rPr>
        <w:t xml:space="preserve"> là các cột của X</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y</w:t>
      </w:r>
      <w:r w:rsidRPr="00F00964">
        <w:rPr>
          <w:sz w:val="26"/>
          <w:szCs w:val="26"/>
          <w:vertAlign w:val="subscript"/>
        </w:rPr>
        <w:t>i</w:t>
      </w:r>
      <w:r w:rsidRPr="00F00964">
        <w:rPr>
          <w:sz w:val="26"/>
          <w:szCs w:val="26"/>
        </w:rPr>
        <w:t xml:space="preserve"> là các cột của Y</w:t>
      </w:r>
    </w:p>
    <w:p w:rsidR="00F00964" w:rsidRPr="00F00964" w:rsidRDefault="00F00964" w:rsidP="00937E38">
      <w:pPr>
        <w:pStyle w:val="ListParagraph"/>
        <w:spacing w:after="0" w:line="360" w:lineRule="auto"/>
        <w:ind w:left="2268" w:hanging="425"/>
        <w:jc w:val="both"/>
        <w:rPr>
          <w:sz w:val="26"/>
          <w:szCs w:val="26"/>
        </w:rPr>
      </w:pPr>
      <w:r w:rsidRPr="00F00964">
        <w:rPr>
          <w:sz w:val="26"/>
          <w:szCs w:val="26"/>
        </w:rPr>
        <w:t>Ta có thể diễn đạt biểu thức (1) bằng nhiều cách:</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là ma trận biến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đại diện cho phép quay và phép co giãn hình học chuyển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Các hàng của P, {p</w:t>
      </w:r>
      <w:r w:rsidRPr="00F00964">
        <w:rPr>
          <w:sz w:val="26"/>
          <w:szCs w:val="26"/>
          <w:vertAlign w:val="subscript"/>
        </w:rPr>
        <w:t>1</w:t>
      </w:r>
      <w:r w:rsidRPr="00F00964">
        <w:rPr>
          <w:sz w:val="26"/>
          <w:szCs w:val="26"/>
        </w:rPr>
        <w:t>,..., p</w:t>
      </w:r>
      <w:r w:rsidRPr="00F00964">
        <w:rPr>
          <w:sz w:val="26"/>
          <w:szCs w:val="26"/>
          <w:vertAlign w:val="subscript"/>
        </w:rPr>
        <w:t>m</w:t>
      </w:r>
      <w:r w:rsidRPr="00F00964">
        <w:rPr>
          <w:sz w:val="26"/>
          <w:szCs w:val="26"/>
        </w:rPr>
        <w:t>} là các véc-tơ cơ sở mới “diễn đạt lại” các cột của X</w:t>
      </w:r>
    </w:p>
    <w:p w:rsidR="00F00964" w:rsidRPr="00F00964" w:rsidRDefault="00F00964" w:rsidP="00937E38">
      <w:pPr>
        <w:pStyle w:val="ListParagraph"/>
        <w:spacing w:after="0" w:line="360" w:lineRule="auto"/>
        <w:ind w:left="1843"/>
        <w:jc w:val="both"/>
        <w:rPr>
          <w:sz w:val="26"/>
          <w:szCs w:val="26"/>
        </w:rPr>
      </w:pPr>
      <w:r w:rsidRPr="00F00964">
        <w:rPr>
          <w:sz w:val="26"/>
          <w:szCs w:val="26"/>
        </w:rPr>
        <w:t>Xem xét kĩ hơn ta có cách giải thích khác:</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lastRenderedPageBreak/>
        <w:drawing>
          <wp:inline distT="0" distB="0" distL="0" distR="0">
            <wp:extent cx="3076575" cy="1685925"/>
            <wp:effectExtent l="0" t="0" r="9525" b="9525"/>
            <wp:docPr id="1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16859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Mỗi cột của Y có dạng:</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1657350" cy="952500"/>
            <wp:effectExtent l="0" t="0" r="0" b="0"/>
            <wp:docPr id="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952500"/>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Ta thấy mỗi thành phần của y</w:t>
      </w:r>
      <w:r w:rsidRPr="00F00964">
        <w:rPr>
          <w:sz w:val="26"/>
          <w:szCs w:val="26"/>
          <w:vertAlign w:val="subscript"/>
        </w:rPr>
        <w:t>i</w:t>
      </w:r>
      <w:r w:rsidRPr="00F00964">
        <w:rPr>
          <w:sz w:val="26"/>
          <w:szCs w:val="26"/>
        </w:rPr>
        <w:t xml:space="preserve"> đều là tích của x</w:t>
      </w:r>
      <w:r w:rsidRPr="00F00964">
        <w:rPr>
          <w:sz w:val="26"/>
          <w:szCs w:val="26"/>
          <w:vertAlign w:val="subscript"/>
        </w:rPr>
        <w:t>i</w:t>
      </w:r>
      <w:r w:rsidRPr="00F00964">
        <w:rPr>
          <w:sz w:val="26"/>
          <w:szCs w:val="26"/>
        </w:rPr>
        <w:t xml:space="preserve"> với một dòng của P. Nói cách khác, phần tử thứ j của y</w:t>
      </w:r>
      <w:r w:rsidRPr="00F00964">
        <w:rPr>
          <w:sz w:val="26"/>
          <w:szCs w:val="26"/>
          <w:vertAlign w:val="subscript"/>
        </w:rPr>
        <w:t>i</w:t>
      </w:r>
      <w:r w:rsidRPr="00F00964">
        <w:rPr>
          <w:sz w:val="26"/>
          <w:szCs w:val="26"/>
        </w:rPr>
        <w:t xml:space="preserve"> là kết quả phép chiếu x</w:t>
      </w:r>
      <w:r w:rsidRPr="00F00964">
        <w:rPr>
          <w:sz w:val="26"/>
          <w:szCs w:val="26"/>
          <w:vertAlign w:val="subscript"/>
        </w:rPr>
        <w:t>i</w:t>
      </w:r>
      <w:r w:rsidRPr="00F00964">
        <w:rPr>
          <w:sz w:val="26"/>
          <w:szCs w:val="26"/>
        </w:rPr>
        <w:t xml:space="preserve"> lên trục p</w:t>
      </w:r>
      <w:r w:rsidRPr="00F00964">
        <w:rPr>
          <w:sz w:val="26"/>
          <w:szCs w:val="26"/>
          <w:vertAlign w:val="subscript"/>
        </w:rPr>
        <w:t>j</w:t>
      </w:r>
      <w:r w:rsidRPr="00F00964">
        <w:rPr>
          <w:sz w:val="26"/>
          <w:szCs w:val="26"/>
        </w:rPr>
        <w:t>. Như vậy mỗi hàng của P là một véc-tơ cơ sớ để diễn đạt lại các cột của X.</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Mục tiêu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Để trả lời câu hỏi “</w:t>
      </w:r>
      <w:r w:rsidRPr="00491939">
        <w:rPr>
          <w:rFonts w:ascii="Times New Roman" w:hAnsi="Times New Roman"/>
          <w:i/>
          <w:sz w:val="26"/>
          <w:szCs w:val="26"/>
        </w:rPr>
        <w:t>Chọn cơ sở như thế nào để diễn đạt lại X một cách tốt nhất?</w:t>
      </w:r>
      <w:r w:rsidRPr="00F00964">
        <w:rPr>
          <w:rFonts w:ascii="Times New Roman" w:hAnsi="Times New Roman"/>
          <w:sz w:val="26"/>
          <w:szCs w:val="26"/>
        </w:rPr>
        <w:t>” trước hế</w:t>
      </w:r>
      <w:r w:rsidR="0054442D">
        <w:rPr>
          <w:rFonts w:ascii="Times New Roman" w:hAnsi="Times New Roman"/>
          <w:sz w:val="26"/>
          <w:szCs w:val="26"/>
        </w:rPr>
        <w:t>t ta</w:t>
      </w:r>
      <w:r w:rsidRPr="00F00964">
        <w:rPr>
          <w:rFonts w:ascii="Times New Roman" w:hAnsi="Times New Roman"/>
          <w:sz w:val="26"/>
          <w:szCs w:val="26"/>
        </w:rPr>
        <w:t xml:space="preserve"> tìm hiểu thế nào là một bộ dữ liệu tốt. Trong các hệ tuyến tính, chỉ có hai dạng vấn đề ảnh hưởng xấu đến dữ liệu: nhiễu và dư thừa.</w:t>
      </w:r>
    </w:p>
    <w:p w:rsidR="00F00964" w:rsidRPr="00F00964" w:rsidRDefault="00F00964" w:rsidP="00937E38">
      <w:pPr>
        <w:tabs>
          <w:tab w:val="left" w:pos="3615"/>
        </w:tabs>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Nhiễu</w:t>
      </w:r>
      <w:r w:rsidRPr="00F00964">
        <w:rPr>
          <w:rFonts w:ascii="Times New Roman" w:hAnsi="Times New Roman" w:cs="Times New Roman"/>
          <w:b/>
          <w:i/>
          <w:sz w:val="26"/>
          <w:szCs w:val="26"/>
        </w:rPr>
        <w:tab/>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Nhiễu là những tác động ngẫu nhiên làm thay đổi dữ liệu. Trong mọi trường hợp nhiễu cần phải tương đối nhỏ so với tín hiệu để thí nghiệm đó có hiệu quả. Một cách đánh giá nhiễu là tỉ số tín hiệu trên lỗi (signal-to-noise-ratio, SNR) được định nghĩa là:</w:t>
      </w:r>
    </w:p>
    <w:p w:rsidR="00F00964" w:rsidRPr="00F00964" w:rsidRDefault="00F00964" w:rsidP="00937E38">
      <w:pPr>
        <w:pStyle w:val="BodyText"/>
        <w:spacing w:line="360" w:lineRule="auto"/>
        <w:ind w:left="1843"/>
        <w:jc w:val="center"/>
        <w:rPr>
          <w:rFonts w:ascii="Times New Roman" w:hAnsi="Times New Roman"/>
          <w:sz w:val="26"/>
          <w:szCs w:val="26"/>
        </w:rPr>
      </w:pPr>
      <w:r w:rsidRPr="00F00964">
        <w:rPr>
          <w:rFonts w:ascii="Times New Roman" w:hAnsi="Times New Roman"/>
          <w:noProof/>
          <w:sz w:val="26"/>
          <w:szCs w:val="26"/>
          <w:lang w:val="en-US"/>
        </w:rPr>
        <w:drawing>
          <wp:inline distT="0" distB="0" distL="0" distR="0">
            <wp:extent cx="1238250" cy="552450"/>
            <wp:effectExtent l="0" t="0" r="0" b="0"/>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552450"/>
                    </a:xfrm>
                    <a:prstGeom prst="rect">
                      <a:avLst/>
                    </a:prstGeom>
                    <a:no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SNR cao (&gt;&gt; 1) chỉ ra rằng dữ liệu rất chính xác trong khi SNR thấp cho thấy dữ liệu bị ảnh hưởng nặng bởi nhiễu.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lastRenderedPageBreak/>
        <w:drawing>
          <wp:inline distT="0" distB="0" distL="0" distR="0">
            <wp:extent cx="3619500" cy="2901978"/>
            <wp:effectExtent l="0" t="0" r="0" b="0"/>
            <wp:docPr id="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901978"/>
                    </a:xfrm>
                    <a:prstGeom prst="rect">
                      <a:avLst/>
                    </a:prstGeom>
                    <a:noFill/>
                    <a:ln>
                      <a:noFill/>
                    </a:ln>
                  </pic:spPr>
                </pic:pic>
              </a:graphicData>
            </a:graphic>
          </wp:inline>
        </w:drawing>
      </w:r>
    </w:p>
    <w:p w:rsidR="00F00964" w:rsidRPr="00EF28DB" w:rsidRDefault="00F00964" w:rsidP="00937E38">
      <w:pPr>
        <w:pStyle w:val="BodyText"/>
        <w:spacing w:line="360" w:lineRule="auto"/>
        <w:ind w:left="1843"/>
        <w:jc w:val="center"/>
        <w:rPr>
          <w:rFonts w:ascii="Times New Roman" w:hAnsi="Times New Roman"/>
          <w:i/>
          <w:sz w:val="26"/>
          <w:szCs w:val="26"/>
          <w:lang w:val="en-US"/>
        </w:rPr>
      </w:pPr>
      <w:r w:rsidRPr="00EF28DB">
        <w:rPr>
          <w:rFonts w:ascii="Times New Roman" w:hAnsi="Times New Roman"/>
          <w:i/>
          <w:sz w:val="26"/>
          <w:szCs w:val="26"/>
          <w:lang w:val="en-US"/>
        </w:rPr>
        <w:t>Dữ liệu thu thập về chuyển động 1 vật trên đường thẳng.</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Hình trên mô tả dữ liệu thu thập được về chuyển động của một vật trên một đường thẳng. Do tác động của nhiễu mà các điểm không thực sự nằm trên một đường thẳng mà phân tán về hai phía tạo thành một hình ô-van. SNR càng lớn thì hình ô-van càng “béo” và ngược lại.</w:t>
      </w:r>
    </w:p>
    <w:p w:rsidR="00F00964" w:rsidRPr="00F00964" w:rsidRDefault="00F00964" w:rsidP="00937E38">
      <w:pPr>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Dư thừa dữ liệu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Do trước khi tiến hành khảo sát ta không biết quy luật của hệ thống nên thường đo đạc nhiều dữ liệu hơn cần thiết. Những thông số phụ thuộc lẫn nhau không cho thêm thông tin về hệ thống mà chỉ gây khó khăn cho quá trình nghiên cứu.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drawing>
          <wp:inline distT="0" distB="0" distL="0" distR="0">
            <wp:extent cx="3838575" cy="2047875"/>
            <wp:effectExtent l="0" t="0" r="9525" b="9525"/>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47875"/>
                    </a:xfrm>
                    <a:prstGeom prst="rect">
                      <a:avLst/>
                    </a:prstGeom>
                    <a:solidFill>
                      <a:srgbClr val="FFFFFF"/>
                    </a:solid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Giả sử ta tiến hành hai phép đo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chúng càng phụ thuộc vào </w:t>
      </w:r>
      <w:r w:rsidRPr="00F00964">
        <w:rPr>
          <w:rFonts w:ascii="Times New Roman" w:hAnsi="Times New Roman"/>
          <w:sz w:val="26"/>
          <w:szCs w:val="26"/>
        </w:rPr>
        <w:lastRenderedPageBreak/>
        <w:t>nhau thì các điểm càng tập trung quanh một đường thẳng. Hình (a) cho thấy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không phụ thuộc vào nhau, mức độ phụ thuộc tăng dần từ trái sang phải. Trong hình (c) ta thấy rõ ràng thay cho hai phép đo ban đầu ta có thể đo một đại lượng r</w:t>
      </w:r>
      <w:r w:rsidRPr="00F00964">
        <w:rPr>
          <w:rFonts w:ascii="Times New Roman" w:hAnsi="Times New Roman"/>
          <w:sz w:val="26"/>
          <w:szCs w:val="26"/>
          <w:vertAlign w:val="subscript"/>
        </w:rPr>
        <w:t>2</w:t>
      </w:r>
      <w:r w:rsidRPr="00F00964">
        <w:rPr>
          <w:rFonts w:ascii="Times New Roman" w:hAnsi="Times New Roman"/>
          <w:sz w:val="26"/>
          <w:szCs w:val="26"/>
        </w:rPr>
        <w:t>-kr</w:t>
      </w:r>
      <w:r w:rsidRPr="00F00964">
        <w:rPr>
          <w:rFonts w:ascii="Times New Roman" w:hAnsi="Times New Roman"/>
          <w:sz w:val="26"/>
          <w:szCs w:val="26"/>
          <w:vertAlign w:val="subscript"/>
        </w:rPr>
        <w:t>1</w:t>
      </w:r>
      <w:r w:rsidRPr="00F00964">
        <w:rPr>
          <w:rFonts w:ascii="Times New Roman" w:hAnsi="Times New Roman"/>
          <w:sz w:val="26"/>
          <w:szCs w:val="26"/>
        </w:rPr>
        <w:t>.</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Ma trận hiệp phương sai</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Hiệp phương sai của hai đại lượng A và B được định nghĩa là trung bình của tích của hai đại lượng đo trên cùng một mẫu (giả thiết dữ liệu ở dạng mean derivation form): </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133475" cy="381000"/>
            <wp:effectExtent l="0" t="0" r="9525" b="0"/>
            <wp:docPr id="2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38100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Hiệp phương sai cho biết mức độ phụ thuộc của các đại lượng. Giá trị hiệp phương sai bằng 0 cho thấy A và B hoàn toàn không có liên hệ. Giá trị hiệp phương sai đúng bằng phương sai của A và B nếu A=B.</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Như vậy, nhiễu được đặc trưng bởi phương sai còn dư thừa được đặc trưng bởi hiệp phương sai. Một cách đơn giản để tổng hợp cả hai tính chất của dữ liệu là tính </w:t>
      </w:r>
      <w:r w:rsidRPr="0094326A">
        <w:rPr>
          <w:i/>
          <w:iCs/>
          <w:sz w:val="26"/>
          <w:szCs w:val="26"/>
        </w:rPr>
        <w:t>ma trận hiệp phương sai</w:t>
      </w:r>
      <w:r w:rsidRPr="0094326A">
        <w:rPr>
          <w:sz w:val="26"/>
          <w:szCs w:val="26"/>
        </w:rPr>
        <w:t xml:space="preserve"> của nó. Giả thiết dữ liệu là mean derivation form, ta có công thức:</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428750" cy="59055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59055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S</w:t>
      </w:r>
      <w:r w:rsidRPr="0094326A">
        <w:rPr>
          <w:sz w:val="26"/>
          <w:szCs w:val="26"/>
          <w:vertAlign w:val="subscript"/>
        </w:rPr>
        <w:t>X</w:t>
      </w:r>
      <w:r w:rsidRPr="0094326A">
        <w:rPr>
          <w:sz w:val="26"/>
          <w:szCs w:val="26"/>
        </w:rPr>
        <w:t xml:space="preserve"> là ma trận vuông kích thước mxm trong đó:</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trên đường chéo là phương sai của các phép đo</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khác là hiệp phương sai của các phép đo</w:t>
      </w:r>
    </w:p>
    <w:p w:rsidR="0094326A" w:rsidRPr="0094326A" w:rsidRDefault="0094326A" w:rsidP="00937E38">
      <w:pPr>
        <w:pStyle w:val="ListParagraph"/>
        <w:spacing w:after="0" w:line="360" w:lineRule="auto"/>
        <w:ind w:left="1843"/>
        <w:jc w:val="both"/>
        <w:rPr>
          <w:sz w:val="26"/>
          <w:szCs w:val="26"/>
        </w:rPr>
      </w:pPr>
      <w:r w:rsidRPr="0094326A">
        <w:rPr>
          <w:sz w:val="26"/>
          <w:szCs w:val="26"/>
        </w:rPr>
        <w:t>Dễ thấy S</w:t>
      </w:r>
      <w:r w:rsidRPr="0094326A">
        <w:rPr>
          <w:sz w:val="26"/>
          <w:szCs w:val="26"/>
          <w:vertAlign w:val="subscript"/>
        </w:rPr>
        <w:t>X</w:t>
      </w:r>
      <w:r w:rsidRPr="0094326A">
        <w:rPr>
          <w:sz w:val="26"/>
          <w:szCs w:val="26"/>
        </w:rPr>
        <w:t xml:space="preserve"> là ma đối xứng vì hiệp phương sai của A và B cũng giống như hiệp phương sai của B và A.</w:t>
      </w:r>
    </w:p>
    <w:p w:rsidR="0094326A" w:rsidRPr="0094326A" w:rsidRDefault="0094326A" w:rsidP="00937E38">
      <w:pPr>
        <w:pStyle w:val="ListParagraph"/>
        <w:spacing w:after="0" w:line="360" w:lineRule="auto"/>
        <w:ind w:left="1843"/>
        <w:jc w:val="both"/>
        <w:rPr>
          <w:sz w:val="26"/>
          <w:szCs w:val="26"/>
        </w:rPr>
      </w:pPr>
      <w:r w:rsidRPr="0094326A">
        <w:rPr>
          <w:sz w:val="26"/>
          <w:szCs w:val="26"/>
        </w:rPr>
        <w:t>Ma trận hiệp phương sai cho ta biết tính chất của tất cả các cặp phép đo, từ đó gợi ý ta có thể xác định độ “tốt” của cách biểu diễn lại X dựa trên ma trận hiệp phương sai của Y.</w:t>
      </w:r>
    </w:p>
    <w:p w:rsidR="000300BF" w:rsidRPr="0094326A" w:rsidRDefault="000300BF" w:rsidP="00937E38">
      <w:pPr>
        <w:pStyle w:val="ListParagraph"/>
        <w:numPr>
          <w:ilvl w:val="0"/>
          <w:numId w:val="15"/>
        </w:numPr>
        <w:spacing w:after="0" w:line="360" w:lineRule="auto"/>
        <w:ind w:left="1843" w:hanging="425"/>
        <w:rPr>
          <w:sz w:val="26"/>
          <w:szCs w:val="26"/>
        </w:rPr>
      </w:pPr>
      <w:r w:rsidRPr="0094326A">
        <w:rPr>
          <w:sz w:val="26"/>
          <w:szCs w:val="26"/>
        </w:rPr>
        <w:t>Chéo hóa ma trận hiệp phương sai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 xml:space="preserve">Rõ ràng một bộ dữ liệu tốt là bộ dữ liệu ít nhiễu và không có dư thừa. Ma trận hiệp phương sai của bộ dữ liệu đó có các thành phần </w:t>
      </w:r>
      <w:r w:rsidRPr="0094326A">
        <w:rPr>
          <w:rFonts w:ascii="Times New Roman" w:hAnsi="Times New Roman"/>
          <w:sz w:val="26"/>
          <w:szCs w:val="26"/>
        </w:rPr>
        <w:lastRenderedPageBreak/>
        <w:t>nằm ngoài đường chéo đều bằng 0. Các thành phần trên đường chéo cho ta thấy phương sai của các thành phần của dữ liệu, phương sai lớn cho thấy nhiều thông tin chứa đựng trong thành phần đó còn phương sai nhỏ cho thấy thành phần đó có thể là nhiễu. Dựa vào đó ta có thể giữ lại những thành phần quan trọng và loại bỏ những thành phần còn lại.</w:t>
      </w:r>
    </w:p>
    <w:p w:rsidR="0094326A" w:rsidRPr="0094326A" w:rsidRDefault="00D17263" w:rsidP="00937E38">
      <w:pPr>
        <w:pStyle w:val="BodyText"/>
        <w:spacing w:line="360" w:lineRule="auto"/>
        <w:ind w:left="1843"/>
        <w:jc w:val="both"/>
        <w:rPr>
          <w:rFonts w:ascii="Times New Roman" w:hAnsi="Times New Roman"/>
          <w:sz w:val="26"/>
          <w:szCs w:val="26"/>
        </w:rPr>
      </w:pPr>
      <w:r>
        <w:rPr>
          <w:rFonts w:ascii="Times New Roman" w:hAnsi="Times New Roman"/>
          <w:sz w:val="26"/>
          <w:szCs w:val="26"/>
          <w:lang w:val="en-US"/>
        </w:rPr>
        <w:t>Vậy,</w:t>
      </w:r>
      <w:r w:rsidR="0094326A" w:rsidRPr="0094326A">
        <w:rPr>
          <w:rFonts w:ascii="Times New Roman" w:hAnsi="Times New Roman"/>
          <w:sz w:val="26"/>
          <w:szCs w:val="26"/>
        </w:rPr>
        <w:t xml:space="preserve"> mục tiêu của phương pháp PCA là:</w:t>
      </w:r>
    </w:p>
    <w:p w:rsidR="0094326A" w:rsidRPr="0094326A" w:rsidRDefault="0094326A" w:rsidP="00937E38">
      <w:pPr>
        <w:pStyle w:val="BodyText"/>
        <w:spacing w:line="360" w:lineRule="auto"/>
        <w:ind w:left="1843"/>
        <w:jc w:val="both"/>
        <w:rPr>
          <w:rFonts w:ascii="Times New Roman" w:hAnsi="Times New Roman"/>
          <w:i/>
          <w:iCs/>
          <w:sz w:val="26"/>
          <w:szCs w:val="26"/>
        </w:rPr>
      </w:pPr>
      <w:r w:rsidRPr="0094326A">
        <w:rPr>
          <w:rFonts w:ascii="Times New Roman" w:hAnsi="Times New Roman"/>
          <w:i/>
          <w:iCs/>
          <w:sz w:val="26"/>
          <w:szCs w:val="26"/>
        </w:rPr>
        <w:t>Tìm ma trận trực giao P sao cho với Y=PX thì S</w:t>
      </w:r>
      <w:r w:rsidRPr="0094326A">
        <w:rPr>
          <w:rFonts w:ascii="Times New Roman" w:hAnsi="Times New Roman"/>
          <w:i/>
          <w:iCs/>
          <w:sz w:val="26"/>
          <w:szCs w:val="26"/>
          <w:vertAlign w:val="subscript"/>
        </w:rPr>
        <w:t>Y</w:t>
      </w:r>
      <w:r w:rsidRPr="0094326A">
        <w:rPr>
          <w:rFonts w:ascii="Times New Roman" w:hAnsi="Times New Roman"/>
          <w:i/>
          <w:iCs/>
          <w:sz w:val="26"/>
          <w:szCs w:val="26"/>
        </w:rPr>
        <w:t xml:space="preserve"> là ma trận chéo.</w:t>
      </w:r>
    </w:p>
    <w:p w:rsidR="00A1370C" w:rsidRPr="007A6523" w:rsidRDefault="00A1370C" w:rsidP="007A6523">
      <w:pPr>
        <w:pStyle w:val="ListParagraph"/>
        <w:numPr>
          <w:ilvl w:val="2"/>
          <w:numId w:val="10"/>
        </w:numPr>
        <w:spacing w:after="0" w:line="360" w:lineRule="auto"/>
        <w:outlineLvl w:val="3"/>
        <w:rPr>
          <w:b/>
          <w:sz w:val="26"/>
          <w:szCs w:val="26"/>
          <w:lang w:val="fr-FR"/>
        </w:rPr>
      </w:pPr>
      <w:bookmarkStart w:id="20" w:name="_Toc292878422"/>
      <w:r w:rsidRPr="007A6523">
        <w:rPr>
          <w:b/>
          <w:sz w:val="26"/>
          <w:szCs w:val="26"/>
          <w:lang w:val="fr-FR"/>
        </w:rPr>
        <w:t>Giải bài toán PCA</w:t>
      </w:r>
      <w:bookmarkEnd w:id="20"/>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Đặt A=XX</w:t>
      </w:r>
      <w:r w:rsidRPr="00DA167F">
        <w:rPr>
          <w:rFonts w:ascii="Times New Roman" w:hAnsi="Times New Roman"/>
          <w:sz w:val="26"/>
          <w:szCs w:val="26"/>
          <w:vertAlign w:val="superscript"/>
        </w:rPr>
        <w:t>T</w:t>
      </w:r>
      <w:r w:rsidRPr="00DA167F">
        <w:rPr>
          <w:rFonts w:ascii="Times New Roman" w:hAnsi="Times New Roman"/>
          <w:sz w:val="26"/>
          <w:szCs w:val="26"/>
        </w:rPr>
        <w:t xml:space="preserve"> và biến đổi S</w:t>
      </w:r>
      <w:r w:rsidRPr="00DA167F">
        <w:rPr>
          <w:rFonts w:ascii="Times New Roman" w:hAnsi="Times New Roman"/>
          <w:sz w:val="26"/>
          <w:szCs w:val="26"/>
          <w:vertAlign w:val="subscript"/>
        </w:rPr>
        <w:t>Y</w:t>
      </w:r>
      <w:r w:rsidRPr="00DA167F">
        <w:rPr>
          <w:rFonts w:ascii="Times New Roman" w:hAnsi="Times New Roman"/>
          <w:sz w:val="26"/>
          <w:szCs w:val="26"/>
        </w:rPr>
        <w:t xml:space="preserve"> và như sau:</w:t>
      </w:r>
    </w:p>
    <w:p w:rsidR="00DA167F" w:rsidRPr="00DA167F" w:rsidRDefault="00DA167F" w:rsidP="00937E38">
      <w:pPr>
        <w:pStyle w:val="BodyText"/>
        <w:spacing w:line="360" w:lineRule="auto"/>
        <w:ind w:left="1843"/>
        <w:jc w:val="center"/>
        <w:rPr>
          <w:rFonts w:ascii="Times New Roman" w:hAnsi="Times New Roman"/>
          <w:sz w:val="26"/>
          <w:szCs w:val="26"/>
        </w:rPr>
      </w:pPr>
      <w:r w:rsidRPr="00DA167F">
        <w:rPr>
          <w:rFonts w:ascii="Times New Roman" w:hAnsi="Times New Roman"/>
          <w:noProof/>
          <w:sz w:val="26"/>
          <w:szCs w:val="26"/>
          <w:lang w:val="en-US"/>
        </w:rPr>
        <w:drawing>
          <wp:inline distT="0" distB="0" distL="0" distR="0">
            <wp:extent cx="2533650" cy="2219325"/>
            <wp:effectExtent l="0" t="0" r="0" b="9525"/>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2219325"/>
                    </a:xfrm>
                    <a:prstGeom prst="rect">
                      <a:avLst/>
                    </a:prstGeom>
                    <a:solidFill>
                      <a:srgbClr val="FFFFFF"/>
                    </a:solidFill>
                    <a:ln>
                      <a:noFill/>
                    </a:ln>
                  </pic:spPr>
                </pic:pic>
              </a:graphicData>
            </a:graphic>
          </wp:inline>
        </w:drawing>
      </w:r>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Lời giải của bài toán là ma trận P có các hàng là các véc-tơ riêng của A, khi đó PAP</w:t>
      </w:r>
      <w:r w:rsidRPr="00DA167F">
        <w:rPr>
          <w:rFonts w:ascii="Times New Roman" w:hAnsi="Times New Roman"/>
          <w:sz w:val="26"/>
          <w:szCs w:val="26"/>
          <w:vertAlign w:val="superscript"/>
        </w:rPr>
        <w:t>T</w:t>
      </w:r>
      <w:r w:rsidRPr="00DA167F">
        <w:rPr>
          <w:rFonts w:ascii="Times New Roman" w:hAnsi="Times New Roman"/>
          <w:sz w:val="26"/>
          <w:szCs w:val="26"/>
        </w:rPr>
        <w:t xml:space="preserve"> là ma trận chéo với các thành phần trên đường chéo là các trị riêng tương ứng với các véc-tơ riêng trong P.</w:t>
      </w:r>
    </w:p>
    <w:p w:rsidR="00503DA1" w:rsidRPr="00DA167F" w:rsidRDefault="00503DA1" w:rsidP="00503DA1">
      <w:pPr>
        <w:pStyle w:val="ListParagraph"/>
        <w:spacing w:after="0" w:line="360" w:lineRule="auto"/>
        <w:ind w:left="1866"/>
        <w:outlineLvl w:val="1"/>
        <w:rPr>
          <w:sz w:val="26"/>
          <w:szCs w:val="26"/>
        </w:rPr>
      </w:pPr>
    </w:p>
    <w:p w:rsidR="00F910C9" w:rsidRPr="00B96B9F" w:rsidRDefault="00F910C9" w:rsidP="007A6523">
      <w:pPr>
        <w:pStyle w:val="ListParagraph"/>
        <w:numPr>
          <w:ilvl w:val="0"/>
          <w:numId w:val="10"/>
        </w:numPr>
        <w:spacing w:after="0" w:line="360" w:lineRule="auto"/>
        <w:outlineLvl w:val="1"/>
        <w:rPr>
          <w:b/>
          <w:i/>
          <w:sz w:val="26"/>
          <w:szCs w:val="26"/>
        </w:rPr>
      </w:pPr>
      <w:bookmarkStart w:id="21" w:name="_Toc292878423"/>
      <w:r w:rsidRPr="00F910C9">
        <w:rPr>
          <w:b/>
          <w:i/>
          <w:sz w:val="26"/>
          <w:szCs w:val="26"/>
        </w:rPr>
        <w:t>Ứng dụng nhận dạ</w:t>
      </w:r>
      <w:r>
        <w:rPr>
          <w:b/>
          <w:i/>
          <w:sz w:val="26"/>
          <w:szCs w:val="26"/>
        </w:rPr>
        <w:t>ng khuôn m</w:t>
      </w:r>
      <w:r w:rsidRPr="00F910C9">
        <w:rPr>
          <w:b/>
          <w:i/>
          <w:sz w:val="26"/>
          <w:szCs w:val="26"/>
        </w:rPr>
        <w:t xml:space="preserve">ặt </w:t>
      </w:r>
      <w:r w:rsidRPr="00B96B9F">
        <w:rPr>
          <w:b/>
          <w:i/>
          <w:sz w:val="26"/>
          <w:szCs w:val="26"/>
        </w:rPr>
        <w:t>bằng phương pháp</w:t>
      </w:r>
      <w:r w:rsidRPr="00F910C9">
        <w:rPr>
          <w:b/>
          <w:i/>
          <w:sz w:val="26"/>
          <w:szCs w:val="26"/>
        </w:rPr>
        <w:t xml:space="preserve"> PCA</w:t>
      </w:r>
      <w:bookmarkEnd w:id="21"/>
    </w:p>
    <w:p w:rsidR="00B96B9F" w:rsidRPr="00325950" w:rsidRDefault="00604B77" w:rsidP="007A6523">
      <w:pPr>
        <w:pStyle w:val="ListParagraph"/>
        <w:numPr>
          <w:ilvl w:val="1"/>
          <w:numId w:val="10"/>
        </w:numPr>
        <w:spacing w:after="0" w:line="360" w:lineRule="auto"/>
        <w:outlineLvl w:val="2"/>
        <w:rPr>
          <w:i/>
          <w:sz w:val="26"/>
          <w:szCs w:val="26"/>
          <w:lang w:val="en-US"/>
        </w:rPr>
      </w:pPr>
      <w:bookmarkStart w:id="22" w:name="_Toc292878424"/>
      <w:r w:rsidRPr="00325950">
        <w:rPr>
          <w:i/>
          <w:sz w:val="26"/>
          <w:szCs w:val="26"/>
          <w:lang w:val="en-US"/>
        </w:rPr>
        <w:t>Mục tiêu</w:t>
      </w:r>
      <w:bookmarkEnd w:id="22"/>
    </w:p>
    <w:p w:rsidR="003A5036" w:rsidRPr="003A5036" w:rsidRDefault="003A5036" w:rsidP="00460994">
      <w:pPr>
        <w:pStyle w:val="ListParagraph"/>
        <w:numPr>
          <w:ilvl w:val="0"/>
          <w:numId w:val="11"/>
        </w:numPr>
        <w:spacing w:line="360" w:lineRule="auto"/>
        <w:ind w:left="1418" w:hanging="425"/>
        <w:jc w:val="both"/>
        <w:rPr>
          <w:sz w:val="30"/>
          <w:szCs w:val="26"/>
        </w:rPr>
      </w:pPr>
      <w:r w:rsidRPr="003A5036">
        <w:rPr>
          <w:sz w:val="26"/>
        </w:rPr>
        <w:t>Khảo sát một ứng dụng ứng dụng nhận dang khuôn mặt theo phương pháp PCA để thấy được ứng dụng của phép biến đổi KL, PCA trong trích chọn đặc trưng khuôn mặt.</w:t>
      </w:r>
    </w:p>
    <w:p w:rsidR="00604B77" w:rsidRPr="004A7126" w:rsidRDefault="00604B77" w:rsidP="00460994">
      <w:pPr>
        <w:pStyle w:val="ListParagraph"/>
        <w:numPr>
          <w:ilvl w:val="0"/>
          <w:numId w:val="11"/>
        </w:numPr>
        <w:spacing w:line="360" w:lineRule="auto"/>
        <w:ind w:left="1418" w:hanging="425"/>
        <w:jc w:val="both"/>
        <w:rPr>
          <w:sz w:val="26"/>
          <w:szCs w:val="26"/>
        </w:rPr>
      </w:pPr>
      <w:r w:rsidRPr="00604B77">
        <w:rPr>
          <w:sz w:val="26"/>
          <w:szCs w:val="26"/>
        </w:rPr>
        <w:t>Mục tiêu của ứng dụng: nhận dạng chính xác nhất khuôn mặt thử nghiệm dựa trên những khuôn mặt đã có sẵn</w:t>
      </w:r>
      <w:r w:rsidR="003A5036">
        <w:rPr>
          <w:sz w:val="26"/>
          <w:szCs w:val="26"/>
          <w:lang w:val="en-US"/>
        </w:rPr>
        <w:t>.</w:t>
      </w: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3" w:name="_Toc292878425"/>
      <w:r w:rsidRPr="00325950">
        <w:rPr>
          <w:i/>
          <w:sz w:val="26"/>
          <w:szCs w:val="26"/>
          <w:lang w:val="en-US"/>
        </w:rPr>
        <w:lastRenderedPageBreak/>
        <w:t>Môi trường</w:t>
      </w:r>
      <w:bookmarkEnd w:id="23"/>
    </w:p>
    <w:p w:rsidR="00635A3D" w:rsidRPr="003A5036" w:rsidRDefault="001F0D29" w:rsidP="0011002B">
      <w:pPr>
        <w:pStyle w:val="ListParagraph"/>
        <w:spacing w:after="0" w:line="360" w:lineRule="auto"/>
        <w:rPr>
          <w:sz w:val="26"/>
          <w:szCs w:val="26"/>
          <w:lang w:val="en-US"/>
        </w:rPr>
      </w:pPr>
      <w:r>
        <w:rPr>
          <w:lang w:val="en-US"/>
        </w:rPr>
        <w:t xml:space="preserve">             </w:t>
      </w:r>
      <w:r w:rsidR="0011002B" w:rsidRPr="0011002B">
        <w:rPr>
          <w:sz w:val="26"/>
          <w:szCs w:val="26"/>
          <w:lang w:val="en-US"/>
        </w:rPr>
        <w:t>Phần mềm</w:t>
      </w:r>
      <w:r w:rsidR="00635A3D" w:rsidRPr="0011002B">
        <w:rPr>
          <w:sz w:val="26"/>
          <w:szCs w:val="26"/>
          <w:lang w:val="en-US"/>
        </w:rPr>
        <w:t xml:space="preserve"> </w:t>
      </w:r>
      <w:r w:rsidR="00635A3D" w:rsidRPr="0011002B">
        <w:rPr>
          <w:sz w:val="26"/>
          <w:szCs w:val="26"/>
        </w:rPr>
        <w:t>Matlab</w:t>
      </w:r>
      <w:r w:rsidR="003A5036">
        <w:rPr>
          <w:sz w:val="26"/>
          <w:szCs w:val="26"/>
          <w:lang w:val="en-US"/>
        </w:rPr>
        <w:t>.</w:t>
      </w:r>
    </w:p>
    <w:p w:rsidR="00746E12" w:rsidRDefault="00604B77" w:rsidP="00746E12">
      <w:pPr>
        <w:pStyle w:val="ListParagraph"/>
        <w:numPr>
          <w:ilvl w:val="1"/>
          <w:numId w:val="10"/>
        </w:numPr>
        <w:spacing w:after="0" w:line="360" w:lineRule="auto"/>
        <w:outlineLvl w:val="2"/>
        <w:rPr>
          <w:i/>
          <w:sz w:val="26"/>
          <w:szCs w:val="26"/>
          <w:lang w:val="en-US"/>
        </w:rPr>
      </w:pPr>
      <w:bookmarkStart w:id="24" w:name="_Toc292878426"/>
      <w:r w:rsidRPr="00325950">
        <w:rPr>
          <w:i/>
          <w:sz w:val="26"/>
          <w:szCs w:val="26"/>
          <w:lang w:val="en-US"/>
        </w:rPr>
        <w:t>Phân tích</w:t>
      </w:r>
      <w:bookmarkEnd w:id="24"/>
    </w:p>
    <w:p w:rsidR="00746E12" w:rsidRPr="00746E12" w:rsidRDefault="00746E12" w:rsidP="00460994">
      <w:pPr>
        <w:pStyle w:val="ListParagraph"/>
        <w:spacing w:after="0" w:line="360" w:lineRule="auto"/>
        <w:ind w:left="1506"/>
        <w:jc w:val="both"/>
        <w:outlineLvl w:val="2"/>
        <w:rPr>
          <w:sz w:val="26"/>
          <w:lang w:val="en-US"/>
        </w:rPr>
      </w:pPr>
      <w:r w:rsidRPr="00746E12">
        <w:rPr>
          <w:sz w:val="26"/>
        </w:rPr>
        <w:t>Ứng dụng nhận dạng dựa trên phương pháp thiết lập các khuôn mặt riêng – eigenface từ các trị riêng, vectơ riêng của một tập cơ sở dữ liệu các ảnh khuôn mặt đã có. Ý tưởng của phương pháp là phân tích các thành phần chủ yếu tạo nên khuôn mặt, hoặc những vectơ riêng của ma trận hiệp phương sai của tập ảnh các khuôn mặt . Mỗi vectơ chưa một số lượng các đặc tính riêng biệt của khuôn mặt từ đó tạo ra sự khác nhau giữa các khuôn mặt. Bên cạnh đó các vectơ riêng này có thể được biểu diễn giống với một khuôn mặt, bởi vậy, các vectơ này còn được gọi là các khuôn mặt riêng – eigenfaces.</w:t>
      </w:r>
    </w:p>
    <w:p w:rsidR="00132040" w:rsidRPr="00746E12" w:rsidRDefault="00746E12" w:rsidP="00460994">
      <w:pPr>
        <w:pStyle w:val="ListParagraph"/>
        <w:spacing w:after="0" w:line="360" w:lineRule="auto"/>
        <w:ind w:left="1506"/>
        <w:jc w:val="both"/>
        <w:outlineLvl w:val="2"/>
        <w:rPr>
          <w:i/>
          <w:sz w:val="30"/>
          <w:szCs w:val="26"/>
          <w:lang w:val="en-US"/>
        </w:rPr>
      </w:pPr>
      <w:r w:rsidRPr="00746E12">
        <w:rPr>
          <w:sz w:val="26"/>
        </w:rPr>
        <w:t>Các bước thực hiện của giải thuật:</w:t>
      </w:r>
    </w:p>
    <w:p w:rsidR="00F33657" w:rsidRDefault="00132040" w:rsidP="00132040">
      <w:pPr>
        <w:pStyle w:val="ListParagraph"/>
        <w:spacing w:after="0" w:line="360" w:lineRule="auto"/>
        <w:ind w:left="1506"/>
        <w:jc w:val="center"/>
        <w:rPr>
          <w:sz w:val="26"/>
          <w:szCs w:val="26"/>
          <w:lang w:val="en-US"/>
        </w:rPr>
      </w:pPr>
      <w:r w:rsidRPr="00132040">
        <w:rPr>
          <w:noProof/>
          <w:sz w:val="26"/>
          <w:szCs w:val="26"/>
          <w:lang w:val="en-US" w:eastAsia="en-US"/>
        </w:rPr>
        <w:lastRenderedPageBreak/>
        <w:drawing>
          <wp:inline distT="0" distB="0" distL="0" distR="0">
            <wp:extent cx="3381375" cy="56864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381375" cy="5686425"/>
                    </a:xfrm>
                    <a:prstGeom prst="rect">
                      <a:avLst/>
                    </a:prstGeom>
                    <a:noFill/>
                    <a:ln w="9525">
                      <a:noFill/>
                      <a:miter lim="800000"/>
                      <a:headEnd/>
                      <a:tailEnd/>
                    </a:ln>
                  </pic:spPr>
                </pic:pic>
              </a:graphicData>
            </a:graphic>
          </wp:inline>
        </w:drawing>
      </w:r>
    </w:p>
    <w:p w:rsidR="00132040" w:rsidRDefault="00132040" w:rsidP="00132040">
      <w:pPr>
        <w:pStyle w:val="ListParagraph"/>
        <w:spacing w:after="0" w:line="360" w:lineRule="auto"/>
        <w:ind w:left="1506"/>
        <w:jc w:val="center"/>
        <w:rPr>
          <w:sz w:val="26"/>
          <w:szCs w:val="26"/>
          <w:lang w:val="en-US"/>
        </w:rPr>
      </w:pPr>
    </w:p>
    <w:p w:rsidR="00746E12" w:rsidRPr="00243EC1" w:rsidRDefault="00746E12" w:rsidP="00460994">
      <w:pPr>
        <w:pStyle w:val="ListParagraph"/>
        <w:numPr>
          <w:ilvl w:val="0"/>
          <w:numId w:val="11"/>
        </w:numPr>
        <w:ind w:left="1440"/>
        <w:jc w:val="both"/>
        <w:rPr>
          <w:sz w:val="26"/>
          <w:szCs w:val="26"/>
        </w:rPr>
      </w:pPr>
      <w:r w:rsidRPr="00243EC1">
        <w:rPr>
          <w:sz w:val="26"/>
          <w:szCs w:val="26"/>
        </w:rPr>
        <w:t>Yêu cầu tạo khởi tạo một tập dữ liệu bao gồm các khuôn mặt (tập dữ liệu huấn luyện)</w:t>
      </w:r>
    </w:p>
    <w:p w:rsidR="00746E12" w:rsidRPr="00243EC1" w:rsidRDefault="00746E12" w:rsidP="00460994">
      <w:pPr>
        <w:pStyle w:val="ListParagraph"/>
        <w:numPr>
          <w:ilvl w:val="0"/>
          <w:numId w:val="11"/>
        </w:numPr>
        <w:ind w:left="1440"/>
        <w:jc w:val="both"/>
        <w:rPr>
          <w:sz w:val="26"/>
          <w:szCs w:val="26"/>
        </w:rPr>
      </w:pPr>
      <w:r w:rsidRPr="00243EC1">
        <w:rPr>
          <w:sz w:val="26"/>
          <w:szCs w:val="26"/>
        </w:rPr>
        <w:t>Tính các khuôn mặt riêng từ tập dữ liệu huấn luyện đã có nhưng chỉ giữ lại M ảnh tương ứng với M trị riêng lớn nhất. Các vectơ riêng tương ứng với các trị riêng này tạo nên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trọng số không gian của các nhóm khuôn mặt tương ứng trong cơ sở dữ liệu bằng cách chiếu lên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tập trong số của khuôn mặt cần nhận dạng bằng cách chiếu lên M khuôn mặt riêng đã có.</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Quyết định xem hình ảnh đưa vào có phải là ảnh khuôn mặt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Nếu ảnh đưa vào là ảnh khuôn mặt, dựa vào trọng số đã tính ở trên, xác định xem ảnh có thuộc các nhóm khuôn mặt đã biết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lastRenderedPageBreak/>
        <w:t>Nếu ảnh khuôn mặt này tương ứng với nhóm khuôn mặt đã có trong cơ sở dữ liệu, tính toán cập nhật các khuôn mặt riêng và các trọng số riêng (bước này có thể bỏ qua trong một số ứng dụng)</w:t>
      </w:r>
    </w:p>
    <w:p w:rsidR="00132040" w:rsidRPr="00243EC1" w:rsidRDefault="00746E12" w:rsidP="00460994">
      <w:pPr>
        <w:pStyle w:val="ListParagraph"/>
        <w:numPr>
          <w:ilvl w:val="0"/>
          <w:numId w:val="11"/>
        </w:numPr>
        <w:spacing w:after="0" w:line="360" w:lineRule="auto"/>
        <w:ind w:left="1440" w:hanging="414"/>
        <w:jc w:val="both"/>
        <w:rPr>
          <w:sz w:val="26"/>
          <w:szCs w:val="26"/>
          <w:lang w:val="en-US"/>
        </w:rPr>
      </w:pPr>
      <w:r w:rsidRPr="00243EC1">
        <w:rPr>
          <w:rFonts w:ascii="Times New Roman" w:hAnsi="Times New Roman" w:cs="Times New Roman"/>
          <w:sz w:val="26"/>
          <w:szCs w:val="26"/>
        </w:rPr>
        <w:t>Nếu một khuôn mặt lạ xuất hiện nhiều lần, ta có thể tập hợp lại thành nhóm và tạo mới trong cơ sở dữ liệu.</w:t>
      </w:r>
    </w:p>
    <w:p w:rsidR="00992187" w:rsidRPr="00EF3209" w:rsidRDefault="00EF3209" w:rsidP="00460994">
      <w:pPr>
        <w:spacing w:after="0" w:line="360" w:lineRule="auto"/>
        <w:ind w:left="1134"/>
        <w:jc w:val="both"/>
        <w:rPr>
          <w:rFonts w:ascii="Times New Roman" w:hAnsi="Times New Roman" w:cs="Times New Roman"/>
          <w:sz w:val="28"/>
          <w:szCs w:val="26"/>
        </w:rPr>
      </w:pPr>
      <w:r w:rsidRPr="00EF3209">
        <w:rPr>
          <w:rFonts w:ascii="Times New Roman" w:hAnsi="Times New Roman" w:cs="Times New Roman"/>
          <w:b/>
          <w:sz w:val="26"/>
          <w:szCs w:val="24"/>
        </w:rPr>
        <w:t>Như vậy, KL, PCA đóng vai trò xác định tổ hợp các vectơ riêng – khuôn mặt riêng, tạo nên không gian mặt - facespace biểu diễn tốt nhất các khuôn mặt.</w:t>
      </w:r>
    </w:p>
    <w:p w:rsidR="00992187" w:rsidRPr="00FB3AFC" w:rsidRDefault="00992187" w:rsidP="00861509">
      <w:pPr>
        <w:spacing w:after="0" w:line="360" w:lineRule="auto"/>
        <w:ind w:left="1134"/>
        <w:rPr>
          <w:rFonts w:ascii="Times New Roman" w:hAnsi="Times New Roman" w:cs="Times New Roman"/>
          <w:sz w:val="26"/>
          <w:szCs w:val="26"/>
        </w:rPr>
      </w:pPr>
      <w:r w:rsidRPr="00992187">
        <w:rPr>
          <w:rFonts w:ascii="Times New Roman" w:hAnsi="Times New Roman" w:cs="Times New Roman"/>
          <w:sz w:val="26"/>
          <w:szCs w:val="26"/>
        </w:rPr>
        <w:t>Chi tiết các bước thực hiện:</w:t>
      </w:r>
    </w:p>
    <w:p w:rsidR="00EB236E" w:rsidRPr="00EB236E" w:rsidRDefault="00861509" w:rsidP="00EB236E">
      <w:pPr>
        <w:numPr>
          <w:ilvl w:val="0"/>
          <w:numId w:val="12"/>
        </w:numPr>
        <w:spacing w:after="0" w:line="360" w:lineRule="auto"/>
        <w:ind w:left="1418" w:hanging="283"/>
        <w:rPr>
          <w:rFonts w:ascii="Times New Roman" w:hAnsi="Times New Roman" w:cs="Times New Roman"/>
          <w:sz w:val="26"/>
          <w:szCs w:val="26"/>
        </w:rPr>
      </w:pPr>
      <w:r w:rsidRPr="00FB3AFC">
        <w:rPr>
          <w:rFonts w:ascii="Times New Roman" w:hAnsi="Times New Roman" w:cs="Times New Roman"/>
          <w:sz w:val="26"/>
          <w:szCs w:val="26"/>
        </w:rPr>
        <w:t>Tính các vectơ khuôn mặt riêng:</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Giả sử ta có ảnh I(x,y) là một mảng 2 chiều NxN các giá trị cường độ (8bits), có thể coi ảnh như một vector 1 chiều N</w:t>
      </w:r>
      <w:r w:rsidRPr="00460994">
        <w:rPr>
          <w:rFonts w:ascii="Times New Roman" w:hAnsi="Times New Roman" w:cs="Times New Roman"/>
          <w:sz w:val="26"/>
          <w:szCs w:val="24"/>
          <w:vertAlign w:val="superscript"/>
        </w:rPr>
        <w:t>2</w:t>
      </w:r>
      <w:r w:rsidRPr="00460994">
        <w:rPr>
          <w:rFonts w:ascii="Times New Roman" w:hAnsi="Times New Roman" w:cs="Times New Roman"/>
          <w:sz w:val="26"/>
          <w:szCs w:val="24"/>
        </w:rPr>
        <w:t>, do đó với một ảnh có kích cỡ điển hình 256x256,  vector một chiều của ảnh là 256x256 = 65 536, hay tương ứng với một điểm trong không gian chiều 65 536. Do đó, một tập các ảnh được tham chiếu sang một tập các điểm trong không gian này.</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Để có được các chi tiết cần thiết, ảnh khuôn mặt cần được biểu diễn trong một không gian nhỏ hơn. Tương đương với việc ta cần tính các vector riêng của ma trận hiệp phương sai (các khuôn mặt riêng).</w:t>
      </w:r>
    </w:p>
    <w:p w:rsidR="00861509" w:rsidRPr="00460994" w:rsidRDefault="00EB236E" w:rsidP="00460994">
      <w:pPr>
        <w:spacing w:after="0" w:line="360" w:lineRule="auto"/>
        <w:ind w:left="1418"/>
        <w:jc w:val="both"/>
        <w:rPr>
          <w:rFonts w:ascii="Times New Roman" w:hAnsi="Times New Roman" w:cs="Times New Roman"/>
          <w:sz w:val="26"/>
          <w:szCs w:val="24"/>
          <w:lang w:val="en-US"/>
        </w:rPr>
      </w:pPr>
      <w:r w:rsidRPr="00460994">
        <w:rPr>
          <w:rFonts w:ascii="Times New Roman" w:hAnsi="Times New Roman" w:cs="Times New Roman"/>
          <w:sz w:val="26"/>
          <w:szCs w:val="24"/>
        </w:rPr>
        <w:t>Gọi các ảnh trong tập huấn luyện lần lượt là Γ</w:t>
      </w:r>
      <w:r w:rsidRPr="00460994">
        <w:rPr>
          <w:rFonts w:ascii="Times New Roman" w:hAnsi="Times New Roman" w:cs="Times New Roman"/>
          <w:sz w:val="26"/>
          <w:szCs w:val="24"/>
          <w:vertAlign w:val="subscript"/>
        </w:rPr>
        <w:t>1</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2</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3</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M</w:t>
      </w:r>
      <w:r w:rsidRPr="00460994">
        <w:rPr>
          <w:rFonts w:ascii="Times New Roman" w:hAnsi="Times New Roman" w:cs="Times New Roman"/>
          <w:sz w:val="26"/>
          <w:szCs w:val="24"/>
        </w:rPr>
        <w:t>. Khuôn mặt trung bình của tập được ký hiệu:</w:t>
      </w:r>
    </w:p>
    <w:p w:rsidR="00EB236E" w:rsidRPr="00EB236E" w:rsidRDefault="00EB236E" w:rsidP="00EB236E">
      <w:pPr>
        <w:spacing w:after="0" w:line="360" w:lineRule="auto"/>
        <w:ind w:left="1418"/>
        <w:jc w:val="center"/>
        <w:rPr>
          <w:rFonts w:ascii="Times New Roman" w:hAnsi="Times New Roman" w:cs="Times New Roman"/>
          <w:sz w:val="26"/>
          <w:szCs w:val="26"/>
          <w:lang w:val="en-US"/>
        </w:rPr>
      </w:pPr>
      <w:r w:rsidRPr="00EB236E">
        <w:rPr>
          <w:rFonts w:ascii="Times New Roman" w:hAnsi="Times New Roman" w:cs="Times New Roman"/>
          <w:noProof/>
          <w:sz w:val="24"/>
          <w:szCs w:val="24"/>
          <w:lang w:val="en-US" w:eastAsia="en-US"/>
        </w:rPr>
        <w:drawing>
          <wp:inline distT="0" distB="0" distL="0" distR="0">
            <wp:extent cx="1600200" cy="495300"/>
            <wp:effectExtent l="0" t="0" r="0" b="0"/>
            <wp:docPr id="32" name="Picture 1" descr="http://www.pages.drexel.edu/~sis26/Eigenface%20Tutorial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es.drexel.edu/~sis26/Eigenface%20Tutorial_files/image004.gif"/>
                    <pic:cNvPicPr>
                      <a:picLocks noChangeAspect="1" noChangeArrowheads="1"/>
                    </pic:cNvPicPr>
                  </pic:nvPicPr>
                  <pic:blipFill>
                    <a:blip r:embed="rId32"/>
                    <a:srcRect/>
                    <a:stretch>
                      <a:fillRect/>
                    </a:stretch>
                  </pic:blipFill>
                  <pic:spPr bwMode="auto">
                    <a:xfrm>
                      <a:off x="0" y="0"/>
                      <a:ext cx="1600200" cy="4953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Mỗi khuôn mặt chênh lệch với khuôn mặt trung bình một đại lượng là vector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028700" cy="304800"/>
            <wp:effectExtent l="0" t="0" r="0" b="0"/>
            <wp:docPr id="20" name="Picture 4" descr="http://www.pages.drexel.edu/~sis26/Eigenface%20Tutorial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es.drexel.edu/~sis26/Eigenface%20Tutorial_files/image006.gif"/>
                    <pic:cNvPicPr>
                      <a:picLocks noChangeAspect="1" noChangeArrowheads="1"/>
                    </pic:cNvPicPr>
                  </pic:nvPicPr>
                  <pic:blipFill>
                    <a:blip r:embed="rId33"/>
                    <a:srcRect/>
                    <a:stretch>
                      <a:fillRect/>
                    </a:stretch>
                  </pic:blipFill>
                  <pic:spPr bwMode="auto">
                    <a:xfrm>
                      <a:off x="0" y="0"/>
                      <a:ext cx="1028700" cy="3048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Tập các vector này được phân tích để xác định M vector trực giao u</w:t>
      </w:r>
      <w:r w:rsidRPr="00861509">
        <w:rPr>
          <w:rFonts w:ascii="Times New Roman" w:hAnsi="Times New Roman" w:cs="Times New Roman"/>
          <w:sz w:val="26"/>
          <w:szCs w:val="26"/>
          <w:vertAlign w:val="subscript"/>
          <w:lang w:val="en-US"/>
        </w:rPr>
        <w:t>n</w:t>
      </w:r>
      <w:r w:rsidRPr="00861509">
        <w:rPr>
          <w:rFonts w:ascii="Times New Roman" w:hAnsi="Times New Roman" w:cs="Times New Roman"/>
          <w:sz w:val="26"/>
          <w:szCs w:val="26"/>
          <w:lang w:val="en-US"/>
        </w:rPr>
        <w:t xml:space="preserve"> có thể biểu diễn tốt nhất tập dữ liệu. Vector thứ k,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được lựa chọn sao cho:</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57400" cy="542925"/>
            <wp:effectExtent l="19050" t="0" r="0" b="0"/>
            <wp:docPr id="21" name="Picture 20" descr="http://www.pages.drexel.edu/~sis26/Eigenface%20Tutorial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ges.drexel.edu/~sis26/Eigenface%20Tutorial_files/image008.gif"/>
                    <pic:cNvPicPr>
                      <a:picLocks noChangeAspect="1" noChangeArrowheads="1"/>
                    </pic:cNvPicPr>
                  </pic:nvPicPr>
                  <pic:blipFill>
                    <a:blip r:embed="rId34"/>
                    <a:srcRect/>
                    <a:stretch>
                      <a:fillRect/>
                    </a:stretch>
                  </pic:blipFill>
                  <pic:spPr bwMode="auto">
                    <a:xfrm>
                      <a:off x="0" y="0"/>
                      <a:ext cx="2057400" cy="542925"/>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lastRenderedPageBreak/>
        <w:t>có giá trị cao nhất, với ràng buộc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28825" cy="514350"/>
            <wp:effectExtent l="19050" t="0" r="0" b="0"/>
            <wp:docPr id="22" name="Picture 23" descr="http://www.pages.drexel.edu/~sis26/Eigenface%20Tutorial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ges.drexel.edu/~sis26/Eigenface%20Tutorial_files/image010.gif"/>
                    <pic:cNvPicPr>
                      <a:picLocks noChangeAspect="1" noChangeArrowheads="1"/>
                    </pic:cNvPicPr>
                  </pic:nvPicPr>
                  <pic:blipFill>
                    <a:blip r:embed="rId35"/>
                    <a:srcRect/>
                    <a:stretch>
                      <a:fillRect/>
                    </a:stretch>
                  </pic:blipFill>
                  <pic:spPr bwMode="auto">
                    <a:xfrm>
                      <a:off x="0" y="0"/>
                      <a:ext cx="2028825" cy="5143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Vector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và λ</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tương ứng là vector riêng và trị riêng của ma trận hiệp phương sai:</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771650" cy="819150"/>
            <wp:effectExtent l="0" t="0" r="0" b="0"/>
            <wp:docPr id="23" name="Picture 26" descr="http://www.pages.drexel.edu/~sis26/Eigenface%20Tutorial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ges.drexel.edu/~sis26/Eigenface%20Tutorial_files/image012.gif"/>
                    <pic:cNvPicPr>
                      <a:picLocks noChangeAspect="1" noChangeArrowheads="1"/>
                    </pic:cNvPicPr>
                  </pic:nvPicPr>
                  <pic:blipFill>
                    <a:blip r:embed="rId36"/>
                    <a:srcRect/>
                    <a:stretch>
                      <a:fillRect/>
                    </a:stretch>
                  </pic:blipFill>
                  <pic:spPr bwMode="auto">
                    <a:xfrm>
                      <a:off x="0" y="0"/>
                      <a:ext cx="1771650" cy="8191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495550" cy="285750"/>
            <wp:effectExtent l="0" t="0" r="0" b="0"/>
            <wp:docPr id="24" name="Picture 29" descr="http://www.pages.drexel.edu/~sis26/Eigenface%20Tutorial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ges.drexel.edu/~sis26/Eigenface%20Tutorial_files/image014.gif"/>
                    <pic:cNvPicPr>
                      <a:picLocks noChangeAspect="1" noChangeArrowheads="1"/>
                    </pic:cNvPicPr>
                  </pic:nvPicPr>
                  <pic:blipFill>
                    <a:blip r:embed="rId37"/>
                    <a:srcRect/>
                    <a:stretch>
                      <a:fillRect/>
                    </a:stretch>
                  </pic:blipFill>
                  <pic:spPr bwMode="auto">
                    <a:xfrm>
                      <a:off x="0" y="0"/>
                      <a:ext cx="2495550" cy="285750"/>
                    </a:xfrm>
                    <a:prstGeom prst="rect">
                      <a:avLst/>
                    </a:prstGeom>
                    <a:noFill/>
                    <a:ln w="9525">
                      <a:noFill/>
                      <a:miter lim="800000"/>
                      <a:headEnd/>
                      <a:tailEnd/>
                    </a:ln>
                  </pic:spPr>
                </pic:pic>
              </a:graphicData>
            </a:graphic>
          </wp:inline>
        </w:drawing>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Như vậy, ma trận C có kích thước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x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 xml:space="preserve">2 </w:t>
      </w:r>
      <w:r w:rsidRPr="00243EC1">
        <w:rPr>
          <w:rFonts w:ascii="Times New Roman" w:hAnsi="Times New Roman" w:cs="Times New Roman"/>
          <w:sz w:val="26"/>
          <w:szCs w:val="24"/>
        </w:rPr>
        <w:t>, việc xác định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vector riêng và giá trị riêng là khó thực hiện với kích thước ảnh điển hình. Ta cần một phương pháp dễ dàng hơn để tìm các vector riêng này. Ta chỉ giữ lại những vectơ riêng tương ứng với những trị riêng lớn nhất bởi những vectơ riêng này chứa nhiều đặc trưng nhất, còn các vectơ ứng với các trị riêng nhỏ chỉ chứa một số ít các đặc trưng.</w:t>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Nếu số điểm dữ liệu trong không gian ảnh nhỏ hơn chiều không gian (M&lt;N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sẽ chỉ có M – 1 vector riêng có ý nghĩa. Thay vì việc tính các vector riêng 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chiều, ta đi tính các vector riêng của ma trận MxM. Xét các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v</w:t>
      </w:r>
      <w:r w:rsidRPr="00734AA0">
        <w:rPr>
          <w:rFonts w:ascii="Times New Roman" w:hAnsi="Times New Roman" w:cs="Times New Roman"/>
          <w:sz w:val="26"/>
          <w:szCs w:val="26"/>
          <w:vertAlign w:val="subscript"/>
          <w:lang w:val="en-US"/>
        </w:rPr>
        <w:t>i</w:t>
      </w:r>
    </w:p>
    <w:p w:rsidR="00861509" w:rsidRPr="00243EC1" w:rsidRDefault="00243EC1" w:rsidP="00861509">
      <w:pPr>
        <w:spacing w:after="0" w:line="360" w:lineRule="auto"/>
        <w:ind w:left="1418"/>
        <w:rPr>
          <w:rFonts w:ascii="Times New Roman" w:hAnsi="Times New Roman" w:cs="Times New Roman"/>
          <w:sz w:val="30"/>
          <w:szCs w:val="26"/>
          <w:lang w:val="en-US"/>
        </w:rPr>
      </w:pPr>
      <w:r w:rsidRPr="00243EC1">
        <w:rPr>
          <w:rFonts w:ascii="Times New Roman" w:hAnsi="Times New Roman" w:cs="Times New Roman"/>
          <w:sz w:val="28"/>
          <w:szCs w:val="24"/>
        </w:rPr>
        <w:t>Nhân 2 vế của phương trình trên với A , ta có:</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AA</w:t>
      </w:r>
      <w:r w:rsidRPr="00734AA0">
        <w:rPr>
          <w:rFonts w:ascii="Times New Roman" w:hAnsi="Times New Roman" w:cs="Times New Roman"/>
          <w:sz w:val="26"/>
          <w:szCs w:val="26"/>
          <w:vertAlign w:val="superscript"/>
          <w:lang w:val="en-US"/>
        </w:rPr>
        <w:t xml:space="preserve">T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i</w:t>
      </w:r>
    </w:p>
    <w:p w:rsidR="00861509" w:rsidRPr="00734AA0" w:rsidRDefault="00861509" w:rsidP="00861509">
      <w:pPr>
        <w:spacing w:after="0" w:line="360" w:lineRule="auto"/>
        <w:ind w:left="1418"/>
        <w:rPr>
          <w:rFonts w:ascii="Times New Roman" w:hAnsi="Times New Roman" w:cs="Times New Roman"/>
          <w:sz w:val="26"/>
          <w:szCs w:val="26"/>
          <w:lang w:val="en-US"/>
        </w:rPr>
      </w:pPr>
      <w:r w:rsidRPr="00734AA0">
        <w:rPr>
          <w:rFonts w:ascii="Times New Roman" w:hAnsi="Times New Roman" w:cs="Times New Roman"/>
          <w:sz w:val="26"/>
          <w:szCs w:val="26"/>
          <w:lang w:val="en-US"/>
        </w:rPr>
        <w:t>Từ đó ta thấy Av</w:t>
      </w:r>
      <w:r w:rsidRPr="00734AA0">
        <w:rPr>
          <w:rFonts w:ascii="Times New Roman" w:hAnsi="Times New Roman" w:cs="Times New Roman"/>
          <w:sz w:val="26"/>
          <w:szCs w:val="26"/>
          <w:vertAlign w:val="subscript"/>
          <w:lang w:val="en-US"/>
        </w:rPr>
        <w:t>i</w:t>
      </w:r>
      <w:r w:rsidRPr="00734AA0">
        <w:rPr>
          <w:rFonts w:ascii="Times New Roman" w:hAnsi="Times New Roman" w:cs="Times New Roman"/>
          <w:sz w:val="26"/>
          <w:szCs w:val="26"/>
          <w:lang w:val="en-US"/>
        </w:rPr>
        <w:t xml:space="preserve"> là vector riêng của C = AA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 xml:space="preserve">. </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Tiếp theo, ta thiết lập ma trận MxM : L=A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với L</w:t>
      </w:r>
      <w:r w:rsidRPr="00243EC1">
        <w:rPr>
          <w:rFonts w:ascii="Times New Roman" w:hAnsi="Times New Roman" w:cs="Times New Roman"/>
          <w:sz w:val="26"/>
          <w:szCs w:val="24"/>
          <w:vertAlign w:val="subscript"/>
        </w:rPr>
        <w:t>mn</w:t>
      </w:r>
      <w:r w:rsidRPr="00243EC1">
        <w:rPr>
          <w:rFonts w:ascii="Times New Roman" w:hAnsi="Times New Roman" w:cs="Times New Roman"/>
          <w:sz w:val="26"/>
          <w:szCs w:val="24"/>
        </w:rPr>
        <w:t>=</w:t>
      </w:r>
      <m:oMath>
        <m:sSubSup>
          <m:sSubSupPr>
            <m:ctrlPr>
              <w:rPr>
                <w:rFonts w:ascii="Cambria Math" w:hAnsi="Cambria Math" w:cs="Times New Roman"/>
                <w:sz w:val="26"/>
                <w:szCs w:val="24"/>
              </w:rPr>
            </m:ctrlPr>
          </m:sSubSupPr>
          <m:e>
            <m:r>
              <m:rPr>
                <m:sty m:val="p"/>
              </m:rPr>
              <w:rPr>
                <w:rFonts w:ascii="Cambria Math" w:hAnsi="Cambria Math" w:cs="Times New Roman"/>
                <w:sz w:val="26"/>
                <w:szCs w:val="24"/>
              </w:rPr>
              <m:t>Φ</m:t>
            </m:r>
          </m:e>
          <m:sub>
            <m:r>
              <m:rPr>
                <m:sty m:val="p"/>
              </m:rPr>
              <w:rPr>
                <w:rFonts w:ascii="Cambria Math" w:hAnsi="Cambria Math" w:cs="Times New Roman"/>
                <w:sz w:val="26"/>
                <w:szCs w:val="24"/>
              </w:rPr>
              <m:t>m</m:t>
            </m:r>
          </m:sub>
          <m:sup>
            <m:r>
              <m:rPr>
                <m:sty m:val="p"/>
              </m:rPr>
              <w:rPr>
                <w:rFonts w:ascii="Cambria Math" w:hAnsi="Cambria Math" w:cs="Times New Roman"/>
                <w:sz w:val="26"/>
                <w:szCs w:val="24"/>
              </w:rPr>
              <m:t>T</m:t>
            </m:r>
          </m:sup>
        </m:sSubSup>
      </m:oMath>
      <w:r w:rsidRPr="00243EC1">
        <w:rPr>
          <w:rFonts w:ascii="Times New Roman" w:hAnsi="Times New Roman" w:cs="Times New Roman"/>
          <w:sz w:val="26"/>
          <w:szCs w:val="24"/>
        </w:rPr>
        <w:t>Φ</w:t>
      </w:r>
      <w:r w:rsidRPr="00243EC1">
        <w:rPr>
          <w:rFonts w:ascii="Times New Roman" w:hAnsi="Times New Roman" w:cs="Times New Roman"/>
          <w:sz w:val="26"/>
          <w:szCs w:val="24"/>
          <w:vertAlign w:val="subscript"/>
        </w:rPr>
        <w:t>n</w:t>
      </w:r>
      <w:r w:rsidRPr="00243EC1">
        <w:rPr>
          <w:rFonts w:ascii="Times New Roman" w:hAnsi="Times New Roman" w:cs="Times New Roman"/>
          <w:sz w:val="26"/>
          <w:szCs w:val="24"/>
        </w:rPr>
        <w:t>, và tìm M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của L. Các vector này xác định tổ hợp tuyến tính M ảnh từ tập ban đầu để tạo ra các mặt riêng u</w:t>
      </w:r>
      <w:r w:rsidRPr="00243EC1">
        <w:rPr>
          <w:rFonts w:ascii="Times New Roman" w:hAnsi="Times New Roman" w:cs="Times New Roman"/>
          <w:sz w:val="26"/>
          <w:szCs w:val="24"/>
          <w:vertAlign w:val="subscript"/>
        </w:rPr>
        <w:t>l</w:t>
      </w:r>
      <w:r w:rsidRPr="00243EC1">
        <w:rPr>
          <w:rFonts w:ascii="Times New Roman" w:hAnsi="Times New Roman" w:cs="Times New Roman"/>
          <w:sz w:val="26"/>
          <w:szCs w:val="24"/>
        </w:rPr>
        <w:t>:</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971800" cy="371475"/>
            <wp:effectExtent l="19050" t="0" r="0" b="0"/>
            <wp:docPr id="25" name="Picture 17" descr="http://www.pages.drexel.edu/~sis26/Eigenface%20Tutorial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ges.drexel.edu/~sis26/Eigenface%20Tutorial_files/image018.gif"/>
                    <pic:cNvPicPr>
                      <a:picLocks noChangeAspect="1" noChangeArrowheads="1"/>
                    </pic:cNvPicPr>
                  </pic:nvPicPr>
                  <pic:blipFill>
                    <a:blip r:embed="rId38"/>
                    <a:srcRect/>
                    <a:stretch>
                      <a:fillRect/>
                    </a:stretch>
                  </pic:blipFill>
                  <pic:spPr bwMode="auto">
                    <a:xfrm>
                      <a:off x="0" y="0"/>
                      <a:ext cx="2971800" cy="371475"/>
                    </a:xfrm>
                    <a:prstGeom prst="rect">
                      <a:avLst/>
                    </a:prstGeom>
                    <a:noFill/>
                    <a:ln w="9525">
                      <a:noFill/>
                      <a:miter lim="800000"/>
                      <a:headEnd/>
                      <a:tailEnd/>
                    </a:ln>
                  </pic:spPr>
                </pic:pic>
              </a:graphicData>
            </a:graphic>
          </wp:inline>
        </w:drawing>
      </w:r>
    </w:p>
    <w:p w:rsidR="00243EC1" w:rsidRPr="00243EC1" w:rsidRDefault="00243EC1" w:rsidP="00243EC1">
      <w:pPr>
        <w:ind w:left="1440"/>
        <w:jc w:val="both"/>
        <w:rPr>
          <w:rFonts w:ascii="Times New Roman" w:hAnsi="Times New Roman" w:cs="Times New Roman"/>
          <w:sz w:val="26"/>
          <w:szCs w:val="24"/>
        </w:rPr>
      </w:pPr>
      <w:r w:rsidRPr="00243EC1">
        <w:rPr>
          <w:rFonts w:ascii="Times New Roman" w:hAnsi="Times New Roman" w:cs="Times New Roman"/>
          <w:sz w:val="26"/>
          <w:szCs w:val="24"/>
        </w:rPr>
        <w:t>Bằng phương pháp này, các phép tính đã được giảm đi đáng kể. Để xác định các vectơ riêng của ma trận hiệp phương sai C, ta lấy các vectơ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ma trận L nhân với ma trận A. Với trường hợp tương ứng </w:t>
      </w:r>
      <w:r w:rsidRPr="00243EC1">
        <w:rPr>
          <w:rFonts w:ascii="Times New Roman" w:hAnsi="Times New Roman" w:cs="Times New Roman"/>
          <w:sz w:val="26"/>
          <w:szCs w:val="24"/>
        </w:rPr>
        <w:lastRenderedPageBreak/>
        <w:t>với một trị riêng, ta có nhiều vectơ riêng, ta chọn các vectơ riêng có độ dài bằng 1.</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Thực tế, tập ảnh khuôn mặt huấn luyện là tương đối nhỏ (M«N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vì vậy các phép toán trở nên dễ dàng hơn. Các trị riêng tương ứng cho phép ta xếp loại các vector riêng theo mức độ hữu ích của chúng trong biểu thị các điểm khác biệt giữa các ảnh.</w:t>
      </w:r>
    </w:p>
    <w:p w:rsidR="00861509" w:rsidRDefault="00861509" w:rsidP="00A951E7">
      <w:pPr>
        <w:spacing w:after="0" w:line="360" w:lineRule="auto"/>
        <w:ind w:left="1134"/>
        <w:jc w:val="center"/>
        <w:rPr>
          <w:rFonts w:ascii="Times New Roman" w:hAnsi="Times New Roman" w:cs="Times New Roman"/>
          <w:sz w:val="26"/>
          <w:szCs w:val="26"/>
          <w:lang w:val="en-US"/>
        </w:rPr>
      </w:pPr>
    </w:p>
    <w:p w:rsidR="00212AC1" w:rsidRPr="00212AC1" w:rsidRDefault="00212AC1" w:rsidP="00212AC1">
      <w:pPr>
        <w:numPr>
          <w:ilvl w:val="0"/>
          <w:numId w:val="12"/>
        </w:numPr>
        <w:spacing w:after="0" w:line="360" w:lineRule="auto"/>
        <w:ind w:left="1418" w:hanging="283"/>
        <w:rPr>
          <w:rFonts w:ascii="Times New Roman" w:hAnsi="Times New Roman" w:cs="Times New Roman"/>
          <w:sz w:val="26"/>
          <w:szCs w:val="26"/>
          <w:lang w:val="en-US"/>
        </w:rPr>
      </w:pPr>
      <w:r w:rsidRPr="00212AC1">
        <w:rPr>
          <w:rFonts w:ascii="Times New Roman" w:hAnsi="Times New Roman" w:cs="Times New Roman"/>
          <w:sz w:val="26"/>
          <w:szCs w:val="26"/>
          <w:lang w:val="en-US"/>
        </w:rPr>
        <w:t>Sử dụng các vectơ khuôn mặt riêng để phân loại một khuôn mặt</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Do các khuôn mặt riêng tương ứng với các trị riêng lớn nhất được chọn là khá đầy đủ để mô tả ảnh các khuôn mặt, nên ta có thể sử dụng chúng như một công cụ nhận dạng khuôn mặt. Thực tế, một số lượng M’ nhỏ hơn tỏ ra hiệu quả trong nhận dạng, do ta không cần thiết phải tái tạo lại ảnh ban đầu. Các khuôn mặt riêng tạo ra một không gian chiều con M’ từ không gian ảnh N</w:t>
      </w:r>
      <w:r w:rsidRPr="00884FC0">
        <w:rPr>
          <w:rFonts w:ascii="Times New Roman" w:hAnsi="Times New Roman" w:cs="Times New Roman"/>
          <w:sz w:val="26"/>
          <w:szCs w:val="24"/>
          <w:vertAlign w:val="superscript"/>
        </w:rPr>
        <w:t>2</w:t>
      </w:r>
      <w:r w:rsidRPr="00884FC0">
        <w:rPr>
          <w:rFonts w:ascii="Times New Roman" w:hAnsi="Times New Roman" w:cs="Times New Roman"/>
          <w:sz w:val="26"/>
          <w:szCs w:val="24"/>
        </w:rPr>
        <w:t xml:space="preserve"> ban đầu. Các vector riêng quan trọng M’ của ma trận L được lựa chọn từ những vector có trị riêng lớn nhất. Trong nhiều thực nghiệm, với cơ sở M=16 ảnh khuôn mặt, M’=7 khuôn mặt riêng được sử dụng. Trong ứng dụng, với M = 30, có M'=29 vectơ riêng được sử dụng.</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Một ảnh mặt mới (Γ) được biến đổi thành các thành phần khuôn mặt riêng (chiếu vào không gian ảnh mặt) bằng một biến đổi đơn giản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304925" cy="314325"/>
            <wp:effectExtent l="0" t="0" r="0" b="0"/>
            <wp:docPr id="33" name="Picture 8" descr="http://www.pages.drexel.edu/~sis26/Eigenface%20Tutorial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es.drexel.edu/~sis26/Eigenface%20Tutorial_files/image020.gif"/>
                    <pic:cNvPicPr>
                      <a:picLocks noChangeAspect="1" noChangeArrowheads="1"/>
                    </pic:cNvPicPr>
                  </pic:nvPicPr>
                  <pic:blipFill>
                    <a:blip r:embed="rId39"/>
                    <a:srcRect/>
                    <a:stretch>
                      <a:fillRect/>
                    </a:stretch>
                  </pic:blipFill>
                  <pic:spPr bwMode="auto">
                    <a:xfrm>
                      <a:off x="0" y="0"/>
                      <a:ext cx="1304925" cy="314325"/>
                    </a:xfrm>
                    <a:prstGeom prst="rect">
                      <a:avLst/>
                    </a:prstGeom>
                    <a:noFill/>
                    <a:ln w="9525">
                      <a:noFill/>
                      <a:miter lim="800000"/>
                      <a:headEnd/>
                      <a:tailEnd/>
                    </a:ln>
                  </pic:spPr>
                </pic:pic>
              </a:graphicData>
            </a:graphic>
          </wp:inline>
        </w:drawing>
      </w:r>
      <w:r w:rsidRPr="00884FC0">
        <w:rPr>
          <w:noProof/>
          <w:sz w:val="26"/>
          <w:szCs w:val="24"/>
        </w:rPr>
        <w:t xml:space="preserve"> </w:t>
      </w:r>
    </w:p>
    <w:p w:rsidR="00884FC0" w:rsidRPr="00884FC0" w:rsidRDefault="00884FC0" w:rsidP="00884FC0">
      <w:pPr>
        <w:tabs>
          <w:tab w:val="left" w:pos="1260"/>
        </w:tabs>
        <w:ind w:left="1440"/>
        <w:rPr>
          <w:rFonts w:ascii="Times New Roman" w:hAnsi="Times New Roman" w:cs="Times New Roman"/>
          <w:sz w:val="26"/>
          <w:szCs w:val="24"/>
        </w:rPr>
      </w:pPr>
      <w:r w:rsidRPr="00884FC0">
        <w:rPr>
          <w:rFonts w:ascii="Times New Roman" w:hAnsi="Times New Roman" w:cs="Times New Roman"/>
          <w:sz w:val="26"/>
          <w:szCs w:val="24"/>
        </w:rPr>
        <w:t>Với k = 1,…, M’. u</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vertAlign w:val="superscript"/>
        </w:rPr>
        <w:softHyphen/>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là các vectơ riêng ta đã tính ở trên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2124075" cy="323850"/>
            <wp:effectExtent l="0" t="0" r="9525" b="0"/>
            <wp:docPr id="35" name="Picture 11" descr="http://www.pages.drexel.edu/~sis26/Eigenface%20Tutorial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es.drexel.edu/~sis26/Eigenface%20Tutorial_files/image022.gif"/>
                    <pic:cNvPicPr>
                      <a:picLocks noChangeAspect="1" noChangeArrowheads="1"/>
                    </pic:cNvPicPr>
                  </pic:nvPicPr>
                  <pic:blipFill>
                    <a:blip r:embed="rId40"/>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Các trọng số của một vector Ω</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rPr>
        <w:t xml:space="preserve"> = [ω</w:t>
      </w:r>
      <w:r w:rsidRPr="00884FC0">
        <w:rPr>
          <w:rFonts w:ascii="Times New Roman" w:hAnsi="Times New Roman" w:cs="Times New Roman"/>
          <w:sz w:val="26"/>
          <w:szCs w:val="24"/>
          <w:vertAlign w:val="subscript"/>
        </w:rPr>
        <w:t>1,</w:t>
      </w:r>
      <w:r w:rsidRPr="00884FC0">
        <w:rPr>
          <w:rFonts w:ascii="Times New Roman" w:hAnsi="Times New Roman" w:cs="Times New Roman"/>
          <w:sz w:val="26"/>
          <w:szCs w:val="24"/>
        </w:rPr>
        <w:t xml:space="preserve"> ω2, …, ω</w:t>
      </w:r>
      <w:r w:rsidRPr="00884FC0">
        <w:rPr>
          <w:rFonts w:ascii="Times New Roman" w:hAnsi="Times New Roman" w:cs="Times New Roman"/>
          <w:sz w:val="26"/>
          <w:szCs w:val="24"/>
          <w:vertAlign w:val="subscript"/>
        </w:rPr>
        <w:t xml:space="preserve">M’ </w:t>
      </w:r>
      <w:r w:rsidRPr="00884FC0">
        <w:rPr>
          <w:rFonts w:ascii="Times New Roman" w:hAnsi="Times New Roman" w:cs="Times New Roman"/>
          <w:sz w:val="26"/>
          <w:szCs w:val="24"/>
        </w:rPr>
        <w:t>] mô tả các phần liên quan của mỗi khuôn mặt riêng trong biểu diễn ảnh khuôn mặt nhập vào; coi các khuôn mặt riêng như môt tập cơ sở các ảnh khuôn mặt. Vector này có thể được sử dụng trong giải thuật nhận dạng chi tiết chuẩn để tìm ra một số các lớp khuôn mặt định trước. Phương pháp đơn giản nhất để xác định lớp khuôn mặt nào mô tả tốt nhất ảnh khuôn mặt nhập vào là tìm lớp khuôn mặt k làm cực tiểu hóa khoảng cách Euclide:</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143000" cy="400050"/>
            <wp:effectExtent l="0" t="0" r="0" b="0"/>
            <wp:docPr id="36" name="Picture 32" descr="http://www.pages.drexel.edu/~sis26/Eigenface%20Tutorial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ges.drexel.edu/~sis26/Eigenface%20Tutorial_files/image024.gif"/>
                    <pic:cNvPicPr>
                      <a:picLocks noChangeAspect="1" noChangeArrowheads="1"/>
                    </pic:cNvPicPr>
                  </pic:nvPicPr>
                  <pic:blipFill>
                    <a:blip r:embed="rId41"/>
                    <a:srcRect/>
                    <a:stretch>
                      <a:fillRect/>
                    </a:stretch>
                  </pic:blipFill>
                  <pic:spPr bwMode="auto">
                    <a:xfrm>
                      <a:off x="0" y="0"/>
                      <a:ext cx="1143000" cy="4000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lastRenderedPageBreak/>
        <w:t>Ω</w:t>
      </w:r>
      <w:r w:rsidRPr="00884FC0">
        <w:rPr>
          <w:rFonts w:ascii="Times New Roman" w:hAnsi="Times New Roman" w:cs="Times New Roman"/>
          <w:sz w:val="26"/>
          <w:szCs w:val="24"/>
          <w:vertAlign w:val="subscript"/>
        </w:rPr>
        <w:t xml:space="preserve">k </w:t>
      </w:r>
      <w:r w:rsidRPr="00884FC0">
        <w:rPr>
          <w:rFonts w:ascii="Times New Roman" w:hAnsi="Times New Roman" w:cs="Times New Roman"/>
          <w:sz w:val="26"/>
          <w:szCs w:val="24"/>
        </w:rPr>
        <w:t>là một vector mô tả lớp khuôn mặt thứ k. Các lớp khuôn mặt Ω</w:t>
      </w:r>
      <w:r w:rsidRPr="00884FC0">
        <w:rPr>
          <w:rFonts w:ascii="Times New Roman" w:hAnsi="Times New Roman" w:cs="Times New Roman"/>
          <w:sz w:val="26"/>
          <w:szCs w:val="24"/>
          <w:vertAlign w:val="subscript"/>
        </w:rPr>
        <w:t>i</w:t>
      </w:r>
      <w:r w:rsidRPr="00884FC0">
        <w:rPr>
          <w:rFonts w:ascii="Times New Roman" w:hAnsi="Times New Roman" w:cs="Times New Roman"/>
          <w:sz w:val="26"/>
          <w:szCs w:val="24"/>
        </w:rPr>
        <w:t xml:space="preserve"> được tính bằng cách lấy trung bình các kết quả của biểu diễn khuôn mặt riêng trên một số lượng nhỏ ảnh các khuôn mặt của mỗi cá nhân. Một khuôn mặt được coi là thuộc vào lớp k nếu giá trị ε</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cực tiểu nhỏ hơn một ngưỡng θ</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chọn trước. Nếu không, khuôn mặt sẽ được xếp vào loại “chưa biết”, và có thể được sử dụng để tạo ra một lớp khuôn mặt mới.</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Từ đây, ta có 3 khả năng cho hình ảnh đầu vào và vector mẫu của ảnh đó:</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và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Một cá nhân được nhận dạng và xác định.</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nhưng không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Phát hiện một cá nhân lạ.</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Xa không gian mặt và gần một lớp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gương mặt.</w:t>
      </w:r>
    </w:p>
    <w:p w:rsidR="00212AC1" w:rsidRPr="00212AC1" w:rsidRDefault="00884FC0" w:rsidP="002154CD">
      <w:pPr>
        <w:numPr>
          <w:ilvl w:val="0"/>
          <w:numId w:val="13"/>
        </w:numPr>
        <w:tabs>
          <w:tab w:val="left" w:pos="1260"/>
        </w:tabs>
        <w:spacing w:after="0" w:line="360" w:lineRule="auto"/>
        <w:ind w:left="1440" w:firstLine="0"/>
        <w:rPr>
          <w:rFonts w:ascii="Times New Roman" w:hAnsi="Times New Roman" w:cs="Times New Roman"/>
          <w:sz w:val="26"/>
          <w:szCs w:val="26"/>
          <w:lang w:val="en-US"/>
        </w:rPr>
      </w:pPr>
      <w:r w:rsidRPr="00884FC0">
        <w:rPr>
          <w:rFonts w:ascii="Times New Roman" w:hAnsi="Times New Roman" w:cs="Times New Roman"/>
          <w:sz w:val="26"/>
          <w:szCs w:val="24"/>
        </w:rPr>
        <w:t xml:space="preserve">Xa không gian mặt và không gần lớp mặt nào.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khuôn mặt.</w:t>
      </w:r>
    </w:p>
    <w:p w:rsidR="00132040" w:rsidRPr="00212AC1" w:rsidRDefault="00132040" w:rsidP="00132040">
      <w:pPr>
        <w:pStyle w:val="ListParagraph"/>
        <w:spacing w:after="0" w:line="360" w:lineRule="auto"/>
        <w:ind w:left="1506"/>
        <w:rPr>
          <w:sz w:val="26"/>
          <w:szCs w:val="26"/>
        </w:rPr>
      </w:pP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5" w:name="_Toc292878427"/>
      <w:r w:rsidRPr="00325950">
        <w:rPr>
          <w:i/>
          <w:sz w:val="26"/>
          <w:szCs w:val="26"/>
          <w:lang w:val="en-US"/>
        </w:rPr>
        <w:t>Triển khai và kết quả</w:t>
      </w:r>
      <w:bookmarkEnd w:id="25"/>
    </w:p>
    <w:p w:rsidR="00DC526D" w:rsidRPr="00DC526D" w:rsidRDefault="00DC526D" w:rsidP="00DC526D">
      <w:pPr>
        <w:pStyle w:val="ListParagraph"/>
        <w:spacing w:after="0" w:line="360" w:lineRule="auto"/>
        <w:ind w:left="1506"/>
        <w:rPr>
          <w:sz w:val="26"/>
          <w:szCs w:val="26"/>
          <w:lang w:val="en-US"/>
        </w:rPr>
      </w:pPr>
      <w:r w:rsidRPr="00DC526D">
        <w:rPr>
          <w:sz w:val="26"/>
          <w:szCs w:val="26"/>
          <w:lang w:val="en-US"/>
        </w:rPr>
        <w:t>Tập các ảnh đầu vào:</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30 bức ảnh thể hiện các trạng thái biểu cảm khác nhau của 3 người.</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Mỗi bức ảnh có kích cỡ là: 112x92 (10304 pixels)</w:t>
      </w:r>
    </w:p>
    <w:p w:rsidR="00DC526D" w:rsidRDefault="0019082A" w:rsidP="00DC526D">
      <w:pPr>
        <w:pStyle w:val="ListParagraph"/>
        <w:spacing w:after="0" w:line="360" w:lineRule="auto"/>
        <w:ind w:left="1506"/>
        <w:rPr>
          <w:sz w:val="26"/>
          <w:szCs w:val="26"/>
          <w:lang w:val="en-US"/>
        </w:rPr>
      </w:pPr>
      <w:r>
        <w:rPr>
          <w:noProof/>
          <w:sz w:val="26"/>
          <w:szCs w:val="26"/>
          <w:lang w:val="en-US" w:eastAsia="en-US"/>
        </w:rPr>
        <w:lastRenderedPageBreak/>
        <w:drawing>
          <wp:inline distT="0" distB="0" distL="0" distR="0">
            <wp:extent cx="4923145" cy="4562475"/>
            <wp:effectExtent l="19050" t="0" r="0" b="0"/>
            <wp:docPr id="41" name="Picture 2" descr="C:\Users\Thangbeomerock\Desktop\X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XLA2.jpg"/>
                    <pic:cNvPicPr>
                      <a:picLocks noChangeAspect="1" noChangeArrowheads="1"/>
                    </pic:cNvPicPr>
                  </pic:nvPicPr>
                  <pic:blipFill>
                    <a:blip r:embed="rId42"/>
                    <a:srcRect/>
                    <a:stretch>
                      <a:fillRect/>
                    </a:stretch>
                  </pic:blipFill>
                  <pic:spPr bwMode="auto">
                    <a:xfrm>
                      <a:off x="0" y="0"/>
                      <a:ext cx="4923145" cy="4562475"/>
                    </a:xfrm>
                    <a:prstGeom prst="rect">
                      <a:avLst/>
                    </a:prstGeom>
                    <a:noFill/>
                    <a:ln w="9525">
                      <a:noFill/>
                      <a:miter lim="800000"/>
                      <a:headEnd/>
                      <a:tailEnd/>
                    </a:ln>
                  </pic:spPr>
                </pic:pic>
              </a:graphicData>
            </a:graphic>
          </wp:inline>
        </w:drawing>
      </w:r>
    </w:p>
    <w:p w:rsidR="0019082A" w:rsidRPr="0019082A" w:rsidRDefault="0019082A" w:rsidP="0019082A">
      <w:pPr>
        <w:pStyle w:val="ListParagraph"/>
        <w:ind w:left="1418"/>
        <w:rPr>
          <w:sz w:val="26"/>
          <w:szCs w:val="26"/>
        </w:rPr>
      </w:pPr>
      <w:r w:rsidRPr="0019082A">
        <w:rPr>
          <w:sz w:val="26"/>
          <w:szCs w:val="26"/>
        </w:rPr>
        <w:t>Đọc dữ liệu từ tập ảnh đầu vào:</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k = 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j=1:1:10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filename  = sprintf(</w:t>
      </w:r>
      <w:r>
        <w:rPr>
          <w:rFonts w:ascii="Courier New" w:hAnsi="Courier New" w:cs="Courier New"/>
          <w:color w:val="A020F0"/>
          <w:sz w:val="20"/>
          <w:szCs w:val="20"/>
        </w:rPr>
        <w:t>'C:\\Users\\PHUC\\Desktop\\KL_based Face Recognition System\\att_faces\\s%d\\%d.pgm'</w:t>
      </w:r>
      <w:r>
        <w:rPr>
          <w:rFonts w:ascii="Courier New" w:hAnsi="Courier New" w:cs="Courier New"/>
          <w:color w:val="000000"/>
          <w:sz w:val="20"/>
          <w:szCs w:val="20"/>
        </w:rPr>
        <w:t xml:space="preserve">,i,j); </w:t>
      </w:r>
      <w:r>
        <w:rPr>
          <w:rFonts w:ascii="Courier New" w:hAnsi="Courier New" w:cs="Courier New"/>
          <w:color w:val="228B22"/>
          <w:sz w:val="20"/>
          <w:szCs w:val="20"/>
        </w:rPr>
        <w:t>%traning database path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image_data = imread(filename);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k = k + 1;</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x(:,k) = image_data(:); </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anot_name(k,:) = sprintf(</w:t>
      </w:r>
      <w:r>
        <w:rPr>
          <w:rFonts w:ascii="Courier New" w:hAnsi="Courier New" w:cs="Courier New"/>
          <w:color w:val="A020F0"/>
          <w:sz w:val="20"/>
          <w:szCs w:val="20"/>
        </w:rPr>
        <w:t>'%2d:%2d'</w:t>
      </w:r>
      <w:r>
        <w:rPr>
          <w:rFonts w:ascii="Courier New" w:hAnsi="Courier New" w:cs="Courier New"/>
          <w:color w:val="000000"/>
          <w:sz w:val="20"/>
          <w:szCs w:val="20"/>
        </w:rPr>
        <w:t xml:space="preserve">,i,j);   </w:t>
      </w:r>
      <w:r>
        <w:rPr>
          <w:rFonts w:ascii="Courier New" w:hAnsi="Courier New" w:cs="Courier New"/>
          <w:color w:val="228B22"/>
          <w:sz w:val="20"/>
          <w:szCs w:val="20"/>
        </w:rPr>
        <w:t>% for plot annotations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nImages = k;                     </w:t>
      </w:r>
      <w:r>
        <w:rPr>
          <w:rFonts w:ascii="Courier New" w:hAnsi="Courier New" w:cs="Courier New"/>
          <w:color w:val="228B22"/>
          <w:sz w:val="20"/>
          <w:szCs w:val="20"/>
        </w:rPr>
        <w:t>%total 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imsize = size(image_data);       </w:t>
      </w:r>
      <w:r>
        <w:rPr>
          <w:rFonts w:ascii="Courier New" w:hAnsi="Courier New" w:cs="Courier New"/>
          <w:color w:val="228B22"/>
          <w:sz w:val="20"/>
          <w:szCs w:val="20"/>
        </w:rPr>
        <w:t>%image size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nPixels = imsize(1)*imsize(2);   </w:t>
      </w:r>
      <w:r>
        <w:rPr>
          <w:rFonts w:ascii="Courier New" w:hAnsi="Courier New" w:cs="Courier New"/>
          <w:color w:val="228B22"/>
          <w:sz w:val="20"/>
          <w:szCs w:val="20"/>
        </w:rPr>
        <w:t>%total pixels per image</w:t>
      </w:r>
    </w:p>
    <w:p w:rsidR="0019082A" w:rsidRPr="00C9307B" w:rsidRDefault="0019082A" w:rsidP="0019082A">
      <w:pPr>
        <w:autoSpaceDE w:val="0"/>
        <w:autoSpaceDN w:val="0"/>
        <w:adjustRightInd w:val="0"/>
        <w:spacing w:after="0" w:line="240" w:lineRule="auto"/>
        <w:ind w:left="1418"/>
        <w:rPr>
          <w:rFonts w:ascii="Courier New" w:hAnsi="Courier New" w:cs="Courier New"/>
          <w:sz w:val="24"/>
          <w:szCs w:val="24"/>
          <w:lang w:val="fr-FR"/>
        </w:rPr>
      </w:pPr>
      <w:r w:rsidRPr="00C9307B">
        <w:rPr>
          <w:rFonts w:ascii="Courier New" w:hAnsi="Courier New" w:cs="Courier New"/>
          <w:color w:val="000000"/>
          <w:sz w:val="20"/>
          <w:szCs w:val="20"/>
          <w:lang w:val="fr-FR"/>
        </w:rPr>
        <w:t xml:space="preserve">x = double(x)/255;               </w:t>
      </w:r>
      <w:r w:rsidRPr="00C9307B">
        <w:rPr>
          <w:rFonts w:ascii="Courier New" w:hAnsi="Courier New" w:cs="Courier New"/>
          <w:color w:val="228B22"/>
          <w:sz w:val="20"/>
          <w:szCs w:val="20"/>
          <w:lang w:val="fr-FR"/>
        </w:rPr>
        <w:t>%convert tu double sang thuong</w:t>
      </w:r>
    </w:p>
    <w:p w:rsidR="0019082A" w:rsidRPr="00C9307B" w:rsidRDefault="0019082A" w:rsidP="0019082A">
      <w:pPr>
        <w:pStyle w:val="ListParagraph"/>
        <w:ind w:left="1418"/>
        <w:rPr>
          <w:lang w:val="fr-FR"/>
        </w:rPr>
      </w:pPr>
    </w:p>
    <w:p w:rsidR="0019082A" w:rsidRPr="0019082A" w:rsidRDefault="0019082A" w:rsidP="0019082A">
      <w:pPr>
        <w:spacing w:after="0" w:line="360" w:lineRule="auto"/>
        <w:ind w:left="1418"/>
        <w:rPr>
          <w:sz w:val="26"/>
          <w:szCs w:val="26"/>
          <w:lang w:val="fr-FR"/>
        </w:rPr>
      </w:pPr>
      <w:r w:rsidRPr="0019082A">
        <w:rPr>
          <w:sz w:val="26"/>
          <w:szCs w:val="26"/>
          <w:lang w:val="fr-FR"/>
        </w:rPr>
        <w:tab/>
        <w:t>Tính toán các vectơ khuôn mặt riêng (eigenvalue)</w:t>
      </w:r>
    </w:p>
    <w:p w:rsidR="0019082A" w:rsidRPr="0019082A" w:rsidRDefault="0019082A" w:rsidP="0019082A">
      <w:pPr>
        <w:pStyle w:val="ListParagraph"/>
        <w:numPr>
          <w:ilvl w:val="0"/>
          <w:numId w:val="11"/>
        </w:numPr>
        <w:spacing w:line="360" w:lineRule="auto"/>
        <w:ind w:left="1418"/>
        <w:rPr>
          <w:sz w:val="26"/>
          <w:szCs w:val="26"/>
        </w:rPr>
      </w:pPr>
      <w:r w:rsidRPr="0019082A">
        <w:rPr>
          <w:sz w:val="26"/>
          <w:szCs w:val="26"/>
        </w:rPr>
        <w:t>Tính khuôn mặt trung bình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mean_face - average_face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avrgx = mean(x')';</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i=1:1:nImages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x(:,i) = x(:,i) - avrgx; </w:t>
      </w:r>
      <w:r>
        <w:rPr>
          <w:rFonts w:ascii="Courier New" w:hAnsi="Courier New" w:cs="Courier New"/>
          <w:color w:val="228B22"/>
          <w:sz w:val="20"/>
          <w:szCs w:val="20"/>
        </w:rPr>
        <w:t>% substruct the average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subplot(2,2,1); imshow(reshape(avrgx, imsize)); title(</w:t>
      </w:r>
      <w:r>
        <w:rPr>
          <w:rFonts w:ascii="Courier New" w:hAnsi="Courier New" w:cs="Courier New"/>
          <w:color w:val="A020F0"/>
          <w:sz w:val="20"/>
          <w:szCs w:val="20"/>
        </w:rPr>
        <w:t>'mean face'</w:t>
      </w:r>
      <w:r>
        <w:rPr>
          <w:rFonts w:ascii="Courier New" w:hAnsi="Courier New" w:cs="Courier New"/>
          <w:color w:val="000000"/>
          <w:sz w:val="20"/>
          <w:szCs w:val="20"/>
        </w:rPr>
        <w:t>)</w:t>
      </w:r>
    </w:p>
    <w:p w:rsidR="0019082A" w:rsidRDefault="0019082A" w:rsidP="00DC526D">
      <w:pPr>
        <w:pStyle w:val="ListParagraph"/>
        <w:spacing w:after="0" w:line="360" w:lineRule="auto"/>
        <w:ind w:left="1506"/>
        <w:rPr>
          <w:sz w:val="26"/>
          <w:szCs w:val="26"/>
          <w:lang w:val="en-US"/>
        </w:rPr>
      </w:pPr>
    </w:p>
    <w:p w:rsidR="00991B96" w:rsidRDefault="00991B96" w:rsidP="00991B96">
      <w:pPr>
        <w:pStyle w:val="ListParagraph"/>
        <w:spacing w:after="0" w:line="360" w:lineRule="auto"/>
        <w:ind w:left="1506"/>
        <w:jc w:val="center"/>
        <w:rPr>
          <w:sz w:val="26"/>
          <w:szCs w:val="26"/>
          <w:lang w:val="en-US"/>
        </w:rPr>
      </w:pPr>
      <w:r w:rsidRPr="00991B96">
        <w:rPr>
          <w:noProof/>
          <w:sz w:val="26"/>
          <w:szCs w:val="26"/>
          <w:lang w:val="en-US" w:eastAsia="en-US"/>
        </w:rPr>
        <w:drawing>
          <wp:inline distT="0" distB="0" distL="0" distR="0">
            <wp:extent cx="1628775" cy="1733857"/>
            <wp:effectExtent l="19050" t="0" r="9525"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1628775" cy="1733857"/>
                    </a:xfrm>
                    <a:prstGeom prst="rect">
                      <a:avLst/>
                    </a:prstGeom>
                    <a:noFill/>
                    <a:ln w="9525">
                      <a:noFill/>
                      <a:miter lim="800000"/>
                      <a:headEnd/>
                      <a:tailEnd/>
                    </a:ln>
                  </pic:spPr>
                </pic:pic>
              </a:graphicData>
            </a:graphic>
          </wp:inline>
        </w:drawing>
      </w:r>
    </w:p>
    <w:p w:rsidR="00991B96" w:rsidRPr="003A6F08" w:rsidRDefault="005975CD" w:rsidP="00991B96">
      <w:pPr>
        <w:pStyle w:val="ListParagraph"/>
        <w:spacing w:after="0" w:line="360" w:lineRule="auto"/>
        <w:ind w:left="1506"/>
        <w:jc w:val="center"/>
        <w:rPr>
          <w:i/>
          <w:sz w:val="30"/>
          <w:szCs w:val="26"/>
          <w:lang w:val="en-US"/>
        </w:rPr>
      </w:pPr>
      <w:r w:rsidRPr="003A6F08">
        <w:rPr>
          <w:i/>
          <w:sz w:val="26"/>
        </w:rPr>
        <w:t>Ảnh khuôn mặt trung bình tính từ tập ảnh huấn luyện trên</w:t>
      </w:r>
    </w:p>
    <w:p w:rsidR="00991B96" w:rsidRPr="00991B96" w:rsidRDefault="00991B96" w:rsidP="00403F57">
      <w:pPr>
        <w:pStyle w:val="ListParagraph"/>
        <w:numPr>
          <w:ilvl w:val="0"/>
          <w:numId w:val="11"/>
        </w:numPr>
        <w:spacing w:after="0" w:line="360" w:lineRule="auto"/>
        <w:ind w:left="1418"/>
        <w:rPr>
          <w:sz w:val="26"/>
          <w:szCs w:val="26"/>
        </w:rPr>
      </w:pPr>
      <w:r w:rsidRPr="00991B96">
        <w:rPr>
          <w:sz w:val="26"/>
          <w:szCs w:val="26"/>
        </w:rPr>
        <w:t>Tính ma trận hiệp phương sai và các vectơ riêng (vectơ khuôn mặt riêng)</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covariance matrix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cov_mat = x'*x;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[V,D] = eig(cov_mat);         </w:t>
      </w:r>
      <w:r>
        <w:rPr>
          <w:rFonts w:ascii="Courier New" w:hAnsi="Courier New" w:cs="Courier New"/>
          <w:color w:val="228B22"/>
          <w:sz w:val="20"/>
          <w:szCs w:val="20"/>
        </w:rPr>
        <w:t>%eigenvalues</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 = x*V*(abs(D))^-0.5;               </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subplot(2,2,2); imshow(ScaleImage(reshape(V(:,nImages  ),imsize))); title(</w:t>
      </w:r>
      <w:r>
        <w:rPr>
          <w:rFonts w:ascii="Courier New" w:hAnsi="Courier New" w:cs="Courier New"/>
          <w:color w:val="A020F0"/>
          <w:sz w:val="20"/>
          <w:szCs w:val="20"/>
        </w:rPr>
        <w:t>'1st eigen face'</w:t>
      </w:r>
      <w:r>
        <w:rPr>
          <w:rFonts w:ascii="Courier New" w:hAnsi="Courier New" w:cs="Courier New"/>
          <w:color w:val="000000"/>
          <w:sz w:val="20"/>
          <w:szCs w:val="20"/>
        </w:rPr>
        <w:t>);</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subplot(2,2,3); imshow(ScaleImage(reshape(V(:,nImages-1),imsize))); title(</w:t>
      </w:r>
      <w:r>
        <w:rPr>
          <w:rFonts w:ascii="Courier New" w:hAnsi="Courier New" w:cs="Courier New"/>
          <w:color w:val="A020F0"/>
          <w:sz w:val="20"/>
          <w:szCs w:val="20"/>
        </w:rPr>
        <w:t>'2st eigen face'</w:t>
      </w:r>
      <w:r>
        <w:rPr>
          <w:rFonts w:ascii="Courier New" w:hAnsi="Courier New" w:cs="Courier New"/>
          <w:color w:val="000000"/>
          <w:sz w:val="20"/>
          <w:szCs w:val="20"/>
        </w:rPr>
        <w:t>);</w:t>
      </w:r>
    </w:p>
    <w:p w:rsidR="00991B96" w:rsidRDefault="00991B96" w:rsidP="00403F57">
      <w:pPr>
        <w:pStyle w:val="ListParagraph"/>
        <w:spacing w:after="0" w:line="360" w:lineRule="auto"/>
        <w:ind w:left="1418"/>
        <w:rPr>
          <w:rFonts w:ascii="Courier New" w:hAnsi="Courier New" w:cs="Courier New"/>
          <w:color w:val="000000"/>
          <w:sz w:val="20"/>
          <w:szCs w:val="20"/>
          <w:lang w:val="en-US"/>
        </w:rPr>
      </w:pPr>
      <w:r>
        <w:rPr>
          <w:rFonts w:ascii="Courier New" w:hAnsi="Courier New" w:cs="Courier New"/>
          <w:color w:val="000000"/>
          <w:sz w:val="20"/>
          <w:szCs w:val="20"/>
        </w:rPr>
        <w:t>subplot(2,2,4); plot(diag(D)); title(</w:t>
      </w:r>
      <w:r>
        <w:rPr>
          <w:rFonts w:ascii="Courier New" w:hAnsi="Courier New" w:cs="Courier New"/>
          <w:color w:val="A020F0"/>
          <w:sz w:val="20"/>
          <w:szCs w:val="20"/>
        </w:rPr>
        <w:t>'Eigen values'</w:t>
      </w:r>
      <w:r>
        <w:rPr>
          <w:rFonts w:ascii="Courier New" w:hAnsi="Courier New" w:cs="Courier New"/>
          <w:color w:val="000000"/>
          <w:sz w:val="20"/>
          <w:szCs w:val="20"/>
        </w:rPr>
        <w:t>);</w:t>
      </w:r>
    </w:p>
    <w:p w:rsidR="00F90C8A" w:rsidRPr="00F90C8A" w:rsidRDefault="00F90C8A" w:rsidP="00403F57">
      <w:pPr>
        <w:pStyle w:val="ListParagraph"/>
        <w:spacing w:after="0" w:line="360" w:lineRule="auto"/>
        <w:ind w:left="1418"/>
        <w:rPr>
          <w:rFonts w:ascii="Courier New" w:hAnsi="Courier New" w:cs="Courier New"/>
          <w:color w:val="000000"/>
          <w:sz w:val="20"/>
          <w:szCs w:val="20"/>
          <w:lang w:val="en-US"/>
        </w:rPr>
      </w:pPr>
    </w:p>
    <w:p w:rsidR="00403F57" w:rsidRDefault="00907CE5" w:rsidP="003A6F08">
      <w:pPr>
        <w:pStyle w:val="ListParagraph"/>
        <w:spacing w:after="0" w:line="360" w:lineRule="auto"/>
        <w:ind w:left="1418"/>
        <w:jc w:val="center"/>
        <w:rPr>
          <w:sz w:val="26"/>
          <w:szCs w:val="26"/>
          <w:lang w:val="en-US"/>
        </w:rPr>
      </w:pPr>
      <w:r w:rsidRPr="00907CE5">
        <w:rPr>
          <w:noProof/>
          <w:sz w:val="26"/>
          <w:szCs w:val="26"/>
          <w:lang w:val="en-US" w:eastAsia="en-US"/>
        </w:rPr>
        <w:drawing>
          <wp:inline distT="0" distB="0" distL="0" distR="0">
            <wp:extent cx="4019550" cy="3488800"/>
            <wp:effectExtent l="19050" t="0" r="0"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4019550" cy="3488800"/>
                    </a:xfrm>
                    <a:prstGeom prst="rect">
                      <a:avLst/>
                    </a:prstGeom>
                    <a:noFill/>
                    <a:ln w="9525">
                      <a:noFill/>
                      <a:miter lim="800000"/>
                      <a:headEnd/>
                      <a:tailEnd/>
                    </a:ln>
                  </pic:spPr>
                </pic:pic>
              </a:graphicData>
            </a:graphic>
          </wp:inline>
        </w:drawing>
      </w:r>
    </w:p>
    <w:p w:rsidR="00907CE5" w:rsidRPr="003A6F08" w:rsidRDefault="003A6F08" w:rsidP="00907CE5">
      <w:pPr>
        <w:pStyle w:val="ListParagraph"/>
        <w:spacing w:after="0" w:line="360" w:lineRule="auto"/>
        <w:ind w:left="1418"/>
        <w:jc w:val="center"/>
        <w:rPr>
          <w:i/>
          <w:sz w:val="30"/>
          <w:szCs w:val="26"/>
          <w:lang w:val="en-US"/>
        </w:rPr>
      </w:pPr>
      <w:r w:rsidRPr="003A6F08">
        <w:rPr>
          <w:i/>
          <w:sz w:val="26"/>
        </w:rPr>
        <w:t>3 vectơ khuôn mặt riêng ứng với 3 trị riêng lớn nhất được lựa chọn</w:t>
      </w:r>
    </w:p>
    <w:p w:rsidR="00907CE5" w:rsidRPr="00907CE5" w:rsidRDefault="00907CE5" w:rsidP="00907CE5">
      <w:pPr>
        <w:pStyle w:val="ListParagraph"/>
        <w:numPr>
          <w:ilvl w:val="0"/>
          <w:numId w:val="11"/>
        </w:numPr>
        <w:rPr>
          <w:sz w:val="26"/>
          <w:szCs w:val="26"/>
        </w:rPr>
      </w:pPr>
      <w:r w:rsidRPr="00907CE5">
        <w:rPr>
          <w:sz w:val="26"/>
          <w:szCs w:val="26"/>
        </w:rPr>
        <w:lastRenderedPageBreak/>
        <w:t>Tiến hành nhận dạng với một ảnh, ảnh được chọn thử nghiệm có chỉ số image_index bằng 5.</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image_index = 5;  </w:t>
      </w:r>
      <w:r w:rsidRPr="006908A4">
        <w:rPr>
          <w:rFonts w:ascii="Courier New" w:hAnsi="Courier New" w:cs="Courier New"/>
          <w:color w:val="228B22"/>
          <w:sz w:val="20"/>
          <w:szCs w:val="20"/>
        </w:rPr>
        <w:t>%index of representation image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reconst = V*KLCoef';</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diff = abs(reconst(:,image_index) - x(:,image_index));</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strdiff_sum = sprintf(</w:t>
      </w:r>
      <w:r w:rsidRPr="006908A4">
        <w:rPr>
          <w:rFonts w:ascii="Courier New" w:hAnsi="Courier New" w:cs="Courier New"/>
          <w:color w:val="A020F0"/>
          <w:sz w:val="20"/>
          <w:szCs w:val="20"/>
        </w:rPr>
        <w:t>'delta per pixel: %e'</w:t>
      </w:r>
      <w:r w:rsidRPr="006908A4">
        <w:rPr>
          <w:rFonts w:ascii="Courier New" w:hAnsi="Courier New" w:cs="Courier New"/>
          <w:color w:val="000000"/>
          <w:sz w:val="20"/>
          <w:szCs w:val="20"/>
        </w:rPr>
        <w:t>,sum(sum(diff))/nPixels);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subplot(2,2,1); imshow((reshape(avrgx+reconst(:,image_index), imsize))); title(</w:t>
      </w:r>
      <w:r w:rsidRPr="006908A4">
        <w:rPr>
          <w:rFonts w:ascii="Courier New" w:hAnsi="Courier New" w:cs="Courier New"/>
          <w:color w:val="A020F0"/>
          <w:sz w:val="20"/>
          <w:szCs w:val="20"/>
        </w:rPr>
        <w:t>'Reconstructed'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subplot(2,2,2); imshow((reshape(avrgx+x(:,image_index), imsize)));title(</w:t>
      </w:r>
      <w:r w:rsidRPr="006908A4">
        <w:rPr>
          <w:rFonts w:ascii="Courier New" w:hAnsi="Courier New" w:cs="Courier New"/>
          <w:color w:val="A020F0"/>
          <w:sz w:val="20"/>
          <w:szCs w:val="20"/>
        </w:rPr>
        <w:t>'original'</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subplot(2,2,3); imshow(ScaleImage(reshape(diff, imsize))); title(strdiff_sum);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subplot(2,2,4); plot(dist,</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'euclidean distance from the first face'</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 MODE: face:expression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%VD : s1/2.pgm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show_faces = 1:1:nImages/2;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plot(KLCoef(show_faces,nImages), KLCoef(show_faces,nImages-1),</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'Desomposition: Numbers indicate (Face:Expression)'</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i=show_faces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name = anot_name(i,:);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text(KLCoef(i,nImages), KLCoef(i,nImages-1),name,</w:t>
      </w:r>
      <w:r w:rsidRPr="006908A4">
        <w:rPr>
          <w:rFonts w:ascii="Courier New" w:hAnsi="Courier New" w:cs="Courier New"/>
          <w:color w:val="A020F0"/>
          <w:sz w:val="20"/>
          <w:szCs w:val="20"/>
        </w:rPr>
        <w:t>'FontSize'</w:t>
      </w:r>
      <w:r w:rsidRPr="006908A4">
        <w:rPr>
          <w:rFonts w:ascii="Courier New" w:hAnsi="Courier New" w:cs="Courier New"/>
          <w:color w:val="000000"/>
          <w:sz w:val="20"/>
          <w:szCs w:val="20"/>
        </w:rPr>
        <w:t>,8);</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%image_index = 12;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dist_comp(i)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strDist(i) = cellstr(sprintf(</w:t>
      </w:r>
      <w:r w:rsidRPr="006908A4">
        <w:rPr>
          <w:rFonts w:ascii="Courier New" w:hAnsi="Courier New" w:cs="Courier New"/>
          <w:color w:val="A020F0"/>
          <w:sz w:val="20"/>
          <w:szCs w:val="20"/>
        </w:rPr>
        <w:t>'%2.2f\n'</w:t>
      </w:r>
      <w:r w:rsidRPr="006908A4">
        <w:rPr>
          <w:rFonts w:ascii="Courier New" w:hAnsi="Courier New" w:cs="Courier New"/>
          <w:color w:val="000000"/>
          <w:sz w:val="20"/>
          <w:szCs w:val="20"/>
        </w:rPr>
        <w:t>,dist_comp(i)));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[sorted, sorted_index] = sort(dist_comp); </w:t>
      </w:r>
      <w:r w:rsidRPr="006908A4">
        <w:rPr>
          <w:rFonts w:ascii="Courier New" w:hAnsi="Courier New" w:cs="Courier New"/>
          <w:color w:val="228B22"/>
          <w:sz w:val="20"/>
          <w:szCs w:val="20"/>
        </w:rPr>
        <w:t>% sort distances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figure; </w:t>
      </w:r>
      <w:r w:rsidRPr="006908A4">
        <w:rPr>
          <w:rFonts w:ascii="Courier New" w:hAnsi="Courier New" w:cs="Courier New"/>
          <w:color w:val="228B22"/>
          <w:sz w:val="20"/>
          <w:szCs w:val="20"/>
        </w:rPr>
        <w:t>% open new 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i=1:1:9</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subplot(3,3,i); imshow((reshape(avrgx+x(:,sorted_index(i)), imsize))); title(strDist(sorted_index(i)));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Default="00907CE5" w:rsidP="00907CE5">
      <w:pPr>
        <w:pStyle w:val="ListParagraph"/>
        <w:ind w:left="1080"/>
      </w:pPr>
    </w:p>
    <w:p w:rsidR="00907CE5" w:rsidRPr="00907CE5" w:rsidRDefault="00907CE5" w:rsidP="00907CE5">
      <w:pPr>
        <w:pStyle w:val="ListParagraph"/>
        <w:ind w:left="1080"/>
        <w:rPr>
          <w:sz w:val="26"/>
          <w:szCs w:val="26"/>
        </w:rPr>
      </w:pPr>
      <w:r w:rsidRPr="00907CE5">
        <w:rPr>
          <w:sz w:val="26"/>
          <w:szCs w:val="26"/>
        </w:rPr>
        <w:t>Sau khi tính toán các khoảng cách Euclide của khuôn mặt cần nhận dạng với các khuôn mặt khác ta thu được kết quả:</w:t>
      </w:r>
    </w:p>
    <w:p w:rsidR="00907CE5" w:rsidRDefault="00907CE5" w:rsidP="00907CE5">
      <w:pPr>
        <w:pStyle w:val="ListParagraph"/>
        <w:spacing w:after="0" w:line="360" w:lineRule="auto"/>
        <w:ind w:left="1418"/>
        <w:rPr>
          <w:sz w:val="26"/>
          <w:szCs w:val="26"/>
          <w:lang w:val="en-US"/>
        </w:rPr>
      </w:pPr>
      <w:r w:rsidRPr="00907CE5">
        <w:rPr>
          <w:noProof/>
          <w:sz w:val="26"/>
          <w:szCs w:val="26"/>
          <w:lang w:val="en-US" w:eastAsia="en-US"/>
        </w:rPr>
        <w:lastRenderedPageBreak/>
        <w:drawing>
          <wp:inline distT="0" distB="0" distL="0" distR="0">
            <wp:extent cx="4788548" cy="4152900"/>
            <wp:effectExtent l="19050" t="0" r="0"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4788548" cy="4152900"/>
                    </a:xfrm>
                    <a:prstGeom prst="rect">
                      <a:avLst/>
                    </a:prstGeom>
                    <a:noFill/>
                    <a:ln w="9525">
                      <a:noFill/>
                      <a:miter lim="800000"/>
                      <a:headEnd/>
                      <a:tailEnd/>
                    </a:ln>
                  </pic:spPr>
                </pic:pic>
              </a:graphicData>
            </a:graphic>
          </wp:inline>
        </w:drawing>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 xml:space="preserve">Các khuôn mặt có khoảng các Euclide gần nhất </w:t>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với khuôn mặt cần nhận diện</w:t>
      </w:r>
    </w:p>
    <w:p w:rsidR="00907CE5" w:rsidRPr="00907CE5" w:rsidRDefault="00907CE5" w:rsidP="00907CE5">
      <w:pPr>
        <w:pStyle w:val="ListParagraph"/>
        <w:spacing w:after="0" w:line="360" w:lineRule="auto"/>
        <w:ind w:left="1418"/>
        <w:rPr>
          <w:sz w:val="26"/>
          <w:szCs w:val="26"/>
          <w:lang w:val="en-US"/>
        </w:rPr>
      </w:pPr>
      <w:r w:rsidRPr="00907CE5">
        <w:rPr>
          <w:sz w:val="26"/>
          <w:szCs w:val="26"/>
          <w:lang w:val="en-US"/>
        </w:rPr>
        <w:t>Khuôn mặt có khoảng cách Euclide bằng 0 chính là khuôn mặt cần nhận dạng, trong thực tế, không bao giờ khuôn mặt cần nhận dạng cũng có trong tập thử nghiệm, vì vậy, để nhận dạng một ảnh khuôn mặt, người ta sẽ chọn khuôn mặt trong tập thử nghiệm có khoảng cách Euclide ngắn nhất (nhỏ nhất) với khuôn mặt cần nhận dạng.</w:t>
      </w:r>
    </w:p>
    <w:p w:rsidR="00907CE5" w:rsidRPr="00907CE5" w:rsidRDefault="00907CE5" w:rsidP="00907CE5">
      <w:pPr>
        <w:pStyle w:val="ListParagraph"/>
        <w:spacing w:after="0" w:line="360" w:lineRule="auto"/>
        <w:ind w:left="1418"/>
        <w:rPr>
          <w:sz w:val="26"/>
          <w:szCs w:val="26"/>
          <w:lang w:val="en-US"/>
        </w:rPr>
      </w:pPr>
    </w:p>
    <w:p w:rsidR="00907CE5" w:rsidRPr="00907CE5" w:rsidRDefault="00907CE5" w:rsidP="00907CE5">
      <w:pPr>
        <w:pStyle w:val="ListParagraph"/>
        <w:spacing w:after="0" w:line="360" w:lineRule="auto"/>
        <w:ind w:left="1418"/>
        <w:rPr>
          <w:sz w:val="26"/>
          <w:szCs w:val="26"/>
          <w:lang w:val="en-US"/>
        </w:rPr>
      </w:pPr>
    </w:p>
    <w:p w:rsidR="00FA20C0" w:rsidRDefault="00FA20C0">
      <w:pPr>
        <w:rPr>
          <w:sz w:val="26"/>
          <w:szCs w:val="26"/>
        </w:rPr>
      </w:pPr>
      <w:r>
        <w:rPr>
          <w:sz w:val="26"/>
          <w:szCs w:val="26"/>
        </w:rPr>
        <w:br w:type="page"/>
      </w:r>
    </w:p>
    <w:p w:rsidR="00907CE5" w:rsidRDefault="00FA20C0" w:rsidP="007A6523">
      <w:pPr>
        <w:pStyle w:val="ListParagraph"/>
        <w:spacing w:after="0" w:line="360" w:lineRule="auto"/>
        <w:ind w:left="1418"/>
        <w:outlineLvl w:val="0"/>
        <w:rPr>
          <w:b/>
          <w:sz w:val="40"/>
          <w:szCs w:val="26"/>
          <w:lang w:val="en-US"/>
        </w:rPr>
      </w:pPr>
      <w:r>
        <w:rPr>
          <w:b/>
          <w:sz w:val="40"/>
          <w:szCs w:val="26"/>
          <w:lang w:val="en-US"/>
        </w:rPr>
        <w:lastRenderedPageBreak/>
        <w:tab/>
      </w:r>
      <w:r>
        <w:rPr>
          <w:b/>
          <w:sz w:val="40"/>
          <w:szCs w:val="26"/>
          <w:lang w:val="en-US"/>
        </w:rPr>
        <w:tab/>
      </w:r>
      <w:r>
        <w:rPr>
          <w:b/>
          <w:sz w:val="40"/>
          <w:szCs w:val="26"/>
          <w:lang w:val="en-US"/>
        </w:rPr>
        <w:tab/>
      </w:r>
      <w:r>
        <w:rPr>
          <w:b/>
          <w:sz w:val="40"/>
          <w:szCs w:val="26"/>
          <w:lang w:val="en-US"/>
        </w:rPr>
        <w:tab/>
        <w:t xml:space="preserve">   </w:t>
      </w:r>
      <w:bookmarkStart w:id="26" w:name="_Toc292878428"/>
      <w:r w:rsidRPr="00FA20C0">
        <w:rPr>
          <w:b/>
          <w:sz w:val="40"/>
          <w:szCs w:val="26"/>
          <w:lang w:val="en-US"/>
        </w:rPr>
        <w:t>KẾT LUẬN</w:t>
      </w:r>
      <w:bookmarkEnd w:id="26"/>
    </w:p>
    <w:p w:rsidR="00FA20C0" w:rsidRDefault="00772E3D" w:rsidP="00772E3D">
      <w:pPr>
        <w:pStyle w:val="ListParagraph"/>
        <w:spacing w:after="0" w:line="360" w:lineRule="auto"/>
        <w:ind w:left="851"/>
        <w:jc w:val="both"/>
        <w:rPr>
          <w:sz w:val="26"/>
          <w:szCs w:val="26"/>
          <w:lang w:val="en-US"/>
        </w:rPr>
      </w:pPr>
      <w:r>
        <w:rPr>
          <w:sz w:val="26"/>
          <w:szCs w:val="26"/>
          <w:lang w:val="en-US"/>
        </w:rPr>
        <w:tab/>
        <w:t>Như vậy, các phương pháp KL và PCA được áp dụng rất hiệu quả trong việc trích chọn các đặc trưng sinh trắc học khuôn mặt người. Đây là nền tảng cơ bản của việc nhận dạng khuôn mặt người thông qua các đặc trưng sinh trắc học. Từ đó, các nhà khoa học tiếp tục phát triển, cải tiến và đưa những thành tựu này vào cuộc sống. Cuộc sống hiện đại ngày nay không thể thiếu được những biện pháp nhận dạng thông minh trong những lĩnh vực quan trọng như: an ninh, bảo mật, xác thực, quản lí con người... Chính vì thế, việc tìm hiểu, nghiên cứu các công nghệ trong xử lí ảnh là một việc hết sức cần thiết.</w:t>
      </w:r>
    </w:p>
    <w:p w:rsidR="00772E3D" w:rsidRDefault="00772E3D" w:rsidP="00772E3D">
      <w:pPr>
        <w:pStyle w:val="ListParagraph"/>
        <w:spacing w:after="0" w:line="360" w:lineRule="auto"/>
        <w:ind w:left="851"/>
        <w:jc w:val="both"/>
        <w:rPr>
          <w:sz w:val="26"/>
          <w:szCs w:val="26"/>
          <w:lang w:val="en-US"/>
        </w:rPr>
      </w:pPr>
      <w:r>
        <w:rPr>
          <w:sz w:val="26"/>
          <w:szCs w:val="26"/>
          <w:lang w:val="en-US"/>
        </w:rPr>
        <w:tab/>
        <w:t>Hiện nay, ở Việt Nam, các công nghệ hiện đại trong việc phân tích, xử lí và nhận dạng khuôn mặt người còn đang rất sơ khai. Có rất ít các hệ thống sinh trắc học được triển khai. Chính vì vậy, nền tảng kiến thức được sử dụng trong bài tiểu luận chủ yếu được trích dẫn từ các tài liệu nghiên cứu của nước ngoài. Việc tìm kiếm và lựa chọn những thông tin cần thiết phục vụ cho việc xây dựng đề tài cũng đòi hỏi nhiều công sức. Trong suốt quá trình thực hiện, nhóm chúng em đã hết sức nỗ lực để hoàn thiện bài tiểu luận. Tuy nhiên, chắc chắc chúng em không thể tránh khỏi những thiếu xót cần cải thiện hơn nữa. Chúng em xin chân thành cảm ơn sự tận tình hướng dẫn, giúp đỡ của PGS.TS. Nguyễn Thị Hoàng Lan để hoàn thành tốt bài tiểu luận này.</w:t>
      </w:r>
    </w:p>
    <w:p w:rsidR="00837462" w:rsidRDefault="00837462">
      <w:pPr>
        <w:rPr>
          <w:sz w:val="26"/>
          <w:szCs w:val="26"/>
          <w:lang w:val="en-US"/>
        </w:rPr>
      </w:pPr>
      <w:r>
        <w:rPr>
          <w:sz w:val="26"/>
          <w:szCs w:val="26"/>
          <w:lang w:val="en-US"/>
        </w:rPr>
        <w:br w:type="page"/>
      </w:r>
    </w:p>
    <w:p w:rsidR="00837462" w:rsidRDefault="00837462" w:rsidP="007A6523">
      <w:pPr>
        <w:pStyle w:val="ListParagraph"/>
        <w:spacing w:after="0" w:line="360" w:lineRule="auto"/>
        <w:ind w:left="851"/>
        <w:jc w:val="center"/>
        <w:outlineLvl w:val="0"/>
        <w:rPr>
          <w:b/>
          <w:sz w:val="40"/>
          <w:szCs w:val="26"/>
          <w:lang w:val="en-US"/>
        </w:rPr>
      </w:pPr>
      <w:bookmarkStart w:id="27" w:name="_Toc292878429"/>
      <w:r w:rsidRPr="00837462">
        <w:rPr>
          <w:b/>
          <w:sz w:val="40"/>
          <w:szCs w:val="26"/>
          <w:lang w:val="en-US"/>
        </w:rPr>
        <w:lastRenderedPageBreak/>
        <w:t>TÀI LIỆU THAM KHẢO</w:t>
      </w:r>
      <w:bookmarkEnd w:id="27"/>
    </w:p>
    <w:p w:rsidR="00B75124" w:rsidRPr="00B75124" w:rsidRDefault="00B75124" w:rsidP="00B75124">
      <w:pPr>
        <w:pStyle w:val="ListParagraph"/>
        <w:spacing w:after="0" w:line="360" w:lineRule="auto"/>
        <w:ind w:left="851"/>
        <w:rPr>
          <w:i/>
          <w:sz w:val="26"/>
          <w:szCs w:val="26"/>
          <w:lang w:val="en-US"/>
        </w:rPr>
      </w:pPr>
      <w:r>
        <w:rPr>
          <w:sz w:val="26"/>
          <w:szCs w:val="26"/>
          <w:lang w:val="en-US"/>
        </w:rPr>
        <w:t xml:space="preserve">[1] Bài giảng môn xử lý ảnh – </w:t>
      </w:r>
      <w:r>
        <w:rPr>
          <w:i/>
          <w:sz w:val="26"/>
          <w:szCs w:val="26"/>
          <w:lang w:val="en-US"/>
        </w:rPr>
        <w:t>PGS.TS.Nguyễn Thị Hoàng Lan</w:t>
      </w:r>
    </w:p>
    <w:p w:rsidR="00B75124" w:rsidRDefault="00B75124" w:rsidP="00837462">
      <w:pPr>
        <w:pStyle w:val="ListParagraph"/>
        <w:spacing w:after="0" w:line="360" w:lineRule="auto"/>
        <w:ind w:left="851"/>
        <w:rPr>
          <w:sz w:val="26"/>
          <w:szCs w:val="26"/>
          <w:lang w:val="en-US"/>
        </w:rPr>
      </w:pPr>
    </w:p>
    <w:p w:rsidR="00837462" w:rsidRDefault="00837462" w:rsidP="00837462">
      <w:pPr>
        <w:pStyle w:val="ListParagraph"/>
        <w:spacing w:after="0" w:line="360" w:lineRule="auto"/>
        <w:ind w:left="851"/>
        <w:rPr>
          <w:i/>
          <w:sz w:val="26"/>
          <w:szCs w:val="26"/>
          <w:lang w:val="en-US"/>
        </w:rPr>
      </w:pPr>
      <w:r>
        <w:rPr>
          <w:sz w:val="26"/>
          <w:szCs w:val="26"/>
          <w:lang w:val="en-US"/>
        </w:rPr>
        <w:t>[</w:t>
      </w:r>
      <w:r w:rsidR="00B75124">
        <w:rPr>
          <w:sz w:val="26"/>
          <w:szCs w:val="26"/>
          <w:lang w:val="en-US"/>
        </w:rPr>
        <w:t>2</w:t>
      </w:r>
      <w:r>
        <w:rPr>
          <w:sz w:val="26"/>
          <w:szCs w:val="26"/>
          <w:lang w:val="en-US"/>
        </w:rPr>
        <w:t xml:space="preserve">] </w:t>
      </w:r>
      <w:r w:rsidRPr="00837462">
        <w:rPr>
          <w:sz w:val="26"/>
          <w:szCs w:val="26"/>
        </w:rPr>
        <w:t>Nhập môn xử lý ảnh</w:t>
      </w:r>
      <w:r>
        <w:rPr>
          <w:sz w:val="26"/>
          <w:szCs w:val="26"/>
          <w:lang w:val="en-US"/>
        </w:rPr>
        <w:t xml:space="preserve"> - </w:t>
      </w:r>
      <w:r w:rsidRPr="00837462">
        <w:rPr>
          <w:i/>
          <w:sz w:val="26"/>
          <w:szCs w:val="26"/>
        </w:rPr>
        <w:t>Lương Mạnh Bá &amp; Nguyễn Thanh Thủy - Nhà xuất bản khoa học và kỹ thuật-2003</w:t>
      </w:r>
    </w:p>
    <w:p w:rsidR="00837462" w:rsidRDefault="00837462" w:rsidP="00837462">
      <w:pPr>
        <w:pStyle w:val="ListParagraph"/>
        <w:spacing w:after="0" w:line="360" w:lineRule="auto"/>
        <w:ind w:left="851"/>
        <w:rPr>
          <w:sz w:val="26"/>
          <w:szCs w:val="26"/>
          <w:lang w:val="en-US"/>
        </w:rPr>
      </w:pPr>
    </w:p>
    <w:p w:rsidR="00837462" w:rsidRPr="00837462" w:rsidRDefault="00837462" w:rsidP="00837462">
      <w:pPr>
        <w:pStyle w:val="ListParagraph"/>
        <w:spacing w:after="0" w:line="360" w:lineRule="auto"/>
        <w:ind w:left="851"/>
        <w:rPr>
          <w:i/>
          <w:sz w:val="26"/>
          <w:szCs w:val="26"/>
        </w:rPr>
      </w:pPr>
      <w:r>
        <w:rPr>
          <w:sz w:val="26"/>
          <w:szCs w:val="26"/>
          <w:lang w:val="en-US"/>
        </w:rPr>
        <w:t>[</w:t>
      </w:r>
      <w:r w:rsidR="00B75124">
        <w:rPr>
          <w:sz w:val="26"/>
          <w:szCs w:val="26"/>
          <w:lang w:val="en-US"/>
        </w:rPr>
        <w:t>3</w:t>
      </w:r>
      <w:r>
        <w:rPr>
          <w:sz w:val="26"/>
          <w:szCs w:val="26"/>
          <w:lang w:val="en-US"/>
        </w:rPr>
        <w:t xml:space="preserve">] Face Detection – </w:t>
      </w:r>
      <w:r w:rsidRPr="00B031CA">
        <w:rPr>
          <w:i/>
          <w:sz w:val="26"/>
          <w:szCs w:val="26"/>
          <w:lang w:val="en-US"/>
        </w:rPr>
        <w:t>Center for Unified Biometric &amp; Sensors</w:t>
      </w:r>
      <w:r>
        <w:rPr>
          <w:sz w:val="26"/>
          <w:szCs w:val="26"/>
          <w:lang w:val="en-US"/>
        </w:rPr>
        <w:t xml:space="preserve"> – </w:t>
      </w:r>
      <w:r w:rsidRPr="00837462">
        <w:rPr>
          <w:i/>
          <w:sz w:val="26"/>
          <w:szCs w:val="26"/>
          <w:lang w:val="en-US"/>
        </w:rPr>
        <w:t>University of Buffalo</w:t>
      </w:r>
    </w:p>
    <w:p w:rsidR="00837462" w:rsidRDefault="00837462" w:rsidP="00837462">
      <w:pPr>
        <w:pStyle w:val="ListParagraph"/>
        <w:spacing w:after="0" w:line="360" w:lineRule="auto"/>
        <w:ind w:left="851"/>
        <w:rPr>
          <w:sz w:val="26"/>
          <w:szCs w:val="26"/>
          <w:lang w:val="en-US"/>
        </w:rPr>
      </w:pPr>
    </w:p>
    <w:p w:rsidR="00837462" w:rsidRDefault="00837462" w:rsidP="00837462">
      <w:pPr>
        <w:pStyle w:val="ListParagraph"/>
        <w:spacing w:after="0" w:line="360" w:lineRule="auto"/>
        <w:ind w:left="851"/>
        <w:rPr>
          <w:rFonts w:ascii="Cambria Math" w:hAnsi="Cambria Math" w:cs="Cambria Math"/>
          <w:i/>
          <w:iCs/>
          <w:sz w:val="26"/>
          <w:szCs w:val="26"/>
          <w:lang w:val="en-US"/>
        </w:rPr>
      </w:pPr>
      <w:r>
        <w:rPr>
          <w:sz w:val="26"/>
          <w:szCs w:val="26"/>
          <w:lang w:val="en-US"/>
        </w:rPr>
        <w:t>[</w:t>
      </w:r>
      <w:r w:rsidR="00B75124">
        <w:rPr>
          <w:sz w:val="26"/>
          <w:szCs w:val="26"/>
          <w:lang w:val="en-US"/>
        </w:rPr>
        <w:t>4</w:t>
      </w:r>
      <w:r>
        <w:rPr>
          <w:sz w:val="26"/>
          <w:szCs w:val="26"/>
          <w:lang w:val="en-US"/>
        </w:rPr>
        <w:t xml:space="preserve">] </w:t>
      </w:r>
      <w:r w:rsidRPr="00837462">
        <w:rPr>
          <w:sz w:val="26"/>
          <w:szCs w:val="26"/>
        </w:rPr>
        <w:t>Asurvey of skin-color modeling and detection methods</w:t>
      </w:r>
      <w:r>
        <w:rPr>
          <w:sz w:val="26"/>
          <w:szCs w:val="26"/>
          <w:lang w:val="en-US"/>
        </w:rPr>
        <w:t xml:space="preserve"> - </w:t>
      </w:r>
      <w:r w:rsidRPr="00837462">
        <w:rPr>
          <w:i/>
          <w:iCs/>
          <w:sz w:val="26"/>
          <w:szCs w:val="26"/>
        </w:rPr>
        <w:t>ITRI/Department of Computer Science and Engineering, Wright State University, Dayton OH 45435, USA</w:t>
      </w:r>
      <w:r>
        <w:rPr>
          <w:i/>
          <w:iCs/>
          <w:sz w:val="26"/>
          <w:szCs w:val="26"/>
          <w:lang w:val="en-US"/>
        </w:rPr>
        <w:t xml:space="preserve"> </w:t>
      </w:r>
      <w:r w:rsidR="0074320B">
        <w:rPr>
          <w:i/>
          <w:iCs/>
          <w:sz w:val="26"/>
          <w:szCs w:val="26"/>
          <w:lang w:val="en-US"/>
        </w:rPr>
        <w:t>–</w:t>
      </w:r>
      <w:r>
        <w:rPr>
          <w:i/>
          <w:iCs/>
          <w:sz w:val="26"/>
          <w:szCs w:val="26"/>
          <w:lang w:val="en-US"/>
        </w:rPr>
        <w:t xml:space="preserve"> 2006</w:t>
      </w:r>
      <w:r w:rsidR="0074320B">
        <w:rPr>
          <w:i/>
          <w:iCs/>
          <w:sz w:val="26"/>
          <w:szCs w:val="26"/>
          <w:lang w:val="en-US"/>
        </w:rPr>
        <w:t xml:space="preserve"> - </w:t>
      </w:r>
      <w:r w:rsidR="0074320B" w:rsidRPr="0074320B">
        <w:rPr>
          <w:i/>
          <w:iCs/>
          <w:sz w:val="26"/>
          <w:szCs w:val="26"/>
        </w:rPr>
        <w:t>P. Kakumanu, S. Makrogiannis, N. Bourbakis</w:t>
      </w:r>
    </w:p>
    <w:p w:rsidR="001F7B5A" w:rsidRDefault="001F7B5A" w:rsidP="00837462">
      <w:pPr>
        <w:pStyle w:val="ListParagraph"/>
        <w:spacing w:after="0" w:line="360" w:lineRule="auto"/>
        <w:ind w:left="851"/>
        <w:rPr>
          <w:rFonts w:ascii="Cambria Math" w:hAnsi="Cambria Math" w:cs="Cambria Math"/>
          <w:i/>
          <w:iCs/>
          <w:sz w:val="26"/>
          <w:szCs w:val="26"/>
          <w:lang w:val="en-US"/>
        </w:rPr>
      </w:pPr>
    </w:p>
    <w:p w:rsidR="001F7B5A" w:rsidRDefault="001F7B5A" w:rsidP="001F7B5A">
      <w:pPr>
        <w:pStyle w:val="ListParagraph"/>
        <w:spacing w:line="360" w:lineRule="auto"/>
        <w:ind w:left="851"/>
        <w:rPr>
          <w:rFonts w:asciiTheme="majorHAnsi" w:hAnsiTheme="majorHAnsi" w:cstheme="majorHAnsi"/>
          <w:i/>
          <w:iCs/>
          <w:sz w:val="26"/>
          <w:szCs w:val="26"/>
          <w:lang w:val="en-US"/>
        </w:rPr>
      </w:pPr>
      <w:r>
        <w:rPr>
          <w:rFonts w:ascii="Cambria Math" w:hAnsi="Cambria Math" w:cs="Cambria Math"/>
          <w:iCs/>
          <w:sz w:val="26"/>
          <w:szCs w:val="26"/>
          <w:lang w:val="en-US"/>
        </w:rPr>
        <w:t>[</w:t>
      </w:r>
      <w:r w:rsidR="00B75124">
        <w:rPr>
          <w:rFonts w:ascii="Cambria Math" w:hAnsi="Cambria Math" w:cs="Cambria Math"/>
          <w:iCs/>
          <w:sz w:val="26"/>
          <w:szCs w:val="26"/>
          <w:lang w:val="en-US"/>
        </w:rPr>
        <w:t>5</w:t>
      </w:r>
      <w:r>
        <w:rPr>
          <w:rFonts w:ascii="Cambria Math" w:hAnsi="Cambria Math" w:cs="Cambria Math"/>
          <w:iCs/>
          <w:sz w:val="26"/>
          <w:szCs w:val="26"/>
          <w:lang w:val="en-US"/>
        </w:rPr>
        <w:t xml:space="preserve">] </w:t>
      </w:r>
      <w:r w:rsidRPr="001F7B5A">
        <w:rPr>
          <w:rFonts w:asciiTheme="majorHAnsi" w:hAnsiTheme="majorHAnsi" w:cstheme="majorHAnsi"/>
          <w:iCs/>
          <w:sz w:val="26"/>
          <w:szCs w:val="26"/>
          <w:lang w:val="en-US"/>
        </w:rPr>
        <w:t>A D</w:t>
      </w:r>
      <w:r>
        <w:rPr>
          <w:rFonts w:asciiTheme="majorHAnsi" w:hAnsiTheme="majorHAnsi" w:cstheme="majorHAnsi"/>
          <w:iCs/>
          <w:sz w:val="26"/>
          <w:szCs w:val="26"/>
          <w:lang w:val="en-US"/>
        </w:rPr>
        <w:t>ynamic</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threshold</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approach</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 xml:space="preserve">for skin segmentation in color images - </w:t>
      </w:r>
      <w:r w:rsidRPr="00B74D08">
        <w:rPr>
          <w:rFonts w:asciiTheme="majorHAnsi" w:hAnsiTheme="majorHAnsi" w:cstheme="majorHAnsi"/>
          <w:i/>
          <w:iCs/>
          <w:sz w:val="26"/>
          <w:szCs w:val="26"/>
        </w:rPr>
        <w:t>Intelligent Systems Research Centre (ISRC), School of Computing and Intelligent Systems,</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Ulster, United Kingdom</w:t>
      </w:r>
      <w:r>
        <w:rPr>
          <w:rFonts w:asciiTheme="majorHAnsi" w:hAnsiTheme="majorHAnsi" w:cstheme="majorHAnsi"/>
          <w:iCs/>
          <w:sz w:val="26"/>
          <w:szCs w:val="26"/>
          <w:lang w:val="en-US"/>
        </w:rPr>
        <w:t xml:space="preserve"> - </w:t>
      </w:r>
      <w:r w:rsidRPr="001F7B5A">
        <w:rPr>
          <w:rFonts w:asciiTheme="majorHAnsi" w:hAnsiTheme="majorHAnsi" w:cstheme="majorHAnsi"/>
          <w:i/>
          <w:iCs/>
          <w:sz w:val="26"/>
          <w:szCs w:val="26"/>
        </w:rPr>
        <w:t>Pratheepan Yogarajah, Joan Condell, Kevin Curran, Abbas Cheddad and Paul McKevitt</w:t>
      </w:r>
    </w:p>
    <w:p w:rsidR="00B74D08" w:rsidRDefault="00B74D08" w:rsidP="001F7B5A">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i/>
          <w:iCs/>
          <w:sz w:val="26"/>
          <w:szCs w:val="26"/>
          <w:lang w:val="en-US"/>
        </w:rPr>
      </w:pPr>
      <w:r>
        <w:rPr>
          <w:rFonts w:asciiTheme="majorHAnsi" w:hAnsiTheme="majorHAnsi" w:cstheme="majorHAnsi"/>
          <w:iCs/>
          <w:sz w:val="26"/>
          <w:szCs w:val="26"/>
          <w:lang w:val="en-US"/>
        </w:rPr>
        <w:t>[</w:t>
      </w:r>
      <w:r w:rsidR="00B75124">
        <w:rPr>
          <w:rFonts w:asciiTheme="majorHAnsi" w:hAnsiTheme="majorHAnsi" w:cstheme="majorHAnsi"/>
          <w:iCs/>
          <w:sz w:val="26"/>
          <w:szCs w:val="26"/>
          <w:lang w:val="en-US"/>
        </w:rPr>
        <w:t>6</w:t>
      </w:r>
      <w:r>
        <w:rPr>
          <w:rFonts w:asciiTheme="majorHAnsi" w:hAnsiTheme="majorHAnsi" w:cstheme="majorHAnsi"/>
          <w:iCs/>
          <w:sz w:val="26"/>
          <w:szCs w:val="26"/>
          <w:lang w:val="en-US"/>
        </w:rPr>
        <w:t xml:space="preserve">] </w:t>
      </w:r>
      <w:r w:rsidRPr="00B74D08">
        <w:rPr>
          <w:rFonts w:asciiTheme="majorHAnsi" w:hAnsiTheme="majorHAnsi" w:cstheme="majorHAnsi"/>
          <w:iCs/>
          <w:sz w:val="26"/>
          <w:szCs w:val="26"/>
          <w:lang w:val="en-US"/>
        </w:rPr>
        <w:t>Face Recognition using Principle Component</w:t>
      </w:r>
      <w:r>
        <w:rPr>
          <w:rFonts w:asciiTheme="majorHAnsi" w:hAnsiTheme="majorHAnsi" w:cstheme="majorHAnsi"/>
          <w:iCs/>
          <w:sz w:val="26"/>
          <w:szCs w:val="26"/>
          <w:lang w:val="en-US"/>
        </w:rPr>
        <w:t xml:space="preserve"> </w:t>
      </w:r>
      <w:r w:rsidRPr="00B74D08">
        <w:rPr>
          <w:rFonts w:asciiTheme="majorHAnsi" w:hAnsiTheme="majorHAnsi" w:cstheme="majorHAnsi"/>
          <w:iCs/>
          <w:sz w:val="26"/>
          <w:szCs w:val="26"/>
          <w:lang w:val="en-US"/>
        </w:rPr>
        <w:t>Analysis</w:t>
      </w:r>
      <w:r>
        <w:rPr>
          <w:rFonts w:asciiTheme="majorHAnsi" w:hAnsiTheme="majorHAnsi" w:cstheme="majorHAnsi"/>
          <w:iCs/>
          <w:sz w:val="26"/>
          <w:szCs w:val="26"/>
          <w:lang w:val="en-US"/>
        </w:rPr>
        <w:t xml:space="preserve"> - </w:t>
      </w:r>
      <w:r w:rsidRPr="00B74D08">
        <w:rPr>
          <w:rFonts w:asciiTheme="majorHAnsi" w:hAnsiTheme="majorHAnsi" w:cstheme="majorHAnsi"/>
          <w:i/>
          <w:iCs/>
          <w:sz w:val="26"/>
          <w:szCs w:val="26"/>
        </w:rPr>
        <w:t>Department of Computer Science</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Maryland, College Park</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MD 20742, USA</w:t>
      </w:r>
      <w:r w:rsidRPr="00B74D08">
        <w:rPr>
          <w:rFonts w:asciiTheme="majorHAnsi" w:hAnsiTheme="majorHAnsi" w:cstheme="majorHAnsi"/>
          <w:i/>
          <w:iCs/>
          <w:sz w:val="26"/>
          <w:szCs w:val="26"/>
          <w:lang w:val="en-US"/>
        </w:rPr>
        <w:t xml:space="preserve"> - </w:t>
      </w:r>
      <w:r w:rsidRPr="00B74D08">
        <w:rPr>
          <w:rFonts w:asciiTheme="majorHAnsi" w:hAnsiTheme="majorHAnsi" w:cstheme="majorHAnsi"/>
          <w:i/>
          <w:iCs/>
          <w:sz w:val="26"/>
          <w:szCs w:val="26"/>
        </w:rPr>
        <w:t>Kyungnam Kim</w:t>
      </w:r>
    </w:p>
    <w:p w:rsidR="00B74D08" w:rsidRDefault="00B74D08" w:rsidP="00B74D08">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iCs/>
          <w:sz w:val="26"/>
          <w:szCs w:val="26"/>
          <w:lang w:val="en-US"/>
        </w:rPr>
        <w:t>[</w:t>
      </w:r>
      <w:r w:rsidR="00B75124">
        <w:rPr>
          <w:rFonts w:asciiTheme="majorHAnsi" w:hAnsiTheme="majorHAnsi" w:cstheme="majorHAnsi"/>
          <w:iCs/>
          <w:sz w:val="26"/>
          <w:szCs w:val="26"/>
          <w:lang w:val="en-US"/>
        </w:rPr>
        <w:t>7</w:t>
      </w:r>
      <w:r>
        <w:rPr>
          <w:rFonts w:asciiTheme="majorHAnsi" w:hAnsiTheme="majorHAnsi" w:cstheme="majorHAnsi"/>
          <w:iCs/>
          <w:sz w:val="26"/>
          <w:szCs w:val="26"/>
          <w:lang w:val="en-US"/>
        </w:rPr>
        <w:t xml:space="preserve">] </w:t>
      </w:r>
      <w:r w:rsidRPr="00B74D08">
        <w:rPr>
          <w:rFonts w:asciiTheme="majorHAnsi" w:hAnsiTheme="majorHAnsi" w:cstheme="majorHAnsi"/>
          <w:bCs/>
          <w:iCs/>
          <w:sz w:val="26"/>
          <w:szCs w:val="26"/>
        </w:rPr>
        <w:t>Active Shape Models-Their Training and Application</w:t>
      </w:r>
      <w:r>
        <w:rPr>
          <w:rFonts w:asciiTheme="majorHAnsi" w:hAnsiTheme="majorHAnsi" w:cstheme="majorHAnsi"/>
          <w:bCs/>
          <w:iCs/>
          <w:sz w:val="26"/>
          <w:szCs w:val="26"/>
          <w:lang w:val="en-US"/>
        </w:rPr>
        <w:t xml:space="preserve"> - </w:t>
      </w:r>
      <w:r w:rsidRPr="00B74D08">
        <w:rPr>
          <w:rFonts w:asciiTheme="majorHAnsi" w:hAnsiTheme="majorHAnsi" w:cstheme="majorHAnsi"/>
          <w:bCs/>
          <w:i/>
          <w:iCs/>
          <w:sz w:val="26"/>
          <w:szCs w:val="26"/>
        </w:rPr>
        <w:t>Department of Medical Biophysics, University of Manchester, Oxford Road, Manchester M13 9PT, England</w:t>
      </w:r>
      <w:r>
        <w:rPr>
          <w:rFonts w:asciiTheme="majorHAnsi" w:hAnsiTheme="majorHAnsi" w:cstheme="majorHAnsi"/>
          <w:bCs/>
          <w:i/>
          <w:iCs/>
          <w:sz w:val="26"/>
          <w:szCs w:val="26"/>
          <w:lang w:val="en-US"/>
        </w:rPr>
        <w:t xml:space="preserve"> - </w:t>
      </w:r>
      <w:r w:rsidRPr="00B74D08">
        <w:rPr>
          <w:rFonts w:asciiTheme="majorHAnsi" w:hAnsiTheme="majorHAnsi" w:cstheme="majorHAnsi"/>
          <w:bCs/>
          <w:i/>
          <w:iCs/>
          <w:sz w:val="26"/>
          <w:szCs w:val="26"/>
        </w:rPr>
        <w:t>T. F.</w:t>
      </w:r>
      <w:r w:rsidRPr="00B74D08">
        <w:rPr>
          <w:rFonts w:asciiTheme="majorHAnsi" w:hAnsiTheme="majorHAnsi" w:cstheme="majorHAnsi"/>
          <w:b/>
          <w:bCs/>
          <w:i/>
          <w:iCs/>
          <w:sz w:val="26"/>
          <w:szCs w:val="26"/>
        </w:rPr>
        <w:t xml:space="preserve"> </w:t>
      </w:r>
      <w:r w:rsidRPr="00B74D08">
        <w:rPr>
          <w:rFonts w:asciiTheme="majorHAnsi" w:hAnsiTheme="majorHAnsi" w:cstheme="majorHAnsi"/>
          <w:bCs/>
          <w:i/>
          <w:iCs/>
          <w:sz w:val="26"/>
          <w:szCs w:val="26"/>
        </w:rPr>
        <w:t>COOTES, C. J. TAYLOR, D. H. COOPER, AND J. GRAHAM</w:t>
      </w:r>
    </w:p>
    <w:p w:rsidR="000E27CF" w:rsidRDefault="000E27CF" w:rsidP="00B74D08">
      <w:pPr>
        <w:pStyle w:val="ListParagraph"/>
        <w:spacing w:line="360" w:lineRule="auto"/>
        <w:ind w:left="851"/>
        <w:rPr>
          <w:rFonts w:asciiTheme="majorHAnsi" w:hAnsiTheme="majorHAnsi" w:cstheme="majorHAnsi"/>
          <w:bCs/>
          <w:i/>
          <w:iCs/>
          <w:sz w:val="26"/>
          <w:szCs w:val="26"/>
          <w:lang w:val="en-US"/>
        </w:rPr>
      </w:pPr>
    </w:p>
    <w:p w:rsidR="000E27CF" w:rsidRPr="00F93A39" w:rsidRDefault="000E27CF" w:rsidP="000E27CF">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w:t>
      </w:r>
      <w:r w:rsidR="00B75124">
        <w:rPr>
          <w:rFonts w:asciiTheme="majorHAnsi" w:hAnsiTheme="majorHAnsi" w:cstheme="majorHAnsi"/>
          <w:bCs/>
          <w:iCs/>
          <w:sz w:val="26"/>
          <w:szCs w:val="26"/>
          <w:lang w:val="en-US"/>
        </w:rPr>
        <w:t>8</w:t>
      </w:r>
      <w:r>
        <w:rPr>
          <w:rFonts w:asciiTheme="majorHAnsi" w:hAnsiTheme="majorHAnsi" w:cstheme="majorHAnsi"/>
          <w:bCs/>
          <w:iCs/>
          <w:sz w:val="26"/>
          <w:szCs w:val="26"/>
          <w:lang w:val="en-US"/>
        </w:rPr>
        <w:t xml:space="preserve">] </w:t>
      </w:r>
      <w:r w:rsidRPr="000E27CF">
        <w:rPr>
          <w:rFonts w:asciiTheme="majorHAnsi" w:hAnsiTheme="majorHAnsi" w:cstheme="majorHAnsi"/>
          <w:bCs/>
          <w:iCs/>
          <w:sz w:val="26"/>
          <w:szCs w:val="26"/>
        </w:rPr>
        <w:t>Active Appearance Models</w:t>
      </w:r>
      <w:r>
        <w:rPr>
          <w:rFonts w:asciiTheme="majorHAnsi" w:hAnsiTheme="majorHAnsi" w:cstheme="majorHAnsi"/>
          <w:bCs/>
          <w:iCs/>
          <w:sz w:val="26"/>
          <w:szCs w:val="26"/>
          <w:lang w:val="en-US"/>
        </w:rPr>
        <w:t xml:space="preserve"> - </w:t>
      </w:r>
      <w:r w:rsidRPr="00F93A39">
        <w:rPr>
          <w:rFonts w:asciiTheme="majorHAnsi" w:hAnsiTheme="majorHAnsi" w:cstheme="majorHAnsi"/>
          <w:bCs/>
          <w:i/>
          <w:iCs/>
          <w:sz w:val="26"/>
          <w:szCs w:val="26"/>
        </w:rPr>
        <w:t>IEEE TRANSACTIONS ON PATTERN ANALYSIS AND MACHINE INTELLIGENCE, VOL. 23, NO. 6, JUNE 2001</w:t>
      </w:r>
      <w:r w:rsidRPr="00F93A39">
        <w:rPr>
          <w:rFonts w:asciiTheme="majorHAnsi" w:hAnsiTheme="majorHAnsi" w:cstheme="majorHAnsi"/>
          <w:bCs/>
          <w:i/>
          <w:iCs/>
          <w:sz w:val="26"/>
          <w:szCs w:val="26"/>
          <w:lang w:val="en-US"/>
        </w:rPr>
        <w:t xml:space="preserve"> - </w:t>
      </w:r>
      <w:r w:rsidRPr="00F93A39">
        <w:rPr>
          <w:rFonts w:asciiTheme="majorHAnsi" w:hAnsiTheme="majorHAnsi" w:cstheme="majorHAnsi"/>
          <w:bCs/>
          <w:i/>
          <w:iCs/>
          <w:sz w:val="26"/>
          <w:szCs w:val="26"/>
        </w:rPr>
        <w:t>Timothy F. Cootes, Gareth J. Edwards, and</w:t>
      </w:r>
      <w:r w:rsidRPr="00F93A39">
        <w:rPr>
          <w:rFonts w:asciiTheme="majorHAnsi" w:hAnsiTheme="majorHAnsi" w:cstheme="majorHAnsi"/>
          <w:bCs/>
          <w:i/>
          <w:iCs/>
          <w:sz w:val="26"/>
          <w:szCs w:val="26"/>
          <w:lang w:val="en-US"/>
        </w:rPr>
        <w:t xml:space="preserve"> </w:t>
      </w:r>
      <w:r w:rsidRPr="00F93A39">
        <w:rPr>
          <w:rFonts w:asciiTheme="majorHAnsi" w:hAnsiTheme="majorHAnsi" w:cstheme="majorHAnsi"/>
          <w:bCs/>
          <w:i/>
          <w:iCs/>
          <w:sz w:val="26"/>
          <w:szCs w:val="26"/>
        </w:rPr>
        <w:t>Christopher J. Taylor</w:t>
      </w:r>
    </w:p>
    <w:p w:rsidR="00F93A39" w:rsidRDefault="00F93A39" w:rsidP="000E27CF">
      <w:pPr>
        <w:pStyle w:val="ListParagraph"/>
        <w:spacing w:line="360" w:lineRule="auto"/>
        <w:ind w:left="851"/>
        <w:rPr>
          <w:rFonts w:asciiTheme="majorHAnsi" w:hAnsiTheme="majorHAnsi" w:cstheme="majorHAnsi"/>
          <w:bCs/>
          <w:iCs/>
          <w:sz w:val="26"/>
          <w:szCs w:val="26"/>
          <w:lang w:val="en-US"/>
        </w:rPr>
      </w:pPr>
    </w:p>
    <w:p w:rsidR="00F93A39" w:rsidRDefault="00F93A39" w:rsidP="00210387">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w:t>
      </w:r>
      <w:r w:rsidR="00B75124">
        <w:rPr>
          <w:rFonts w:asciiTheme="majorHAnsi" w:hAnsiTheme="majorHAnsi" w:cstheme="majorHAnsi"/>
          <w:bCs/>
          <w:iCs/>
          <w:sz w:val="26"/>
          <w:szCs w:val="26"/>
          <w:lang w:val="en-US"/>
        </w:rPr>
        <w:t>9</w:t>
      </w:r>
      <w:r>
        <w:rPr>
          <w:rFonts w:asciiTheme="majorHAnsi" w:hAnsiTheme="majorHAnsi" w:cstheme="majorHAnsi"/>
          <w:bCs/>
          <w:iCs/>
          <w:sz w:val="26"/>
          <w:szCs w:val="26"/>
          <w:lang w:val="en-US"/>
        </w:rPr>
        <w:t xml:space="preserve">] </w:t>
      </w:r>
      <w:r w:rsidR="00210387" w:rsidRPr="00210387">
        <w:rPr>
          <w:rFonts w:asciiTheme="majorHAnsi" w:hAnsiTheme="majorHAnsi" w:cstheme="majorHAnsi"/>
          <w:bCs/>
          <w:iCs/>
          <w:sz w:val="26"/>
          <w:szCs w:val="26"/>
        </w:rPr>
        <w:t>Feature Points Extraction from Faces</w:t>
      </w:r>
      <w:r w:rsidR="00210387">
        <w:rPr>
          <w:rFonts w:asciiTheme="majorHAnsi" w:hAnsiTheme="majorHAnsi" w:cstheme="majorHAnsi"/>
          <w:bCs/>
          <w:iCs/>
          <w:sz w:val="26"/>
          <w:szCs w:val="26"/>
          <w:lang w:val="en-US"/>
        </w:rPr>
        <w:t xml:space="preserve"> - </w:t>
      </w:r>
      <w:r w:rsidR="00210387" w:rsidRPr="00210387">
        <w:rPr>
          <w:rFonts w:asciiTheme="majorHAnsi" w:hAnsiTheme="majorHAnsi" w:cstheme="majorHAnsi"/>
          <w:bCs/>
          <w:i/>
          <w:iCs/>
          <w:sz w:val="26"/>
          <w:szCs w:val="26"/>
        </w:rPr>
        <w:t>Research Institute of Image and Graphics, Department of Electronic Engineering,</w:t>
      </w:r>
      <w:r w:rsidR="00210387" w:rsidRPr="00210387">
        <w:rPr>
          <w:rFonts w:asciiTheme="majorHAnsi" w:hAnsiTheme="majorHAnsi" w:cstheme="majorHAnsi"/>
          <w:bCs/>
          <w:i/>
          <w:iCs/>
          <w:sz w:val="26"/>
          <w:szCs w:val="26"/>
          <w:lang w:val="en-US"/>
        </w:rPr>
        <w:t xml:space="preserve"> </w:t>
      </w:r>
      <w:r w:rsidR="00210387" w:rsidRPr="00210387">
        <w:rPr>
          <w:rFonts w:asciiTheme="majorHAnsi" w:hAnsiTheme="majorHAnsi" w:cstheme="majorHAnsi"/>
          <w:bCs/>
          <w:i/>
          <w:iCs/>
          <w:sz w:val="26"/>
          <w:szCs w:val="26"/>
        </w:rPr>
        <w:t>Tsinghua University, Beijing, China</w:t>
      </w:r>
      <w:r w:rsidR="00210387" w:rsidRPr="00210387">
        <w:rPr>
          <w:rFonts w:asciiTheme="majorHAnsi" w:hAnsiTheme="majorHAnsi" w:cstheme="majorHAnsi"/>
          <w:bCs/>
          <w:i/>
          <w:iCs/>
          <w:sz w:val="26"/>
          <w:szCs w:val="26"/>
          <w:lang w:val="en-US"/>
        </w:rPr>
        <w:t xml:space="preserve"> - </w:t>
      </w:r>
      <w:r w:rsidR="00210387" w:rsidRPr="00210387">
        <w:rPr>
          <w:rFonts w:asciiTheme="majorHAnsi" w:hAnsiTheme="majorHAnsi" w:cstheme="majorHAnsi"/>
          <w:bCs/>
          <w:i/>
          <w:iCs/>
          <w:sz w:val="26"/>
          <w:szCs w:val="26"/>
        </w:rPr>
        <w:t>Hua Gu Guangda Su Cheng Du</w:t>
      </w:r>
    </w:p>
    <w:p w:rsidR="00A6078A" w:rsidRDefault="00A6078A" w:rsidP="00210387">
      <w:pPr>
        <w:pStyle w:val="ListParagraph"/>
        <w:spacing w:line="360" w:lineRule="auto"/>
        <w:ind w:left="851"/>
        <w:rPr>
          <w:rFonts w:asciiTheme="majorHAnsi" w:hAnsiTheme="majorHAnsi" w:cstheme="majorHAnsi"/>
          <w:bCs/>
          <w:i/>
          <w:iCs/>
          <w:sz w:val="26"/>
          <w:szCs w:val="26"/>
          <w:lang w:val="en-US"/>
        </w:rPr>
      </w:pPr>
    </w:p>
    <w:p w:rsidR="00A6078A" w:rsidRDefault="00A6078A"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w:t>
      </w:r>
      <w:r w:rsidR="00B75124">
        <w:rPr>
          <w:rFonts w:asciiTheme="majorHAnsi" w:hAnsiTheme="majorHAnsi" w:cstheme="majorHAnsi"/>
          <w:bCs/>
          <w:iCs/>
          <w:sz w:val="26"/>
          <w:szCs w:val="26"/>
          <w:lang w:val="en-US"/>
        </w:rPr>
        <w:t>10</w:t>
      </w:r>
      <w:r>
        <w:rPr>
          <w:rFonts w:asciiTheme="majorHAnsi" w:hAnsiTheme="majorHAnsi" w:cstheme="majorHAnsi"/>
          <w:bCs/>
          <w:iCs/>
          <w:sz w:val="26"/>
          <w:szCs w:val="26"/>
          <w:lang w:val="en-US"/>
        </w:rPr>
        <w:t xml:space="preserve">] </w:t>
      </w:r>
      <w:r w:rsidRPr="00A6078A">
        <w:rPr>
          <w:rFonts w:asciiTheme="majorHAnsi" w:hAnsiTheme="majorHAnsi" w:cstheme="majorHAnsi"/>
          <w:bCs/>
          <w:iCs/>
          <w:sz w:val="26"/>
          <w:szCs w:val="26"/>
        </w:rPr>
        <w:t>AdaBoost</w:t>
      </w:r>
      <w:r>
        <w:rPr>
          <w:rFonts w:asciiTheme="majorHAnsi" w:hAnsiTheme="majorHAnsi" w:cstheme="majorHAnsi"/>
          <w:bCs/>
          <w:iCs/>
          <w:sz w:val="26"/>
          <w:szCs w:val="26"/>
          <w:lang w:val="en-US"/>
        </w:rPr>
        <w:t xml:space="preserve"> - </w:t>
      </w:r>
      <w:r w:rsidRPr="00A6078A">
        <w:rPr>
          <w:rFonts w:asciiTheme="majorHAnsi" w:hAnsiTheme="majorHAnsi" w:cstheme="majorHAnsi"/>
          <w:bCs/>
          <w:i/>
          <w:iCs/>
          <w:sz w:val="26"/>
          <w:szCs w:val="26"/>
        </w:rPr>
        <w:t>Centre for Machine Perception</w:t>
      </w:r>
      <w:r w:rsidRPr="00A6078A">
        <w:rPr>
          <w:rFonts w:asciiTheme="majorHAnsi" w:hAnsiTheme="majorHAnsi" w:cstheme="majorHAnsi"/>
          <w:bCs/>
          <w:i/>
          <w:iCs/>
          <w:sz w:val="26"/>
          <w:szCs w:val="26"/>
          <w:lang w:val="en-US"/>
        </w:rPr>
        <w:t xml:space="preserve"> </w:t>
      </w:r>
      <w:r w:rsidRPr="00A6078A">
        <w:rPr>
          <w:rFonts w:asciiTheme="majorHAnsi" w:hAnsiTheme="majorHAnsi" w:cstheme="majorHAnsi"/>
          <w:bCs/>
          <w:i/>
          <w:iCs/>
          <w:sz w:val="26"/>
          <w:szCs w:val="26"/>
        </w:rPr>
        <w:t>Czech Technical University, Prague</w:t>
      </w:r>
      <w:r w:rsidRPr="00A6078A">
        <w:rPr>
          <w:rFonts w:asciiTheme="majorHAnsi" w:hAnsiTheme="majorHAnsi" w:cstheme="majorHAnsi"/>
          <w:bCs/>
          <w:i/>
          <w:iCs/>
          <w:sz w:val="26"/>
          <w:szCs w:val="26"/>
          <w:lang w:val="en-US"/>
        </w:rPr>
        <w:t xml:space="preserve"> - </w:t>
      </w:r>
      <w:r w:rsidRPr="00A6078A">
        <w:rPr>
          <w:rFonts w:asciiTheme="majorHAnsi" w:hAnsiTheme="majorHAnsi" w:cstheme="majorHAnsi"/>
          <w:bCs/>
          <w:i/>
          <w:iCs/>
          <w:sz w:val="26"/>
          <w:szCs w:val="26"/>
        </w:rPr>
        <w:t>Jiri Matas and Jan Sochman</w:t>
      </w:r>
    </w:p>
    <w:p w:rsidR="008F67AB" w:rsidRPr="008F67AB" w:rsidRDefault="008F67AB" w:rsidP="00A6078A">
      <w:pPr>
        <w:pStyle w:val="ListParagraph"/>
        <w:spacing w:line="360" w:lineRule="auto"/>
        <w:ind w:left="851"/>
        <w:rPr>
          <w:rFonts w:asciiTheme="majorHAnsi" w:hAnsiTheme="majorHAnsi" w:cstheme="majorHAnsi"/>
          <w:bCs/>
          <w:i/>
          <w:iCs/>
          <w:sz w:val="26"/>
          <w:szCs w:val="26"/>
          <w:lang w:val="en-US"/>
        </w:rPr>
      </w:pPr>
    </w:p>
    <w:p w:rsidR="009E2ECF" w:rsidRDefault="008F67AB" w:rsidP="009E2ECF">
      <w:pPr>
        <w:pStyle w:val="ListParagraph"/>
        <w:spacing w:line="360" w:lineRule="auto"/>
        <w:ind w:left="851"/>
        <w:rPr>
          <w:rFonts w:ascii="Times New Roman" w:eastAsia="Times New Roman" w:hAnsi="Times New Roman" w:cs="Times New Roman"/>
          <w:color w:val="191919"/>
          <w:sz w:val="26"/>
          <w:szCs w:val="24"/>
          <w:lang w:val="en-US"/>
        </w:rPr>
      </w:pPr>
      <w:r>
        <w:rPr>
          <w:rFonts w:ascii="Times New Roman" w:eastAsia="Times New Roman" w:hAnsi="Times New Roman" w:cs="Times New Roman"/>
          <w:color w:val="191919"/>
          <w:sz w:val="26"/>
          <w:szCs w:val="24"/>
          <w:lang w:val="en-US"/>
        </w:rPr>
        <w:t>[</w:t>
      </w:r>
      <w:r w:rsidRPr="008F67AB">
        <w:rPr>
          <w:rFonts w:ascii="Times New Roman" w:eastAsia="Times New Roman" w:hAnsi="Times New Roman" w:cs="Times New Roman"/>
          <w:color w:val="191919"/>
          <w:sz w:val="26"/>
          <w:szCs w:val="24"/>
          <w:lang w:val="en-US"/>
        </w:rPr>
        <w:t>1</w:t>
      </w:r>
      <w:r w:rsidR="00BF4667">
        <w:rPr>
          <w:rFonts w:ascii="Times New Roman" w:eastAsia="Times New Roman" w:hAnsi="Times New Roman" w:cs="Times New Roman"/>
          <w:color w:val="191919"/>
          <w:sz w:val="26"/>
          <w:szCs w:val="24"/>
          <w:lang w:val="en-US"/>
        </w:rPr>
        <w:t>1</w:t>
      </w:r>
      <w:r>
        <w:rPr>
          <w:rFonts w:ascii="Times New Roman" w:eastAsia="Times New Roman" w:hAnsi="Times New Roman" w:cs="Times New Roman"/>
          <w:color w:val="191919"/>
          <w:sz w:val="26"/>
          <w:szCs w:val="24"/>
          <w:lang w:val="en-US"/>
        </w:rPr>
        <w:t xml:space="preserve">] </w:t>
      </w:r>
      <w:r w:rsidRPr="008F67AB">
        <w:rPr>
          <w:rFonts w:ascii="Times New Roman" w:eastAsia="Times New Roman" w:hAnsi="Times New Roman" w:cs="Times New Roman"/>
          <w:color w:val="191919"/>
          <w:sz w:val="26"/>
          <w:szCs w:val="24"/>
        </w:rPr>
        <w:t>Eigenfaces for Recognition</w:t>
      </w:r>
      <w:r w:rsidR="00DB34FF">
        <w:rPr>
          <w:rFonts w:ascii="Times New Roman" w:eastAsia="Times New Roman" w:hAnsi="Times New Roman" w:cs="Times New Roman"/>
          <w:color w:val="191919"/>
          <w:sz w:val="26"/>
          <w:szCs w:val="24"/>
          <w:lang w:val="en-US"/>
        </w:rPr>
        <w:t xml:space="preserve"> - </w:t>
      </w:r>
      <w:r w:rsidR="00DB34FF" w:rsidRPr="009E2ECF">
        <w:rPr>
          <w:rFonts w:ascii="Times New Roman" w:eastAsia="Times New Roman" w:hAnsi="Times New Roman" w:cs="Times New Roman"/>
          <w:i/>
          <w:color w:val="191919"/>
          <w:sz w:val="26"/>
          <w:szCs w:val="24"/>
        </w:rPr>
        <w:t>Vision and Modeling Group. The Media laboratory. MIT</w:t>
      </w:r>
      <w:r w:rsidR="00DB34FF" w:rsidRPr="009E2ECF">
        <w:rPr>
          <w:rFonts w:ascii="Times New Roman" w:eastAsia="Times New Roman" w:hAnsi="Times New Roman" w:cs="Times New Roman"/>
          <w:b/>
          <w:i/>
          <w:color w:val="191919"/>
          <w:sz w:val="26"/>
          <w:szCs w:val="24"/>
        </w:rPr>
        <w:t xml:space="preserve"> </w:t>
      </w:r>
      <w:r w:rsidR="00DB34FF" w:rsidRPr="009E2ECF">
        <w:rPr>
          <w:rFonts w:ascii="Times New Roman" w:eastAsia="Times New Roman" w:hAnsi="Times New Roman" w:cs="Times New Roman"/>
          <w:i/>
          <w:color w:val="191919"/>
          <w:sz w:val="26"/>
          <w:szCs w:val="24"/>
        </w:rPr>
        <w:t>–Jounal of Cognitive Neuroscience, vol. 3, no. 1, pp. 71-86, 1991</w:t>
      </w:r>
      <w:r w:rsidRPr="009E2ECF">
        <w:rPr>
          <w:rFonts w:ascii="Times New Roman" w:eastAsia="Times New Roman" w:hAnsi="Times New Roman" w:cs="Times New Roman"/>
          <w:color w:val="191919"/>
          <w:sz w:val="26"/>
          <w:szCs w:val="24"/>
          <w:lang w:val="en-US"/>
        </w:rPr>
        <w:t xml:space="preserve">- </w:t>
      </w:r>
      <w:r w:rsidRPr="009E2ECF">
        <w:rPr>
          <w:rFonts w:ascii="Times New Roman" w:eastAsia="Times New Roman" w:hAnsi="Times New Roman" w:cs="Times New Roman"/>
          <w:i/>
          <w:color w:val="191919"/>
          <w:sz w:val="26"/>
          <w:szCs w:val="24"/>
        </w:rPr>
        <w:t>M.Turk, A. Pentland</w:t>
      </w:r>
      <w:r w:rsidRPr="009E2ECF">
        <w:rPr>
          <w:rFonts w:ascii="Times New Roman" w:eastAsia="Times New Roman" w:hAnsi="Times New Roman" w:cs="Times New Roman"/>
          <w:color w:val="191919"/>
          <w:sz w:val="26"/>
          <w:szCs w:val="24"/>
        </w:rPr>
        <w:t xml:space="preserve"> </w:t>
      </w:r>
    </w:p>
    <w:p w:rsidR="009E2ECF" w:rsidRPr="009E2ECF" w:rsidRDefault="009E2ECF" w:rsidP="009E2ECF">
      <w:pPr>
        <w:pStyle w:val="ListParagraph"/>
        <w:spacing w:line="360" w:lineRule="auto"/>
        <w:ind w:left="851"/>
        <w:rPr>
          <w:rFonts w:ascii="Times New Roman" w:eastAsia="Times New Roman" w:hAnsi="Times New Roman" w:cs="Times New Roman"/>
          <w:color w:val="191919"/>
          <w:sz w:val="26"/>
          <w:szCs w:val="24"/>
          <w:lang w:val="en-US"/>
        </w:rPr>
      </w:pPr>
    </w:p>
    <w:p w:rsidR="00840C54" w:rsidRDefault="00840C54"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w:t>
      </w:r>
      <w:r w:rsidR="00B75124">
        <w:rPr>
          <w:rFonts w:asciiTheme="majorHAnsi" w:hAnsiTheme="majorHAnsi" w:cstheme="majorHAnsi"/>
          <w:bCs/>
          <w:iCs/>
          <w:sz w:val="26"/>
          <w:szCs w:val="26"/>
          <w:lang w:val="en-US"/>
        </w:rPr>
        <w:t>1</w:t>
      </w:r>
      <w:r w:rsidR="00BF4667">
        <w:rPr>
          <w:rFonts w:asciiTheme="majorHAnsi" w:hAnsiTheme="majorHAnsi" w:cstheme="majorHAnsi"/>
          <w:bCs/>
          <w:iCs/>
          <w:sz w:val="26"/>
          <w:szCs w:val="26"/>
          <w:lang w:val="en-US"/>
        </w:rPr>
        <w:t>2</w:t>
      </w:r>
      <w:r>
        <w:rPr>
          <w:rFonts w:asciiTheme="majorHAnsi" w:hAnsiTheme="majorHAnsi" w:cstheme="majorHAnsi"/>
          <w:bCs/>
          <w:iCs/>
          <w:sz w:val="26"/>
          <w:szCs w:val="26"/>
          <w:lang w:val="en-US"/>
        </w:rPr>
        <w:t xml:space="preserve">] </w:t>
      </w:r>
      <w:r w:rsidRPr="00840C54">
        <w:rPr>
          <w:rFonts w:asciiTheme="majorHAnsi" w:hAnsiTheme="majorHAnsi" w:cstheme="majorHAnsi"/>
          <w:bCs/>
          <w:iCs/>
          <w:sz w:val="26"/>
          <w:szCs w:val="26"/>
        </w:rPr>
        <w:t>TỔNG QUAN VỀ NHẬN DẠNG SINH TRẮC HỌC</w:t>
      </w:r>
      <w:r>
        <w:rPr>
          <w:rFonts w:asciiTheme="majorHAnsi" w:hAnsiTheme="majorHAnsi" w:cstheme="majorHAnsi"/>
          <w:bCs/>
          <w:iCs/>
          <w:sz w:val="26"/>
          <w:szCs w:val="26"/>
          <w:lang w:val="en-US"/>
        </w:rPr>
        <w:t xml:space="preserve"> – </w:t>
      </w:r>
      <w:r w:rsidRPr="00840C54">
        <w:rPr>
          <w:rFonts w:asciiTheme="majorHAnsi" w:hAnsiTheme="majorHAnsi" w:cstheme="majorHAnsi"/>
          <w:bCs/>
          <w:i/>
          <w:iCs/>
          <w:sz w:val="26"/>
          <w:szCs w:val="26"/>
          <w:lang w:val="en-US"/>
        </w:rPr>
        <w:t>Chuyên trang Giáo dục Quốc phòng và an ninh</w:t>
      </w:r>
    </w:p>
    <w:p w:rsidR="00840C54" w:rsidRDefault="00351688" w:rsidP="00A6078A">
      <w:pPr>
        <w:pStyle w:val="ListParagraph"/>
        <w:spacing w:line="360" w:lineRule="auto"/>
        <w:ind w:left="851"/>
        <w:rPr>
          <w:lang w:val="en-US"/>
        </w:rPr>
      </w:pPr>
      <w:hyperlink r:id="rId46" w:history="1">
        <w:r w:rsidR="00840C54" w:rsidRPr="00840C54">
          <w:rPr>
            <w:rStyle w:val="Hyperlink"/>
            <w:rFonts w:asciiTheme="majorHAnsi" w:hAnsiTheme="majorHAnsi" w:cstheme="majorHAnsi"/>
            <w:sz w:val="26"/>
            <w:szCs w:val="26"/>
          </w:rPr>
          <w:t>http://www.quocphonganninh.edu.vn/PrintPreview.aspx?ID=1044</w:t>
        </w:r>
      </w:hyperlink>
    </w:p>
    <w:p w:rsidR="008F67AB" w:rsidRPr="008F67AB" w:rsidRDefault="008F67AB" w:rsidP="00A6078A">
      <w:pPr>
        <w:pStyle w:val="ListParagraph"/>
        <w:spacing w:line="360" w:lineRule="auto"/>
        <w:ind w:left="851"/>
        <w:rPr>
          <w:lang w:val="en-US"/>
        </w:rPr>
      </w:pPr>
    </w:p>
    <w:p w:rsidR="008F67AB" w:rsidRPr="008F67AB" w:rsidRDefault="008F67AB" w:rsidP="008F67AB">
      <w:pPr>
        <w:pStyle w:val="ListParagraph"/>
        <w:ind w:left="810"/>
        <w:rPr>
          <w:rFonts w:ascii="Times New Roman" w:hAnsi="Times New Roman" w:cs="Times New Roman"/>
          <w:color w:val="0000FF" w:themeColor="hyperlink"/>
          <w:sz w:val="26"/>
          <w:szCs w:val="24"/>
          <w:u w:val="single"/>
        </w:rPr>
      </w:pPr>
      <w:r w:rsidRPr="008F67AB">
        <w:rPr>
          <w:rFonts w:asciiTheme="majorHAnsi" w:hAnsiTheme="majorHAnsi" w:cstheme="majorHAnsi"/>
          <w:bCs/>
          <w:iCs/>
          <w:sz w:val="28"/>
          <w:szCs w:val="26"/>
          <w:lang w:val="en-US"/>
        </w:rPr>
        <w:t>[1</w:t>
      </w:r>
      <w:r w:rsidR="00BF4667">
        <w:rPr>
          <w:rFonts w:asciiTheme="majorHAnsi" w:hAnsiTheme="majorHAnsi" w:cstheme="majorHAnsi"/>
          <w:bCs/>
          <w:iCs/>
          <w:sz w:val="28"/>
          <w:szCs w:val="26"/>
          <w:lang w:val="en-US"/>
        </w:rPr>
        <w:t>3</w:t>
      </w:r>
      <w:r w:rsidRPr="008F67AB">
        <w:rPr>
          <w:rFonts w:asciiTheme="majorHAnsi" w:hAnsiTheme="majorHAnsi" w:cstheme="majorHAnsi"/>
          <w:bCs/>
          <w:iCs/>
          <w:sz w:val="28"/>
          <w:szCs w:val="26"/>
          <w:lang w:val="en-US"/>
        </w:rPr>
        <w:t xml:space="preserve">] </w:t>
      </w:r>
      <w:r w:rsidRPr="008F67AB">
        <w:rPr>
          <w:rFonts w:ascii="Times New Roman" w:hAnsi="Times New Roman" w:cs="Times New Roman"/>
          <w:sz w:val="26"/>
          <w:szCs w:val="24"/>
        </w:rPr>
        <w:t xml:space="preserve">Matlab Central : </w:t>
      </w:r>
      <w:hyperlink r:id="rId47" w:history="1">
        <w:r w:rsidRPr="008F67AB">
          <w:rPr>
            <w:rStyle w:val="Hyperlink"/>
            <w:rFonts w:ascii="Times New Roman" w:hAnsi="Times New Roman" w:cs="Times New Roman"/>
            <w:sz w:val="26"/>
            <w:szCs w:val="24"/>
          </w:rPr>
          <w:t>www.mathworks.com/mathlabcentral/</w:t>
        </w:r>
      </w:hyperlink>
    </w:p>
    <w:p w:rsidR="00763EA5" w:rsidRDefault="00763EA5">
      <w:pPr>
        <w:rPr>
          <w:lang w:val="en-US"/>
        </w:rPr>
      </w:pPr>
      <w:r>
        <w:rPr>
          <w:lang w:val="en-US"/>
        </w:rPr>
        <w:br w:type="page"/>
      </w:r>
    </w:p>
    <w:p w:rsidR="00763EA5" w:rsidRDefault="00763EA5" w:rsidP="006B0B99">
      <w:pPr>
        <w:pStyle w:val="ListParagraph"/>
        <w:spacing w:line="360" w:lineRule="auto"/>
        <w:ind w:left="851"/>
        <w:jc w:val="center"/>
        <w:outlineLvl w:val="0"/>
        <w:rPr>
          <w:rFonts w:asciiTheme="majorHAnsi" w:hAnsiTheme="majorHAnsi" w:cstheme="majorHAnsi"/>
          <w:b/>
          <w:sz w:val="40"/>
          <w:szCs w:val="26"/>
          <w:lang w:val="en-US"/>
        </w:rPr>
      </w:pPr>
      <w:bookmarkStart w:id="28" w:name="_Toc292878430"/>
      <w:r w:rsidRPr="00763EA5">
        <w:rPr>
          <w:rFonts w:asciiTheme="majorHAnsi" w:hAnsiTheme="majorHAnsi" w:cstheme="majorHAnsi"/>
          <w:b/>
          <w:sz w:val="40"/>
          <w:szCs w:val="26"/>
          <w:lang w:val="en-US"/>
        </w:rPr>
        <w:lastRenderedPageBreak/>
        <w:t>PHÂN CÔNG CÔNG VIỆC</w:t>
      </w:r>
      <w:bookmarkEnd w:id="28"/>
    </w:p>
    <w:p w:rsidR="00763EA5" w:rsidRDefault="00763EA5" w:rsidP="00763EA5">
      <w:pPr>
        <w:pStyle w:val="ListParagraph"/>
        <w:spacing w:line="360" w:lineRule="auto"/>
        <w:ind w:left="851"/>
        <w:rPr>
          <w:rFonts w:asciiTheme="majorHAnsi" w:hAnsiTheme="majorHAnsi" w:cstheme="majorHAnsi"/>
          <w:sz w:val="26"/>
          <w:szCs w:val="26"/>
          <w:lang w:val="en-US"/>
        </w:rPr>
      </w:pPr>
    </w:p>
    <w:p w:rsidR="00763EA5"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Pr>
          <w:rFonts w:asciiTheme="majorHAnsi" w:hAnsiTheme="majorHAnsi" w:cstheme="majorHAnsi"/>
          <w:sz w:val="26"/>
          <w:szCs w:val="26"/>
          <w:lang w:val="en-US"/>
        </w:rPr>
        <w:t>Đặc trưng sinh trắc ảnh khuôn mặt</w:t>
      </w:r>
    </w:p>
    <w:p w:rsidR="00974748" w:rsidRDefault="00974748" w:rsidP="00974748">
      <w:pPr>
        <w:pStyle w:val="ListParagraph"/>
        <w:numPr>
          <w:ilvl w:val="0"/>
          <w:numId w:val="11"/>
        </w:numPr>
        <w:spacing w:line="360" w:lineRule="auto"/>
        <w:ind w:left="1701" w:hanging="425"/>
        <w:rPr>
          <w:rFonts w:asciiTheme="majorHAnsi" w:hAnsiTheme="majorHAnsi" w:cstheme="majorHAnsi"/>
          <w:sz w:val="26"/>
          <w:szCs w:val="26"/>
          <w:lang w:val="en-US"/>
        </w:rPr>
      </w:pPr>
      <w:r>
        <w:rPr>
          <w:rFonts w:asciiTheme="majorHAnsi" w:hAnsiTheme="majorHAnsi" w:cstheme="majorHAnsi"/>
          <w:sz w:val="26"/>
          <w:szCs w:val="26"/>
          <w:lang w:val="en-US"/>
        </w:rPr>
        <w:t>Vũ Thành Trung</w:t>
      </w:r>
    </w:p>
    <w:p w:rsidR="00974748"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sidRPr="00974748">
        <w:rPr>
          <w:rFonts w:asciiTheme="majorHAnsi" w:hAnsiTheme="majorHAnsi" w:cstheme="majorHAnsi"/>
          <w:sz w:val="26"/>
          <w:szCs w:val="26"/>
          <w:lang w:val="en-US"/>
        </w:rPr>
        <w:t>Nghiên cứu ứng dụng của phép biến đổi KL và phân tích thành các thành phần chính (PCA) trong trích chọn đặc trưng khuôn mặt</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Cơ sở lí thuyết</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Trần Đình Cường</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Ứng dụng nhận dạng khuôn mặt bằng phương pháp PCA</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Pr="00763EA5" w:rsidRDefault="00AE02EE" w:rsidP="00AE02EE">
      <w:pPr>
        <w:pStyle w:val="ListParagraph"/>
        <w:spacing w:line="360" w:lineRule="auto"/>
        <w:ind w:left="1636"/>
        <w:rPr>
          <w:rFonts w:asciiTheme="majorHAnsi" w:hAnsiTheme="majorHAnsi" w:cstheme="majorHAnsi"/>
          <w:sz w:val="26"/>
          <w:szCs w:val="26"/>
          <w:lang w:val="en-US"/>
        </w:rPr>
      </w:pPr>
    </w:p>
    <w:sectPr w:rsidR="00AE02EE" w:rsidRPr="00763EA5" w:rsidSect="00F54221">
      <w:footerReference w:type="default" r:id="rId4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B7C" w:rsidRDefault="00FF1B7C" w:rsidP="00937E38">
      <w:pPr>
        <w:spacing w:after="0" w:line="240" w:lineRule="auto"/>
      </w:pPr>
      <w:r>
        <w:separator/>
      </w:r>
    </w:p>
  </w:endnote>
  <w:endnote w:type="continuationSeparator" w:id="1">
    <w:p w:rsidR="00FF1B7C" w:rsidRDefault="00FF1B7C" w:rsidP="00937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068"/>
      <w:docPartObj>
        <w:docPartGallery w:val="Page Numbers (Bottom of Page)"/>
        <w:docPartUnique/>
      </w:docPartObj>
    </w:sdtPr>
    <w:sdtContent>
      <w:p w:rsidR="00763EA5" w:rsidRDefault="00351688">
        <w:pPr>
          <w:pStyle w:val="Footer"/>
          <w:jc w:val="center"/>
        </w:pPr>
        <w:fldSimple w:instr=" PAGE   \* MERGEFORMAT ">
          <w:r w:rsidR="00E0297B">
            <w:rPr>
              <w:noProof/>
            </w:rPr>
            <w:t>43</w:t>
          </w:r>
        </w:fldSimple>
      </w:p>
    </w:sdtContent>
  </w:sdt>
  <w:p w:rsidR="00763EA5" w:rsidRDefault="00763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B7C" w:rsidRDefault="00FF1B7C" w:rsidP="00937E38">
      <w:pPr>
        <w:spacing w:after="0" w:line="240" w:lineRule="auto"/>
      </w:pPr>
      <w:r>
        <w:separator/>
      </w:r>
    </w:p>
  </w:footnote>
  <w:footnote w:type="continuationSeparator" w:id="1">
    <w:p w:rsidR="00FF1B7C" w:rsidRDefault="00FF1B7C" w:rsidP="00937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9D5B7A"/>
    <w:multiLevelType w:val="hybridMultilevel"/>
    <w:tmpl w:val="9E665212"/>
    <w:lvl w:ilvl="0" w:tplc="656A276C">
      <w:start w:val="1"/>
      <w:numFmt w:val="decimal"/>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4">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5">
    <w:nsid w:val="15522D24"/>
    <w:multiLevelType w:val="hybridMultilevel"/>
    <w:tmpl w:val="1E305FE4"/>
    <w:lvl w:ilvl="0" w:tplc="5E846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238DC"/>
    <w:multiLevelType w:val="hybridMultilevel"/>
    <w:tmpl w:val="CD5CDD94"/>
    <w:lvl w:ilvl="0" w:tplc="962E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026431"/>
    <w:multiLevelType w:val="multilevel"/>
    <w:tmpl w:val="B1DCD5AA"/>
    <w:lvl w:ilvl="0">
      <w:start w:val="1"/>
      <w:numFmt w:val="decimal"/>
      <w:lvlText w:val="%1."/>
      <w:lvlJc w:val="left"/>
      <w:pPr>
        <w:ind w:left="78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8">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9">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10">
    <w:nsid w:val="2B482CBB"/>
    <w:multiLevelType w:val="hybridMultilevel"/>
    <w:tmpl w:val="D786CDEA"/>
    <w:lvl w:ilvl="0" w:tplc="F3FEEBE8">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12">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13">
    <w:nsid w:val="34DD4CDD"/>
    <w:multiLevelType w:val="hybridMultilevel"/>
    <w:tmpl w:val="EFCCFA46"/>
    <w:lvl w:ilvl="0" w:tplc="E4BA74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5">
    <w:nsid w:val="4DC94D4B"/>
    <w:multiLevelType w:val="hybridMultilevel"/>
    <w:tmpl w:val="3B023AC0"/>
    <w:lvl w:ilvl="0" w:tplc="F48A0006">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6">
    <w:nsid w:val="57F806E2"/>
    <w:multiLevelType w:val="hybridMultilevel"/>
    <w:tmpl w:val="3CA28470"/>
    <w:lvl w:ilvl="0" w:tplc="9F6ED56C">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7">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8">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9">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20">
    <w:nsid w:val="76C0797A"/>
    <w:multiLevelType w:val="hybridMultilevel"/>
    <w:tmpl w:val="5240FAAC"/>
    <w:lvl w:ilvl="0" w:tplc="91501E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4"/>
  </w:num>
  <w:num w:numId="4">
    <w:abstractNumId w:val="18"/>
  </w:num>
  <w:num w:numId="5">
    <w:abstractNumId w:val="12"/>
  </w:num>
  <w:num w:numId="6">
    <w:abstractNumId w:val="19"/>
  </w:num>
  <w:num w:numId="7">
    <w:abstractNumId w:val="4"/>
  </w:num>
  <w:num w:numId="8">
    <w:abstractNumId w:val="11"/>
  </w:num>
  <w:num w:numId="9">
    <w:abstractNumId w:val="17"/>
  </w:num>
  <w:num w:numId="10">
    <w:abstractNumId w:val="7"/>
  </w:num>
  <w:num w:numId="11">
    <w:abstractNumId w:val="20"/>
  </w:num>
  <w:num w:numId="12">
    <w:abstractNumId w:val="5"/>
  </w:num>
  <w:num w:numId="13">
    <w:abstractNumId w:val="6"/>
  </w:num>
  <w:num w:numId="14">
    <w:abstractNumId w:val="10"/>
  </w:num>
  <w:num w:numId="15">
    <w:abstractNumId w:val="16"/>
  </w:num>
  <w:num w:numId="16">
    <w:abstractNumId w:val="0"/>
  </w:num>
  <w:num w:numId="17">
    <w:abstractNumId w:val="1"/>
  </w:num>
  <w:num w:numId="18">
    <w:abstractNumId w:val="2"/>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40A"/>
    <w:rsid w:val="00000900"/>
    <w:rsid w:val="0000468B"/>
    <w:rsid w:val="000300BF"/>
    <w:rsid w:val="00045DC5"/>
    <w:rsid w:val="000504CE"/>
    <w:rsid w:val="000650C6"/>
    <w:rsid w:val="00082E0D"/>
    <w:rsid w:val="000A32E9"/>
    <w:rsid w:val="000B1255"/>
    <w:rsid w:val="000B5559"/>
    <w:rsid w:val="000C0DA5"/>
    <w:rsid w:val="000C2663"/>
    <w:rsid w:val="000C4F7B"/>
    <w:rsid w:val="000D006B"/>
    <w:rsid w:val="000D342F"/>
    <w:rsid w:val="000E203F"/>
    <w:rsid w:val="000E27CF"/>
    <w:rsid w:val="000F0973"/>
    <w:rsid w:val="000F6E23"/>
    <w:rsid w:val="0011002B"/>
    <w:rsid w:val="00124987"/>
    <w:rsid w:val="00125A15"/>
    <w:rsid w:val="00132040"/>
    <w:rsid w:val="00140CB1"/>
    <w:rsid w:val="00145365"/>
    <w:rsid w:val="0015429A"/>
    <w:rsid w:val="00154BA2"/>
    <w:rsid w:val="00162927"/>
    <w:rsid w:val="00167B35"/>
    <w:rsid w:val="001742C7"/>
    <w:rsid w:val="00186CD6"/>
    <w:rsid w:val="0019082A"/>
    <w:rsid w:val="001925E4"/>
    <w:rsid w:val="00197F55"/>
    <w:rsid w:val="001A55A7"/>
    <w:rsid w:val="001B730A"/>
    <w:rsid w:val="001B7782"/>
    <w:rsid w:val="001C1072"/>
    <w:rsid w:val="001C1687"/>
    <w:rsid w:val="001C46F0"/>
    <w:rsid w:val="001C78E5"/>
    <w:rsid w:val="001F0D29"/>
    <w:rsid w:val="001F7B5A"/>
    <w:rsid w:val="00200AAD"/>
    <w:rsid w:val="00210387"/>
    <w:rsid w:val="00210EBB"/>
    <w:rsid w:val="00212520"/>
    <w:rsid w:val="00212AC1"/>
    <w:rsid w:val="002154CD"/>
    <w:rsid w:val="00243EC1"/>
    <w:rsid w:val="00277326"/>
    <w:rsid w:val="00286B46"/>
    <w:rsid w:val="00287E89"/>
    <w:rsid w:val="002A01E0"/>
    <w:rsid w:val="002B42B9"/>
    <w:rsid w:val="002C0687"/>
    <w:rsid w:val="002D47BD"/>
    <w:rsid w:val="00311161"/>
    <w:rsid w:val="00325950"/>
    <w:rsid w:val="00351688"/>
    <w:rsid w:val="003549E8"/>
    <w:rsid w:val="00355F17"/>
    <w:rsid w:val="003625D4"/>
    <w:rsid w:val="003664D5"/>
    <w:rsid w:val="00371B58"/>
    <w:rsid w:val="00374C2E"/>
    <w:rsid w:val="003A5036"/>
    <w:rsid w:val="003A6F08"/>
    <w:rsid w:val="003B6596"/>
    <w:rsid w:val="003C3B40"/>
    <w:rsid w:val="003D50C6"/>
    <w:rsid w:val="003E31F1"/>
    <w:rsid w:val="003F1E7C"/>
    <w:rsid w:val="00403F57"/>
    <w:rsid w:val="0040482E"/>
    <w:rsid w:val="004065ED"/>
    <w:rsid w:val="0040752C"/>
    <w:rsid w:val="00431E89"/>
    <w:rsid w:val="00433EF3"/>
    <w:rsid w:val="004419E6"/>
    <w:rsid w:val="00441B19"/>
    <w:rsid w:val="00444871"/>
    <w:rsid w:val="0045289E"/>
    <w:rsid w:val="00454393"/>
    <w:rsid w:val="00455398"/>
    <w:rsid w:val="004572A6"/>
    <w:rsid w:val="00460994"/>
    <w:rsid w:val="00470CDF"/>
    <w:rsid w:val="00484F76"/>
    <w:rsid w:val="00491939"/>
    <w:rsid w:val="00495ED9"/>
    <w:rsid w:val="004A570D"/>
    <w:rsid w:val="004A6C2E"/>
    <w:rsid w:val="004A7126"/>
    <w:rsid w:val="004C17A2"/>
    <w:rsid w:val="004C4AF2"/>
    <w:rsid w:val="004E3830"/>
    <w:rsid w:val="004E3CEB"/>
    <w:rsid w:val="004F35E6"/>
    <w:rsid w:val="004F406A"/>
    <w:rsid w:val="00503BF9"/>
    <w:rsid w:val="00503DA1"/>
    <w:rsid w:val="005058B6"/>
    <w:rsid w:val="00507A5C"/>
    <w:rsid w:val="00533935"/>
    <w:rsid w:val="0054442D"/>
    <w:rsid w:val="005577DA"/>
    <w:rsid w:val="00561233"/>
    <w:rsid w:val="005975CD"/>
    <w:rsid w:val="005A3CE2"/>
    <w:rsid w:val="005A6327"/>
    <w:rsid w:val="005B2AB7"/>
    <w:rsid w:val="005B71AD"/>
    <w:rsid w:val="005D4735"/>
    <w:rsid w:val="005E1A10"/>
    <w:rsid w:val="005F73D7"/>
    <w:rsid w:val="0060117C"/>
    <w:rsid w:val="00604B77"/>
    <w:rsid w:val="00606E9D"/>
    <w:rsid w:val="006156C7"/>
    <w:rsid w:val="00622610"/>
    <w:rsid w:val="00630E76"/>
    <w:rsid w:val="00631BF9"/>
    <w:rsid w:val="00635A3D"/>
    <w:rsid w:val="0064460D"/>
    <w:rsid w:val="00645B9E"/>
    <w:rsid w:val="00653491"/>
    <w:rsid w:val="00676180"/>
    <w:rsid w:val="006911A3"/>
    <w:rsid w:val="00691DCF"/>
    <w:rsid w:val="0069765F"/>
    <w:rsid w:val="00697D45"/>
    <w:rsid w:val="006A2812"/>
    <w:rsid w:val="006A49FC"/>
    <w:rsid w:val="006B05E9"/>
    <w:rsid w:val="006B0B99"/>
    <w:rsid w:val="006B6F1F"/>
    <w:rsid w:val="006C355B"/>
    <w:rsid w:val="006E4D4B"/>
    <w:rsid w:val="006E6D07"/>
    <w:rsid w:val="006F085B"/>
    <w:rsid w:val="006F50ED"/>
    <w:rsid w:val="00705518"/>
    <w:rsid w:val="00731D2D"/>
    <w:rsid w:val="00734AA0"/>
    <w:rsid w:val="0074320B"/>
    <w:rsid w:val="00744550"/>
    <w:rsid w:val="00744D85"/>
    <w:rsid w:val="00746E12"/>
    <w:rsid w:val="00751367"/>
    <w:rsid w:val="007513AC"/>
    <w:rsid w:val="00763EA5"/>
    <w:rsid w:val="00772E3D"/>
    <w:rsid w:val="00780DBD"/>
    <w:rsid w:val="00790954"/>
    <w:rsid w:val="007A6523"/>
    <w:rsid w:val="007B66DF"/>
    <w:rsid w:val="007D47F8"/>
    <w:rsid w:val="007E4D97"/>
    <w:rsid w:val="007F4D59"/>
    <w:rsid w:val="00803D36"/>
    <w:rsid w:val="008044B1"/>
    <w:rsid w:val="00823627"/>
    <w:rsid w:val="00837462"/>
    <w:rsid w:val="00840C54"/>
    <w:rsid w:val="0085768A"/>
    <w:rsid w:val="008614B8"/>
    <w:rsid w:val="00861509"/>
    <w:rsid w:val="00876EDC"/>
    <w:rsid w:val="0088361F"/>
    <w:rsid w:val="00884FC0"/>
    <w:rsid w:val="008D7B84"/>
    <w:rsid w:val="008F1BC3"/>
    <w:rsid w:val="008F67AB"/>
    <w:rsid w:val="008F6C6E"/>
    <w:rsid w:val="00902B09"/>
    <w:rsid w:val="00907CE5"/>
    <w:rsid w:val="00937E38"/>
    <w:rsid w:val="0094326A"/>
    <w:rsid w:val="009438AE"/>
    <w:rsid w:val="00956046"/>
    <w:rsid w:val="00957DF7"/>
    <w:rsid w:val="009609C4"/>
    <w:rsid w:val="00963D46"/>
    <w:rsid w:val="00974748"/>
    <w:rsid w:val="00991B96"/>
    <w:rsid w:val="00992187"/>
    <w:rsid w:val="00996181"/>
    <w:rsid w:val="009A50FB"/>
    <w:rsid w:val="009A654B"/>
    <w:rsid w:val="009A6DBC"/>
    <w:rsid w:val="009B4427"/>
    <w:rsid w:val="009B6349"/>
    <w:rsid w:val="009E2ECF"/>
    <w:rsid w:val="009E7E91"/>
    <w:rsid w:val="00A014D2"/>
    <w:rsid w:val="00A03B54"/>
    <w:rsid w:val="00A1370C"/>
    <w:rsid w:val="00A20F6E"/>
    <w:rsid w:val="00A40AFB"/>
    <w:rsid w:val="00A6078A"/>
    <w:rsid w:val="00A616F0"/>
    <w:rsid w:val="00A94E0B"/>
    <w:rsid w:val="00A951E7"/>
    <w:rsid w:val="00AA19CA"/>
    <w:rsid w:val="00AA1C7F"/>
    <w:rsid w:val="00AA586C"/>
    <w:rsid w:val="00AA77E7"/>
    <w:rsid w:val="00AE02EE"/>
    <w:rsid w:val="00AE1CCD"/>
    <w:rsid w:val="00AF015A"/>
    <w:rsid w:val="00AF0C90"/>
    <w:rsid w:val="00AF7369"/>
    <w:rsid w:val="00B012C8"/>
    <w:rsid w:val="00B031CA"/>
    <w:rsid w:val="00B12D02"/>
    <w:rsid w:val="00B153A8"/>
    <w:rsid w:val="00B20432"/>
    <w:rsid w:val="00B232D5"/>
    <w:rsid w:val="00B25B76"/>
    <w:rsid w:val="00B359F2"/>
    <w:rsid w:val="00B44D2F"/>
    <w:rsid w:val="00B70A4C"/>
    <w:rsid w:val="00B741D5"/>
    <w:rsid w:val="00B74D08"/>
    <w:rsid w:val="00B75124"/>
    <w:rsid w:val="00B8217E"/>
    <w:rsid w:val="00B82291"/>
    <w:rsid w:val="00B859AF"/>
    <w:rsid w:val="00B93705"/>
    <w:rsid w:val="00B96B9F"/>
    <w:rsid w:val="00BA459A"/>
    <w:rsid w:val="00BB30EF"/>
    <w:rsid w:val="00BD5534"/>
    <w:rsid w:val="00BE05C1"/>
    <w:rsid w:val="00BE5A95"/>
    <w:rsid w:val="00BF4667"/>
    <w:rsid w:val="00C04BDA"/>
    <w:rsid w:val="00C07402"/>
    <w:rsid w:val="00C112B7"/>
    <w:rsid w:val="00C2640A"/>
    <w:rsid w:val="00C43DB9"/>
    <w:rsid w:val="00C521CF"/>
    <w:rsid w:val="00C66C82"/>
    <w:rsid w:val="00C960A4"/>
    <w:rsid w:val="00CA6A32"/>
    <w:rsid w:val="00CB1615"/>
    <w:rsid w:val="00CB6B0B"/>
    <w:rsid w:val="00CC1A9F"/>
    <w:rsid w:val="00CC24D5"/>
    <w:rsid w:val="00CD3311"/>
    <w:rsid w:val="00CD493C"/>
    <w:rsid w:val="00CF5AA7"/>
    <w:rsid w:val="00D109B2"/>
    <w:rsid w:val="00D14632"/>
    <w:rsid w:val="00D14BC1"/>
    <w:rsid w:val="00D17263"/>
    <w:rsid w:val="00D24281"/>
    <w:rsid w:val="00D24C69"/>
    <w:rsid w:val="00D47C24"/>
    <w:rsid w:val="00D50DF5"/>
    <w:rsid w:val="00D5383E"/>
    <w:rsid w:val="00D63B05"/>
    <w:rsid w:val="00D65B52"/>
    <w:rsid w:val="00D8068D"/>
    <w:rsid w:val="00D85311"/>
    <w:rsid w:val="00D91C75"/>
    <w:rsid w:val="00D93E07"/>
    <w:rsid w:val="00D94A14"/>
    <w:rsid w:val="00DA167F"/>
    <w:rsid w:val="00DB34FF"/>
    <w:rsid w:val="00DB4679"/>
    <w:rsid w:val="00DC03EE"/>
    <w:rsid w:val="00DC526D"/>
    <w:rsid w:val="00DC7261"/>
    <w:rsid w:val="00DD0DFC"/>
    <w:rsid w:val="00E0297B"/>
    <w:rsid w:val="00E04A45"/>
    <w:rsid w:val="00E064FB"/>
    <w:rsid w:val="00E14B44"/>
    <w:rsid w:val="00E175DE"/>
    <w:rsid w:val="00E3058E"/>
    <w:rsid w:val="00E36FB6"/>
    <w:rsid w:val="00E548EB"/>
    <w:rsid w:val="00E60942"/>
    <w:rsid w:val="00E6545B"/>
    <w:rsid w:val="00E73591"/>
    <w:rsid w:val="00E77E17"/>
    <w:rsid w:val="00EB1A18"/>
    <w:rsid w:val="00EB236E"/>
    <w:rsid w:val="00EE3BA0"/>
    <w:rsid w:val="00EF28DB"/>
    <w:rsid w:val="00EF3209"/>
    <w:rsid w:val="00F00964"/>
    <w:rsid w:val="00F06FD2"/>
    <w:rsid w:val="00F23B34"/>
    <w:rsid w:val="00F277EA"/>
    <w:rsid w:val="00F30AA1"/>
    <w:rsid w:val="00F33657"/>
    <w:rsid w:val="00F36EB2"/>
    <w:rsid w:val="00F4308E"/>
    <w:rsid w:val="00F50454"/>
    <w:rsid w:val="00F54221"/>
    <w:rsid w:val="00F61562"/>
    <w:rsid w:val="00F61E60"/>
    <w:rsid w:val="00F66FDC"/>
    <w:rsid w:val="00F6756A"/>
    <w:rsid w:val="00F80E4F"/>
    <w:rsid w:val="00F827AA"/>
    <w:rsid w:val="00F85E9E"/>
    <w:rsid w:val="00F87F14"/>
    <w:rsid w:val="00F90C8A"/>
    <w:rsid w:val="00F910C9"/>
    <w:rsid w:val="00F93A39"/>
    <w:rsid w:val="00F93CEA"/>
    <w:rsid w:val="00FA20C0"/>
    <w:rsid w:val="00FA3189"/>
    <w:rsid w:val="00FB074C"/>
    <w:rsid w:val="00FB2F80"/>
    <w:rsid w:val="00FB3AFC"/>
    <w:rsid w:val="00FD10A5"/>
    <w:rsid w:val="00FF1B7C"/>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paragraph" w:styleId="Heading1">
    <w:name w:val="heading 1"/>
    <w:basedOn w:val="Normal"/>
    <w:next w:val="Normal"/>
    <w:link w:val="Heading1Char"/>
    <w:uiPriority w:val="9"/>
    <w:qFormat/>
    <w:rsid w:val="0045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 w:type="character" w:styleId="Hyperlink">
    <w:name w:val="Hyperlink"/>
    <w:basedOn w:val="DefaultParagraphFont"/>
    <w:uiPriority w:val="99"/>
    <w:unhideWhenUsed/>
    <w:rsid w:val="00840C54"/>
    <w:rPr>
      <w:color w:val="0000FF" w:themeColor="hyperlink"/>
      <w:u w:val="single"/>
    </w:rPr>
  </w:style>
  <w:style w:type="character" w:customStyle="1" w:styleId="Heading1Char">
    <w:name w:val="Heading 1 Char"/>
    <w:basedOn w:val="DefaultParagraphFont"/>
    <w:link w:val="Heading1"/>
    <w:uiPriority w:val="9"/>
    <w:rsid w:val="004572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05518"/>
    <w:pPr>
      <w:tabs>
        <w:tab w:val="left" w:pos="440"/>
        <w:tab w:val="right" w:leader="dot" w:pos="9016"/>
      </w:tabs>
      <w:spacing w:after="100" w:line="360" w:lineRule="auto"/>
    </w:pPr>
  </w:style>
  <w:style w:type="paragraph" w:styleId="TOC2">
    <w:name w:val="toc 2"/>
    <w:basedOn w:val="Normal"/>
    <w:next w:val="Normal"/>
    <w:autoRedefine/>
    <w:uiPriority w:val="39"/>
    <w:unhideWhenUsed/>
    <w:rsid w:val="00200AAD"/>
    <w:pPr>
      <w:tabs>
        <w:tab w:val="left" w:pos="660"/>
        <w:tab w:val="right" w:leader="dot" w:pos="9016"/>
      </w:tabs>
      <w:spacing w:after="100"/>
      <w:ind w:left="220"/>
    </w:pPr>
  </w:style>
  <w:style w:type="paragraph" w:styleId="TOC3">
    <w:name w:val="toc 3"/>
    <w:basedOn w:val="Normal"/>
    <w:next w:val="Normal"/>
    <w:autoRedefine/>
    <w:uiPriority w:val="39"/>
    <w:unhideWhenUsed/>
    <w:rsid w:val="004572A6"/>
    <w:pPr>
      <w:spacing w:after="100"/>
      <w:ind w:left="440"/>
    </w:pPr>
  </w:style>
  <w:style w:type="paragraph" w:styleId="TOCHeading">
    <w:name w:val="TOC Heading"/>
    <w:basedOn w:val="Heading1"/>
    <w:next w:val="Normal"/>
    <w:uiPriority w:val="39"/>
    <w:unhideWhenUsed/>
    <w:qFormat/>
    <w:rsid w:val="004572A6"/>
    <w:pPr>
      <w:outlineLvl w:val="9"/>
    </w:pPr>
    <w:rPr>
      <w:lang w:val="en-US" w:eastAsia="en-US"/>
    </w:rPr>
  </w:style>
  <w:style w:type="paragraph" w:styleId="BodyText">
    <w:name w:val="Body Text"/>
    <w:basedOn w:val="Normal"/>
    <w:link w:val="BodyTextChar"/>
    <w:semiHidden/>
    <w:unhideWhenUsed/>
    <w:rsid w:val="000650C6"/>
    <w:pPr>
      <w:widowControl w:val="0"/>
      <w:suppressAutoHyphens/>
      <w:spacing w:after="120" w:line="240" w:lineRule="auto"/>
    </w:pPr>
    <w:rPr>
      <w:rFonts w:ascii="Nimbus Roman No9 L" w:eastAsia="DejaVu Sans" w:hAnsi="Nimbus Roman No9 L" w:cs="Times New Roman"/>
      <w:sz w:val="24"/>
      <w:szCs w:val="24"/>
      <w:lang w:eastAsia="en-US"/>
    </w:rPr>
  </w:style>
  <w:style w:type="character" w:customStyle="1" w:styleId="BodyTextChar">
    <w:name w:val="Body Text Char"/>
    <w:basedOn w:val="DefaultParagraphFont"/>
    <w:link w:val="BodyText"/>
    <w:semiHidden/>
    <w:rsid w:val="000650C6"/>
    <w:rPr>
      <w:rFonts w:ascii="Nimbus Roman No9 L" w:eastAsia="DejaVu Sans" w:hAnsi="Nimbus Roman No9 L" w:cs="Times New Roman"/>
      <w:sz w:val="24"/>
      <w:szCs w:val="24"/>
      <w:lang w:eastAsia="en-US"/>
    </w:rPr>
  </w:style>
  <w:style w:type="paragraph" w:styleId="TOC4">
    <w:name w:val="toc 4"/>
    <w:basedOn w:val="Normal"/>
    <w:next w:val="Normal"/>
    <w:autoRedefine/>
    <w:uiPriority w:val="39"/>
    <w:unhideWhenUsed/>
    <w:rsid w:val="00197F55"/>
    <w:pPr>
      <w:spacing w:after="100"/>
      <w:ind w:left="660"/>
    </w:pPr>
  </w:style>
  <w:style w:type="paragraph" w:styleId="Header">
    <w:name w:val="header"/>
    <w:basedOn w:val="Normal"/>
    <w:link w:val="HeaderChar"/>
    <w:uiPriority w:val="99"/>
    <w:semiHidden/>
    <w:unhideWhenUsed/>
    <w:rsid w:val="00937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E38"/>
  </w:style>
  <w:style w:type="paragraph" w:styleId="Footer">
    <w:name w:val="footer"/>
    <w:basedOn w:val="Normal"/>
    <w:link w:val="FooterChar"/>
    <w:uiPriority w:val="99"/>
    <w:unhideWhenUsed/>
    <w:rsid w:val="00937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38"/>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jpeg"/><Relationship Id="rId47" Type="http://schemas.openxmlformats.org/officeDocument/2006/relationships/hyperlink" Target="http://www.mathworks.com/mathlabcentra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www.quocphonganninh.edu.vn/PrintPreview.aspx?ID=1044"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727E-231E-4F40-926F-EE8B2B0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43</Pages>
  <Words>7580</Words>
  <Characters>43208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Thangbeomerock</dc:creator>
  <cp:lastModifiedBy>PHUC</cp:lastModifiedBy>
  <cp:revision>72</cp:revision>
  <dcterms:created xsi:type="dcterms:W3CDTF">2011-05-11T04:43:00Z</dcterms:created>
  <dcterms:modified xsi:type="dcterms:W3CDTF">2011-05-17T16:17:00Z</dcterms:modified>
</cp:coreProperties>
</file>